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2FF4" w:rsidRDefault="003B0BAA">
      <w:pPr>
        <w:spacing w:before="57"/>
        <w:ind w:left="100"/>
        <w:rPr>
          <w:rFonts w:ascii="Calibri" w:eastAsia="Calibri" w:hAnsi="Calibri" w:cs="Calibri"/>
          <w:sz w:val="22"/>
          <w:szCs w:val="22"/>
        </w:rPr>
      </w:pPr>
      <w:r>
        <w:rPr>
          <w:rFonts w:ascii="Calibri" w:eastAsia="Calibri" w:hAnsi="Calibri" w:cs="Calibri"/>
          <w:b/>
          <w:spacing w:val="1"/>
          <w:sz w:val="22"/>
          <w:szCs w:val="22"/>
        </w:rPr>
        <w:t>C</w:t>
      </w:r>
      <w:r>
        <w:rPr>
          <w:rFonts w:ascii="Calibri" w:eastAsia="Calibri" w:hAnsi="Calibri" w:cs="Calibri"/>
          <w:b/>
          <w:sz w:val="22"/>
          <w:szCs w:val="22"/>
        </w:rPr>
        <w:t>S</w:t>
      </w:r>
      <w:r>
        <w:rPr>
          <w:rFonts w:ascii="Calibri" w:eastAsia="Calibri" w:hAnsi="Calibri" w:cs="Calibri"/>
          <w:b/>
          <w:spacing w:val="-1"/>
          <w:sz w:val="22"/>
          <w:szCs w:val="22"/>
        </w:rPr>
        <w:t xml:space="preserve"> </w:t>
      </w:r>
      <w:r>
        <w:rPr>
          <w:rFonts w:ascii="Calibri" w:eastAsia="Calibri" w:hAnsi="Calibri" w:cs="Calibri"/>
          <w:b/>
          <w:spacing w:val="1"/>
          <w:sz w:val="22"/>
          <w:szCs w:val="22"/>
        </w:rPr>
        <w:t>3</w:t>
      </w:r>
      <w:r>
        <w:rPr>
          <w:rFonts w:ascii="Calibri" w:eastAsia="Calibri" w:hAnsi="Calibri" w:cs="Calibri"/>
          <w:b/>
          <w:spacing w:val="-2"/>
          <w:sz w:val="22"/>
          <w:szCs w:val="22"/>
        </w:rPr>
        <w:t>7</w:t>
      </w:r>
      <w:r>
        <w:rPr>
          <w:rFonts w:ascii="Calibri" w:eastAsia="Calibri" w:hAnsi="Calibri" w:cs="Calibri"/>
          <w:b/>
          <w:sz w:val="22"/>
          <w:szCs w:val="22"/>
        </w:rPr>
        <w:t>2 –</w:t>
      </w:r>
      <w:r>
        <w:rPr>
          <w:rFonts w:ascii="Calibri" w:eastAsia="Calibri" w:hAnsi="Calibri" w:cs="Calibri"/>
          <w:b/>
          <w:spacing w:val="1"/>
          <w:sz w:val="22"/>
          <w:szCs w:val="22"/>
        </w:rPr>
        <w:t xml:space="preserve"> I</w:t>
      </w:r>
      <w:r>
        <w:rPr>
          <w:rFonts w:ascii="Calibri" w:eastAsia="Calibri" w:hAnsi="Calibri" w:cs="Calibri"/>
          <w:b/>
          <w:spacing w:val="-3"/>
          <w:sz w:val="22"/>
          <w:szCs w:val="22"/>
        </w:rPr>
        <w:t>n</w:t>
      </w:r>
      <w:r>
        <w:rPr>
          <w:rFonts w:ascii="Calibri" w:eastAsia="Calibri" w:hAnsi="Calibri" w:cs="Calibri"/>
          <w:b/>
          <w:sz w:val="22"/>
          <w:szCs w:val="22"/>
        </w:rPr>
        <w:t>t</w:t>
      </w:r>
      <w:r>
        <w:rPr>
          <w:rFonts w:ascii="Calibri" w:eastAsia="Calibri" w:hAnsi="Calibri" w:cs="Calibri"/>
          <w:b/>
          <w:spacing w:val="1"/>
          <w:sz w:val="22"/>
          <w:szCs w:val="22"/>
        </w:rPr>
        <w:t>r</w:t>
      </w:r>
      <w:r>
        <w:rPr>
          <w:rFonts w:ascii="Calibri" w:eastAsia="Calibri" w:hAnsi="Calibri" w:cs="Calibri"/>
          <w:b/>
          <w:sz w:val="22"/>
          <w:szCs w:val="22"/>
        </w:rPr>
        <w:t>o</w:t>
      </w:r>
      <w:r>
        <w:rPr>
          <w:rFonts w:ascii="Calibri" w:eastAsia="Calibri" w:hAnsi="Calibri" w:cs="Calibri"/>
          <w:b/>
          <w:spacing w:val="-1"/>
          <w:sz w:val="22"/>
          <w:szCs w:val="22"/>
        </w:rPr>
        <w:t xml:space="preserve"> </w:t>
      </w:r>
      <w:r>
        <w:rPr>
          <w:rFonts w:ascii="Calibri" w:eastAsia="Calibri" w:hAnsi="Calibri" w:cs="Calibri"/>
          <w:b/>
          <w:spacing w:val="1"/>
          <w:sz w:val="22"/>
          <w:szCs w:val="22"/>
        </w:rPr>
        <w:t>t</w:t>
      </w:r>
      <w:r>
        <w:rPr>
          <w:rFonts w:ascii="Calibri" w:eastAsia="Calibri" w:hAnsi="Calibri" w:cs="Calibri"/>
          <w:b/>
          <w:sz w:val="22"/>
          <w:szCs w:val="22"/>
        </w:rPr>
        <w:t>o</w:t>
      </w:r>
      <w:r>
        <w:rPr>
          <w:rFonts w:ascii="Calibri" w:eastAsia="Calibri" w:hAnsi="Calibri" w:cs="Calibri"/>
          <w:b/>
          <w:spacing w:val="-3"/>
          <w:sz w:val="22"/>
          <w:szCs w:val="22"/>
        </w:rPr>
        <w:t xml:space="preserve"> </w:t>
      </w:r>
      <w:r>
        <w:rPr>
          <w:rFonts w:ascii="Calibri" w:eastAsia="Calibri" w:hAnsi="Calibri" w:cs="Calibri"/>
          <w:b/>
          <w:spacing w:val="1"/>
          <w:sz w:val="22"/>
          <w:szCs w:val="22"/>
        </w:rPr>
        <w:t>N</w:t>
      </w:r>
      <w:r>
        <w:rPr>
          <w:rFonts w:ascii="Calibri" w:eastAsia="Calibri" w:hAnsi="Calibri" w:cs="Calibri"/>
          <w:b/>
          <w:spacing w:val="-1"/>
          <w:sz w:val="22"/>
          <w:szCs w:val="22"/>
        </w:rPr>
        <w:t>e</w:t>
      </w:r>
      <w:r>
        <w:rPr>
          <w:rFonts w:ascii="Calibri" w:eastAsia="Calibri" w:hAnsi="Calibri" w:cs="Calibri"/>
          <w:b/>
          <w:sz w:val="22"/>
          <w:szCs w:val="22"/>
        </w:rPr>
        <w:t>t</w:t>
      </w:r>
      <w:r>
        <w:rPr>
          <w:rFonts w:ascii="Calibri" w:eastAsia="Calibri" w:hAnsi="Calibri" w:cs="Calibri"/>
          <w:b/>
          <w:spacing w:val="1"/>
          <w:sz w:val="22"/>
          <w:szCs w:val="22"/>
        </w:rPr>
        <w:t>w</w:t>
      </w:r>
      <w:r>
        <w:rPr>
          <w:rFonts w:ascii="Calibri" w:eastAsia="Calibri" w:hAnsi="Calibri" w:cs="Calibri"/>
          <w:b/>
          <w:spacing w:val="-3"/>
          <w:sz w:val="22"/>
          <w:szCs w:val="22"/>
        </w:rPr>
        <w:t>o</w:t>
      </w:r>
      <w:r>
        <w:rPr>
          <w:rFonts w:ascii="Calibri" w:eastAsia="Calibri" w:hAnsi="Calibri" w:cs="Calibri"/>
          <w:b/>
          <w:spacing w:val="1"/>
          <w:sz w:val="22"/>
          <w:szCs w:val="22"/>
        </w:rPr>
        <w:t>r</w:t>
      </w:r>
      <w:r>
        <w:rPr>
          <w:rFonts w:ascii="Calibri" w:eastAsia="Calibri" w:hAnsi="Calibri" w:cs="Calibri"/>
          <w:b/>
          <w:sz w:val="22"/>
          <w:szCs w:val="22"/>
        </w:rPr>
        <w:t>ks –</w:t>
      </w:r>
      <w:r>
        <w:rPr>
          <w:rFonts w:ascii="Calibri" w:eastAsia="Calibri" w:hAnsi="Calibri" w:cs="Calibri"/>
          <w:b/>
          <w:spacing w:val="-1"/>
          <w:sz w:val="22"/>
          <w:szCs w:val="22"/>
        </w:rPr>
        <w:t xml:space="preserve"> </w:t>
      </w:r>
      <w:r>
        <w:rPr>
          <w:rFonts w:ascii="Calibri" w:eastAsia="Calibri" w:hAnsi="Calibri" w:cs="Calibri"/>
          <w:b/>
          <w:spacing w:val="1"/>
          <w:sz w:val="22"/>
          <w:szCs w:val="22"/>
        </w:rPr>
        <w:t>B</w:t>
      </w:r>
      <w:r>
        <w:rPr>
          <w:rFonts w:ascii="Calibri" w:eastAsia="Calibri" w:hAnsi="Calibri" w:cs="Calibri"/>
          <w:b/>
          <w:spacing w:val="-1"/>
          <w:sz w:val="22"/>
          <w:szCs w:val="22"/>
        </w:rPr>
        <w:t>en</w:t>
      </w:r>
      <w:r>
        <w:rPr>
          <w:rFonts w:ascii="Calibri" w:eastAsia="Calibri" w:hAnsi="Calibri" w:cs="Calibri"/>
          <w:b/>
          <w:spacing w:val="1"/>
          <w:sz w:val="22"/>
          <w:szCs w:val="22"/>
        </w:rPr>
        <w:t>j</w:t>
      </w:r>
      <w:r>
        <w:rPr>
          <w:rFonts w:ascii="Calibri" w:eastAsia="Calibri" w:hAnsi="Calibri" w:cs="Calibri"/>
          <w:b/>
          <w:spacing w:val="-1"/>
          <w:sz w:val="22"/>
          <w:szCs w:val="22"/>
        </w:rPr>
        <w:t>a</w:t>
      </w:r>
      <w:r>
        <w:rPr>
          <w:rFonts w:ascii="Calibri" w:eastAsia="Calibri" w:hAnsi="Calibri" w:cs="Calibri"/>
          <w:b/>
          <w:sz w:val="22"/>
          <w:szCs w:val="22"/>
        </w:rPr>
        <w:t>m</w:t>
      </w:r>
      <w:r>
        <w:rPr>
          <w:rFonts w:ascii="Calibri" w:eastAsia="Calibri" w:hAnsi="Calibri" w:cs="Calibri"/>
          <w:b/>
          <w:spacing w:val="1"/>
          <w:sz w:val="22"/>
          <w:szCs w:val="22"/>
        </w:rPr>
        <w:t>i</w:t>
      </w:r>
      <w:r>
        <w:rPr>
          <w:rFonts w:ascii="Calibri" w:eastAsia="Calibri" w:hAnsi="Calibri" w:cs="Calibri"/>
          <w:b/>
          <w:sz w:val="22"/>
          <w:szCs w:val="22"/>
        </w:rPr>
        <w:t>n</w:t>
      </w:r>
      <w:r>
        <w:rPr>
          <w:rFonts w:ascii="Calibri" w:eastAsia="Calibri" w:hAnsi="Calibri" w:cs="Calibri"/>
          <w:b/>
          <w:spacing w:val="-3"/>
          <w:sz w:val="22"/>
          <w:szCs w:val="22"/>
        </w:rPr>
        <w:t xml:space="preserve"> </w:t>
      </w:r>
      <w:r>
        <w:rPr>
          <w:rFonts w:ascii="Calibri" w:eastAsia="Calibri" w:hAnsi="Calibri" w:cs="Calibri"/>
          <w:b/>
          <w:spacing w:val="-1"/>
          <w:sz w:val="22"/>
          <w:szCs w:val="22"/>
        </w:rPr>
        <w:t>B</w:t>
      </w:r>
      <w:r>
        <w:rPr>
          <w:rFonts w:ascii="Calibri" w:eastAsia="Calibri" w:hAnsi="Calibri" w:cs="Calibri"/>
          <w:b/>
          <w:spacing w:val="1"/>
          <w:sz w:val="22"/>
          <w:szCs w:val="22"/>
        </w:rPr>
        <w:t>r</w:t>
      </w:r>
      <w:r>
        <w:rPr>
          <w:rFonts w:ascii="Calibri" w:eastAsia="Calibri" w:hAnsi="Calibri" w:cs="Calibri"/>
          <w:b/>
          <w:spacing w:val="-1"/>
          <w:sz w:val="22"/>
          <w:szCs w:val="22"/>
        </w:rPr>
        <w:t>e</w:t>
      </w:r>
      <w:r>
        <w:rPr>
          <w:rFonts w:ascii="Calibri" w:eastAsia="Calibri" w:hAnsi="Calibri" w:cs="Calibri"/>
          <w:b/>
          <w:spacing w:val="1"/>
          <w:sz w:val="22"/>
          <w:szCs w:val="22"/>
        </w:rPr>
        <w:t>w</w:t>
      </w:r>
      <w:r>
        <w:rPr>
          <w:rFonts w:ascii="Calibri" w:eastAsia="Calibri" w:hAnsi="Calibri" w:cs="Calibri"/>
          <w:b/>
          <w:spacing w:val="-2"/>
          <w:sz w:val="22"/>
          <w:szCs w:val="22"/>
        </w:rPr>
        <w:t>s</w:t>
      </w:r>
      <w:r>
        <w:rPr>
          <w:rFonts w:ascii="Calibri" w:eastAsia="Calibri" w:hAnsi="Calibri" w:cs="Calibri"/>
          <w:b/>
          <w:sz w:val="22"/>
          <w:szCs w:val="22"/>
        </w:rPr>
        <w:t>te</w:t>
      </w:r>
      <w:r>
        <w:rPr>
          <w:rFonts w:ascii="Calibri" w:eastAsia="Calibri" w:hAnsi="Calibri" w:cs="Calibri"/>
          <w:b/>
          <w:spacing w:val="1"/>
          <w:sz w:val="22"/>
          <w:szCs w:val="22"/>
        </w:rPr>
        <w:t>r</w:t>
      </w:r>
      <w:r>
        <w:rPr>
          <w:rFonts w:ascii="Calibri" w:eastAsia="Calibri" w:hAnsi="Calibri" w:cs="Calibri"/>
          <w:b/>
          <w:sz w:val="22"/>
          <w:szCs w:val="22"/>
        </w:rPr>
        <w:t>,</w:t>
      </w:r>
      <w:r>
        <w:rPr>
          <w:rFonts w:ascii="Calibri" w:eastAsia="Calibri" w:hAnsi="Calibri" w:cs="Calibri"/>
          <w:b/>
          <w:spacing w:val="-2"/>
          <w:sz w:val="22"/>
          <w:szCs w:val="22"/>
        </w:rPr>
        <w:t xml:space="preserve"> </w:t>
      </w:r>
      <w:r>
        <w:rPr>
          <w:rFonts w:ascii="Calibri" w:eastAsia="Calibri" w:hAnsi="Calibri" w:cs="Calibri"/>
          <w:b/>
          <w:sz w:val="22"/>
          <w:szCs w:val="22"/>
        </w:rPr>
        <w:t>a</w:t>
      </w:r>
      <w:r>
        <w:rPr>
          <w:rFonts w:ascii="Calibri" w:eastAsia="Calibri" w:hAnsi="Calibri" w:cs="Calibri"/>
          <w:b/>
          <w:spacing w:val="-1"/>
          <w:sz w:val="22"/>
          <w:szCs w:val="22"/>
        </w:rPr>
        <w:t>dap</w:t>
      </w:r>
      <w:r>
        <w:rPr>
          <w:rFonts w:ascii="Calibri" w:eastAsia="Calibri" w:hAnsi="Calibri" w:cs="Calibri"/>
          <w:b/>
          <w:sz w:val="22"/>
          <w:szCs w:val="22"/>
        </w:rPr>
        <w:t>ted</w:t>
      </w:r>
      <w:r>
        <w:rPr>
          <w:rFonts w:ascii="Calibri" w:eastAsia="Calibri" w:hAnsi="Calibri" w:cs="Calibri"/>
          <w:b/>
          <w:spacing w:val="-1"/>
          <w:sz w:val="22"/>
          <w:szCs w:val="22"/>
        </w:rPr>
        <w:t xml:space="preserve"> </w:t>
      </w:r>
      <w:r>
        <w:rPr>
          <w:rFonts w:ascii="Calibri" w:eastAsia="Calibri" w:hAnsi="Calibri" w:cs="Calibri"/>
          <w:b/>
          <w:sz w:val="22"/>
          <w:szCs w:val="22"/>
        </w:rPr>
        <w:t>f</w:t>
      </w:r>
      <w:r>
        <w:rPr>
          <w:rFonts w:ascii="Calibri" w:eastAsia="Calibri" w:hAnsi="Calibri" w:cs="Calibri"/>
          <w:b/>
          <w:spacing w:val="1"/>
          <w:sz w:val="22"/>
          <w:szCs w:val="22"/>
        </w:rPr>
        <w:t>r</w:t>
      </w:r>
      <w:r>
        <w:rPr>
          <w:rFonts w:ascii="Calibri" w:eastAsia="Calibri" w:hAnsi="Calibri" w:cs="Calibri"/>
          <w:b/>
          <w:spacing w:val="-1"/>
          <w:sz w:val="22"/>
          <w:szCs w:val="22"/>
        </w:rPr>
        <w:t>o</w:t>
      </w:r>
      <w:r>
        <w:rPr>
          <w:rFonts w:ascii="Calibri" w:eastAsia="Calibri" w:hAnsi="Calibri" w:cs="Calibri"/>
          <w:b/>
          <w:sz w:val="22"/>
          <w:szCs w:val="22"/>
        </w:rPr>
        <w:t>m</w:t>
      </w:r>
      <w:r>
        <w:rPr>
          <w:rFonts w:ascii="Calibri" w:eastAsia="Calibri" w:hAnsi="Calibri" w:cs="Calibri"/>
          <w:b/>
          <w:spacing w:val="1"/>
          <w:sz w:val="22"/>
          <w:szCs w:val="22"/>
        </w:rPr>
        <w:t xml:space="preserve"> </w:t>
      </w:r>
      <w:r>
        <w:rPr>
          <w:rFonts w:ascii="Calibri" w:eastAsia="Calibri" w:hAnsi="Calibri" w:cs="Calibri"/>
          <w:b/>
          <w:spacing w:val="-1"/>
          <w:sz w:val="22"/>
          <w:szCs w:val="22"/>
        </w:rPr>
        <w:t>Ku</w:t>
      </w:r>
      <w:r>
        <w:rPr>
          <w:rFonts w:ascii="Calibri" w:eastAsia="Calibri" w:hAnsi="Calibri" w:cs="Calibri"/>
          <w:b/>
          <w:spacing w:val="1"/>
          <w:sz w:val="22"/>
          <w:szCs w:val="22"/>
        </w:rPr>
        <w:t>r</w:t>
      </w:r>
      <w:r>
        <w:rPr>
          <w:rFonts w:ascii="Calibri" w:eastAsia="Calibri" w:hAnsi="Calibri" w:cs="Calibri"/>
          <w:b/>
          <w:spacing w:val="-1"/>
          <w:sz w:val="22"/>
          <w:szCs w:val="22"/>
        </w:rPr>
        <w:t>o</w:t>
      </w:r>
      <w:r>
        <w:rPr>
          <w:rFonts w:ascii="Calibri" w:eastAsia="Calibri" w:hAnsi="Calibri" w:cs="Calibri"/>
          <w:b/>
          <w:sz w:val="22"/>
          <w:szCs w:val="22"/>
        </w:rPr>
        <w:t>se</w:t>
      </w:r>
      <w:r>
        <w:rPr>
          <w:rFonts w:ascii="Calibri" w:eastAsia="Calibri" w:hAnsi="Calibri" w:cs="Calibri"/>
          <w:b/>
          <w:spacing w:val="-3"/>
          <w:sz w:val="22"/>
          <w:szCs w:val="22"/>
        </w:rPr>
        <w:t xml:space="preserve"> </w:t>
      </w:r>
      <w:r>
        <w:rPr>
          <w:rFonts w:ascii="Calibri" w:eastAsia="Calibri" w:hAnsi="Calibri" w:cs="Calibri"/>
          <w:b/>
          <w:sz w:val="22"/>
          <w:szCs w:val="22"/>
        </w:rPr>
        <w:t>&amp;</w:t>
      </w:r>
      <w:r>
        <w:rPr>
          <w:rFonts w:ascii="Calibri" w:eastAsia="Calibri" w:hAnsi="Calibri" w:cs="Calibri"/>
          <w:b/>
          <w:spacing w:val="1"/>
          <w:sz w:val="22"/>
          <w:szCs w:val="22"/>
        </w:rPr>
        <w:t xml:space="preserve"> </w:t>
      </w:r>
      <w:r>
        <w:rPr>
          <w:rFonts w:ascii="Calibri" w:eastAsia="Calibri" w:hAnsi="Calibri" w:cs="Calibri"/>
          <w:b/>
          <w:sz w:val="22"/>
          <w:szCs w:val="22"/>
        </w:rPr>
        <w:t>R</w:t>
      </w:r>
      <w:r>
        <w:rPr>
          <w:rFonts w:ascii="Calibri" w:eastAsia="Calibri" w:hAnsi="Calibri" w:cs="Calibri"/>
          <w:b/>
          <w:spacing w:val="-1"/>
          <w:sz w:val="22"/>
          <w:szCs w:val="22"/>
        </w:rPr>
        <w:t>o</w:t>
      </w:r>
      <w:r>
        <w:rPr>
          <w:rFonts w:ascii="Calibri" w:eastAsia="Calibri" w:hAnsi="Calibri" w:cs="Calibri"/>
          <w:b/>
          <w:spacing w:val="-2"/>
          <w:sz w:val="22"/>
          <w:szCs w:val="22"/>
        </w:rPr>
        <w:t>s</w:t>
      </w:r>
      <w:r>
        <w:rPr>
          <w:rFonts w:ascii="Calibri" w:eastAsia="Calibri" w:hAnsi="Calibri" w:cs="Calibri"/>
          <w:b/>
          <w:sz w:val="22"/>
          <w:szCs w:val="22"/>
        </w:rPr>
        <w:t>s</w:t>
      </w:r>
    </w:p>
    <w:p w:rsidR="003C2FF4" w:rsidRDefault="003C2FF4">
      <w:pPr>
        <w:spacing w:before="1" w:line="180" w:lineRule="exact"/>
        <w:rPr>
          <w:sz w:val="18"/>
          <w:szCs w:val="18"/>
        </w:rPr>
      </w:pPr>
    </w:p>
    <w:p w:rsidR="003C2FF4" w:rsidRDefault="003B0BAA">
      <w:pPr>
        <w:ind w:left="602"/>
        <w:rPr>
          <w:rFonts w:ascii="Calibri Light" w:eastAsia="Calibri Light" w:hAnsi="Calibri Light" w:cs="Calibri Light"/>
          <w:sz w:val="56"/>
          <w:szCs w:val="56"/>
        </w:rPr>
      </w:pPr>
      <w:r>
        <w:rPr>
          <w:rFonts w:ascii="Calibri Light" w:eastAsia="Calibri Light" w:hAnsi="Calibri Light" w:cs="Calibri Light"/>
          <w:spacing w:val="-20"/>
          <w:sz w:val="56"/>
          <w:szCs w:val="56"/>
        </w:rPr>
        <w:t>P</w:t>
      </w:r>
      <w:r>
        <w:rPr>
          <w:rFonts w:ascii="Calibri Light" w:eastAsia="Calibri Light" w:hAnsi="Calibri Light" w:cs="Calibri Light"/>
          <w:spacing w:val="-25"/>
          <w:sz w:val="56"/>
          <w:szCs w:val="56"/>
        </w:rPr>
        <w:t>r</w:t>
      </w:r>
      <w:r>
        <w:rPr>
          <w:rFonts w:ascii="Calibri Light" w:eastAsia="Calibri Light" w:hAnsi="Calibri Light" w:cs="Calibri Light"/>
          <w:spacing w:val="-15"/>
          <w:sz w:val="56"/>
          <w:szCs w:val="56"/>
        </w:rPr>
        <w:t>ob</w:t>
      </w:r>
      <w:r>
        <w:rPr>
          <w:rFonts w:ascii="Calibri Light" w:eastAsia="Calibri Light" w:hAnsi="Calibri Light" w:cs="Calibri Light"/>
          <w:spacing w:val="-11"/>
          <w:sz w:val="56"/>
          <w:szCs w:val="56"/>
        </w:rPr>
        <w:t>l</w:t>
      </w:r>
      <w:r>
        <w:rPr>
          <w:rFonts w:ascii="Calibri Light" w:eastAsia="Calibri Light" w:hAnsi="Calibri Light" w:cs="Calibri Light"/>
          <w:spacing w:val="-15"/>
          <w:sz w:val="56"/>
          <w:szCs w:val="56"/>
        </w:rPr>
        <w:t>e</w:t>
      </w:r>
      <w:r>
        <w:rPr>
          <w:rFonts w:ascii="Calibri Light" w:eastAsia="Calibri Light" w:hAnsi="Calibri Light" w:cs="Calibri Light"/>
          <w:spacing w:val="-17"/>
          <w:sz w:val="56"/>
          <w:szCs w:val="56"/>
        </w:rPr>
        <w:t>m</w:t>
      </w:r>
      <w:r>
        <w:rPr>
          <w:rFonts w:ascii="Calibri Light" w:eastAsia="Calibri Light" w:hAnsi="Calibri Light" w:cs="Calibri Light"/>
          <w:sz w:val="56"/>
          <w:szCs w:val="56"/>
        </w:rPr>
        <w:t>s</w:t>
      </w:r>
      <w:r>
        <w:rPr>
          <w:rFonts w:ascii="Calibri Light" w:eastAsia="Calibri Light" w:hAnsi="Calibri Light" w:cs="Calibri Light"/>
          <w:spacing w:val="-34"/>
          <w:sz w:val="56"/>
          <w:szCs w:val="56"/>
        </w:rPr>
        <w:t xml:space="preserve"> </w:t>
      </w:r>
      <w:r>
        <w:rPr>
          <w:rFonts w:ascii="Calibri Light" w:eastAsia="Calibri Light" w:hAnsi="Calibri Light" w:cs="Calibri Light"/>
          <w:sz w:val="56"/>
          <w:szCs w:val="56"/>
        </w:rPr>
        <w:t>5</w:t>
      </w:r>
      <w:r>
        <w:rPr>
          <w:rFonts w:ascii="Calibri Light" w:eastAsia="Calibri Light" w:hAnsi="Calibri Light" w:cs="Calibri Light"/>
          <w:spacing w:val="-28"/>
          <w:sz w:val="56"/>
          <w:szCs w:val="56"/>
        </w:rPr>
        <w:t xml:space="preserve"> </w:t>
      </w:r>
      <w:r>
        <w:rPr>
          <w:rFonts w:ascii="Calibri Light" w:eastAsia="Calibri Light" w:hAnsi="Calibri Light" w:cs="Calibri Light"/>
          <w:sz w:val="56"/>
          <w:szCs w:val="56"/>
        </w:rPr>
        <w:t>–</w:t>
      </w:r>
      <w:r>
        <w:rPr>
          <w:rFonts w:ascii="Calibri Light" w:eastAsia="Calibri Light" w:hAnsi="Calibri Light" w:cs="Calibri Light"/>
          <w:spacing w:val="-29"/>
          <w:sz w:val="56"/>
          <w:szCs w:val="56"/>
        </w:rPr>
        <w:t xml:space="preserve"> </w:t>
      </w:r>
      <w:r>
        <w:rPr>
          <w:rFonts w:ascii="Calibri Light" w:eastAsia="Calibri Light" w:hAnsi="Calibri Light" w:cs="Calibri Light"/>
          <w:spacing w:val="-16"/>
          <w:sz w:val="56"/>
          <w:szCs w:val="56"/>
        </w:rPr>
        <w:t>C</w:t>
      </w:r>
      <w:r>
        <w:rPr>
          <w:rFonts w:ascii="Calibri Light" w:eastAsia="Calibri Light" w:hAnsi="Calibri Light" w:cs="Calibri Light"/>
          <w:spacing w:val="-15"/>
          <w:sz w:val="56"/>
          <w:szCs w:val="56"/>
        </w:rPr>
        <w:t>h</w:t>
      </w:r>
      <w:r>
        <w:rPr>
          <w:rFonts w:ascii="Calibri Light" w:eastAsia="Calibri Light" w:hAnsi="Calibri Light" w:cs="Calibri Light"/>
          <w:spacing w:val="-14"/>
          <w:sz w:val="56"/>
          <w:szCs w:val="56"/>
        </w:rPr>
        <w:t>a</w:t>
      </w:r>
      <w:r>
        <w:rPr>
          <w:rFonts w:ascii="Calibri Light" w:eastAsia="Calibri Light" w:hAnsi="Calibri Light" w:cs="Calibri Light"/>
          <w:spacing w:val="-17"/>
          <w:sz w:val="56"/>
          <w:szCs w:val="56"/>
        </w:rPr>
        <w:t>p</w:t>
      </w:r>
      <w:r>
        <w:rPr>
          <w:rFonts w:ascii="Calibri Light" w:eastAsia="Calibri Light" w:hAnsi="Calibri Light" w:cs="Calibri Light"/>
          <w:spacing w:val="-18"/>
          <w:sz w:val="56"/>
          <w:szCs w:val="56"/>
        </w:rPr>
        <w:t>t</w:t>
      </w:r>
      <w:r>
        <w:rPr>
          <w:rFonts w:ascii="Calibri Light" w:eastAsia="Calibri Light" w:hAnsi="Calibri Light" w:cs="Calibri Light"/>
          <w:spacing w:val="-17"/>
          <w:sz w:val="56"/>
          <w:szCs w:val="56"/>
        </w:rPr>
        <w:t>e</w:t>
      </w:r>
      <w:r>
        <w:rPr>
          <w:rFonts w:ascii="Calibri Light" w:eastAsia="Calibri Light" w:hAnsi="Calibri Light" w:cs="Calibri Light"/>
          <w:sz w:val="56"/>
          <w:szCs w:val="56"/>
        </w:rPr>
        <w:t>r</w:t>
      </w:r>
      <w:r>
        <w:rPr>
          <w:rFonts w:ascii="Calibri Light" w:eastAsia="Calibri Light" w:hAnsi="Calibri Light" w:cs="Calibri Light"/>
          <w:spacing w:val="-32"/>
          <w:sz w:val="56"/>
          <w:szCs w:val="56"/>
        </w:rPr>
        <w:t xml:space="preserve"> </w:t>
      </w:r>
      <w:r>
        <w:rPr>
          <w:rFonts w:ascii="Calibri Light" w:eastAsia="Calibri Light" w:hAnsi="Calibri Light" w:cs="Calibri Light"/>
          <w:sz w:val="56"/>
          <w:szCs w:val="56"/>
        </w:rPr>
        <w:t>5</w:t>
      </w:r>
      <w:r>
        <w:rPr>
          <w:rFonts w:ascii="Calibri Light" w:eastAsia="Calibri Light" w:hAnsi="Calibri Light" w:cs="Calibri Light"/>
          <w:spacing w:val="-26"/>
          <w:sz w:val="56"/>
          <w:szCs w:val="56"/>
        </w:rPr>
        <w:t xml:space="preserve"> </w:t>
      </w:r>
      <w:r>
        <w:rPr>
          <w:rFonts w:ascii="Calibri Light" w:eastAsia="Calibri Light" w:hAnsi="Calibri Light" w:cs="Calibri Light"/>
          <w:spacing w:val="-13"/>
          <w:sz w:val="56"/>
          <w:szCs w:val="56"/>
        </w:rPr>
        <w:t>(B</w:t>
      </w:r>
      <w:r>
        <w:rPr>
          <w:rFonts w:ascii="Calibri Light" w:eastAsia="Calibri Light" w:hAnsi="Calibri Light" w:cs="Calibri Light"/>
          <w:spacing w:val="-15"/>
          <w:sz w:val="56"/>
          <w:szCs w:val="56"/>
        </w:rPr>
        <w:t>oo</w:t>
      </w:r>
      <w:r>
        <w:rPr>
          <w:rFonts w:ascii="Calibri Light" w:eastAsia="Calibri Light" w:hAnsi="Calibri Light" w:cs="Calibri Light"/>
          <w:sz w:val="56"/>
          <w:szCs w:val="56"/>
        </w:rPr>
        <w:t>k</w:t>
      </w:r>
      <w:r>
        <w:rPr>
          <w:rFonts w:ascii="Calibri Light" w:eastAsia="Calibri Light" w:hAnsi="Calibri Light" w:cs="Calibri Light"/>
          <w:spacing w:val="-34"/>
          <w:sz w:val="56"/>
          <w:szCs w:val="56"/>
        </w:rPr>
        <w:t xml:space="preserve"> </w:t>
      </w:r>
      <w:r>
        <w:rPr>
          <w:rFonts w:ascii="Calibri Light" w:eastAsia="Calibri Light" w:hAnsi="Calibri Light" w:cs="Calibri Light"/>
          <w:spacing w:val="-26"/>
          <w:sz w:val="56"/>
          <w:szCs w:val="56"/>
        </w:rPr>
        <w:t>R</w:t>
      </w:r>
      <w:r>
        <w:rPr>
          <w:rFonts w:ascii="Calibri Light" w:eastAsia="Calibri Light" w:hAnsi="Calibri Light" w:cs="Calibri Light"/>
          <w:spacing w:val="-17"/>
          <w:sz w:val="56"/>
          <w:szCs w:val="56"/>
        </w:rPr>
        <w:t>e</w:t>
      </w:r>
      <w:r>
        <w:rPr>
          <w:rFonts w:ascii="Calibri Light" w:eastAsia="Calibri Light" w:hAnsi="Calibri Light" w:cs="Calibri Light"/>
          <w:spacing w:val="-15"/>
          <w:sz w:val="56"/>
          <w:szCs w:val="56"/>
        </w:rPr>
        <w:t>qu</w:t>
      </w:r>
      <w:r>
        <w:rPr>
          <w:rFonts w:ascii="Calibri Light" w:eastAsia="Calibri Light" w:hAnsi="Calibri Light" w:cs="Calibri Light"/>
          <w:spacing w:val="-13"/>
          <w:sz w:val="56"/>
          <w:szCs w:val="56"/>
        </w:rPr>
        <w:t>i</w:t>
      </w:r>
      <w:r>
        <w:rPr>
          <w:rFonts w:ascii="Calibri Light" w:eastAsia="Calibri Light" w:hAnsi="Calibri Light" w:cs="Calibri Light"/>
          <w:spacing w:val="-20"/>
          <w:sz w:val="56"/>
          <w:szCs w:val="56"/>
        </w:rPr>
        <w:t>r</w:t>
      </w:r>
      <w:r>
        <w:rPr>
          <w:rFonts w:ascii="Calibri Light" w:eastAsia="Calibri Light" w:hAnsi="Calibri Light" w:cs="Calibri Light"/>
          <w:spacing w:val="-15"/>
          <w:sz w:val="56"/>
          <w:szCs w:val="56"/>
        </w:rPr>
        <w:t>ed</w:t>
      </w:r>
      <w:r>
        <w:rPr>
          <w:rFonts w:ascii="Calibri Light" w:eastAsia="Calibri Light" w:hAnsi="Calibri Light" w:cs="Calibri Light"/>
          <w:sz w:val="56"/>
          <w:szCs w:val="56"/>
        </w:rPr>
        <w:t>)</w:t>
      </w:r>
    </w:p>
    <w:p w:rsidR="003C2FF4" w:rsidRDefault="003C2FF4">
      <w:pPr>
        <w:spacing w:before="1" w:line="240" w:lineRule="exact"/>
        <w:rPr>
          <w:sz w:val="24"/>
          <w:szCs w:val="24"/>
        </w:rPr>
      </w:pPr>
    </w:p>
    <w:p w:rsidR="003C2FF4" w:rsidRDefault="003B0BAA">
      <w:pPr>
        <w:ind w:left="100"/>
        <w:rPr>
          <w:rFonts w:ascii="Calibri Light" w:eastAsia="Calibri Light" w:hAnsi="Calibri Light" w:cs="Calibri Light"/>
          <w:sz w:val="32"/>
          <w:szCs w:val="32"/>
        </w:rPr>
      </w:pPr>
      <w:r>
        <w:rPr>
          <w:rFonts w:ascii="Calibri Light" w:eastAsia="Calibri Light" w:hAnsi="Calibri Light" w:cs="Calibri Light"/>
          <w:color w:val="2D74B5"/>
          <w:spacing w:val="1"/>
          <w:sz w:val="32"/>
          <w:szCs w:val="32"/>
        </w:rPr>
        <w:t>QU</w:t>
      </w:r>
      <w:r>
        <w:rPr>
          <w:rFonts w:ascii="Calibri Light" w:eastAsia="Calibri Light" w:hAnsi="Calibri Light" w:cs="Calibri Light"/>
          <w:color w:val="2D74B5"/>
          <w:sz w:val="32"/>
          <w:szCs w:val="32"/>
        </w:rPr>
        <w:t>ES</w:t>
      </w:r>
      <w:r>
        <w:rPr>
          <w:rFonts w:ascii="Calibri Light" w:eastAsia="Calibri Light" w:hAnsi="Calibri Light" w:cs="Calibri Light"/>
          <w:color w:val="2D74B5"/>
          <w:spacing w:val="-1"/>
          <w:sz w:val="32"/>
          <w:szCs w:val="32"/>
        </w:rPr>
        <w:t>TI</w:t>
      </w:r>
      <w:r>
        <w:rPr>
          <w:rFonts w:ascii="Calibri Light" w:eastAsia="Calibri Light" w:hAnsi="Calibri Light" w:cs="Calibri Light"/>
          <w:color w:val="2D74B5"/>
          <w:sz w:val="32"/>
          <w:szCs w:val="32"/>
        </w:rPr>
        <w:t>O</w:t>
      </w:r>
      <w:r>
        <w:rPr>
          <w:rFonts w:ascii="Calibri Light" w:eastAsia="Calibri Light" w:hAnsi="Calibri Light" w:cs="Calibri Light"/>
          <w:color w:val="2D74B5"/>
          <w:spacing w:val="2"/>
          <w:sz w:val="32"/>
          <w:szCs w:val="32"/>
        </w:rPr>
        <w:t>N</w:t>
      </w:r>
      <w:r>
        <w:rPr>
          <w:rFonts w:ascii="Calibri Light" w:eastAsia="Calibri Light" w:hAnsi="Calibri Light" w:cs="Calibri Light"/>
          <w:color w:val="2D74B5"/>
          <w:sz w:val="32"/>
          <w:szCs w:val="32"/>
        </w:rPr>
        <w:t>S</w:t>
      </w:r>
    </w:p>
    <w:p w:rsidR="003C2FF4" w:rsidRPr="00DB40E2" w:rsidRDefault="003B0BAA">
      <w:pPr>
        <w:spacing w:before="31" w:line="259" w:lineRule="auto"/>
        <w:ind w:left="820" w:right="843" w:hanging="360"/>
        <w:rPr>
          <w:rFonts w:ascii="Calibri" w:eastAsia="Calibri" w:hAnsi="Calibri" w:cs="Calibri"/>
          <w:spacing w:val="1"/>
          <w:sz w:val="22"/>
          <w:szCs w:val="22"/>
        </w:rPr>
      </w:pPr>
      <w:r>
        <w:rPr>
          <w:rFonts w:ascii="Calibri" w:eastAsia="Calibri" w:hAnsi="Calibri" w:cs="Calibri"/>
          <w:spacing w:val="1"/>
          <w:sz w:val="22"/>
          <w:szCs w:val="22"/>
        </w:rPr>
        <w:t>1</w:t>
      </w:r>
      <w:r w:rsidRPr="00DB40E2">
        <w:rPr>
          <w:rFonts w:ascii="Calibri" w:eastAsia="Calibri" w:hAnsi="Calibri" w:cs="Calibri"/>
          <w:spacing w:val="1"/>
          <w:sz w:val="22"/>
          <w:szCs w:val="22"/>
        </w:rPr>
        <w:t>.   R</w:t>
      </w:r>
      <w:r>
        <w:rPr>
          <w:rFonts w:ascii="Calibri" w:eastAsia="Calibri" w:hAnsi="Calibri" w:cs="Calibri"/>
          <w:spacing w:val="1"/>
          <w:sz w:val="22"/>
          <w:szCs w:val="22"/>
        </w:rPr>
        <w:t>e</w:t>
      </w:r>
      <w:r w:rsidRPr="00DB40E2">
        <w:rPr>
          <w:rFonts w:ascii="Calibri" w:eastAsia="Calibri" w:hAnsi="Calibri" w:cs="Calibri"/>
          <w:spacing w:val="1"/>
          <w:sz w:val="22"/>
          <w:szCs w:val="22"/>
        </w:rPr>
        <w:t xml:space="preserve">-read </w:t>
      </w:r>
      <w:r>
        <w:rPr>
          <w:rFonts w:ascii="Calibri" w:eastAsia="Calibri" w:hAnsi="Calibri" w:cs="Calibri"/>
          <w:spacing w:val="1"/>
          <w:sz w:val="22"/>
          <w:szCs w:val="22"/>
        </w:rPr>
        <w:t>t</w:t>
      </w:r>
      <w:r w:rsidRPr="00DB40E2">
        <w:rPr>
          <w:rFonts w:ascii="Calibri" w:eastAsia="Calibri" w:hAnsi="Calibri" w:cs="Calibri"/>
          <w:spacing w:val="1"/>
          <w:sz w:val="22"/>
          <w:szCs w:val="22"/>
        </w:rPr>
        <w:t>he</w:t>
      </w:r>
      <w:r>
        <w:rPr>
          <w:rFonts w:ascii="Calibri" w:eastAsia="Calibri" w:hAnsi="Calibri" w:cs="Calibri"/>
          <w:spacing w:val="1"/>
          <w:sz w:val="22"/>
          <w:szCs w:val="22"/>
        </w:rPr>
        <w:t xml:space="preserve"> </w:t>
      </w:r>
      <w:r w:rsidRPr="00DB40E2">
        <w:rPr>
          <w:rFonts w:ascii="Calibri" w:eastAsia="Calibri" w:hAnsi="Calibri" w:cs="Calibri"/>
          <w:spacing w:val="1"/>
          <w:sz w:val="22"/>
          <w:szCs w:val="22"/>
        </w:rPr>
        <w:t>anal</w:t>
      </w:r>
      <w:r>
        <w:rPr>
          <w:rFonts w:ascii="Calibri" w:eastAsia="Calibri" w:hAnsi="Calibri" w:cs="Calibri"/>
          <w:spacing w:val="1"/>
          <w:sz w:val="22"/>
          <w:szCs w:val="22"/>
        </w:rPr>
        <w:t>o</w:t>
      </w:r>
      <w:r w:rsidRPr="00DB40E2">
        <w:rPr>
          <w:rFonts w:ascii="Calibri" w:eastAsia="Calibri" w:hAnsi="Calibri" w:cs="Calibri"/>
          <w:spacing w:val="1"/>
          <w:sz w:val="22"/>
          <w:szCs w:val="22"/>
        </w:rPr>
        <w:t>gy</w:t>
      </w:r>
      <w:r>
        <w:rPr>
          <w:rFonts w:ascii="Calibri" w:eastAsia="Calibri" w:hAnsi="Calibri" w:cs="Calibri"/>
          <w:spacing w:val="1"/>
          <w:sz w:val="22"/>
          <w:szCs w:val="22"/>
        </w:rPr>
        <w:t xml:space="preserve"> </w:t>
      </w:r>
      <w:r w:rsidRPr="00DB40E2">
        <w:rPr>
          <w:rFonts w:ascii="Calibri" w:eastAsia="Calibri" w:hAnsi="Calibri" w:cs="Calibri"/>
          <w:spacing w:val="1"/>
          <w:sz w:val="22"/>
          <w:szCs w:val="22"/>
        </w:rPr>
        <w:t>ab</w:t>
      </w:r>
      <w:r>
        <w:rPr>
          <w:rFonts w:ascii="Calibri" w:eastAsia="Calibri" w:hAnsi="Calibri" w:cs="Calibri"/>
          <w:spacing w:val="1"/>
          <w:sz w:val="22"/>
          <w:szCs w:val="22"/>
        </w:rPr>
        <w:t>o</w:t>
      </w:r>
      <w:r w:rsidRPr="00DB40E2">
        <w:rPr>
          <w:rFonts w:ascii="Calibri" w:eastAsia="Calibri" w:hAnsi="Calibri" w:cs="Calibri"/>
          <w:spacing w:val="1"/>
          <w:sz w:val="22"/>
          <w:szCs w:val="22"/>
        </w:rPr>
        <w:t>ut transportati</w:t>
      </w:r>
      <w:r>
        <w:rPr>
          <w:rFonts w:ascii="Calibri" w:eastAsia="Calibri" w:hAnsi="Calibri" w:cs="Calibri"/>
          <w:spacing w:val="1"/>
          <w:sz w:val="22"/>
          <w:szCs w:val="22"/>
        </w:rPr>
        <w:t>o</w:t>
      </w:r>
      <w:r w:rsidRPr="00DB40E2">
        <w:rPr>
          <w:rFonts w:ascii="Calibri" w:eastAsia="Calibri" w:hAnsi="Calibri" w:cs="Calibri"/>
          <w:spacing w:val="1"/>
          <w:sz w:val="22"/>
          <w:szCs w:val="22"/>
        </w:rPr>
        <w:t>n in se</w:t>
      </w:r>
      <w:r>
        <w:rPr>
          <w:rFonts w:ascii="Calibri" w:eastAsia="Calibri" w:hAnsi="Calibri" w:cs="Calibri"/>
          <w:spacing w:val="1"/>
          <w:sz w:val="22"/>
          <w:szCs w:val="22"/>
        </w:rPr>
        <w:t>c</w:t>
      </w:r>
      <w:r w:rsidRPr="00DB40E2">
        <w:rPr>
          <w:rFonts w:ascii="Calibri" w:eastAsia="Calibri" w:hAnsi="Calibri" w:cs="Calibri"/>
          <w:spacing w:val="1"/>
          <w:sz w:val="22"/>
          <w:szCs w:val="22"/>
        </w:rPr>
        <w:t>ti</w:t>
      </w:r>
      <w:r>
        <w:rPr>
          <w:rFonts w:ascii="Calibri" w:eastAsia="Calibri" w:hAnsi="Calibri" w:cs="Calibri"/>
          <w:spacing w:val="1"/>
          <w:sz w:val="22"/>
          <w:szCs w:val="22"/>
        </w:rPr>
        <w:t>o</w:t>
      </w:r>
      <w:r w:rsidRPr="00DB40E2">
        <w:rPr>
          <w:rFonts w:ascii="Calibri" w:eastAsia="Calibri" w:hAnsi="Calibri" w:cs="Calibri"/>
          <w:spacing w:val="1"/>
          <w:sz w:val="22"/>
          <w:szCs w:val="22"/>
        </w:rPr>
        <w:t xml:space="preserve">n </w:t>
      </w:r>
      <w:r>
        <w:rPr>
          <w:rFonts w:ascii="Calibri" w:eastAsia="Calibri" w:hAnsi="Calibri" w:cs="Calibri"/>
          <w:spacing w:val="1"/>
          <w:sz w:val="22"/>
          <w:szCs w:val="22"/>
        </w:rPr>
        <w:t>5</w:t>
      </w:r>
      <w:r w:rsidRPr="00DB40E2">
        <w:rPr>
          <w:rFonts w:ascii="Calibri" w:eastAsia="Calibri" w:hAnsi="Calibri" w:cs="Calibri"/>
          <w:spacing w:val="1"/>
          <w:sz w:val="22"/>
          <w:szCs w:val="22"/>
        </w:rPr>
        <w:t>.</w:t>
      </w:r>
      <w:r>
        <w:rPr>
          <w:rFonts w:ascii="Calibri" w:eastAsia="Calibri" w:hAnsi="Calibri" w:cs="Calibri"/>
          <w:spacing w:val="1"/>
          <w:sz w:val="22"/>
          <w:szCs w:val="22"/>
        </w:rPr>
        <w:t>1</w:t>
      </w:r>
      <w:r w:rsidRPr="00DB40E2">
        <w:rPr>
          <w:rFonts w:ascii="Calibri" w:eastAsia="Calibri" w:hAnsi="Calibri" w:cs="Calibri"/>
          <w:spacing w:val="1"/>
          <w:sz w:val="22"/>
          <w:szCs w:val="22"/>
        </w:rPr>
        <w:t xml:space="preserve">.1 </w:t>
      </w:r>
      <w:r>
        <w:rPr>
          <w:rFonts w:ascii="Calibri" w:eastAsia="Calibri" w:hAnsi="Calibri" w:cs="Calibri"/>
          <w:spacing w:val="1"/>
          <w:sz w:val="22"/>
          <w:szCs w:val="22"/>
        </w:rPr>
        <w:t>o</w:t>
      </w:r>
      <w:r w:rsidRPr="00DB40E2">
        <w:rPr>
          <w:rFonts w:ascii="Calibri" w:eastAsia="Calibri" w:hAnsi="Calibri" w:cs="Calibri"/>
          <w:spacing w:val="1"/>
          <w:sz w:val="22"/>
          <w:szCs w:val="22"/>
        </w:rPr>
        <w:t xml:space="preserve">f </w:t>
      </w:r>
      <w:r>
        <w:rPr>
          <w:rFonts w:ascii="Calibri" w:eastAsia="Calibri" w:hAnsi="Calibri" w:cs="Calibri"/>
          <w:spacing w:val="1"/>
          <w:sz w:val="22"/>
          <w:szCs w:val="22"/>
        </w:rPr>
        <w:t>o</w:t>
      </w:r>
      <w:r w:rsidRPr="00DB40E2">
        <w:rPr>
          <w:rFonts w:ascii="Calibri" w:eastAsia="Calibri" w:hAnsi="Calibri" w:cs="Calibri"/>
          <w:spacing w:val="1"/>
          <w:sz w:val="22"/>
          <w:szCs w:val="22"/>
        </w:rPr>
        <w:t>ur bo</w:t>
      </w:r>
      <w:r>
        <w:rPr>
          <w:rFonts w:ascii="Calibri" w:eastAsia="Calibri" w:hAnsi="Calibri" w:cs="Calibri"/>
          <w:spacing w:val="1"/>
          <w:sz w:val="22"/>
          <w:szCs w:val="22"/>
        </w:rPr>
        <w:t>o</w:t>
      </w:r>
      <w:r w:rsidRPr="00DB40E2">
        <w:rPr>
          <w:rFonts w:ascii="Calibri" w:eastAsia="Calibri" w:hAnsi="Calibri" w:cs="Calibri"/>
          <w:spacing w:val="1"/>
          <w:sz w:val="22"/>
          <w:szCs w:val="22"/>
        </w:rPr>
        <w:t xml:space="preserve">k. If </w:t>
      </w:r>
      <w:r>
        <w:rPr>
          <w:rFonts w:ascii="Calibri" w:eastAsia="Calibri" w:hAnsi="Calibri" w:cs="Calibri"/>
          <w:spacing w:val="1"/>
          <w:sz w:val="22"/>
          <w:szCs w:val="22"/>
        </w:rPr>
        <w:t>t</w:t>
      </w:r>
      <w:r w:rsidRPr="00DB40E2">
        <w:rPr>
          <w:rFonts w:ascii="Calibri" w:eastAsia="Calibri" w:hAnsi="Calibri" w:cs="Calibri"/>
          <w:spacing w:val="1"/>
          <w:sz w:val="22"/>
          <w:szCs w:val="22"/>
        </w:rPr>
        <w:t>he passenger</w:t>
      </w:r>
      <w:r>
        <w:rPr>
          <w:rFonts w:ascii="Calibri" w:eastAsia="Calibri" w:hAnsi="Calibri" w:cs="Calibri"/>
          <w:spacing w:val="1"/>
          <w:sz w:val="22"/>
          <w:szCs w:val="22"/>
        </w:rPr>
        <w:t xml:space="preserve"> </w:t>
      </w:r>
      <w:r w:rsidRPr="00DB40E2">
        <w:rPr>
          <w:rFonts w:ascii="Calibri" w:eastAsia="Calibri" w:hAnsi="Calibri" w:cs="Calibri"/>
          <w:spacing w:val="1"/>
          <w:sz w:val="22"/>
          <w:szCs w:val="22"/>
        </w:rPr>
        <w:t>is analog</w:t>
      </w:r>
      <w:r>
        <w:rPr>
          <w:rFonts w:ascii="Calibri" w:eastAsia="Calibri" w:hAnsi="Calibri" w:cs="Calibri"/>
          <w:spacing w:val="1"/>
          <w:sz w:val="22"/>
          <w:szCs w:val="22"/>
        </w:rPr>
        <w:t>o</w:t>
      </w:r>
      <w:r w:rsidRPr="00DB40E2">
        <w:rPr>
          <w:rFonts w:ascii="Calibri" w:eastAsia="Calibri" w:hAnsi="Calibri" w:cs="Calibri"/>
          <w:spacing w:val="1"/>
          <w:sz w:val="22"/>
          <w:szCs w:val="22"/>
        </w:rPr>
        <w:t>us to a</w:t>
      </w:r>
      <w:r>
        <w:rPr>
          <w:rFonts w:ascii="Calibri" w:eastAsia="Calibri" w:hAnsi="Calibri" w:cs="Calibri"/>
          <w:spacing w:val="1"/>
          <w:sz w:val="22"/>
          <w:szCs w:val="22"/>
        </w:rPr>
        <w:t xml:space="preserve"> </w:t>
      </w:r>
      <w:r w:rsidRPr="00DB40E2">
        <w:rPr>
          <w:rFonts w:ascii="Calibri" w:eastAsia="Calibri" w:hAnsi="Calibri" w:cs="Calibri"/>
          <w:spacing w:val="1"/>
          <w:sz w:val="22"/>
          <w:szCs w:val="22"/>
        </w:rPr>
        <w:t>datagra</w:t>
      </w:r>
      <w:r>
        <w:rPr>
          <w:rFonts w:ascii="Calibri" w:eastAsia="Calibri" w:hAnsi="Calibri" w:cs="Calibri"/>
          <w:spacing w:val="1"/>
          <w:sz w:val="22"/>
          <w:szCs w:val="22"/>
        </w:rPr>
        <w:t>m</w:t>
      </w:r>
      <w:r w:rsidRPr="00DB40E2">
        <w:rPr>
          <w:rFonts w:ascii="Calibri" w:eastAsia="Calibri" w:hAnsi="Calibri" w:cs="Calibri"/>
          <w:spacing w:val="1"/>
          <w:sz w:val="22"/>
          <w:szCs w:val="22"/>
        </w:rPr>
        <w:t xml:space="preserve">, what </w:t>
      </w:r>
      <w:r>
        <w:rPr>
          <w:rFonts w:ascii="Calibri" w:eastAsia="Calibri" w:hAnsi="Calibri" w:cs="Calibri"/>
          <w:spacing w:val="1"/>
          <w:sz w:val="22"/>
          <w:szCs w:val="22"/>
        </w:rPr>
        <w:t>m</w:t>
      </w:r>
      <w:r w:rsidRPr="00DB40E2">
        <w:rPr>
          <w:rFonts w:ascii="Calibri" w:eastAsia="Calibri" w:hAnsi="Calibri" w:cs="Calibri"/>
          <w:spacing w:val="1"/>
          <w:sz w:val="22"/>
          <w:szCs w:val="22"/>
        </w:rPr>
        <w:t>ight</w:t>
      </w:r>
      <w:r>
        <w:rPr>
          <w:rFonts w:ascii="Calibri" w:eastAsia="Calibri" w:hAnsi="Calibri" w:cs="Calibri"/>
          <w:spacing w:val="1"/>
          <w:sz w:val="22"/>
          <w:szCs w:val="22"/>
        </w:rPr>
        <w:t xml:space="preserve"> </w:t>
      </w:r>
      <w:r w:rsidRPr="00DB40E2">
        <w:rPr>
          <w:rFonts w:ascii="Calibri" w:eastAsia="Calibri" w:hAnsi="Calibri" w:cs="Calibri"/>
          <w:spacing w:val="1"/>
          <w:sz w:val="22"/>
          <w:szCs w:val="22"/>
        </w:rPr>
        <w:t>be</w:t>
      </w:r>
      <w:r>
        <w:rPr>
          <w:rFonts w:ascii="Calibri" w:eastAsia="Calibri" w:hAnsi="Calibri" w:cs="Calibri"/>
          <w:spacing w:val="1"/>
          <w:sz w:val="22"/>
          <w:szCs w:val="22"/>
        </w:rPr>
        <w:t xml:space="preserve"> </w:t>
      </w:r>
      <w:r w:rsidRPr="00DB40E2">
        <w:rPr>
          <w:rFonts w:ascii="Calibri" w:eastAsia="Calibri" w:hAnsi="Calibri" w:cs="Calibri"/>
          <w:spacing w:val="1"/>
          <w:sz w:val="22"/>
          <w:szCs w:val="22"/>
        </w:rPr>
        <w:t>analog</w:t>
      </w:r>
      <w:r>
        <w:rPr>
          <w:rFonts w:ascii="Calibri" w:eastAsia="Calibri" w:hAnsi="Calibri" w:cs="Calibri"/>
          <w:spacing w:val="1"/>
          <w:sz w:val="22"/>
          <w:szCs w:val="22"/>
        </w:rPr>
        <w:t>o</w:t>
      </w:r>
      <w:r w:rsidRPr="00DB40E2">
        <w:rPr>
          <w:rFonts w:ascii="Calibri" w:eastAsia="Calibri" w:hAnsi="Calibri" w:cs="Calibri"/>
          <w:spacing w:val="1"/>
          <w:sz w:val="22"/>
          <w:szCs w:val="22"/>
        </w:rPr>
        <w:t>us to</w:t>
      </w:r>
      <w:r>
        <w:rPr>
          <w:rFonts w:ascii="Calibri" w:eastAsia="Calibri" w:hAnsi="Calibri" w:cs="Calibri"/>
          <w:spacing w:val="1"/>
          <w:sz w:val="22"/>
          <w:szCs w:val="22"/>
        </w:rPr>
        <w:t xml:space="preserve"> </w:t>
      </w:r>
      <w:r w:rsidRPr="00DB40E2">
        <w:rPr>
          <w:rFonts w:ascii="Calibri" w:eastAsia="Calibri" w:hAnsi="Calibri" w:cs="Calibri"/>
          <w:spacing w:val="1"/>
          <w:sz w:val="22"/>
          <w:szCs w:val="22"/>
        </w:rPr>
        <w:t>a</w:t>
      </w:r>
      <w:r>
        <w:rPr>
          <w:rFonts w:ascii="Calibri" w:eastAsia="Calibri" w:hAnsi="Calibri" w:cs="Calibri"/>
          <w:spacing w:val="1"/>
          <w:sz w:val="22"/>
          <w:szCs w:val="22"/>
        </w:rPr>
        <w:t xml:space="preserve"> </w:t>
      </w:r>
      <w:r w:rsidRPr="00DB40E2">
        <w:rPr>
          <w:rFonts w:ascii="Calibri" w:eastAsia="Calibri" w:hAnsi="Calibri" w:cs="Calibri"/>
          <w:spacing w:val="1"/>
          <w:sz w:val="22"/>
          <w:szCs w:val="22"/>
        </w:rPr>
        <w:t>link layer</w:t>
      </w:r>
      <w:r>
        <w:rPr>
          <w:rFonts w:ascii="Calibri" w:eastAsia="Calibri" w:hAnsi="Calibri" w:cs="Calibri"/>
          <w:spacing w:val="1"/>
          <w:sz w:val="22"/>
          <w:szCs w:val="22"/>
        </w:rPr>
        <w:t xml:space="preserve"> </w:t>
      </w:r>
      <w:r w:rsidRPr="00DB40E2">
        <w:rPr>
          <w:rFonts w:ascii="Calibri" w:eastAsia="Calibri" w:hAnsi="Calibri" w:cs="Calibri"/>
          <w:spacing w:val="1"/>
          <w:sz w:val="22"/>
          <w:szCs w:val="22"/>
        </w:rPr>
        <w:t>fra</w:t>
      </w:r>
      <w:r>
        <w:rPr>
          <w:rFonts w:ascii="Calibri" w:eastAsia="Calibri" w:hAnsi="Calibri" w:cs="Calibri"/>
          <w:spacing w:val="1"/>
          <w:sz w:val="22"/>
          <w:szCs w:val="22"/>
        </w:rPr>
        <w:t>m</w:t>
      </w:r>
      <w:r w:rsidRPr="00DB40E2">
        <w:rPr>
          <w:rFonts w:ascii="Calibri" w:eastAsia="Calibri" w:hAnsi="Calibri" w:cs="Calibri"/>
          <w:spacing w:val="1"/>
          <w:sz w:val="22"/>
          <w:szCs w:val="22"/>
        </w:rPr>
        <w:t>e?</w:t>
      </w:r>
    </w:p>
    <w:p w:rsidR="00DB40E2" w:rsidRDefault="00DB40E2">
      <w:pPr>
        <w:spacing w:line="200" w:lineRule="exact"/>
        <w:rPr>
          <w:rFonts w:ascii="Calibri" w:eastAsia="Calibri" w:hAnsi="Calibri" w:cs="Calibri"/>
          <w:spacing w:val="1"/>
          <w:sz w:val="22"/>
          <w:szCs w:val="22"/>
        </w:rPr>
      </w:pPr>
    </w:p>
    <w:p w:rsidR="003C2FF4" w:rsidRPr="00DB40E2" w:rsidRDefault="00A53667" w:rsidP="00DB40E2">
      <w:pPr>
        <w:spacing w:line="200" w:lineRule="exact"/>
        <w:ind w:left="720"/>
        <w:rPr>
          <w:rFonts w:ascii="Calibri" w:eastAsia="Calibri" w:hAnsi="Calibri" w:cs="Calibri"/>
          <w:spacing w:val="1"/>
          <w:sz w:val="22"/>
          <w:szCs w:val="22"/>
        </w:rPr>
      </w:pPr>
      <w:r w:rsidRPr="00DB40E2">
        <w:rPr>
          <w:rFonts w:ascii="Calibri" w:eastAsia="Calibri" w:hAnsi="Calibri" w:cs="Calibri"/>
          <w:spacing w:val="1"/>
          <w:sz w:val="22"/>
          <w:szCs w:val="22"/>
        </w:rPr>
        <w:t xml:space="preserve">In this analogy the frame would be the vessel. An example of this would be if the datagram was the passenger at an airport then the link layer frame would be the air plane. This is because over a given link, a transmitting node encapsulates </w:t>
      </w:r>
      <w:r w:rsidR="002F58F2" w:rsidRPr="00DB40E2">
        <w:rPr>
          <w:rFonts w:ascii="Calibri" w:eastAsia="Calibri" w:hAnsi="Calibri" w:cs="Calibri"/>
          <w:spacing w:val="1"/>
          <w:sz w:val="22"/>
          <w:szCs w:val="22"/>
        </w:rPr>
        <w:t>the datagram in a link layer frame and transmits the frame into the link.</w:t>
      </w:r>
    </w:p>
    <w:p w:rsidR="003C2FF4" w:rsidRPr="00DB40E2" w:rsidRDefault="003C2FF4">
      <w:pPr>
        <w:spacing w:before="9" w:line="220" w:lineRule="exact"/>
        <w:rPr>
          <w:rFonts w:ascii="Calibri" w:eastAsia="Calibri" w:hAnsi="Calibri" w:cs="Calibri"/>
          <w:spacing w:val="1"/>
          <w:sz w:val="22"/>
          <w:szCs w:val="22"/>
        </w:rPr>
      </w:pPr>
    </w:p>
    <w:p w:rsidR="003C2FF4" w:rsidRPr="00DB40E2" w:rsidRDefault="003B0BAA">
      <w:pPr>
        <w:spacing w:line="258" w:lineRule="auto"/>
        <w:ind w:left="820" w:right="63" w:hanging="360"/>
        <w:rPr>
          <w:rFonts w:ascii="Calibri" w:eastAsia="Calibri" w:hAnsi="Calibri" w:cs="Calibri"/>
          <w:spacing w:val="1"/>
          <w:sz w:val="22"/>
          <w:szCs w:val="22"/>
        </w:rPr>
      </w:pPr>
      <w:r>
        <w:rPr>
          <w:rFonts w:ascii="Calibri" w:eastAsia="Calibri" w:hAnsi="Calibri" w:cs="Calibri"/>
          <w:spacing w:val="1"/>
          <w:sz w:val="22"/>
          <w:szCs w:val="22"/>
        </w:rPr>
        <w:t>2</w:t>
      </w:r>
      <w:r w:rsidRPr="00DB40E2">
        <w:rPr>
          <w:rFonts w:ascii="Calibri" w:eastAsia="Calibri" w:hAnsi="Calibri" w:cs="Calibri"/>
          <w:spacing w:val="1"/>
          <w:sz w:val="22"/>
          <w:szCs w:val="22"/>
        </w:rPr>
        <w:t>.   Imagine</w:t>
      </w:r>
      <w:r>
        <w:rPr>
          <w:rFonts w:ascii="Calibri" w:eastAsia="Calibri" w:hAnsi="Calibri" w:cs="Calibri"/>
          <w:spacing w:val="1"/>
          <w:sz w:val="22"/>
          <w:szCs w:val="22"/>
        </w:rPr>
        <w:t xml:space="preserve"> </w:t>
      </w:r>
      <w:r w:rsidRPr="00DB40E2">
        <w:rPr>
          <w:rFonts w:ascii="Calibri" w:eastAsia="Calibri" w:hAnsi="Calibri" w:cs="Calibri"/>
          <w:spacing w:val="1"/>
          <w:sz w:val="22"/>
          <w:szCs w:val="22"/>
        </w:rPr>
        <w:t>that</w:t>
      </w:r>
      <w:r>
        <w:rPr>
          <w:rFonts w:ascii="Calibri" w:eastAsia="Calibri" w:hAnsi="Calibri" w:cs="Calibri"/>
          <w:spacing w:val="1"/>
          <w:sz w:val="22"/>
          <w:szCs w:val="22"/>
        </w:rPr>
        <w:t xml:space="preserve"> </w:t>
      </w:r>
      <w:r w:rsidRPr="00DB40E2">
        <w:rPr>
          <w:rFonts w:ascii="Calibri" w:eastAsia="Calibri" w:hAnsi="Calibri" w:cs="Calibri"/>
          <w:spacing w:val="1"/>
          <w:sz w:val="22"/>
          <w:szCs w:val="22"/>
        </w:rPr>
        <w:t>e</w:t>
      </w:r>
      <w:r>
        <w:rPr>
          <w:rFonts w:ascii="Calibri" w:eastAsia="Calibri" w:hAnsi="Calibri" w:cs="Calibri"/>
          <w:spacing w:val="1"/>
          <w:sz w:val="22"/>
          <w:szCs w:val="22"/>
        </w:rPr>
        <w:t>v</w:t>
      </w:r>
      <w:r w:rsidRPr="00DB40E2">
        <w:rPr>
          <w:rFonts w:ascii="Calibri" w:eastAsia="Calibri" w:hAnsi="Calibri" w:cs="Calibri"/>
          <w:spacing w:val="1"/>
          <w:sz w:val="22"/>
          <w:szCs w:val="22"/>
        </w:rPr>
        <w:t>ery</w:t>
      </w:r>
      <w:r>
        <w:rPr>
          <w:rFonts w:ascii="Calibri" w:eastAsia="Calibri" w:hAnsi="Calibri" w:cs="Calibri"/>
          <w:spacing w:val="1"/>
          <w:sz w:val="22"/>
          <w:szCs w:val="22"/>
        </w:rPr>
        <w:t xml:space="preserve"> </w:t>
      </w:r>
      <w:r w:rsidRPr="00DB40E2">
        <w:rPr>
          <w:rFonts w:ascii="Calibri" w:eastAsia="Calibri" w:hAnsi="Calibri" w:cs="Calibri"/>
          <w:spacing w:val="1"/>
          <w:sz w:val="22"/>
          <w:szCs w:val="22"/>
        </w:rPr>
        <w:t>single link</w:t>
      </w:r>
      <w:r>
        <w:rPr>
          <w:rFonts w:ascii="Calibri" w:eastAsia="Calibri" w:hAnsi="Calibri" w:cs="Calibri"/>
          <w:spacing w:val="1"/>
          <w:sz w:val="22"/>
          <w:szCs w:val="22"/>
        </w:rPr>
        <w:t xml:space="preserve"> </w:t>
      </w:r>
      <w:r w:rsidRPr="00DB40E2">
        <w:rPr>
          <w:rFonts w:ascii="Calibri" w:eastAsia="Calibri" w:hAnsi="Calibri" w:cs="Calibri"/>
          <w:spacing w:val="1"/>
          <w:sz w:val="22"/>
          <w:szCs w:val="22"/>
        </w:rPr>
        <w:t xml:space="preserve">in </w:t>
      </w:r>
      <w:r>
        <w:rPr>
          <w:rFonts w:ascii="Calibri" w:eastAsia="Calibri" w:hAnsi="Calibri" w:cs="Calibri"/>
          <w:spacing w:val="1"/>
          <w:sz w:val="22"/>
          <w:szCs w:val="22"/>
        </w:rPr>
        <w:t>t</w:t>
      </w:r>
      <w:r w:rsidRPr="00DB40E2">
        <w:rPr>
          <w:rFonts w:ascii="Calibri" w:eastAsia="Calibri" w:hAnsi="Calibri" w:cs="Calibri"/>
          <w:spacing w:val="1"/>
          <w:sz w:val="22"/>
          <w:szCs w:val="22"/>
        </w:rPr>
        <w:t>he</w:t>
      </w:r>
      <w:r>
        <w:rPr>
          <w:rFonts w:ascii="Calibri" w:eastAsia="Calibri" w:hAnsi="Calibri" w:cs="Calibri"/>
          <w:spacing w:val="1"/>
          <w:sz w:val="22"/>
          <w:szCs w:val="22"/>
        </w:rPr>
        <w:t xml:space="preserve"> </w:t>
      </w:r>
      <w:r w:rsidRPr="00DB40E2">
        <w:rPr>
          <w:rFonts w:ascii="Calibri" w:eastAsia="Calibri" w:hAnsi="Calibri" w:cs="Calibri"/>
          <w:spacing w:val="1"/>
          <w:sz w:val="22"/>
          <w:szCs w:val="22"/>
        </w:rPr>
        <w:t xml:space="preserve">Internet </w:t>
      </w:r>
      <w:r>
        <w:rPr>
          <w:rFonts w:ascii="Calibri" w:eastAsia="Calibri" w:hAnsi="Calibri" w:cs="Calibri"/>
          <w:spacing w:val="1"/>
          <w:sz w:val="22"/>
          <w:szCs w:val="22"/>
        </w:rPr>
        <w:t>w</w:t>
      </w:r>
      <w:r w:rsidRPr="00DB40E2">
        <w:rPr>
          <w:rFonts w:ascii="Calibri" w:eastAsia="Calibri" w:hAnsi="Calibri" w:cs="Calibri"/>
          <w:spacing w:val="1"/>
          <w:sz w:val="22"/>
          <w:szCs w:val="22"/>
        </w:rPr>
        <w:t>as able to pr</w:t>
      </w:r>
      <w:r>
        <w:rPr>
          <w:rFonts w:ascii="Calibri" w:eastAsia="Calibri" w:hAnsi="Calibri" w:cs="Calibri"/>
          <w:spacing w:val="1"/>
          <w:sz w:val="22"/>
          <w:szCs w:val="22"/>
        </w:rPr>
        <w:t>ov</w:t>
      </w:r>
      <w:r w:rsidRPr="00DB40E2">
        <w:rPr>
          <w:rFonts w:ascii="Calibri" w:eastAsia="Calibri" w:hAnsi="Calibri" w:cs="Calibri"/>
          <w:spacing w:val="1"/>
          <w:sz w:val="22"/>
          <w:szCs w:val="22"/>
        </w:rPr>
        <w:t>ide</w:t>
      </w:r>
      <w:r>
        <w:rPr>
          <w:rFonts w:ascii="Calibri" w:eastAsia="Calibri" w:hAnsi="Calibri" w:cs="Calibri"/>
          <w:spacing w:val="1"/>
          <w:sz w:val="22"/>
          <w:szCs w:val="22"/>
        </w:rPr>
        <w:t xml:space="preserve"> </w:t>
      </w:r>
      <w:r w:rsidRPr="00DB40E2">
        <w:rPr>
          <w:rFonts w:ascii="Calibri" w:eastAsia="Calibri" w:hAnsi="Calibri" w:cs="Calibri"/>
          <w:spacing w:val="1"/>
          <w:sz w:val="22"/>
          <w:szCs w:val="22"/>
        </w:rPr>
        <w:t>c</w:t>
      </w:r>
      <w:r>
        <w:rPr>
          <w:rFonts w:ascii="Calibri" w:eastAsia="Calibri" w:hAnsi="Calibri" w:cs="Calibri"/>
          <w:spacing w:val="1"/>
          <w:sz w:val="22"/>
          <w:szCs w:val="22"/>
        </w:rPr>
        <w:t>om</w:t>
      </w:r>
      <w:r w:rsidRPr="00DB40E2">
        <w:rPr>
          <w:rFonts w:ascii="Calibri" w:eastAsia="Calibri" w:hAnsi="Calibri" w:cs="Calibri"/>
          <w:spacing w:val="1"/>
          <w:sz w:val="22"/>
          <w:szCs w:val="22"/>
        </w:rPr>
        <w:t>ple</w:t>
      </w:r>
      <w:r>
        <w:rPr>
          <w:rFonts w:ascii="Calibri" w:eastAsia="Calibri" w:hAnsi="Calibri" w:cs="Calibri"/>
          <w:spacing w:val="1"/>
          <w:sz w:val="22"/>
          <w:szCs w:val="22"/>
        </w:rPr>
        <w:t>t</w:t>
      </w:r>
      <w:r w:rsidRPr="00DB40E2">
        <w:rPr>
          <w:rFonts w:ascii="Calibri" w:eastAsia="Calibri" w:hAnsi="Calibri" w:cs="Calibri"/>
          <w:spacing w:val="1"/>
          <w:sz w:val="22"/>
          <w:szCs w:val="22"/>
        </w:rPr>
        <w:t>ely</w:t>
      </w:r>
      <w:r>
        <w:rPr>
          <w:rFonts w:ascii="Calibri" w:eastAsia="Calibri" w:hAnsi="Calibri" w:cs="Calibri"/>
          <w:spacing w:val="1"/>
          <w:sz w:val="22"/>
          <w:szCs w:val="22"/>
        </w:rPr>
        <w:t xml:space="preserve"> </w:t>
      </w:r>
      <w:r w:rsidRPr="00DB40E2">
        <w:rPr>
          <w:rFonts w:ascii="Calibri" w:eastAsia="Calibri" w:hAnsi="Calibri" w:cs="Calibri"/>
          <w:spacing w:val="1"/>
          <w:sz w:val="22"/>
          <w:szCs w:val="22"/>
        </w:rPr>
        <w:t>reliable s</w:t>
      </w:r>
      <w:r>
        <w:rPr>
          <w:rFonts w:ascii="Calibri" w:eastAsia="Calibri" w:hAnsi="Calibri" w:cs="Calibri"/>
          <w:spacing w:val="1"/>
          <w:sz w:val="22"/>
          <w:szCs w:val="22"/>
        </w:rPr>
        <w:t>e</w:t>
      </w:r>
      <w:r w:rsidRPr="00DB40E2">
        <w:rPr>
          <w:rFonts w:ascii="Calibri" w:eastAsia="Calibri" w:hAnsi="Calibri" w:cs="Calibri"/>
          <w:spacing w:val="1"/>
          <w:sz w:val="22"/>
          <w:szCs w:val="22"/>
        </w:rPr>
        <w:t>r</w:t>
      </w:r>
      <w:r>
        <w:rPr>
          <w:rFonts w:ascii="Calibri" w:eastAsia="Calibri" w:hAnsi="Calibri" w:cs="Calibri"/>
          <w:spacing w:val="1"/>
          <w:sz w:val="22"/>
          <w:szCs w:val="22"/>
        </w:rPr>
        <w:t>v</w:t>
      </w:r>
      <w:r w:rsidRPr="00DB40E2">
        <w:rPr>
          <w:rFonts w:ascii="Calibri" w:eastAsia="Calibri" w:hAnsi="Calibri" w:cs="Calibri"/>
          <w:spacing w:val="1"/>
          <w:sz w:val="22"/>
          <w:szCs w:val="22"/>
        </w:rPr>
        <w:t>ice be</w:t>
      </w:r>
      <w:r>
        <w:rPr>
          <w:rFonts w:ascii="Calibri" w:eastAsia="Calibri" w:hAnsi="Calibri" w:cs="Calibri"/>
          <w:spacing w:val="1"/>
          <w:sz w:val="22"/>
          <w:szCs w:val="22"/>
        </w:rPr>
        <w:t>t</w:t>
      </w:r>
      <w:r w:rsidRPr="00DB40E2">
        <w:rPr>
          <w:rFonts w:ascii="Calibri" w:eastAsia="Calibri" w:hAnsi="Calibri" w:cs="Calibri"/>
          <w:spacing w:val="1"/>
          <w:sz w:val="22"/>
          <w:szCs w:val="22"/>
        </w:rPr>
        <w:t>ween nodes. W</w:t>
      </w:r>
      <w:r>
        <w:rPr>
          <w:rFonts w:ascii="Calibri" w:eastAsia="Calibri" w:hAnsi="Calibri" w:cs="Calibri"/>
          <w:spacing w:val="1"/>
          <w:sz w:val="22"/>
          <w:szCs w:val="22"/>
        </w:rPr>
        <w:t>o</w:t>
      </w:r>
      <w:r w:rsidRPr="00DB40E2">
        <w:rPr>
          <w:rFonts w:ascii="Calibri" w:eastAsia="Calibri" w:hAnsi="Calibri" w:cs="Calibri"/>
          <w:spacing w:val="1"/>
          <w:sz w:val="22"/>
          <w:szCs w:val="22"/>
        </w:rPr>
        <w:t xml:space="preserve">uld </w:t>
      </w:r>
      <w:r>
        <w:rPr>
          <w:rFonts w:ascii="Calibri" w:eastAsia="Calibri" w:hAnsi="Calibri" w:cs="Calibri"/>
          <w:spacing w:val="1"/>
          <w:sz w:val="22"/>
          <w:szCs w:val="22"/>
        </w:rPr>
        <w:t>T</w:t>
      </w:r>
      <w:r w:rsidRPr="00DB40E2">
        <w:rPr>
          <w:rFonts w:ascii="Calibri" w:eastAsia="Calibri" w:hAnsi="Calibri" w:cs="Calibri"/>
          <w:spacing w:val="1"/>
          <w:sz w:val="22"/>
          <w:szCs w:val="22"/>
        </w:rPr>
        <w:t>C</w:t>
      </w:r>
      <w:r>
        <w:rPr>
          <w:rFonts w:ascii="Calibri" w:eastAsia="Calibri" w:hAnsi="Calibri" w:cs="Calibri"/>
          <w:spacing w:val="1"/>
          <w:sz w:val="22"/>
          <w:szCs w:val="22"/>
        </w:rPr>
        <w:t>P</w:t>
      </w:r>
      <w:r w:rsidRPr="00DB40E2">
        <w:rPr>
          <w:rFonts w:ascii="Calibri" w:eastAsia="Calibri" w:hAnsi="Calibri" w:cs="Calibri"/>
          <w:spacing w:val="1"/>
          <w:sz w:val="22"/>
          <w:szCs w:val="22"/>
        </w:rPr>
        <w:t xml:space="preserve">’s reliable data </w:t>
      </w:r>
      <w:r>
        <w:rPr>
          <w:rFonts w:ascii="Calibri" w:eastAsia="Calibri" w:hAnsi="Calibri" w:cs="Calibri"/>
          <w:spacing w:val="1"/>
          <w:sz w:val="22"/>
          <w:szCs w:val="22"/>
        </w:rPr>
        <w:t>t</w:t>
      </w:r>
      <w:r w:rsidRPr="00DB40E2">
        <w:rPr>
          <w:rFonts w:ascii="Calibri" w:eastAsia="Calibri" w:hAnsi="Calibri" w:cs="Calibri"/>
          <w:spacing w:val="1"/>
          <w:sz w:val="22"/>
          <w:szCs w:val="22"/>
        </w:rPr>
        <w:t>rans</w:t>
      </w:r>
      <w:r>
        <w:rPr>
          <w:rFonts w:ascii="Calibri" w:eastAsia="Calibri" w:hAnsi="Calibri" w:cs="Calibri"/>
          <w:spacing w:val="1"/>
          <w:sz w:val="22"/>
          <w:szCs w:val="22"/>
        </w:rPr>
        <w:t>m</w:t>
      </w:r>
      <w:r w:rsidRPr="00DB40E2">
        <w:rPr>
          <w:rFonts w:ascii="Calibri" w:eastAsia="Calibri" w:hAnsi="Calibri" w:cs="Calibri"/>
          <w:spacing w:val="1"/>
          <w:sz w:val="22"/>
          <w:szCs w:val="22"/>
        </w:rPr>
        <w:t>issi</w:t>
      </w:r>
      <w:r>
        <w:rPr>
          <w:rFonts w:ascii="Calibri" w:eastAsia="Calibri" w:hAnsi="Calibri" w:cs="Calibri"/>
          <w:spacing w:val="1"/>
          <w:sz w:val="22"/>
          <w:szCs w:val="22"/>
        </w:rPr>
        <w:t>o</w:t>
      </w:r>
      <w:r w:rsidRPr="00DB40E2">
        <w:rPr>
          <w:rFonts w:ascii="Calibri" w:eastAsia="Calibri" w:hAnsi="Calibri" w:cs="Calibri"/>
          <w:spacing w:val="1"/>
          <w:sz w:val="22"/>
          <w:szCs w:val="22"/>
        </w:rPr>
        <w:t>n guarantees</w:t>
      </w:r>
      <w:r>
        <w:rPr>
          <w:rFonts w:ascii="Calibri" w:eastAsia="Calibri" w:hAnsi="Calibri" w:cs="Calibri"/>
          <w:spacing w:val="1"/>
          <w:sz w:val="22"/>
          <w:szCs w:val="22"/>
        </w:rPr>
        <w:t xml:space="preserve"> </w:t>
      </w:r>
      <w:r w:rsidRPr="00DB40E2">
        <w:rPr>
          <w:rFonts w:ascii="Calibri" w:eastAsia="Calibri" w:hAnsi="Calibri" w:cs="Calibri"/>
          <w:spacing w:val="1"/>
          <w:sz w:val="22"/>
          <w:szCs w:val="22"/>
        </w:rPr>
        <w:t>still be</w:t>
      </w:r>
      <w:r>
        <w:rPr>
          <w:rFonts w:ascii="Calibri" w:eastAsia="Calibri" w:hAnsi="Calibri" w:cs="Calibri"/>
          <w:spacing w:val="1"/>
          <w:sz w:val="22"/>
          <w:szCs w:val="22"/>
        </w:rPr>
        <w:t xml:space="preserve"> </w:t>
      </w:r>
      <w:r w:rsidRPr="00DB40E2">
        <w:rPr>
          <w:rFonts w:ascii="Calibri" w:eastAsia="Calibri" w:hAnsi="Calibri" w:cs="Calibri"/>
          <w:spacing w:val="1"/>
          <w:sz w:val="22"/>
          <w:szCs w:val="22"/>
        </w:rPr>
        <w:t>useful?</w:t>
      </w:r>
      <w:r>
        <w:rPr>
          <w:rFonts w:ascii="Calibri" w:eastAsia="Calibri" w:hAnsi="Calibri" w:cs="Calibri"/>
          <w:spacing w:val="1"/>
          <w:sz w:val="22"/>
          <w:szCs w:val="22"/>
        </w:rPr>
        <w:t xml:space="preserve"> </w:t>
      </w:r>
      <w:r w:rsidRPr="00DB40E2">
        <w:rPr>
          <w:rFonts w:ascii="Calibri" w:eastAsia="Calibri" w:hAnsi="Calibri" w:cs="Calibri"/>
          <w:spacing w:val="1"/>
          <w:sz w:val="22"/>
          <w:szCs w:val="22"/>
        </w:rPr>
        <w:t>W</w:t>
      </w:r>
      <w:r>
        <w:rPr>
          <w:rFonts w:ascii="Calibri" w:eastAsia="Calibri" w:hAnsi="Calibri" w:cs="Calibri"/>
          <w:spacing w:val="1"/>
          <w:sz w:val="22"/>
          <w:szCs w:val="22"/>
        </w:rPr>
        <w:t>o</w:t>
      </w:r>
      <w:r w:rsidRPr="00DB40E2">
        <w:rPr>
          <w:rFonts w:ascii="Calibri" w:eastAsia="Calibri" w:hAnsi="Calibri" w:cs="Calibri"/>
          <w:spacing w:val="1"/>
          <w:sz w:val="22"/>
          <w:szCs w:val="22"/>
        </w:rPr>
        <w:t xml:space="preserve">uld </w:t>
      </w:r>
      <w:r>
        <w:rPr>
          <w:rFonts w:ascii="Calibri" w:eastAsia="Calibri" w:hAnsi="Calibri" w:cs="Calibri"/>
          <w:spacing w:val="1"/>
          <w:sz w:val="22"/>
          <w:szCs w:val="22"/>
        </w:rPr>
        <w:t>t</w:t>
      </w:r>
      <w:r w:rsidRPr="00DB40E2">
        <w:rPr>
          <w:rFonts w:ascii="Calibri" w:eastAsia="Calibri" w:hAnsi="Calibri" w:cs="Calibri"/>
          <w:spacing w:val="1"/>
          <w:sz w:val="22"/>
          <w:szCs w:val="22"/>
        </w:rPr>
        <w:t>hey</w:t>
      </w:r>
      <w:r>
        <w:rPr>
          <w:rFonts w:ascii="Calibri" w:eastAsia="Calibri" w:hAnsi="Calibri" w:cs="Calibri"/>
          <w:spacing w:val="1"/>
          <w:sz w:val="22"/>
          <w:szCs w:val="22"/>
        </w:rPr>
        <w:t xml:space="preserve"> </w:t>
      </w:r>
      <w:r w:rsidRPr="00DB40E2">
        <w:rPr>
          <w:rFonts w:ascii="Calibri" w:eastAsia="Calibri" w:hAnsi="Calibri" w:cs="Calibri"/>
          <w:spacing w:val="1"/>
          <w:sz w:val="22"/>
          <w:szCs w:val="22"/>
        </w:rPr>
        <w:t>be redundant?</w:t>
      </w:r>
      <w:r>
        <w:rPr>
          <w:rFonts w:ascii="Calibri" w:eastAsia="Calibri" w:hAnsi="Calibri" w:cs="Calibri"/>
          <w:spacing w:val="1"/>
          <w:sz w:val="22"/>
          <w:szCs w:val="22"/>
        </w:rPr>
        <w:t xml:space="preserve"> W</w:t>
      </w:r>
      <w:r w:rsidRPr="00DB40E2">
        <w:rPr>
          <w:rFonts w:ascii="Calibri" w:eastAsia="Calibri" w:hAnsi="Calibri" w:cs="Calibri"/>
          <w:spacing w:val="1"/>
          <w:sz w:val="22"/>
          <w:szCs w:val="22"/>
        </w:rPr>
        <w:t>hy</w:t>
      </w:r>
      <w:r>
        <w:rPr>
          <w:rFonts w:ascii="Calibri" w:eastAsia="Calibri" w:hAnsi="Calibri" w:cs="Calibri"/>
          <w:spacing w:val="1"/>
          <w:sz w:val="22"/>
          <w:szCs w:val="22"/>
        </w:rPr>
        <w:t xml:space="preserve"> </w:t>
      </w:r>
      <w:r w:rsidRPr="00DB40E2">
        <w:rPr>
          <w:rFonts w:ascii="Calibri" w:eastAsia="Calibri" w:hAnsi="Calibri" w:cs="Calibri"/>
          <w:spacing w:val="1"/>
          <w:sz w:val="22"/>
          <w:szCs w:val="22"/>
        </w:rPr>
        <w:t>or why</w:t>
      </w:r>
      <w:r>
        <w:rPr>
          <w:rFonts w:ascii="Calibri" w:eastAsia="Calibri" w:hAnsi="Calibri" w:cs="Calibri"/>
          <w:spacing w:val="1"/>
          <w:sz w:val="22"/>
          <w:szCs w:val="22"/>
        </w:rPr>
        <w:t xml:space="preserve"> </w:t>
      </w:r>
      <w:r w:rsidRPr="00DB40E2">
        <w:rPr>
          <w:rFonts w:ascii="Calibri" w:eastAsia="Calibri" w:hAnsi="Calibri" w:cs="Calibri"/>
          <w:spacing w:val="1"/>
          <w:sz w:val="22"/>
          <w:szCs w:val="22"/>
        </w:rPr>
        <w:t>not?</w:t>
      </w:r>
    </w:p>
    <w:p w:rsidR="003C2FF4" w:rsidRPr="00DB40E2" w:rsidRDefault="003C2FF4">
      <w:pPr>
        <w:spacing w:before="9" w:line="180" w:lineRule="exact"/>
        <w:rPr>
          <w:rFonts w:ascii="Calibri" w:eastAsia="Calibri" w:hAnsi="Calibri" w:cs="Calibri"/>
          <w:spacing w:val="1"/>
          <w:sz w:val="22"/>
          <w:szCs w:val="22"/>
        </w:rPr>
      </w:pPr>
    </w:p>
    <w:p w:rsidR="003C2FF4" w:rsidRPr="00DB40E2" w:rsidRDefault="003C2FF4">
      <w:pPr>
        <w:spacing w:line="200" w:lineRule="exact"/>
        <w:rPr>
          <w:rFonts w:ascii="Calibri" w:eastAsia="Calibri" w:hAnsi="Calibri" w:cs="Calibri"/>
          <w:spacing w:val="1"/>
          <w:sz w:val="22"/>
          <w:szCs w:val="22"/>
        </w:rPr>
      </w:pPr>
    </w:p>
    <w:p w:rsidR="003C2FF4" w:rsidRPr="00DB40E2" w:rsidRDefault="002F58F2" w:rsidP="00DB40E2">
      <w:pPr>
        <w:spacing w:line="200" w:lineRule="exact"/>
        <w:ind w:left="720"/>
        <w:rPr>
          <w:rFonts w:ascii="Calibri" w:eastAsia="Calibri" w:hAnsi="Calibri" w:cs="Calibri"/>
          <w:spacing w:val="1"/>
          <w:sz w:val="22"/>
          <w:szCs w:val="22"/>
        </w:rPr>
      </w:pPr>
      <w:r w:rsidRPr="00DB40E2">
        <w:rPr>
          <w:rFonts w:ascii="Calibri" w:eastAsia="Calibri" w:hAnsi="Calibri" w:cs="Calibri"/>
          <w:spacing w:val="1"/>
          <w:sz w:val="22"/>
          <w:szCs w:val="22"/>
        </w:rPr>
        <w:t>I</w:t>
      </w:r>
      <w:r w:rsidR="007C46E2">
        <w:rPr>
          <w:rFonts w:ascii="Calibri" w:eastAsia="Calibri" w:hAnsi="Calibri" w:cs="Calibri"/>
          <w:spacing w:val="1"/>
          <w:sz w:val="22"/>
          <w:szCs w:val="22"/>
        </w:rPr>
        <w:t xml:space="preserve"> believe it would be useful</w:t>
      </w:r>
      <w:r w:rsidRPr="00DB40E2">
        <w:rPr>
          <w:rFonts w:ascii="Calibri" w:eastAsia="Calibri" w:hAnsi="Calibri" w:cs="Calibri"/>
          <w:spacing w:val="1"/>
          <w:sz w:val="22"/>
          <w:szCs w:val="22"/>
        </w:rPr>
        <w:t xml:space="preserve">. It would </w:t>
      </w:r>
      <w:r w:rsidR="007C46E2">
        <w:rPr>
          <w:rFonts w:ascii="Calibri" w:eastAsia="Calibri" w:hAnsi="Calibri" w:cs="Calibri"/>
          <w:spacing w:val="1"/>
          <w:sz w:val="22"/>
          <w:szCs w:val="22"/>
        </w:rPr>
        <w:t>not be redundant. This is because TCP is needed to identify the bite stream in the correct order. Also the other method doesn’t guarantee that these would arrive in the correct order.</w:t>
      </w:r>
    </w:p>
    <w:p w:rsidR="003C2FF4" w:rsidRPr="00DB40E2" w:rsidRDefault="003C2FF4">
      <w:pPr>
        <w:spacing w:line="200" w:lineRule="exact"/>
        <w:rPr>
          <w:rFonts w:ascii="Calibri" w:eastAsia="Calibri" w:hAnsi="Calibri" w:cs="Calibri"/>
          <w:spacing w:val="1"/>
          <w:sz w:val="22"/>
          <w:szCs w:val="22"/>
        </w:rPr>
      </w:pPr>
    </w:p>
    <w:p w:rsidR="003C2FF4" w:rsidRPr="00DB40E2" w:rsidRDefault="003B0BAA">
      <w:pPr>
        <w:spacing w:line="259" w:lineRule="auto"/>
        <w:ind w:left="820" w:right="269" w:hanging="360"/>
        <w:rPr>
          <w:rFonts w:ascii="Calibri" w:eastAsia="Calibri" w:hAnsi="Calibri" w:cs="Calibri"/>
          <w:spacing w:val="1"/>
          <w:sz w:val="22"/>
          <w:szCs w:val="22"/>
        </w:rPr>
      </w:pPr>
      <w:r>
        <w:rPr>
          <w:rFonts w:ascii="Calibri" w:eastAsia="Calibri" w:hAnsi="Calibri" w:cs="Calibri"/>
          <w:spacing w:val="1"/>
          <w:sz w:val="22"/>
          <w:szCs w:val="22"/>
        </w:rPr>
        <w:t>3</w:t>
      </w:r>
      <w:r w:rsidRPr="00DB40E2">
        <w:rPr>
          <w:rFonts w:ascii="Calibri" w:eastAsia="Calibri" w:hAnsi="Calibri" w:cs="Calibri"/>
          <w:spacing w:val="1"/>
          <w:sz w:val="22"/>
          <w:szCs w:val="22"/>
        </w:rPr>
        <w:t>.   Review</w:t>
      </w:r>
      <w:r>
        <w:rPr>
          <w:rFonts w:ascii="Calibri" w:eastAsia="Calibri" w:hAnsi="Calibri" w:cs="Calibri"/>
          <w:spacing w:val="1"/>
          <w:sz w:val="22"/>
          <w:szCs w:val="22"/>
        </w:rPr>
        <w:t xml:space="preserve"> </w:t>
      </w:r>
      <w:r w:rsidRPr="00DB40E2">
        <w:rPr>
          <w:rFonts w:ascii="Calibri" w:eastAsia="Calibri" w:hAnsi="Calibri" w:cs="Calibri"/>
          <w:spacing w:val="1"/>
          <w:sz w:val="22"/>
          <w:szCs w:val="22"/>
        </w:rPr>
        <w:t>and list</w:t>
      </w:r>
      <w:r>
        <w:rPr>
          <w:rFonts w:ascii="Calibri" w:eastAsia="Calibri" w:hAnsi="Calibri" w:cs="Calibri"/>
          <w:spacing w:val="1"/>
          <w:sz w:val="22"/>
          <w:szCs w:val="22"/>
        </w:rPr>
        <w:t xml:space="preserve"> </w:t>
      </w:r>
      <w:r w:rsidRPr="00DB40E2">
        <w:rPr>
          <w:rFonts w:ascii="Calibri" w:eastAsia="Calibri" w:hAnsi="Calibri" w:cs="Calibri"/>
          <w:spacing w:val="1"/>
          <w:sz w:val="22"/>
          <w:szCs w:val="22"/>
        </w:rPr>
        <w:t>so</w:t>
      </w:r>
      <w:r>
        <w:rPr>
          <w:rFonts w:ascii="Calibri" w:eastAsia="Calibri" w:hAnsi="Calibri" w:cs="Calibri"/>
          <w:spacing w:val="1"/>
          <w:sz w:val="22"/>
          <w:szCs w:val="22"/>
        </w:rPr>
        <w:t>m</w:t>
      </w:r>
      <w:r w:rsidRPr="00DB40E2">
        <w:rPr>
          <w:rFonts w:ascii="Calibri" w:eastAsia="Calibri" w:hAnsi="Calibri" w:cs="Calibri"/>
          <w:spacing w:val="1"/>
          <w:sz w:val="22"/>
          <w:szCs w:val="22"/>
        </w:rPr>
        <w:t>e</w:t>
      </w:r>
      <w:r>
        <w:rPr>
          <w:rFonts w:ascii="Calibri" w:eastAsia="Calibri" w:hAnsi="Calibri" w:cs="Calibri"/>
          <w:spacing w:val="1"/>
          <w:sz w:val="22"/>
          <w:szCs w:val="22"/>
        </w:rPr>
        <w:t xml:space="preserve"> </w:t>
      </w:r>
      <w:r w:rsidRPr="00DB40E2">
        <w:rPr>
          <w:rFonts w:ascii="Calibri" w:eastAsia="Calibri" w:hAnsi="Calibri" w:cs="Calibri"/>
          <w:spacing w:val="1"/>
          <w:sz w:val="22"/>
          <w:szCs w:val="22"/>
        </w:rPr>
        <w:t>the</w:t>
      </w:r>
      <w:r>
        <w:rPr>
          <w:rFonts w:ascii="Calibri" w:eastAsia="Calibri" w:hAnsi="Calibri" w:cs="Calibri"/>
          <w:spacing w:val="1"/>
          <w:sz w:val="22"/>
          <w:szCs w:val="22"/>
        </w:rPr>
        <w:t xml:space="preserve"> </w:t>
      </w:r>
      <w:r w:rsidRPr="00DB40E2">
        <w:rPr>
          <w:rFonts w:ascii="Calibri" w:eastAsia="Calibri" w:hAnsi="Calibri" w:cs="Calibri"/>
          <w:spacing w:val="1"/>
          <w:sz w:val="22"/>
          <w:szCs w:val="22"/>
        </w:rPr>
        <w:t>p</w:t>
      </w:r>
      <w:r>
        <w:rPr>
          <w:rFonts w:ascii="Calibri" w:eastAsia="Calibri" w:hAnsi="Calibri" w:cs="Calibri"/>
          <w:spacing w:val="1"/>
          <w:sz w:val="22"/>
          <w:szCs w:val="22"/>
        </w:rPr>
        <w:t>o</w:t>
      </w:r>
      <w:r w:rsidRPr="00DB40E2">
        <w:rPr>
          <w:rFonts w:ascii="Calibri" w:eastAsia="Calibri" w:hAnsi="Calibri" w:cs="Calibri"/>
          <w:spacing w:val="1"/>
          <w:sz w:val="22"/>
          <w:szCs w:val="22"/>
        </w:rPr>
        <w:t>ssible ser</w:t>
      </w:r>
      <w:r>
        <w:rPr>
          <w:rFonts w:ascii="Calibri" w:eastAsia="Calibri" w:hAnsi="Calibri" w:cs="Calibri"/>
          <w:spacing w:val="1"/>
          <w:sz w:val="22"/>
          <w:szCs w:val="22"/>
        </w:rPr>
        <w:t>v</w:t>
      </w:r>
      <w:r w:rsidRPr="00DB40E2">
        <w:rPr>
          <w:rFonts w:ascii="Calibri" w:eastAsia="Calibri" w:hAnsi="Calibri" w:cs="Calibri"/>
          <w:spacing w:val="1"/>
          <w:sz w:val="22"/>
          <w:szCs w:val="22"/>
        </w:rPr>
        <w:t xml:space="preserve">ices </w:t>
      </w:r>
      <w:r>
        <w:rPr>
          <w:rFonts w:ascii="Calibri" w:eastAsia="Calibri" w:hAnsi="Calibri" w:cs="Calibri"/>
          <w:spacing w:val="1"/>
          <w:sz w:val="22"/>
          <w:szCs w:val="22"/>
        </w:rPr>
        <w:t>t</w:t>
      </w:r>
      <w:r w:rsidRPr="00DB40E2">
        <w:rPr>
          <w:rFonts w:ascii="Calibri" w:eastAsia="Calibri" w:hAnsi="Calibri" w:cs="Calibri"/>
          <w:spacing w:val="1"/>
          <w:sz w:val="22"/>
          <w:szCs w:val="22"/>
        </w:rPr>
        <w:t>hat</w:t>
      </w:r>
      <w:r>
        <w:rPr>
          <w:rFonts w:ascii="Calibri" w:eastAsia="Calibri" w:hAnsi="Calibri" w:cs="Calibri"/>
          <w:spacing w:val="1"/>
          <w:sz w:val="22"/>
          <w:szCs w:val="22"/>
        </w:rPr>
        <w:t xml:space="preserve"> </w:t>
      </w:r>
      <w:r w:rsidRPr="00DB40E2">
        <w:rPr>
          <w:rFonts w:ascii="Calibri" w:eastAsia="Calibri" w:hAnsi="Calibri" w:cs="Calibri"/>
          <w:spacing w:val="1"/>
          <w:sz w:val="22"/>
          <w:szCs w:val="22"/>
        </w:rPr>
        <w:t>a link-lay</w:t>
      </w:r>
      <w:r>
        <w:rPr>
          <w:rFonts w:ascii="Calibri" w:eastAsia="Calibri" w:hAnsi="Calibri" w:cs="Calibri"/>
          <w:spacing w:val="1"/>
          <w:sz w:val="22"/>
          <w:szCs w:val="22"/>
        </w:rPr>
        <w:t>e</w:t>
      </w:r>
      <w:r w:rsidRPr="00DB40E2">
        <w:rPr>
          <w:rFonts w:ascii="Calibri" w:eastAsia="Calibri" w:hAnsi="Calibri" w:cs="Calibri"/>
          <w:spacing w:val="1"/>
          <w:sz w:val="22"/>
          <w:szCs w:val="22"/>
        </w:rPr>
        <w:t>r pr</w:t>
      </w:r>
      <w:r>
        <w:rPr>
          <w:rFonts w:ascii="Calibri" w:eastAsia="Calibri" w:hAnsi="Calibri" w:cs="Calibri"/>
          <w:spacing w:val="1"/>
          <w:sz w:val="22"/>
          <w:szCs w:val="22"/>
        </w:rPr>
        <w:t>o</w:t>
      </w:r>
      <w:r w:rsidRPr="00DB40E2">
        <w:rPr>
          <w:rFonts w:ascii="Calibri" w:eastAsia="Calibri" w:hAnsi="Calibri" w:cs="Calibri"/>
          <w:spacing w:val="1"/>
          <w:sz w:val="22"/>
          <w:szCs w:val="22"/>
        </w:rPr>
        <w:t>t</w:t>
      </w:r>
      <w:r>
        <w:rPr>
          <w:rFonts w:ascii="Calibri" w:eastAsia="Calibri" w:hAnsi="Calibri" w:cs="Calibri"/>
          <w:spacing w:val="1"/>
          <w:sz w:val="22"/>
          <w:szCs w:val="22"/>
        </w:rPr>
        <w:t>o</w:t>
      </w:r>
      <w:r w:rsidRPr="00DB40E2">
        <w:rPr>
          <w:rFonts w:ascii="Calibri" w:eastAsia="Calibri" w:hAnsi="Calibri" w:cs="Calibri"/>
          <w:spacing w:val="1"/>
          <w:sz w:val="22"/>
          <w:szCs w:val="22"/>
        </w:rPr>
        <w:t>c</w:t>
      </w:r>
      <w:r>
        <w:rPr>
          <w:rFonts w:ascii="Calibri" w:eastAsia="Calibri" w:hAnsi="Calibri" w:cs="Calibri"/>
          <w:spacing w:val="1"/>
          <w:sz w:val="22"/>
          <w:szCs w:val="22"/>
        </w:rPr>
        <w:t>o</w:t>
      </w:r>
      <w:r w:rsidRPr="00DB40E2">
        <w:rPr>
          <w:rFonts w:ascii="Calibri" w:eastAsia="Calibri" w:hAnsi="Calibri" w:cs="Calibri"/>
          <w:spacing w:val="1"/>
          <w:sz w:val="22"/>
          <w:szCs w:val="22"/>
        </w:rPr>
        <w:t xml:space="preserve">l can </w:t>
      </w:r>
      <w:r>
        <w:rPr>
          <w:rFonts w:ascii="Calibri" w:eastAsia="Calibri" w:hAnsi="Calibri" w:cs="Calibri"/>
          <w:spacing w:val="1"/>
          <w:sz w:val="22"/>
          <w:szCs w:val="22"/>
        </w:rPr>
        <w:t>o</w:t>
      </w:r>
      <w:r w:rsidRPr="00DB40E2">
        <w:rPr>
          <w:rFonts w:ascii="Calibri" w:eastAsia="Calibri" w:hAnsi="Calibri" w:cs="Calibri"/>
          <w:spacing w:val="1"/>
          <w:sz w:val="22"/>
          <w:szCs w:val="22"/>
        </w:rPr>
        <w:t>ffer to</w:t>
      </w:r>
      <w:r>
        <w:rPr>
          <w:rFonts w:ascii="Calibri" w:eastAsia="Calibri" w:hAnsi="Calibri" w:cs="Calibri"/>
          <w:spacing w:val="1"/>
          <w:sz w:val="22"/>
          <w:szCs w:val="22"/>
        </w:rPr>
        <w:t xml:space="preserve"> </w:t>
      </w:r>
      <w:r w:rsidRPr="00DB40E2">
        <w:rPr>
          <w:rFonts w:ascii="Calibri" w:eastAsia="Calibri" w:hAnsi="Calibri" w:cs="Calibri"/>
          <w:spacing w:val="1"/>
          <w:sz w:val="22"/>
          <w:szCs w:val="22"/>
        </w:rPr>
        <w:t>the</w:t>
      </w:r>
      <w:r>
        <w:rPr>
          <w:rFonts w:ascii="Calibri" w:eastAsia="Calibri" w:hAnsi="Calibri" w:cs="Calibri"/>
          <w:spacing w:val="1"/>
          <w:sz w:val="22"/>
          <w:szCs w:val="22"/>
        </w:rPr>
        <w:t xml:space="preserve"> </w:t>
      </w:r>
      <w:r w:rsidRPr="00DB40E2">
        <w:rPr>
          <w:rFonts w:ascii="Calibri" w:eastAsia="Calibri" w:hAnsi="Calibri" w:cs="Calibri"/>
          <w:spacing w:val="1"/>
          <w:sz w:val="22"/>
          <w:szCs w:val="22"/>
        </w:rPr>
        <w:t>ne</w:t>
      </w:r>
      <w:r>
        <w:rPr>
          <w:rFonts w:ascii="Calibri" w:eastAsia="Calibri" w:hAnsi="Calibri" w:cs="Calibri"/>
          <w:spacing w:val="1"/>
          <w:sz w:val="22"/>
          <w:szCs w:val="22"/>
        </w:rPr>
        <w:t>t</w:t>
      </w:r>
      <w:r w:rsidRPr="00DB40E2">
        <w:rPr>
          <w:rFonts w:ascii="Calibri" w:eastAsia="Calibri" w:hAnsi="Calibri" w:cs="Calibri"/>
          <w:spacing w:val="1"/>
          <w:sz w:val="22"/>
          <w:szCs w:val="22"/>
        </w:rPr>
        <w:t>w</w:t>
      </w:r>
      <w:r>
        <w:rPr>
          <w:rFonts w:ascii="Calibri" w:eastAsia="Calibri" w:hAnsi="Calibri" w:cs="Calibri"/>
          <w:spacing w:val="1"/>
          <w:sz w:val="22"/>
          <w:szCs w:val="22"/>
        </w:rPr>
        <w:t>o</w:t>
      </w:r>
      <w:r w:rsidRPr="00DB40E2">
        <w:rPr>
          <w:rFonts w:ascii="Calibri" w:eastAsia="Calibri" w:hAnsi="Calibri" w:cs="Calibri"/>
          <w:spacing w:val="1"/>
          <w:sz w:val="22"/>
          <w:szCs w:val="22"/>
        </w:rPr>
        <w:t>rk lay</w:t>
      </w:r>
      <w:r>
        <w:rPr>
          <w:rFonts w:ascii="Calibri" w:eastAsia="Calibri" w:hAnsi="Calibri" w:cs="Calibri"/>
          <w:spacing w:val="1"/>
          <w:sz w:val="22"/>
          <w:szCs w:val="22"/>
        </w:rPr>
        <w:t>e</w:t>
      </w:r>
      <w:r w:rsidRPr="00DB40E2">
        <w:rPr>
          <w:rFonts w:ascii="Calibri" w:eastAsia="Calibri" w:hAnsi="Calibri" w:cs="Calibri"/>
          <w:spacing w:val="1"/>
          <w:sz w:val="22"/>
          <w:szCs w:val="22"/>
        </w:rPr>
        <w:t xml:space="preserve">r. </w:t>
      </w:r>
      <w:r>
        <w:rPr>
          <w:rFonts w:ascii="Calibri" w:eastAsia="Calibri" w:hAnsi="Calibri" w:cs="Calibri"/>
          <w:spacing w:val="1"/>
          <w:sz w:val="22"/>
          <w:szCs w:val="22"/>
        </w:rPr>
        <w:t>T</w:t>
      </w:r>
      <w:r w:rsidRPr="00DB40E2">
        <w:rPr>
          <w:rFonts w:ascii="Calibri" w:eastAsia="Calibri" w:hAnsi="Calibri" w:cs="Calibri"/>
          <w:spacing w:val="1"/>
          <w:sz w:val="22"/>
          <w:szCs w:val="22"/>
        </w:rPr>
        <w:t>hese can be</w:t>
      </w:r>
      <w:r>
        <w:rPr>
          <w:rFonts w:ascii="Calibri" w:eastAsia="Calibri" w:hAnsi="Calibri" w:cs="Calibri"/>
          <w:spacing w:val="1"/>
          <w:sz w:val="22"/>
          <w:szCs w:val="22"/>
        </w:rPr>
        <w:t xml:space="preserve"> </w:t>
      </w:r>
      <w:r w:rsidRPr="00DB40E2">
        <w:rPr>
          <w:rFonts w:ascii="Calibri" w:eastAsia="Calibri" w:hAnsi="Calibri" w:cs="Calibri"/>
          <w:spacing w:val="1"/>
          <w:sz w:val="22"/>
          <w:szCs w:val="22"/>
        </w:rPr>
        <w:t>f</w:t>
      </w:r>
      <w:r>
        <w:rPr>
          <w:rFonts w:ascii="Calibri" w:eastAsia="Calibri" w:hAnsi="Calibri" w:cs="Calibri"/>
          <w:spacing w:val="1"/>
          <w:sz w:val="22"/>
          <w:szCs w:val="22"/>
        </w:rPr>
        <w:t>o</w:t>
      </w:r>
      <w:r w:rsidRPr="00DB40E2">
        <w:rPr>
          <w:rFonts w:ascii="Calibri" w:eastAsia="Calibri" w:hAnsi="Calibri" w:cs="Calibri"/>
          <w:spacing w:val="1"/>
          <w:sz w:val="22"/>
          <w:szCs w:val="22"/>
        </w:rPr>
        <w:t>und in s</w:t>
      </w:r>
      <w:r>
        <w:rPr>
          <w:rFonts w:ascii="Calibri" w:eastAsia="Calibri" w:hAnsi="Calibri" w:cs="Calibri"/>
          <w:spacing w:val="1"/>
          <w:sz w:val="22"/>
          <w:szCs w:val="22"/>
        </w:rPr>
        <w:t>e</w:t>
      </w:r>
      <w:r w:rsidRPr="00DB40E2">
        <w:rPr>
          <w:rFonts w:ascii="Calibri" w:eastAsia="Calibri" w:hAnsi="Calibri" w:cs="Calibri"/>
          <w:spacing w:val="1"/>
          <w:sz w:val="22"/>
          <w:szCs w:val="22"/>
        </w:rPr>
        <w:t>cti</w:t>
      </w:r>
      <w:r>
        <w:rPr>
          <w:rFonts w:ascii="Calibri" w:eastAsia="Calibri" w:hAnsi="Calibri" w:cs="Calibri"/>
          <w:spacing w:val="1"/>
          <w:sz w:val="22"/>
          <w:szCs w:val="22"/>
        </w:rPr>
        <w:t>o</w:t>
      </w:r>
      <w:r w:rsidRPr="00DB40E2">
        <w:rPr>
          <w:rFonts w:ascii="Calibri" w:eastAsia="Calibri" w:hAnsi="Calibri" w:cs="Calibri"/>
          <w:spacing w:val="1"/>
          <w:sz w:val="22"/>
          <w:szCs w:val="22"/>
        </w:rPr>
        <w:t xml:space="preserve">ns </w:t>
      </w:r>
      <w:r>
        <w:rPr>
          <w:rFonts w:ascii="Calibri" w:eastAsia="Calibri" w:hAnsi="Calibri" w:cs="Calibri"/>
          <w:spacing w:val="1"/>
          <w:sz w:val="22"/>
          <w:szCs w:val="22"/>
        </w:rPr>
        <w:t>5</w:t>
      </w:r>
      <w:r w:rsidRPr="00DB40E2">
        <w:rPr>
          <w:rFonts w:ascii="Calibri" w:eastAsia="Calibri" w:hAnsi="Calibri" w:cs="Calibri"/>
          <w:spacing w:val="1"/>
          <w:sz w:val="22"/>
          <w:szCs w:val="22"/>
        </w:rPr>
        <w:t>.1</w:t>
      </w:r>
      <w:r>
        <w:rPr>
          <w:rFonts w:ascii="Calibri" w:eastAsia="Calibri" w:hAnsi="Calibri" w:cs="Calibri"/>
          <w:spacing w:val="1"/>
          <w:sz w:val="22"/>
          <w:szCs w:val="22"/>
        </w:rPr>
        <w:t xml:space="preserve"> </w:t>
      </w:r>
      <w:r w:rsidRPr="00DB40E2">
        <w:rPr>
          <w:rFonts w:ascii="Calibri" w:eastAsia="Calibri" w:hAnsi="Calibri" w:cs="Calibri"/>
          <w:spacing w:val="1"/>
          <w:sz w:val="22"/>
          <w:szCs w:val="22"/>
        </w:rPr>
        <w:t xml:space="preserve">and </w:t>
      </w:r>
      <w:r>
        <w:rPr>
          <w:rFonts w:ascii="Calibri" w:eastAsia="Calibri" w:hAnsi="Calibri" w:cs="Calibri"/>
          <w:spacing w:val="1"/>
          <w:sz w:val="22"/>
          <w:szCs w:val="22"/>
        </w:rPr>
        <w:t>5</w:t>
      </w:r>
      <w:r w:rsidRPr="00DB40E2">
        <w:rPr>
          <w:rFonts w:ascii="Calibri" w:eastAsia="Calibri" w:hAnsi="Calibri" w:cs="Calibri"/>
          <w:spacing w:val="1"/>
          <w:sz w:val="22"/>
          <w:szCs w:val="22"/>
        </w:rPr>
        <w:t xml:space="preserve">.2 </w:t>
      </w:r>
      <w:r>
        <w:rPr>
          <w:rFonts w:ascii="Calibri" w:eastAsia="Calibri" w:hAnsi="Calibri" w:cs="Calibri"/>
          <w:spacing w:val="1"/>
          <w:sz w:val="22"/>
          <w:szCs w:val="22"/>
        </w:rPr>
        <w:t>o</w:t>
      </w:r>
      <w:r w:rsidRPr="00DB40E2">
        <w:rPr>
          <w:rFonts w:ascii="Calibri" w:eastAsia="Calibri" w:hAnsi="Calibri" w:cs="Calibri"/>
          <w:spacing w:val="1"/>
          <w:sz w:val="22"/>
          <w:szCs w:val="22"/>
        </w:rPr>
        <w:t xml:space="preserve">f </w:t>
      </w:r>
      <w:r>
        <w:rPr>
          <w:rFonts w:ascii="Calibri" w:eastAsia="Calibri" w:hAnsi="Calibri" w:cs="Calibri"/>
          <w:spacing w:val="1"/>
          <w:sz w:val="22"/>
          <w:szCs w:val="22"/>
        </w:rPr>
        <w:t>o</w:t>
      </w:r>
      <w:r w:rsidRPr="00DB40E2">
        <w:rPr>
          <w:rFonts w:ascii="Calibri" w:eastAsia="Calibri" w:hAnsi="Calibri" w:cs="Calibri"/>
          <w:spacing w:val="1"/>
          <w:sz w:val="22"/>
          <w:szCs w:val="22"/>
        </w:rPr>
        <w:t xml:space="preserve">ur book. </w:t>
      </w:r>
      <w:r>
        <w:rPr>
          <w:rFonts w:ascii="Calibri" w:eastAsia="Calibri" w:hAnsi="Calibri" w:cs="Calibri"/>
          <w:spacing w:val="1"/>
          <w:sz w:val="22"/>
          <w:szCs w:val="22"/>
        </w:rPr>
        <w:t>W</w:t>
      </w:r>
      <w:r w:rsidRPr="00DB40E2">
        <w:rPr>
          <w:rFonts w:ascii="Calibri" w:eastAsia="Calibri" w:hAnsi="Calibri" w:cs="Calibri"/>
          <w:spacing w:val="1"/>
          <w:sz w:val="22"/>
          <w:szCs w:val="22"/>
        </w:rPr>
        <w:t xml:space="preserve">hich </w:t>
      </w:r>
      <w:r>
        <w:rPr>
          <w:rFonts w:ascii="Calibri" w:eastAsia="Calibri" w:hAnsi="Calibri" w:cs="Calibri"/>
          <w:spacing w:val="1"/>
          <w:sz w:val="22"/>
          <w:szCs w:val="22"/>
        </w:rPr>
        <w:t>o</w:t>
      </w:r>
      <w:r w:rsidRPr="00DB40E2">
        <w:rPr>
          <w:rFonts w:ascii="Calibri" w:eastAsia="Calibri" w:hAnsi="Calibri" w:cs="Calibri"/>
          <w:spacing w:val="1"/>
          <w:sz w:val="22"/>
          <w:szCs w:val="22"/>
        </w:rPr>
        <w:t>f these</w:t>
      </w:r>
      <w:r>
        <w:rPr>
          <w:rFonts w:ascii="Calibri" w:eastAsia="Calibri" w:hAnsi="Calibri" w:cs="Calibri"/>
          <w:spacing w:val="1"/>
          <w:sz w:val="22"/>
          <w:szCs w:val="22"/>
        </w:rPr>
        <w:t xml:space="preserve"> </w:t>
      </w:r>
      <w:r w:rsidRPr="00DB40E2">
        <w:rPr>
          <w:rFonts w:ascii="Calibri" w:eastAsia="Calibri" w:hAnsi="Calibri" w:cs="Calibri"/>
          <w:spacing w:val="1"/>
          <w:sz w:val="22"/>
          <w:szCs w:val="22"/>
        </w:rPr>
        <w:t>link-lay</w:t>
      </w:r>
      <w:r>
        <w:rPr>
          <w:rFonts w:ascii="Calibri" w:eastAsia="Calibri" w:hAnsi="Calibri" w:cs="Calibri"/>
          <w:spacing w:val="1"/>
          <w:sz w:val="22"/>
          <w:szCs w:val="22"/>
        </w:rPr>
        <w:t>e</w:t>
      </w:r>
      <w:r w:rsidRPr="00DB40E2">
        <w:rPr>
          <w:rFonts w:ascii="Calibri" w:eastAsia="Calibri" w:hAnsi="Calibri" w:cs="Calibri"/>
          <w:spacing w:val="1"/>
          <w:sz w:val="22"/>
          <w:szCs w:val="22"/>
        </w:rPr>
        <w:t>r ser</w:t>
      </w:r>
      <w:r>
        <w:rPr>
          <w:rFonts w:ascii="Calibri" w:eastAsia="Calibri" w:hAnsi="Calibri" w:cs="Calibri"/>
          <w:spacing w:val="1"/>
          <w:sz w:val="22"/>
          <w:szCs w:val="22"/>
        </w:rPr>
        <w:t>v</w:t>
      </w:r>
      <w:r w:rsidRPr="00DB40E2">
        <w:rPr>
          <w:rFonts w:ascii="Calibri" w:eastAsia="Calibri" w:hAnsi="Calibri" w:cs="Calibri"/>
          <w:spacing w:val="1"/>
          <w:sz w:val="22"/>
          <w:szCs w:val="22"/>
        </w:rPr>
        <w:t>ices ha</w:t>
      </w:r>
      <w:r>
        <w:rPr>
          <w:rFonts w:ascii="Calibri" w:eastAsia="Calibri" w:hAnsi="Calibri" w:cs="Calibri"/>
          <w:spacing w:val="1"/>
          <w:sz w:val="22"/>
          <w:szCs w:val="22"/>
        </w:rPr>
        <w:t>v</w:t>
      </w:r>
      <w:r w:rsidRPr="00DB40E2">
        <w:rPr>
          <w:rFonts w:ascii="Calibri" w:eastAsia="Calibri" w:hAnsi="Calibri" w:cs="Calibri"/>
          <w:spacing w:val="1"/>
          <w:sz w:val="22"/>
          <w:szCs w:val="22"/>
        </w:rPr>
        <w:t>e</w:t>
      </w:r>
      <w:r>
        <w:rPr>
          <w:rFonts w:ascii="Calibri" w:eastAsia="Calibri" w:hAnsi="Calibri" w:cs="Calibri"/>
          <w:spacing w:val="1"/>
          <w:sz w:val="22"/>
          <w:szCs w:val="22"/>
        </w:rPr>
        <w:t xml:space="preserve"> </w:t>
      </w:r>
      <w:r w:rsidRPr="00DB40E2">
        <w:rPr>
          <w:rFonts w:ascii="Calibri" w:eastAsia="Calibri" w:hAnsi="Calibri" w:cs="Calibri"/>
          <w:spacing w:val="1"/>
          <w:sz w:val="22"/>
          <w:szCs w:val="22"/>
        </w:rPr>
        <w:t>si</w:t>
      </w:r>
      <w:r>
        <w:rPr>
          <w:rFonts w:ascii="Calibri" w:eastAsia="Calibri" w:hAnsi="Calibri" w:cs="Calibri"/>
          <w:spacing w:val="1"/>
          <w:sz w:val="22"/>
          <w:szCs w:val="22"/>
        </w:rPr>
        <w:t>m</w:t>
      </w:r>
      <w:r w:rsidRPr="00DB40E2">
        <w:rPr>
          <w:rFonts w:ascii="Calibri" w:eastAsia="Calibri" w:hAnsi="Calibri" w:cs="Calibri"/>
          <w:spacing w:val="1"/>
          <w:sz w:val="22"/>
          <w:szCs w:val="22"/>
        </w:rPr>
        <w:t>ilar ser</w:t>
      </w:r>
      <w:r>
        <w:rPr>
          <w:rFonts w:ascii="Calibri" w:eastAsia="Calibri" w:hAnsi="Calibri" w:cs="Calibri"/>
          <w:spacing w:val="1"/>
          <w:sz w:val="22"/>
          <w:szCs w:val="22"/>
        </w:rPr>
        <w:t>v</w:t>
      </w:r>
      <w:r w:rsidRPr="00DB40E2">
        <w:rPr>
          <w:rFonts w:ascii="Calibri" w:eastAsia="Calibri" w:hAnsi="Calibri" w:cs="Calibri"/>
          <w:spacing w:val="1"/>
          <w:sz w:val="22"/>
          <w:szCs w:val="22"/>
        </w:rPr>
        <w:t xml:space="preserve">ices in IP? Which </w:t>
      </w:r>
      <w:r>
        <w:rPr>
          <w:rFonts w:ascii="Calibri" w:eastAsia="Calibri" w:hAnsi="Calibri" w:cs="Calibri"/>
          <w:spacing w:val="1"/>
          <w:sz w:val="22"/>
          <w:szCs w:val="22"/>
        </w:rPr>
        <w:t>o</w:t>
      </w:r>
      <w:r w:rsidRPr="00DB40E2">
        <w:rPr>
          <w:rFonts w:ascii="Calibri" w:eastAsia="Calibri" w:hAnsi="Calibri" w:cs="Calibri"/>
          <w:spacing w:val="1"/>
          <w:sz w:val="22"/>
          <w:szCs w:val="22"/>
        </w:rPr>
        <w:t xml:space="preserve">f </w:t>
      </w:r>
      <w:r>
        <w:rPr>
          <w:rFonts w:ascii="Calibri" w:eastAsia="Calibri" w:hAnsi="Calibri" w:cs="Calibri"/>
          <w:spacing w:val="1"/>
          <w:sz w:val="22"/>
          <w:szCs w:val="22"/>
        </w:rPr>
        <w:t>t</w:t>
      </w:r>
      <w:r w:rsidRPr="00DB40E2">
        <w:rPr>
          <w:rFonts w:ascii="Calibri" w:eastAsia="Calibri" w:hAnsi="Calibri" w:cs="Calibri"/>
          <w:spacing w:val="1"/>
          <w:sz w:val="22"/>
          <w:szCs w:val="22"/>
        </w:rPr>
        <w:t>hese</w:t>
      </w:r>
      <w:r>
        <w:rPr>
          <w:rFonts w:ascii="Calibri" w:eastAsia="Calibri" w:hAnsi="Calibri" w:cs="Calibri"/>
          <w:spacing w:val="1"/>
          <w:sz w:val="22"/>
          <w:szCs w:val="22"/>
        </w:rPr>
        <w:t xml:space="preserve"> </w:t>
      </w:r>
      <w:r w:rsidRPr="00DB40E2">
        <w:rPr>
          <w:rFonts w:ascii="Calibri" w:eastAsia="Calibri" w:hAnsi="Calibri" w:cs="Calibri"/>
          <w:spacing w:val="1"/>
          <w:sz w:val="22"/>
          <w:szCs w:val="22"/>
        </w:rPr>
        <w:t>link-layer</w:t>
      </w:r>
      <w:r>
        <w:rPr>
          <w:rFonts w:ascii="Calibri" w:eastAsia="Calibri" w:hAnsi="Calibri" w:cs="Calibri"/>
          <w:spacing w:val="1"/>
          <w:sz w:val="22"/>
          <w:szCs w:val="22"/>
        </w:rPr>
        <w:t xml:space="preserve"> </w:t>
      </w:r>
      <w:r w:rsidRPr="00DB40E2">
        <w:rPr>
          <w:rFonts w:ascii="Calibri" w:eastAsia="Calibri" w:hAnsi="Calibri" w:cs="Calibri"/>
          <w:spacing w:val="1"/>
          <w:sz w:val="22"/>
          <w:szCs w:val="22"/>
        </w:rPr>
        <w:t>ser</w:t>
      </w:r>
      <w:r>
        <w:rPr>
          <w:rFonts w:ascii="Calibri" w:eastAsia="Calibri" w:hAnsi="Calibri" w:cs="Calibri"/>
          <w:spacing w:val="1"/>
          <w:sz w:val="22"/>
          <w:szCs w:val="22"/>
        </w:rPr>
        <w:t>v</w:t>
      </w:r>
      <w:r w:rsidRPr="00DB40E2">
        <w:rPr>
          <w:rFonts w:ascii="Calibri" w:eastAsia="Calibri" w:hAnsi="Calibri" w:cs="Calibri"/>
          <w:spacing w:val="1"/>
          <w:sz w:val="22"/>
          <w:szCs w:val="22"/>
        </w:rPr>
        <w:t>ices</w:t>
      </w:r>
      <w:r>
        <w:rPr>
          <w:rFonts w:ascii="Calibri" w:eastAsia="Calibri" w:hAnsi="Calibri" w:cs="Calibri"/>
          <w:spacing w:val="1"/>
          <w:sz w:val="22"/>
          <w:szCs w:val="22"/>
        </w:rPr>
        <w:t xml:space="preserve"> </w:t>
      </w:r>
      <w:r w:rsidRPr="00DB40E2">
        <w:rPr>
          <w:rFonts w:ascii="Calibri" w:eastAsia="Calibri" w:hAnsi="Calibri" w:cs="Calibri"/>
          <w:spacing w:val="1"/>
          <w:sz w:val="22"/>
          <w:szCs w:val="22"/>
        </w:rPr>
        <w:t>ha</w:t>
      </w:r>
      <w:r>
        <w:rPr>
          <w:rFonts w:ascii="Calibri" w:eastAsia="Calibri" w:hAnsi="Calibri" w:cs="Calibri"/>
          <w:spacing w:val="1"/>
          <w:sz w:val="22"/>
          <w:szCs w:val="22"/>
        </w:rPr>
        <w:t>v</w:t>
      </w:r>
      <w:r w:rsidRPr="00DB40E2">
        <w:rPr>
          <w:rFonts w:ascii="Calibri" w:eastAsia="Calibri" w:hAnsi="Calibri" w:cs="Calibri"/>
          <w:spacing w:val="1"/>
          <w:sz w:val="22"/>
          <w:szCs w:val="22"/>
        </w:rPr>
        <w:t>e</w:t>
      </w:r>
      <w:r>
        <w:rPr>
          <w:rFonts w:ascii="Calibri" w:eastAsia="Calibri" w:hAnsi="Calibri" w:cs="Calibri"/>
          <w:spacing w:val="1"/>
          <w:sz w:val="22"/>
          <w:szCs w:val="22"/>
        </w:rPr>
        <w:t xml:space="preserve"> </w:t>
      </w:r>
      <w:r w:rsidRPr="00DB40E2">
        <w:rPr>
          <w:rFonts w:ascii="Calibri" w:eastAsia="Calibri" w:hAnsi="Calibri" w:cs="Calibri"/>
          <w:spacing w:val="1"/>
          <w:sz w:val="22"/>
          <w:szCs w:val="22"/>
        </w:rPr>
        <w:t>si</w:t>
      </w:r>
      <w:r>
        <w:rPr>
          <w:rFonts w:ascii="Calibri" w:eastAsia="Calibri" w:hAnsi="Calibri" w:cs="Calibri"/>
          <w:spacing w:val="1"/>
          <w:sz w:val="22"/>
          <w:szCs w:val="22"/>
        </w:rPr>
        <w:t>m</w:t>
      </w:r>
      <w:r w:rsidRPr="00DB40E2">
        <w:rPr>
          <w:rFonts w:ascii="Calibri" w:eastAsia="Calibri" w:hAnsi="Calibri" w:cs="Calibri"/>
          <w:spacing w:val="1"/>
          <w:sz w:val="22"/>
          <w:szCs w:val="22"/>
        </w:rPr>
        <w:t>ilar ser</w:t>
      </w:r>
      <w:r>
        <w:rPr>
          <w:rFonts w:ascii="Calibri" w:eastAsia="Calibri" w:hAnsi="Calibri" w:cs="Calibri"/>
          <w:spacing w:val="1"/>
          <w:sz w:val="22"/>
          <w:szCs w:val="22"/>
        </w:rPr>
        <w:t>v</w:t>
      </w:r>
      <w:r w:rsidRPr="00DB40E2">
        <w:rPr>
          <w:rFonts w:ascii="Calibri" w:eastAsia="Calibri" w:hAnsi="Calibri" w:cs="Calibri"/>
          <w:spacing w:val="1"/>
          <w:sz w:val="22"/>
          <w:szCs w:val="22"/>
        </w:rPr>
        <w:t>ices in TC</w:t>
      </w:r>
      <w:r>
        <w:rPr>
          <w:rFonts w:ascii="Calibri" w:eastAsia="Calibri" w:hAnsi="Calibri" w:cs="Calibri"/>
          <w:spacing w:val="1"/>
          <w:sz w:val="22"/>
          <w:szCs w:val="22"/>
        </w:rPr>
        <w:t>P</w:t>
      </w:r>
      <w:r w:rsidRPr="00DB40E2">
        <w:rPr>
          <w:rFonts w:ascii="Calibri" w:eastAsia="Calibri" w:hAnsi="Calibri" w:cs="Calibri"/>
          <w:spacing w:val="1"/>
          <w:sz w:val="22"/>
          <w:szCs w:val="22"/>
        </w:rPr>
        <w:t>?</w:t>
      </w:r>
    </w:p>
    <w:p w:rsidR="002F58F2" w:rsidRPr="00DB40E2" w:rsidRDefault="002F58F2">
      <w:pPr>
        <w:spacing w:line="259" w:lineRule="auto"/>
        <w:ind w:left="820" w:right="269" w:hanging="360"/>
        <w:rPr>
          <w:rFonts w:ascii="Calibri" w:eastAsia="Calibri" w:hAnsi="Calibri" w:cs="Calibri"/>
          <w:spacing w:val="1"/>
          <w:sz w:val="22"/>
          <w:szCs w:val="22"/>
        </w:rPr>
      </w:pPr>
    </w:p>
    <w:p w:rsidR="00DB40E2" w:rsidRPr="00DB40E2" w:rsidRDefault="002F58F2" w:rsidP="00DB40E2">
      <w:pPr>
        <w:pStyle w:val="ListParagraph"/>
        <w:numPr>
          <w:ilvl w:val="0"/>
          <w:numId w:val="2"/>
        </w:numPr>
        <w:spacing w:line="259" w:lineRule="auto"/>
        <w:ind w:right="269"/>
        <w:rPr>
          <w:rFonts w:ascii="Calibri" w:eastAsia="Calibri" w:hAnsi="Calibri" w:cs="Calibri"/>
          <w:spacing w:val="1"/>
          <w:sz w:val="22"/>
          <w:szCs w:val="22"/>
        </w:rPr>
      </w:pPr>
      <w:r w:rsidRPr="00DB40E2">
        <w:rPr>
          <w:rFonts w:ascii="Calibri" w:eastAsia="Calibri" w:hAnsi="Calibri" w:cs="Calibri"/>
          <w:spacing w:val="1"/>
          <w:sz w:val="22"/>
          <w:szCs w:val="22"/>
        </w:rPr>
        <w:t>Framing - packaging data into frames with header fields and content fi</w:t>
      </w:r>
      <w:r w:rsidR="00DB40E2" w:rsidRPr="00DB40E2">
        <w:rPr>
          <w:rFonts w:ascii="Calibri" w:eastAsia="Calibri" w:hAnsi="Calibri" w:cs="Calibri"/>
          <w:spacing w:val="1"/>
          <w:sz w:val="22"/>
          <w:szCs w:val="22"/>
        </w:rPr>
        <w:t>eld, exists in both IP and TCP</w:t>
      </w:r>
    </w:p>
    <w:p w:rsidR="00DB40E2" w:rsidRPr="00DB40E2" w:rsidRDefault="002F58F2" w:rsidP="00DB40E2">
      <w:pPr>
        <w:pStyle w:val="ListParagraph"/>
        <w:numPr>
          <w:ilvl w:val="0"/>
          <w:numId w:val="2"/>
        </w:numPr>
        <w:spacing w:line="259" w:lineRule="auto"/>
        <w:ind w:right="269"/>
        <w:rPr>
          <w:rFonts w:ascii="Calibri" w:eastAsia="Calibri" w:hAnsi="Calibri" w:cs="Calibri"/>
          <w:spacing w:val="1"/>
          <w:sz w:val="22"/>
          <w:szCs w:val="22"/>
        </w:rPr>
      </w:pPr>
      <w:r w:rsidRPr="00DB40E2">
        <w:rPr>
          <w:rFonts w:ascii="Calibri" w:eastAsia="Calibri" w:hAnsi="Calibri" w:cs="Calibri"/>
          <w:spacing w:val="1"/>
          <w:sz w:val="22"/>
          <w:szCs w:val="22"/>
        </w:rPr>
        <w:t>Link access - MAC (medium access control) controls which nodes have access to a link for frame transmission at which times</w:t>
      </w:r>
    </w:p>
    <w:p w:rsidR="00DB40E2" w:rsidRPr="00DB40E2" w:rsidRDefault="002F58F2" w:rsidP="00DB40E2">
      <w:pPr>
        <w:pStyle w:val="ListParagraph"/>
        <w:numPr>
          <w:ilvl w:val="0"/>
          <w:numId w:val="2"/>
        </w:numPr>
        <w:spacing w:line="259" w:lineRule="auto"/>
        <w:ind w:right="269"/>
        <w:rPr>
          <w:rFonts w:ascii="Calibri" w:eastAsia="Calibri" w:hAnsi="Calibri" w:cs="Calibri"/>
          <w:spacing w:val="1"/>
          <w:sz w:val="22"/>
          <w:szCs w:val="22"/>
        </w:rPr>
      </w:pPr>
      <w:r w:rsidRPr="00DB40E2">
        <w:rPr>
          <w:rFonts w:ascii="Calibri" w:eastAsia="Calibri" w:hAnsi="Calibri" w:cs="Calibri"/>
          <w:spacing w:val="1"/>
          <w:sz w:val="22"/>
          <w:szCs w:val="22"/>
        </w:rPr>
        <w:t>Reliable Delivery - Also in transport layer</w:t>
      </w:r>
      <w:r w:rsidR="00DB40E2">
        <w:rPr>
          <w:rFonts w:ascii="Calibri" w:eastAsia="Calibri" w:hAnsi="Calibri" w:cs="Calibri"/>
          <w:spacing w:val="1"/>
          <w:sz w:val="22"/>
          <w:szCs w:val="22"/>
        </w:rPr>
        <w:t xml:space="preserve"> such as TCP</w:t>
      </w:r>
    </w:p>
    <w:p w:rsidR="00DB40E2" w:rsidRPr="00DB40E2" w:rsidRDefault="002F58F2" w:rsidP="00DB40E2">
      <w:pPr>
        <w:pStyle w:val="ListParagraph"/>
        <w:numPr>
          <w:ilvl w:val="0"/>
          <w:numId w:val="2"/>
        </w:numPr>
        <w:spacing w:before="57" w:line="259" w:lineRule="auto"/>
        <w:ind w:right="209"/>
        <w:rPr>
          <w:rFonts w:ascii="Calibri" w:eastAsia="Calibri" w:hAnsi="Calibri" w:cs="Calibri"/>
          <w:sz w:val="22"/>
          <w:szCs w:val="22"/>
        </w:rPr>
      </w:pPr>
      <w:r w:rsidRPr="00DB40E2">
        <w:rPr>
          <w:rFonts w:ascii="Calibri" w:eastAsia="Calibri" w:hAnsi="Calibri" w:cs="Calibri"/>
          <w:spacing w:val="1"/>
          <w:sz w:val="22"/>
          <w:szCs w:val="22"/>
        </w:rPr>
        <w:t>Error detection and recovery - also in IP and TCP</w:t>
      </w:r>
    </w:p>
    <w:p w:rsidR="00DB40E2" w:rsidRDefault="00DB40E2" w:rsidP="00DB40E2">
      <w:pPr>
        <w:spacing w:before="57" w:line="259" w:lineRule="auto"/>
        <w:ind w:left="100" w:right="209" w:firstLine="360"/>
        <w:rPr>
          <w:rFonts w:ascii="Calibri" w:eastAsia="Calibri" w:hAnsi="Calibri" w:cs="Calibri"/>
          <w:spacing w:val="1"/>
          <w:sz w:val="22"/>
          <w:szCs w:val="22"/>
        </w:rPr>
      </w:pPr>
    </w:p>
    <w:p w:rsidR="003C2FF4" w:rsidRPr="00DB40E2" w:rsidRDefault="003B0BAA" w:rsidP="00DB40E2">
      <w:pPr>
        <w:spacing w:before="57" w:line="259" w:lineRule="auto"/>
        <w:ind w:left="100" w:right="209" w:firstLine="360"/>
        <w:rPr>
          <w:rFonts w:ascii="Calibri" w:eastAsia="Calibri" w:hAnsi="Calibri" w:cs="Calibri"/>
          <w:sz w:val="22"/>
          <w:szCs w:val="22"/>
        </w:rPr>
      </w:pPr>
      <w:r w:rsidRPr="00DB40E2">
        <w:rPr>
          <w:rFonts w:ascii="Calibri" w:eastAsia="Calibri" w:hAnsi="Calibri" w:cs="Calibri"/>
          <w:spacing w:val="1"/>
          <w:sz w:val="22"/>
          <w:szCs w:val="22"/>
        </w:rPr>
        <w:t>4</w:t>
      </w:r>
      <w:r w:rsidRPr="00DB40E2">
        <w:rPr>
          <w:rFonts w:ascii="Calibri" w:eastAsia="Calibri" w:hAnsi="Calibri" w:cs="Calibri"/>
          <w:sz w:val="22"/>
          <w:szCs w:val="22"/>
        </w:rPr>
        <w:t xml:space="preserve">.  </w:t>
      </w:r>
      <w:r w:rsidRPr="00DB40E2">
        <w:rPr>
          <w:rFonts w:ascii="Calibri" w:eastAsia="Calibri" w:hAnsi="Calibri" w:cs="Calibri"/>
          <w:spacing w:val="43"/>
          <w:sz w:val="22"/>
          <w:szCs w:val="22"/>
        </w:rPr>
        <w:t xml:space="preserve"> </w:t>
      </w:r>
      <w:r w:rsidRPr="00DB40E2">
        <w:rPr>
          <w:rFonts w:ascii="Calibri" w:eastAsia="Calibri" w:hAnsi="Calibri" w:cs="Calibri"/>
          <w:sz w:val="22"/>
          <w:szCs w:val="22"/>
        </w:rPr>
        <w:t>Ima</w:t>
      </w:r>
      <w:r w:rsidRPr="00DB40E2">
        <w:rPr>
          <w:rFonts w:ascii="Calibri" w:eastAsia="Calibri" w:hAnsi="Calibri" w:cs="Calibri"/>
          <w:spacing w:val="-1"/>
          <w:sz w:val="22"/>
          <w:szCs w:val="22"/>
        </w:rPr>
        <w:t>g</w:t>
      </w:r>
      <w:r w:rsidRPr="00DB40E2">
        <w:rPr>
          <w:rFonts w:ascii="Calibri" w:eastAsia="Calibri" w:hAnsi="Calibri" w:cs="Calibri"/>
          <w:sz w:val="22"/>
          <w:szCs w:val="22"/>
        </w:rPr>
        <w:t>i</w:t>
      </w:r>
      <w:r w:rsidRPr="00DB40E2">
        <w:rPr>
          <w:rFonts w:ascii="Calibri" w:eastAsia="Calibri" w:hAnsi="Calibri" w:cs="Calibri"/>
          <w:spacing w:val="-1"/>
          <w:sz w:val="22"/>
          <w:szCs w:val="22"/>
        </w:rPr>
        <w:t>n</w:t>
      </w:r>
      <w:r w:rsidRPr="00DB40E2">
        <w:rPr>
          <w:rFonts w:ascii="Calibri" w:eastAsia="Calibri" w:hAnsi="Calibri" w:cs="Calibri"/>
          <w:sz w:val="22"/>
          <w:szCs w:val="22"/>
        </w:rPr>
        <w:t>e</w:t>
      </w:r>
      <w:r w:rsidRPr="00DB40E2">
        <w:rPr>
          <w:rFonts w:ascii="Calibri" w:eastAsia="Calibri" w:hAnsi="Calibri" w:cs="Calibri"/>
          <w:spacing w:val="1"/>
          <w:sz w:val="22"/>
          <w:szCs w:val="22"/>
        </w:rPr>
        <w:t xml:space="preserve"> </w:t>
      </w:r>
      <w:r w:rsidRPr="00DB40E2">
        <w:rPr>
          <w:rFonts w:ascii="Calibri" w:eastAsia="Calibri" w:hAnsi="Calibri" w:cs="Calibri"/>
          <w:sz w:val="22"/>
          <w:szCs w:val="22"/>
        </w:rPr>
        <w:t>a</w:t>
      </w:r>
      <w:r w:rsidRPr="00DB40E2">
        <w:rPr>
          <w:rFonts w:ascii="Calibri" w:eastAsia="Calibri" w:hAnsi="Calibri" w:cs="Calibri"/>
          <w:spacing w:val="-2"/>
          <w:sz w:val="22"/>
          <w:szCs w:val="22"/>
        </w:rPr>
        <w:t xml:space="preserve"> </w:t>
      </w:r>
      <w:r w:rsidRPr="00DB40E2">
        <w:rPr>
          <w:rFonts w:ascii="Calibri" w:eastAsia="Calibri" w:hAnsi="Calibri" w:cs="Calibri"/>
          <w:spacing w:val="1"/>
          <w:sz w:val="22"/>
          <w:szCs w:val="22"/>
        </w:rPr>
        <w:t>L</w:t>
      </w:r>
      <w:r w:rsidRPr="00DB40E2">
        <w:rPr>
          <w:rFonts w:ascii="Calibri" w:eastAsia="Calibri" w:hAnsi="Calibri" w:cs="Calibri"/>
          <w:sz w:val="22"/>
          <w:szCs w:val="22"/>
        </w:rPr>
        <w:t>AN</w:t>
      </w:r>
      <w:r w:rsidRPr="00DB40E2">
        <w:rPr>
          <w:rFonts w:ascii="Calibri" w:eastAsia="Calibri" w:hAnsi="Calibri" w:cs="Calibri"/>
          <w:spacing w:val="-1"/>
          <w:sz w:val="22"/>
          <w:szCs w:val="22"/>
        </w:rPr>
        <w:t xml:space="preserve"> </w:t>
      </w:r>
      <w:r w:rsidRPr="00DB40E2">
        <w:rPr>
          <w:rFonts w:ascii="Calibri" w:eastAsia="Calibri" w:hAnsi="Calibri" w:cs="Calibri"/>
          <w:spacing w:val="1"/>
          <w:sz w:val="22"/>
          <w:szCs w:val="22"/>
        </w:rPr>
        <w:t>w</w:t>
      </w:r>
      <w:r w:rsidRPr="00DB40E2">
        <w:rPr>
          <w:rFonts w:ascii="Calibri" w:eastAsia="Calibri" w:hAnsi="Calibri" w:cs="Calibri"/>
          <w:spacing w:val="-3"/>
          <w:sz w:val="22"/>
          <w:szCs w:val="22"/>
        </w:rPr>
        <w:t>i</w:t>
      </w:r>
      <w:r w:rsidRPr="00DB40E2">
        <w:rPr>
          <w:rFonts w:ascii="Calibri" w:eastAsia="Calibri" w:hAnsi="Calibri" w:cs="Calibri"/>
          <w:sz w:val="22"/>
          <w:szCs w:val="22"/>
        </w:rPr>
        <w:t>th a</w:t>
      </w:r>
      <w:r w:rsidRPr="00DB40E2">
        <w:rPr>
          <w:rFonts w:ascii="Calibri" w:eastAsia="Calibri" w:hAnsi="Calibri" w:cs="Calibri"/>
          <w:spacing w:val="-2"/>
          <w:sz w:val="22"/>
          <w:szCs w:val="22"/>
        </w:rPr>
        <w:t xml:space="preserve"> </w:t>
      </w:r>
      <w:r w:rsidRPr="00DB40E2">
        <w:rPr>
          <w:rFonts w:ascii="Calibri" w:eastAsia="Calibri" w:hAnsi="Calibri" w:cs="Calibri"/>
          <w:spacing w:val="1"/>
          <w:sz w:val="22"/>
          <w:szCs w:val="22"/>
        </w:rPr>
        <w:t>v</w:t>
      </w:r>
      <w:r w:rsidRPr="00DB40E2">
        <w:rPr>
          <w:rFonts w:ascii="Calibri" w:eastAsia="Calibri" w:hAnsi="Calibri" w:cs="Calibri"/>
          <w:sz w:val="22"/>
          <w:szCs w:val="22"/>
        </w:rPr>
        <w:t>e</w:t>
      </w:r>
      <w:r w:rsidRPr="00DB40E2">
        <w:rPr>
          <w:rFonts w:ascii="Calibri" w:eastAsia="Calibri" w:hAnsi="Calibri" w:cs="Calibri"/>
          <w:spacing w:val="-2"/>
          <w:sz w:val="22"/>
          <w:szCs w:val="22"/>
        </w:rPr>
        <w:t>r</w:t>
      </w:r>
      <w:r w:rsidRPr="00DB40E2">
        <w:rPr>
          <w:rFonts w:ascii="Calibri" w:eastAsia="Calibri" w:hAnsi="Calibri" w:cs="Calibri"/>
          <w:sz w:val="22"/>
          <w:szCs w:val="22"/>
        </w:rPr>
        <w:t>y</w:t>
      </w:r>
      <w:r w:rsidRPr="00DB40E2">
        <w:rPr>
          <w:rFonts w:ascii="Calibri" w:eastAsia="Calibri" w:hAnsi="Calibri" w:cs="Calibri"/>
          <w:spacing w:val="1"/>
          <w:sz w:val="22"/>
          <w:szCs w:val="22"/>
        </w:rPr>
        <w:t xml:space="preserve"> </w:t>
      </w:r>
      <w:r w:rsidRPr="00DB40E2">
        <w:rPr>
          <w:rFonts w:ascii="Calibri" w:eastAsia="Calibri" w:hAnsi="Calibri" w:cs="Calibri"/>
          <w:spacing w:val="-2"/>
          <w:sz w:val="22"/>
          <w:szCs w:val="22"/>
        </w:rPr>
        <w:t>l</w:t>
      </w:r>
      <w:r w:rsidRPr="00DB40E2">
        <w:rPr>
          <w:rFonts w:ascii="Calibri" w:eastAsia="Calibri" w:hAnsi="Calibri" w:cs="Calibri"/>
          <w:sz w:val="22"/>
          <w:szCs w:val="22"/>
        </w:rPr>
        <w:t>ar</w:t>
      </w:r>
      <w:r w:rsidRPr="00DB40E2">
        <w:rPr>
          <w:rFonts w:ascii="Calibri" w:eastAsia="Calibri" w:hAnsi="Calibri" w:cs="Calibri"/>
          <w:spacing w:val="-1"/>
          <w:sz w:val="22"/>
          <w:szCs w:val="22"/>
        </w:rPr>
        <w:t>g</w:t>
      </w:r>
      <w:r w:rsidRPr="00DB40E2">
        <w:rPr>
          <w:rFonts w:ascii="Calibri" w:eastAsia="Calibri" w:hAnsi="Calibri" w:cs="Calibri"/>
          <w:sz w:val="22"/>
          <w:szCs w:val="22"/>
        </w:rPr>
        <w:t>e</w:t>
      </w:r>
      <w:r w:rsidRPr="00DB40E2">
        <w:rPr>
          <w:rFonts w:ascii="Calibri" w:eastAsia="Calibri" w:hAnsi="Calibri" w:cs="Calibri"/>
          <w:spacing w:val="1"/>
          <w:sz w:val="22"/>
          <w:szCs w:val="22"/>
        </w:rPr>
        <w:t xml:space="preserve"> </w:t>
      </w:r>
      <w:r w:rsidRPr="00DB40E2">
        <w:rPr>
          <w:rFonts w:ascii="Calibri" w:eastAsia="Calibri" w:hAnsi="Calibri" w:cs="Calibri"/>
          <w:spacing w:val="-2"/>
          <w:sz w:val="22"/>
          <w:szCs w:val="22"/>
        </w:rPr>
        <w:t>t</w:t>
      </w:r>
      <w:r w:rsidRPr="00DB40E2">
        <w:rPr>
          <w:rFonts w:ascii="Calibri" w:eastAsia="Calibri" w:hAnsi="Calibri" w:cs="Calibri"/>
          <w:spacing w:val="1"/>
          <w:sz w:val="22"/>
          <w:szCs w:val="22"/>
        </w:rPr>
        <w:t>o</w:t>
      </w:r>
      <w:r w:rsidRPr="00DB40E2">
        <w:rPr>
          <w:rFonts w:ascii="Calibri" w:eastAsia="Calibri" w:hAnsi="Calibri" w:cs="Calibri"/>
          <w:sz w:val="22"/>
          <w:szCs w:val="22"/>
        </w:rPr>
        <w:t>k</w:t>
      </w:r>
      <w:r w:rsidRPr="00DB40E2">
        <w:rPr>
          <w:rFonts w:ascii="Calibri" w:eastAsia="Calibri" w:hAnsi="Calibri" w:cs="Calibri"/>
          <w:spacing w:val="1"/>
          <w:sz w:val="22"/>
          <w:szCs w:val="22"/>
        </w:rPr>
        <w:t>en</w:t>
      </w:r>
      <w:r w:rsidRPr="00DB40E2">
        <w:rPr>
          <w:rFonts w:ascii="Calibri" w:eastAsia="Calibri" w:hAnsi="Calibri" w:cs="Calibri"/>
          <w:sz w:val="22"/>
          <w:szCs w:val="22"/>
        </w:rPr>
        <w:t>-ri</w:t>
      </w:r>
      <w:r w:rsidRPr="00DB40E2">
        <w:rPr>
          <w:rFonts w:ascii="Calibri" w:eastAsia="Calibri" w:hAnsi="Calibri" w:cs="Calibri"/>
          <w:spacing w:val="-1"/>
          <w:sz w:val="22"/>
          <w:szCs w:val="22"/>
        </w:rPr>
        <w:t>n</w:t>
      </w:r>
      <w:r w:rsidRPr="00DB40E2">
        <w:rPr>
          <w:rFonts w:ascii="Calibri" w:eastAsia="Calibri" w:hAnsi="Calibri" w:cs="Calibri"/>
          <w:sz w:val="22"/>
          <w:szCs w:val="22"/>
        </w:rPr>
        <w:t>g</w:t>
      </w:r>
      <w:r w:rsidRPr="00DB40E2">
        <w:rPr>
          <w:rFonts w:ascii="Calibri" w:eastAsia="Calibri" w:hAnsi="Calibri" w:cs="Calibri"/>
          <w:spacing w:val="-1"/>
          <w:sz w:val="22"/>
          <w:szCs w:val="22"/>
        </w:rPr>
        <w:t xml:space="preserve"> </w:t>
      </w:r>
      <w:r w:rsidRPr="00DB40E2">
        <w:rPr>
          <w:rFonts w:ascii="Calibri" w:eastAsia="Calibri" w:hAnsi="Calibri" w:cs="Calibri"/>
          <w:sz w:val="22"/>
          <w:szCs w:val="22"/>
        </w:rPr>
        <w:t>dep</w:t>
      </w:r>
      <w:r w:rsidRPr="00DB40E2">
        <w:rPr>
          <w:rFonts w:ascii="Calibri" w:eastAsia="Calibri" w:hAnsi="Calibri" w:cs="Calibri"/>
          <w:spacing w:val="-3"/>
          <w:sz w:val="22"/>
          <w:szCs w:val="22"/>
        </w:rPr>
        <w:t>l</w:t>
      </w:r>
      <w:r w:rsidRPr="00DB40E2">
        <w:rPr>
          <w:rFonts w:ascii="Calibri" w:eastAsia="Calibri" w:hAnsi="Calibri" w:cs="Calibri"/>
          <w:spacing w:val="1"/>
          <w:sz w:val="22"/>
          <w:szCs w:val="22"/>
        </w:rPr>
        <w:t>o</w:t>
      </w:r>
      <w:r w:rsidRPr="00DB40E2">
        <w:rPr>
          <w:rFonts w:ascii="Calibri" w:eastAsia="Calibri" w:hAnsi="Calibri" w:cs="Calibri"/>
          <w:spacing w:val="-1"/>
          <w:sz w:val="22"/>
          <w:szCs w:val="22"/>
        </w:rPr>
        <w:t>y</w:t>
      </w:r>
      <w:r w:rsidRPr="00DB40E2">
        <w:rPr>
          <w:rFonts w:ascii="Calibri" w:eastAsia="Calibri" w:hAnsi="Calibri" w:cs="Calibri"/>
          <w:spacing w:val="1"/>
          <w:sz w:val="22"/>
          <w:szCs w:val="22"/>
        </w:rPr>
        <w:t>m</w:t>
      </w:r>
      <w:r w:rsidRPr="00DB40E2">
        <w:rPr>
          <w:rFonts w:ascii="Calibri" w:eastAsia="Calibri" w:hAnsi="Calibri" w:cs="Calibri"/>
          <w:sz w:val="22"/>
          <w:szCs w:val="22"/>
        </w:rPr>
        <w:t>e</w:t>
      </w:r>
      <w:r w:rsidRPr="00DB40E2">
        <w:rPr>
          <w:rFonts w:ascii="Calibri" w:eastAsia="Calibri" w:hAnsi="Calibri" w:cs="Calibri"/>
          <w:spacing w:val="-3"/>
          <w:sz w:val="22"/>
          <w:szCs w:val="22"/>
        </w:rPr>
        <w:t>n</w:t>
      </w:r>
      <w:r w:rsidRPr="00DB40E2">
        <w:rPr>
          <w:rFonts w:ascii="Calibri" w:eastAsia="Calibri" w:hAnsi="Calibri" w:cs="Calibri"/>
          <w:sz w:val="22"/>
          <w:szCs w:val="22"/>
        </w:rPr>
        <w:t>t</w:t>
      </w:r>
      <w:r w:rsidRPr="00DB40E2">
        <w:rPr>
          <w:rFonts w:ascii="Calibri" w:eastAsia="Calibri" w:hAnsi="Calibri" w:cs="Calibri"/>
          <w:spacing w:val="1"/>
          <w:sz w:val="22"/>
          <w:szCs w:val="22"/>
        </w:rPr>
        <w:t xml:space="preserve"> </w:t>
      </w:r>
      <w:r w:rsidRPr="00DB40E2">
        <w:rPr>
          <w:rFonts w:ascii="Calibri" w:eastAsia="Calibri" w:hAnsi="Calibri" w:cs="Calibri"/>
          <w:sz w:val="22"/>
          <w:szCs w:val="22"/>
        </w:rPr>
        <w:t>(i.e. t</w:t>
      </w:r>
      <w:r w:rsidRPr="00DB40E2">
        <w:rPr>
          <w:rFonts w:ascii="Calibri" w:eastAsia="Calibri" w:hAnsi="Calibri" w:cs="Calibri"/>
          <w:spacing w:val="-3"/>
          <w:sz w:val="22"/>
          <w:szCs w:val="22"/>
        </w:rPr>
        <w:t>h</w:t>
      </w:r>
      <w:r w:rsidRPr="00DB40E2">
        <w:rPr>
          <w:rFonts w:ascii="Calibri" w:eastAsia="Calibri" w:hAnsi="Calibri" w:cs="Calibri"/>
          <w:sz w:val="22"/>
          <w:szCs w:val="22"/>
        </w:rPr>
        <w:t>e</w:t>
      </w:r>
      <w:r w:rsidRPr="00DB40E2">
        <w:rPr>
          <w:rFonts w:ascii="Calibri" w:eastAsia="Calibri" w:hAnsi="Calibri" w:cs="Calibri"/>
          <w:spacing w:val="1"/>
          <w:sz w:val="22"/>
          <w:szCs w:val="22"/>
        </w:rPr>
        <w:t xml:space="preserve"> </w:t>
      </w:r>
      <w:r w:rsidRPr="00DB40E2">
        <w:rPr>
          <w:rFonts w:ascii="Calibri" w:eastAsia="Calibri" w:hAnsi="Calibri" w:cs="Calibri"/>
          <w:spacing w:val="-1"/>
          <w:sz w:val="22"/>
          <w:szCs w:val="22"/>
        </w:rPr>
        <w:t>p</w:t>
      </w:r>
      <w:r w:rsidRPr="00DB40E2">
        <w:rPr>
          <w:rFonts w:ascii="Calibri" w:eastAsia="Calibri" w:hAnsi="Calibri" w:cs="Calibri"/>
          <w:sz w:val="22"/>
          <w:szCs w:val="22"/>
        </w:rPr>
        <w:t>er</w:t>
      </w:r>
      <w:r w:rsidRPr="00DB40E2">
        <w:rPr>
          <w:rFonts w:ascii="Calibri" w:eastAsia="Calibri" w:hAnsi="Calibri" w:cs="Calibri"/>
          <w:spacing w:val="-2"/>
          <w:sz w:val="22"/>
          <w:szCs w:val="22"/>
        </w:rPr>
        <w:t>i</w:t>
      </w:r>
      <w:r w:rsidRPr="00DB40E2">
        <w:rPr>
          <w:rFonts w:ascii="Calibri" w:eastAsia="Calibri" w:hAnsi="Calibri" w:cs="Calibri"/>
          <w:spacing w:val="1"/>
          <w:sz w:val="22"/>
          <w:szCs w:val="22"/>
        </w:rPr>
        <w:t>m</w:t>
      </w:r>
      <w:r w:rsidRPr="00DB40E2">
        <w:rPr>
          <w:rFonts w:ascii="Calibri" w:eastAsia="Calibri" w:hAnsi="Calibri" w:cs="Calibri"/>
          <w:spacing w:val="-2"/>
          <w:sz w:val="22"/>
          <w:szCs w:val="22"/>
        </w:rPr>
        <w:t>e</w:t>
      </w:r>
      <w:r w:rsidRPr="00DB40E2">
        <w:rPr>
          <w:rFonts w:ascii="Calibri" w:eastAsia="Calibri" w:hAnsi="Calibri" w:cs="Calibri"/>
          <w:sz w:val="22"/>
          <w:szCs w:val="22"/>
        </w:rPr>
        <w:t>t</w:t>
      </w:r>
      <w:r w:rsidRPr="00DB40E2">
        <w:rPr>
          <w:rFonts w:ascii="Calibri" w:eastAsia="Calibri" w:hAnsi="Calibri" w:cs="Calibri"/>
          <w:spacing w:val="1"/>
          <w:sz w:val="22"/>
          <w:szCs w:val="22"/>
        </w:rPr>
        <w:t>e</w:t>
      </w:r>
      <w:r w:rsidRPr="00DB40E2">
        <w:rPr>
          <w:rFonts w:ascii="Calibri" w:eastAsia="Calibri" w:hAnsi="Calibri" w:cs="Calibri"/>
          <w:sz w:val="22"/>
          <w:szCs w:val="22"/>
        </w:rPr>
        <w:t>r is</w:t>
      </w:r>
      <w:r w:rsidRPr="00DB40E2">
        <w:rPr>
          <w:rFonts w:ascii="Calibri" w:eastAsia="Calibri" w:hAnsi="Calibri" w:cs="Calibri"/>
          <w:spacing w:val="-2"/>
          <w:sz w:val="22"/>
          <w:szCs w:val="22"/>
        </w:rPr>
        <w:t xml:space="preserve"> </w:t>
      </w:r>
      <w:r w:rsidRPr="00DB40E2">
        <w:rPr>
          <w:rFonts w:ascii="Calibri" w:eastAsia="Calibri" w:hAnsi="Calibri" w:cs="Calibri"/>
          <w:spacing w:val="-1"/>
          <w:sz w:val="22"/>
          <w:szCs w:val="22"/>
        </w:rPr>
        <w:t>v</w:t>
      </w:r>
      <w:r w:rsidRPr="00DB40E2">
        <w:rPr>
          <w:rFonts w:ascii="Calibri" w:eastAsia="Calibri" w:hAnsi="Calibri" w:cs="Calibri"/>
          <w:sz w:val="22"/>
          <w:szCs w:val="22"/>
        </w:rPr>
        <w:t>ery</w:t>
      </w:r>
      <w:r w:rsidRPr="00DB40E2">
        <w:rPr>
          <w:rFonts w:ascii="Calibri" w:eastAsia="Calibri" w:hAnsi="Calibri" w:cs="Calibri"/>
          <w:spacing w:val="-1"/>
          <w:sz w:val="22"/>
          <w:szCs w:val="22"/>
        </w:rPr>
        <w:t xml:space="preserve"> </w:t>
      </w:r>
      <w:r w:rsidRPr="00DB40E2">
        <w:rPr>
          <w:rFonts w:ascii="Calibri" w:eastAsia="Calibri" w:hAnsi="Calibri" w:cs="Calibri"/>
          <w:sz w:val="22"/>
          <w:szCs w:val="22"/>
        </w:rPr>
        <w:t>la</w:t>
      </w:r>
      <w:r w:rsidRPr="00DB40E2">
        <w:rPr>
          <w:rFonts w:ascii="Calibri" w:eastAsia="Calibri" w:hAnsi="Calibri" w:cs="Calibri"/>
          <w:spacing w:val="-1"/>
          <w:sz w:val="22"/>
          <w:szCs w:val="22"/>
        </w:rPr>
        <w:t>rg</w:t>
      </w:r>
      <w:r w:rsidRPr="00DB40E2">
        <w:rPr>
          <w:rFonts w:ascii="Calibri" w:eastAsia="Calibri" w:hAnsi="Calibri" w:cs="Calibri"/>
          <w:sz w:val="22"/>
          <w:szCs w:val="22"/>
        </w:rPr>
        <w:t xml:space="preserve">e). </w:t>
      </w:r>
      <w:r w:rsidRPr="00DB40E2">
        <w:rPr>
          <w:rFonts w:ascii="Calibri" w:eastAsia="Calibri" w:hAnsi="Calibri" w:cs="Calibri"/>
          <w:spacing w:val="-2"/>
          <w:sz w:val="22"/>
          <w:szCs w:val="22"/>
        </w:rPr>
        <w:t>W</w:t>
      </w:r>
      <w:r w:rsidRPr="00DB40E2">
        <w:rPr>
          <w:rFonts w:ascii="Calibri" w:eastAsia="Calibri" w:hAnsi="Calibri" w:cs="Calibri"/>
          <w:spacing w:val="1"/>
          <w:sz w:val="22"/>
          <w:szCs w:val="22"/>
        </w:rPr>
        <w:t>o</w:t>
      </w:r>
      <w:r w:rsidRPr="00DB40E2">
        <w:rPr>
          <w:rFonts w:ascii="Calibri" w:eastAsia="Calibri" w:hAnsi="Calibri" w:cs="Calibri"/>
          <w:spacing w:val="-1"/>
          <w:sz w:val="22"/>
          <w:szCs w:val="22"/>
        </w:rPr>
        <w:t>u</w:t>
      </w:r>
      <w:r w:rsidRPr="00DB40E2">
        <w:rPr>
          <w:rFonts w:ascii="Calibri" w:eastAsia="Calibri" w:hAnsi="Calibri" w:cs="Calibri"/>
          <w:sz w:val="22"/>
          <w:szCs w:val="22"/>
        </w:rPr>
        <w:t>ld th</w:t>
      </w:r>
      <w:r w:rsidRPr="00DB40E2">
        <w:rPr>
          <w:rFonts w:ascii="Calibri" w:eastAsia="Calibri" w:hAnsi="Calibri" w:cs="Calibri"/>
          <w:spacing w:val="-1"/>
          <w:sz w:val="22"/>
          <w:szCs w:val="22"/>
        </w:rPr>
        <w:t>i</w:t>
      </w:r>
      <w:r w:rsidRPr="00DB40E2">
        <w:rPr>
          <w:rFonts w:ascii="Calibri" w:eastAsia="Calibri" w:hAnsi="Calibri" w:cs="Calibri"/>
          <w:sz w:val="22"/>
          <w:szCs w:val="22"/>
        </w:rPr>
        <w:t>s be</w:t>
      </w:r>
      <w:r w:rsidRPr="00DB40E2">
        <w:rPr>
          <w:rFonts w:ascii="Calibri" w:eastAsia="Calibri" w:hAnsi="Calibri" w:cs="Calibri"/>
          <w:spacing w:val="1"/>
          <w:sz w:val="22"/>
          <w:szCs w:val="22"/>
        </w:rPr>
        <w:t xml:space="preserve"> </w:t>
      </w:r>
      <w:r w:rsidRPr="00DB40E2">
        <w:rPr>
          <w:rFonts w:ascii="Calibri" w:eastAsia="Calibri" w:hAnsi="Calibri" w:cs="Calibri"/>
          <w:sz w:val="22"/>
          <w:szCs w:val="22"/>
        </w:rPr>
        <w:t>an</w:t>
      </w:r>
      <w:r w:rsidRPr="00DB40E2">
        <w:rPr>
          <w:rFonts w:ascii="Calibri" w:eastAsia="Calibri" w:hAnsi="Calibri" w:cs="Calibri"/>
          <w:spacing w:val="-1"/>
          <w:sz w:val="22"/>
          <w:szCs w:val="22"/>
        </w:rPr>
        <w:t xml:space="preserve"> </w:t>
      </w:r>
      <w:r w:rsidRPr="00DB40E2">
        <w:rPr>
          <w:rFonts w:ascii="Calibri" w:eastAsia="Calibri" w:hAnsi="Calibri" w:cs="Calibri"/>
          <w:sz w:val="22"/>
          <w:szCs w:val="22"/>
        </w:rPr>
        <w:t>ineff</w:t>
      </w:r>
      <w:r w:rsidRPr="00DB40E2">
        <w:rPr>
          <w:rFonts w:ascii="Calibri" w:eastAsia="Calibri" w:hAnsi="Calibri" w:cs="Calibri"/>
          <w:spacing w:val="-3"/>
          <w:sz w:val="22"/>
          <w:szCs w:val="22"/>
        </w:rPr>
        <w:t>i</w:t>
      </w:r>
      <w:r w:rsidRPr="00DB40E2">
        <w:rPr>
          <w:rFonts w:ascii="Calibri" w:eastAsia="Calibri" w:hAnsi="Calibri" w:cs="Calibri"/>
          <w:sz w:val="22"/>
          <w:szCs w:val="22"/>
        </w:rPr>
        <w:t>cient</w:t>
      </w:r>
      <w:r w:rsidRPr="00DB40E2">
        <w:rPr>
          <w:rFonts w:ascii="Calibri" w:eastAsia="Calibri" w:hAnsi="Calibri" w:cs="Calibri"/>
          <w:spacing w:val="-2"/>
          <w:sz w:val="22"/>
          <w:szCs w:val="22"/>
        </w:rPr>
        <w:t xml:space="preserve"> </w:t>
      </w:r>
      <w:r w:rsidRPr="00DB40E2">
        <w:rPr>
          <w:rFonts w:ascii="Calibri" w:eastAsia="Calibri" w:hAnsi="Calibri" w:cs="Calibri"/>
          <w:spacing w:val="-1"/>
          <w:sz w:val="22"/>
          <w:szCs w:val="22"/>
        </w:rPr>
        <w:t>m</w:t>
      </w:r>
      <w:r w:rsidRPr="00DB40E2">
        <w:rPr>
          <w:rFonts w:ascii="Calibri" w:eastAsia="Calibri" w:hAnsi="Calibri" w:cs="Calibri"/>
          <w:sz w:val="22"/>
          <w:szCs w:val="22"/>
        </w:rPr>
        <w:t>e</w:t>
      </w:r>
      <w:r w:rsidRPr="00DB40E2">
        <w:rPr>
          <w:rFonts w:ascii="Calibri" w:eastAsia="Calibri" w:hAnsi="Calibri" w:cs="Calibri"/>
          <w:spacing w:val="1"/>
          <w:sz w:val="22"/>
          <w:szCs w:val="22"/>
        </w:rPr>
        <w:t>t</w:t>
      </w:r>
      <w:r w:rsidRPr="00DB40E2">
        <w:rPr>
          <w:rFonts w:ascii="Calibri" w:eastAsia="Calibri" w:hAnsi="Calibri" w:cs="Calibri"/>
          <w:spacing w:val="-3"/>
          <w:sz w:val="22"/>
          <w:szCs w:val="22"/>
        </w:rPr>
        <w:t>h</w:t>
      </w:r>
      <w:r w:rsidRPr="00DB40E2">
        <w:rPr>
          <w:rFonts w:ascii="Calibri" w:eastAsia="Calibri" w:hAnsi="Calibri" w:cs="Calibri"/>
          <w:spacing w:val="1"/>
          <w:sz w:val="22"/>
          <w:szCs w:val="22"/>
        </w:rPr>
        <w:t>o</w:t>
      </w:r>
      <w:r w:rsidRPr="00DB40E2">
        <w:rPr>
          <w:rFonts w:ascii="Calibri" w:eastAsia="Calibri" w:hAnsi="Calibri" w:cs="Calibri"/>
          <w:sz w:val="22"/>
          <w:szCs w:val="22"/>
        </w:rPr>
        <w:t>d</w:t>
      </w:r>
      <w:r w:rsidRPr="00DB40E2">
        <w:rPr>
          <w:rFonts w:ascii="Calibri" w:eastAsia="Calibri" w:hAnsi="Calibri" w:cs="Calibri"/>
          <w:spacing w:val="-1"/>
          <w:sz w:val="22"/>
          <w:szCs w:val="22"/>
        </w:rPr>
        <w:t xml:space="preserve"> </w:t>
      </w:r>
      <w:r w:rsidRPr="00DB40E2">
        <w:rPr>
          <w:rFonts w:ascii="Calibri" w:eastAsia="Calibri" w:hAnsi="Calibri" w:cs="Calibri"/>
          <w:spacing w:val="1"/>
          <w:sz w:val="22"/>
          <w:szCs w:val="22"/>
        </w:rPr>
        <w:t>o</w:t>
      </w:r>
      <w:r w:rsidRPr="00DB40E2">
        <w:rPr>
          <w:rFonts w:ascii="Calibri" w:eastAsia="Calibri" w:hAnsi="Calibri" w:cs="Calibri"/>
          <w:sz w:val="22"/>
          <w:szCs w:val="22"/>
        </w:rPr>
        <w:t>f</w:t>
      </w:r>
      <w:r w:rsidRPr="00DB40E2">
        <w:rPr>
          <w:rFonts w:ascii="Calibri" w:eastAsia="Calibri" w:hAnsi="Calibri" w:cs="Calibri"/>
          <w:spacing w:val="-3"/>
          <w:sz w:val="22"/>
          <w:szCs w:val="22"/>
        </w:rPr>
        <w:t xml:space="preserve"> </w:t>
      </w:r>
      <w:r w:rsidRPr="00DB40E2">
        <w:rPr>
          <w:rFonts w:ascii="Calibri" w:eastAsia="Calibri" w:hAnsi="Calibri" w:cs="Calibri"/>
          <w:spacing w:val="-1"/>
          <w:sz w:val="22"/>
          <w:szCs w:val="22"/>
        </w:rPr>
        <w:t>m</w:t>
      </w:r>
      <w:r w:rsidRPr="00DB40E2">
        <w:rPr>
          <w:rFonts w:ascii="Calibri" w:eastAsia="Calibri" w:hAnsi="Calibri" w:cs="Calibri"/>
          <w:sz w:val="22"/>
          <w:szCs w:val="22"/>
        </w:rPr>
        <w:t>a</w:t>
      </w:r>
      <w:r w:rsidRPr="00DB40E2">
        <w:rPr>
          <w:rFonts w:ascii="Calibri" w:eastAsia="Calibri" w:hAnsi="Calibri" w:cs="Calibri"/>
          <w:spacing w:val="-1"/>
          <w:sz w:val="22"/>
          <w:szCs w:val="22"/>
        </w:rPr>
        <w:t>n</w:t>
      </w:r>
      <w:r w:rsidRPr="00DB40E2">
        <w:rPr>
          <w:rFonts w:ascii="Calibri" w:eastAsia="Calibri" w:hAnsi="Calibri" w:cs="Calibri"/>
          <w:sz w:val="22"/>
          <w:szCs w:val="22"/>
        </w:rPr>
        <w:t>a</w:t>
      </w:r>
      <w:r w:rsidRPr="00DB40E2">
        <w:rPr>
          <w:rFonts w:ascii="Calibri" w:eastAsia="Calibri" w:hAnsi="Calibri" w:cs="Calibri"/>
          <w:spacing w:val="-1"/>
          <w:sz w:val="22"/>
          <w:szCs w:val="22"/>
        </w:rPr>
        <w:t>g</w:t>
      </w:r>
      <w:r w:rsidRPr="00DB40E2">
        <w:rPr>
          <w:rFonts w:ascii="Calibri" w:eastAsia="Calibri" w:hAnsi="Calibri" w:cs="Calibri"/>
          <w:sz w:val="22"/>
          <w:szCs w:val="22"/>
        </w:rPr>
        <w:t>i</w:t>
      </w:r>
      <w:r w:rsidRPr="00DB40E2">
        <w:rPr>
          <w:rFonts w:ascii="Calibri" w:eastAsia="Calibri" w:hAnsi="Calibri" w:cs="Calibri"/>
          <w:spacing w:val="-1"/>
          <w:sz w:val="22"/>
          <w:szCs w:val="22"/>
        </w:rPr>
        <w:t>n</w:t>
      </w:r>
      <w:r w:rsidRPr="00DB40E2">
        <w:rPr>
          <w:rFonts w:ascii="Calibri" w:eastAsia="Calibri" w:hAnsi="Calibri" w:cs="Calibri"/>
          <w:sz w:val="22"/>
          <w:szCs w:val="22"/>
        </w:rPr>
        <w:t>g</w:t>
      </w:r>
      <w:r w:rsidRPr="00DB40E2">
        <w:rPr>
          <w:rFonts w:ascii="Calibri" w:eastAsia="Calibri" w:hAnsi="Calibri" w:cs="Calibri"/>
          <w:spacing w:val="-1"/>
          <w:sz w:val="22"/>
          <w:szCs w:val="22"/>
        </w:rPr>
        <w:t xml:space="preserve"> </w:t>
      </w:r>
      <w:r w:rsidRPr="00DB40E2">
        <w:rPr>
          <w:rFonts w:ascii="Calibri" w:eastAsia="Calibri" w:hAnsi="Calibri" w:cs="Calibri"/>
          <w:spacing w:val="1"/>
          <w:sz w:val="22"/>
          <w:szCs w:val="22"/>
        </w:rPr>
        <w:t>t</w:t>
      </w:r>
      <w:r w:rsidRPr="00DB40E2">
        <w:rPr>
          <w:rFonts w:ascii="Calibri" w:eastAsia="Calibri" w:hAnsi="Calibri" w:cs="Calibri"/>
          <w:spacing w:val="-1"/>
          <w:sz w:val="22"/>
          <w:szCs w:val="22"/>
        </w:rPr>
        <w:t>h</w:t>
      </w:r>
      <w:r w:rsidRPr="00DB40E2">
        <w:rPr>
          <w:rFonts w:ascii="Calibri" w:eastAsia="Calibri" w:hAnsi="Calibri" w:cs="Calibri"/>
          <w:sz w:val="22"/>
          <w:szCs w:val="22"/>
        </w:rPr>
        <w:t>e</w:t>
      </w:r>
      <w:r w:rsidRPr="00DB40E2">
        <w:rPr>
          <w:rFonts w:ascii="Calibri" w:eastAsia="Calibri" w:hAnsi="Calibri" w:cs="Calibri"/>
          <w:spacing w:val="1"/>
          <w:sz w:val="22"/>
          <w:szCs w:val="22"/>
        </w:rPr>
        <w:t xml:space="preserve"> </w:t>
      </w:r>
      <w:r w:rsidRPr="00DB40E2">
        <w:rPr>
          <w:rFonts w:ascii="Calibri" w:eastAsia="Calibri" w:hAnsi="Calibri" w:cs="Calibri"/>
          <w:sz w:val="22"/>
          <w:szCs w:val="22"/>
        </w:rPr>
        <w:t>li</w:t>
      </w:r>
      <w:r w:rsidRPr="00DB40E2">
        <w:rPr>
          <w:rFonts w:ascii="Calibri" w:eastAsia="Calibri" w:hAnsi="Calibri" w:cs="Calibri"/>
          <w:spacing w:val="-1"/>
          <w:sz w:val="22"/>
          <w:szCs w:val="22"/>
        </w:rPr>
        <w:t>n</w:t>
      </w:r>
      <w:r w:rsidRPr="00DB40E2">
        <w:rPr>
          <w:rFonts w:ascii="Calibri" w:eastAsia="Calibri" w:hAnsi="Calibri" w:cs="Calibri"/>
          <w:sz w:val="22"/>
          <w:szCs w:val="22"/>
        </w:rPr>
        <w:t>k</w:t>
      </w:r>
      <w:r w:rsidRPr="00DB40E2">
        <w:rPr>
          <w:rFonts w:ascii="Calibri" w:eastAsia="Calibri" w:hAnsi="Calibri" w:cs="Calibri"/>
          <w:spacing w:val="1"/>
          <w:sz w:val="22"/>
          <w:szCs w:val="22"/>
        </w:rPr>
        <w:t xml:space="preserve"> </w:t>
      </w:r>
      <w:r w:rsidRPr="00DB40E2">
        <w:rPr>
          <w:rFonts w:ascii="Calibri" w:eastAsia="Calibri" w:hAnsi="Calibri" w:cs="Calibri"/>
          <w:sz w:val="22"/>
          <w:szCs w:val="22"/>
        </w:rPr>
        <w:t>l</w:t>
      </w:r>
      <w:r w:rsidRPr="00DB40E2">
        <w:rPr>
          <w:rFonts w:ascii="Calibri" w:eastAsia="Calibri" w:hAnsi="Calibri" w:cs="Calibri"/>
          <w:spacing w:val="-3"/>
          <w:sz w:val="22"/>
          <w:szCs w:val="22"/>
        </w:rPr>
        <w:t>a</w:t>
      </w:r>
      <w:r w:rsidRPr="00DB40E2">
        <w:rPr>
          <w:rFonts w:ascii="Calibri" w:eastAsia="Calibri" w:hAnsi="Calibri" w:cs="Calibri"/>
          <w:spacing w:val="-1"/>
          <w:sz w:val="22"/>
          <w:szCs w:val="22"/>
        </w:rPr>
        <w:t>y</w:t>
      </w:r>
      <w:r w:rsidRPr="00DB40E2">
        <w:rPr>
          <w:rFonts w:ascii="Calibri" w:eastAsia="Calibri" w:hAnsi="Calibri" w:cs="Calibri"/>
          <w:sz w:val="22"/>
          <w:szCs w:val="22"/>
        </w:rPr>
        <w:t>er?</w:t>
      </w:r>
      <w:r w:rsidRPr="00DB40E2">
        <w:rPr>
          <w:rFonts w:ascii="Calibri" w:eastAsia="Calibri" w:hAnsi="Calibri" w:cs="Calibri"/>
          <w:spacing w:val="1"/>
          <w:sz w:val="22"/>
          <w:szCs w:val="22"/>
        </w:rPr>
        <w:t xml:space="preserve"> </w:t>
      </w:r>
      <w:r w:rsidRPr="00DB40E2">
        <w:rPr>
          <w:rFonts w:ascii="Calibri" w:eastAsia="Calibri" w:hAnsi="Calibri" w:cs="Calibri"/>
          <w:spacing w:val="-2"/>
          <w:sz w:val="22"/>
          <w:szCs w:val="22"/>
        </w:rPr>
        <w:t>C</w:t>
      </w:r>
      <w:r w:rsidRPr="00DB40E2">
        <w:rPr>
          <w:rFonts w:ascii="Calibri" w:eastAsia="Calibri" w:hAnsi="Calibri" w:cs="Calibri"/>
          <w:spacing w:val="1"/>
          <w:sz w:val="22"/>
          <w:szCs w:val="22"/>
        </w:rPr>
        <w:t>o</w:t>
      </w:r>
      <w:r w:rsidRPr="00DB40E2">
        <w:rPr>
          <w:rFonts w:ascii="Calibri" w:eastAsia="Calibri" w:hAnsi="Calibri" w:cs="Calibri"/>
          <w:spacing w:val="-1"/>
          <w:sz w:val="22"/>
          <w:szCs w:val="22"/>
        </w:rPr>
        <w:t>n</w:t>
      </w:r>
      <w:r w:rsidRPr="00DB40E2">
        <w:rPr>
          <w:rFonts w:ascii="Calibri" w:eastAsia="Calibri" w:hAnsi="Calibri" w:cs="Calibri"/>
          <w:sz w:val="22"/>
          <w:szCs w:val="22"/>
        </w:rPr>
        <w:t>tra</w:t>
      </w:r>
      <w:r w:rsidRPr="00DB40E2">
        <w:rPr>
          <w:rFonts w:ascii="Calibri" w:eastAsia="Calibri" w:hAnsi="Calibri" w:cs="Calibri"/>
          <w:spacing w:val="-2"/>
          <w:sz w:val="22"/>
          <w:szCs w:val="22"/>
        </w:rPr>
        <w:t>s</w:t>
      </w:r>
      <w:r w:rsidRPr="00DB40E2">
        <w:rPr>
          <w:rFonts w:ascii="Calibri" w:eastAsia="Calibri" w:hAnsi="Calibri" w:cs="Calibri"/>
          <w:sz w:val="22"/>
          <w:szCs w:val="22"/>
        </w:rPr>
        <w:t>t</w:t>
      </w:r>
      <w:r w:rsidRPr="00DB40E2">
        <w:rPr>
          <w:rFonts w:ascii="Calibri" w:eastAsia="Calibri" w:hAnsi="Calibri" w:cs="Calibri"/>
          <w:spacing w:val="1"/>
          <w:sz w:val="22"/>
          <w:szCs w:val="22"/>
        </w:rPr>
        <w:t xml:space="preserve"> </w:t>
      </w:r>
      <w:r w:rsidRPr="00DB40E2">
        <w:rPr>
          <w:rFonts w:ascii="Calibri" w:eastAsia="Calibri" w:hAnsi="Calibri" w:cs="Calibri"/>
          <w:sz w:val="22"/>
          <w:szCs w:val="22"/>
        </w:rPr>
        <w:t>th</w:t>
      </w:r>
      <w:r w:rsidRPr="00DB40E2">
        <w:rPr>
          <w:rFonts w:ascii="Calibri" w:eastAsia="Calibri" w:hAnsi="Calibri" w:cs="Calibri"/>
          <w:spacing w:val="-1"/>
          <w:sz w:val="22"/>
          <w:szCs w:val="22"/>
        </w:rPr>
        <w:t>i</w:t>
      </w:r>
      <w:r w:rsidRPr="00DB40E2">
        <w:rPr>
          <w:rFonts w:ascii="Calibri" w:eastAsia="Calibri" w:hAnsi="Calibri" w:cs="Calibri"/>
          <w:sz w:val="22"/>
          <w:szCs w:val="22"/>
        </w:rPr>
        <w:t>s</w:t>
      </w:r>
      <w:r w:rsidRPr="00DB40E2">
        <w:rPr>
          <w:rFonts w:ascii="Calibri" w:eastAsia="Calibri" w:hAnsi="Calibri" w:cs="Calibri"/>
          <w:spacing w:val="-2"/>
          <w:sz w:val="22"/>
          <w:szCs w:val="22"/>
        </w:rPr>
        <w:t xml:space="preserve"> </w:t>
      </w:r>
      <w:r w:rsidRPr="00DB40E2">
        <w:rPr>
          <w:rFonts w:ascii="Calibri" w:eastAsia="Calibri" w:hAnsi="Calibri" w:cs="Calibri"/>
          <w:sz w:val="22"/>
          <w:szCs w:val="22"/>
        </w:rPr>
        <w:t>with an</w:t>
      </w:r>
      <w:r w:rsidRPr="00DB40E2">
        <w:rPr>
          <w:rFonts w:ascii="Calibri" w:eastAsia="Calibri" w:hAnsi="Calibri" w:cs="Calibri"/>
          <w:spacing w:val="-3"/>
          <w:sz w:val="22"/>
          <w:szCs w:val="22"/>
        </w:rPr>
        <w:t xml:space="preserve"> </w:t>
      </w:r>
      <w:r w:rsidRPr="00DB40E2">
        <w:rPr>
          <w:rFonts w:ascii="Calibri" w:eastAsia="Calibri" w:hAnsi="Calibri" w:cs="Calibri"/>
          <w:sz w:val="22"/>
          <w:szCs w:val="22"/>
        </w:rPr>
        <w:t>E</w:t>
      </w:r>
      <w:r w:rsidRPr="00DB40E2">
        <w:rPr>
          <w:rFonts w:ascii="Calibri" w:eastAsia="Calibri" w:hAnsi="Calibri" w:cs="Calibri"/>
          <w:spacing w:val="-2"/>
          <w:sz w:val="22"/>
          <w:szCs w:val="22"/>
        </w:rPr>
        <w:t>t</w:t>
      </w:r>
      <w:r w:rsidRPr="00DB40E2">
        <w:rPr>
          <w:rFonts w:ascii="Calibri" w:eastAsia="Calibri" w:hAnsi="Calibri" w:cs="Calibri"/>
          <w:spacing w:val="-1"/>
          <w:sz w:val="22"/>
          <w:szCs w:val="22"/>
        </w:rPr>
        <w:t>h</w:t>
      </w:r>
      <w:r w:rsidRPr="00DB40E2">
        <w:rPr>
          <w:rFonts w:ascii="Calibri" w:eastAsia="Calibri" w:hAnsi="Calibri" w:cs="Calibri"/>
          <w:sz w:val="22"/>
          <w:szCs w:val="22"/>
        </w:rPr>
        <w:t xml:space="preserve">ernet </w:t>
      </w:r>
      <w:r w:rsidRPr="00DB40E2">
        <w:rPr>
          <w:rFonts w:ascii="Calibri" w:eastAsia="Calibri" w:hAnsi="Calibri" w:cs="Calibri"/>
          <w:spacing w:val="-1"/>
          <w:sz w:val="22"/>
          <w:szCs w:val="22"/>
        </w:rPr>
        <w:t>d</w:t>
      </w:r>
      <w:r w:rsidRPr="00DB40E2">
        <w:rPr>
          <w:rFonts w:ascii="Calibri" w:eastAsia="Calibri" w:hAnsi="Calibri" w:cs="Calibri"/>
          <w:sz w:val="22"/>
          <w:szCs w:val="22"/>
        </w:rPr>
        <w:t>ep</w:t>
      </w:r>
      <w:r w:rsidRPr="00DB40E2">
        <w:rPr>
          <w:rFonts w:ascii="Calibri" w:eastAsia="Calibri" w:hAnsi="Calibri" w:cs="Calibri"/>
          <w:spacing w:val="-1"/>
          <w:sz w:val="22"/>
          <w:szCs w:val="22"/>
        </w:rPr>
        <w:t>l</w:t>
      </w:r>
      <w:r w:rsidRPr="00DB40E2">
        <w:rPr>
          <w:rFonts w:ascii="Calibri" w:eastAsia="Calibri" w:hAnsi="Calibri" w:cs="Calibri"/>
          <w:spacing w:val="1"/>
          <w:sz w:val="22"/>
          <w:szCs w:val="22"/>
        </w:rPr>
        <w:t>o</w:t>
      </w:r>
      <w:r w:rsidRPr="00DB40E2">
        <w:rPr>
          <w:rFonts w:ascii="Calibri" w:eastAsia="Calibri" w:hAnsi="Calibri" w:cs="Calibri"/>
          <w:spacing w:val="-1"/>
          <w:sz w:val="22"/>
          <w:szCs w:val="22"/>
        </w:rPr>
        <w:t>y</w:t>
      </w:r>
      <w:r w:rsidRPr="00DB40E2">
        <w:rPr>
          <w:rFonts w:ascii="Calibri" w:eastAsia="Calibri" w:hAnsi="Calibri" w:cs="Calibri"/>
          <w:spacing w:val="1"/>
          <w:sz w:val="22"/>
          <w:szCs w:val="22"/>
        </w:rPr>
        <w:t>m</w:t>
      </w:r>
      <w:r w:rsidRPr="00DB40E2">
        <w:rPr>
          <w:rFonts w:ascii="Calibri" w:eastAsia="Calibri" w:hAnsi="Calibri" w:cs="Calibri"/>
          <w:sz w:val="22"/>
          <w:szCs w:val="22"/>
        </w:rPr>
        <w:t>ent</w:t>
      </w:r>
      <w:r w:rsidRPr="00DB40E2">
        <w:rPr>
          <w:rFonts w:ascii="Calibri" w:eastAsia="Calibri" w:hAnsi="Calibri" w:cs="Calibri"/>
          <w:spacing w:val="-2"/>
          <w:sz w:val="22"/>
          <w:szCs w:val="22"/>
        </w:rPr>
        <w:t xml:space="preserve"> </w:t>
      </w:r>
      <w:r w:rsidRPr="00DB40E2">
        <w:rPr>
          <w:rFonts w:ascii="Calibri" w:eastAsia="Calibri" w:hAnsi="Calibri" w:cs="Calibri"/>
          <w:sz w:val="22"/>
          <w:szCs w:val="22"/>
        </w:rPr>
        <w:t>in a</w:t>
      </w:r>
      <w:r w:rsidRPr="00DB40E2">
        <w:rPr>
          <w:rFonts w:ascii="Calibri" w:eastAsia="Calibri" w:hAnsi="Calibri" w:cs="Calibri"/>
          <w:spacing w:val="1"/>
          <w:sz w:val="22"/>
          <w:szCs w:val="22"/>
        </w:rPr>
        <w:t xml:space="preserve"> </w:t>
      </w:r>
      <w:r w:rsidRPr="00DB40E2">
        <w:rPr>
          <w:rFonts w:ascii="Calibri" w:eastAsia="Calibri" w:hAnsi="Calibri" w:cs="Calibri"/>
          <w:spacing w:val="-2"/>
          <w:sz w:val="22"/>
          <w:szCs w:val="22"/>
        </w:rPr>
        <w:t>s</w:t>
      </w:r>
      <w:r w:rsidRPr="00DB40E2">
        <w:rPr>
          <w:rFonts w:ascii="Calibri" w:eastAsia="Calibri" w:hAnsi="Calibri" w:cs="Calibri"/>
          <w:sz w:val="22"/>
          <w:szCs w:val="22"/>
        </w:rPr>
        <w:t xml:space="preserve">tar </w:t>
      </w:r>
      <w:r w:rsidRPr="00DB40E2">
        <w:rPr>
          <w:rFonts w:ascii="Calibri" w:eastAsia="Calibri" w:hAnsi="Calibri" w:cs="Calibri"/>
          <w:spacing w:val="-2"/>
          <w:sz w:val="22"/>
          <w:szCs w:val="22"/>
        </w:rPr>
        <w:t>c</w:t>
      </w:r>
      <w:r w:rsidRPr="00DB40E2">
        <w:rPr>
          <w:rFonts w:ascii="Calibri" w:eastAsia="Calibri" w:hAnsi="Calibri" w:cs="Calibri"/>
          <w:spacing w:val="1"/>
          <w:sz w:val="22"/>
          <w:szCs w:val="22"/>
        </w:rPr>
        <w:t>o</w:t>
      </w:r>
      <w:r w:rsidRPr="00DB40E2">
        <w:rPr>
          <w:rFonts w:ascii="Calibri" w:eastAsia="Calibri" w:hAnsi="Calibri" w:cs="Calibri"/>
          <w:spacing w:val="-1"/>
          <w:sz w:val="22"/>
          <w:szCs w:val="22"/>
        </w:rPr>
        <w:t>n</w:t>
      </w:r>
      <w:r w:rsidRPr="00DB40E2">
        <w:rPr>
          <w:rFonts w:ascii="Calibri" w:eastAsia="Calibri" w:hAnsi="Calibri" w:cs="Calibri"/>
          <w:sz w:val="22"/>
          <w:szCs w:val="22"/>
        </w:rPr>
        <w:t>fi</w:t>
      </w:r>
      <w:r w:rsidRPr="00DB40E2">
        <w:rPr>
          <w:rFonts w:ascii="Calibri" w:eastAsia="Calibri" w:hAnsi="Calibri" w:cs="Calibri"/>
          <w:spacing w:val="-4"/>
          <w:sz w:val="22"/>
          <w:szCs w:val="22"/>
        </w:rPr>
        <w:t>g</w:t>
      </w:r>
      <w:r w:rsidRPr="00DB40E2">
        <w:rPr>
          <w:rFonts w:ascii="Calibri" w:eastAsia="Calibri" w:hAnsi="Calibri" w:cs="Calibri"/>
          <w:spacing w:val="-1"/>
          <w:sz w:val="22"/>
          <w:szCs w:val="22"/>
        </w:rPr>
        <w:t>u</w:t>
      </w:r>
      <w:r w:rsidRPr="00DB40E2">
        <w:rPr>
          <w:rFonts w:ascii="Calibri" w:eastAsia="Calibri" w:hAnsi="Calibri" w:cs="Calibri"/>
          <w:sz w:val="22"/>
          <w:szCs w:val="22"/>
        </w:rPr>
        <w:t>rati</w:t>
      </w:r>
      <w:r w:rsidRPr="00DB40E2">
        <w:rPr>
          <w:rFonts w:ascii="Calibri" w:eastAsia="Calibri" w:hAnsi="Calibri" w:cs="Calibri"/>
          <w:spacing w:val="1"/>
          <w:sz w:val="22"/>
          <w:szCs w:val="22"/>
        </w:rPr>
        <w:t>o</w:t>
      </w:r>
      <w:r w:rsidRPr="00DB40E2">
        <w:rPr>
          <w:rFonts w:ascii="Calibri" w:eastAsia="Calibri" w:hAnsi="Calibri" w:cs="Calibri"/>
          <w:spacing w:val="-1"/>
          <w:sz w:val="22"/>
          <w:szCs w:val="22"/>
        </w:rPr>
        <w:t>n</w:t>
      </w:r>
      <w:r w:rsidRPr="00DB40E2">
        <w:rPr>
          <w:rFonts w:ascii="Calibri" w:eastAsia="Calibri" w:hAnsi="Calibri" w:cs="Calibri"/>
          <w:sz w:val="22"/>
          <w:szCs w:val="22"/>
        </w:rPr>
        <w:t>,</w:t>
      </w:r>
      <w:r w:rsidRPr="00DB40E2">
        <w:rPr>
          <w:rFonts w:ascii="Calibri" w:eastAsia="Calibri" w:hAnsi="Calibri" w:cs="Calibri"/>
          <w:spacing w:val="-2"/>
          <w:sz w:val="22"/>
          <w:szCs w:val="22"/>
        </w:rPr>
        <w:t xml:space="preserve"> </w:t>
      </w:r>
      <w:r w:rsidRPr="00DB40E2">
        <w:rPr>
          <w:rFonts w:ascii="Calibri" w:eastAsia="Calibri" w:hAnsi="Calibri" w:cs="Calibri"/>
          <w:sz w:val="22"/>
          <w:szCs w:val="22"/>
        </w:rPr>
        <w:t xml:space="preserve">with </w:t>
      </w:r>
      <w:r w:rsidRPr="00DB40E2">
        <w:rPr>
          <w:rFonts w:ascii="Calibri" w:eastAsia="Calibri" w:hAnsi="Calibri" w:cs="Calibri"/>
          <w:spacing w:val="1"/>
          <w:sz w:val="22"/>
          <w:szCs w:val="22"/>
        </w:rPr>
        <w:t>t</w:t>
      </w:r>
      <w:r w:rsidRPr="00DB40E2">
        <w:rPr>
          <w:rFonts w:ascii="Calibri" w:eastAsia="Calibri" w:hAnsi="Calibri" w:cs="Calibri"/>
          <w:spacing w:val="-1"/>
          <w:sz w:val="22"/>
          <w:szCs w:val="22"/>
        </w:rPr>
        <w:t>h</w:t>
      </w:r>
      <w:r w:rsidRPr="00DB40E2">
        <w:rPr>
          <w:rFonts w:ascii="Calibri" w:eastAsia="Calibri" w:hAnsi="Calibri" w:cs="Calibri"/>
          <w:sz w:val="22"/>
          <w:szCs w:val="22"/>
        </w:rPr>
        <w:t>e</w:t>
      </w:r>
      <w:r w:rsidRPr="00DB40E2">
        <w:rPr>
          <w:rFonts w:ascii="Calibri" w:eastAsia="Calibri" w:hAnsi="Calibri" w:cs="Calibri"/>
          <w:spacing w:val="-2"/>
          <w:sz w:val="22"/>
          <w:szCs w:val="22"/>
        </w:rPr>
        <w:t xml:space="preserve"> </w:t>
      </w:r>
      <w:r w:rsidRPr="00DB40E2">
        <w:rPr>
          <w:rFonts w:ascii="Calibri" w:eastAsia="Calibri" w:hAnsi="Calibri" w:cs="Calibri"/>
          <w:sz w:val="22"/>
          <w:szCs w:val="22"/>
        </w:rPr>
        <w:t>s</w:t>
      </w:r>
      <w:r w:rsidRPr="00DB40E2">
        <w:rPr>
          <w:rFonts w:ascii="Calibri" w:eastAsia="Calibri" w:hAnsi="Calibri" w:cs="Calibri"/>
          <w:spacing w:val="-2"/>
          <w:sz w:val="22"/>
          <w:szCs w:val="22"/>
        </w:rPr>
        <w:t>a</w:t>
      </w:r>
      <w:r w:rsidRPr="00DB40E2">
        <w:rPr>
          <w:rFonts w:ascii="Calibri" w:eastAsia="Calibri" w:hAnsi="Calibri" w:cs="Calibri"/>
          <w:spacing w:val="1"/>
          <w:sz w:val="22"/>
          <w:szCs w:val="22"/>
        </w:rPr>
        <w:t>m</w:t>
      </w:r>
      <w:r w:rsidRPr="00DB40E2">
        <w:rPr>
          <w:rFonts w:ascii="Calibri" w:eastAsia="Calibri" w:hAnsi="Calibri" w:cs="Calibri"/>
          <w:sz w:val="22"/>
          <w:szCs w:val="22"/>
        </w:rPr>
        <w:t>e</w:t>
      </w:r>
      <w:r w:rsidRPr="00DB40E2">
        <w:rPr>
          <w:rFonts w:ascii="Calibri" w:eastAsia="Calibri" w:hAnsi="Calibri" w:cs="Calibri"/>
          <w:spacing w:val="1"/>
          <w:sz w:val="22"/>
          <w:szCs w:val="22"/>
        </w:rPr>
        <w:t xml:space="preserve"> </w:t>
      </w:r>
      <w:r w:rsidRPr="00DB40E2">
        <w:rPr>
          <w:rFonts w:ascii="Calibri" w:eastAsia="Calibri" w:hAnsi="Calibri" w:cs="Calibri"/>
          <w:spacing w:val="-1"/>
          <w:sz w:val="22"/>
          <w:szCs w:val="22"/>
        </w:rPr>
        <w:t>n</w:t>
      </w:r>
      <w:r w:rsidRPr="00DB40E2">
        <w:rPr>
          <w:rFonts w:ascii="Calibri" w:eastAsia="Calibri" w:hAnsi="Calibri" w:cs="Calibri"/>
          <w:spacing w:val="-3"/>
          <w:sz w:val="22"/>
          <w:szCs w:val="22"/>
        </w:rPr>
        <w:t>u</w:t>
      </w:r>
      <w:r w:rsidRPr="00DB40E2">
        <w:rPr>
          <w:rFonts w:ascii="Calibri" w:eastAsia="Calibri" w:hAnsi="Calibri" w:cs="Calibri"/>
          <w:spacing w:val="1"/>
          <w:sz w:val="22"/>
          <w:szCs w:val="22"/>
        </w:rPr>
        <w:t>m</w:t>
      </w:r>
      <w:r w:rsidRPr="00DB40E2">
        <w:rPr>
          <w:rFonts w:ascii="Calibri" w:eastAsia="Calibri" w:hAnsi="Calibri" w:cs="Calibri"/>
          <w:spacing w:val="-1"/>
          <w:sz w:val="22"/>
          <w:szCs w:val="22"/>
        </w:rPr>
        <w:t>b</w:t>
      </w:r>
      <w:r w:rsidRPr="00DB40E2">
        <w:rPr>
          <w:rFonts w:ascii="Calibri" w:eastAsia="Calibri" w:hAnsi="Calibri" w:cs="Calibri"/>
          <w:sz w:val="22"/>
          <w:szCs w:val="22"/>
        </w:rPr>
        <w:t>er</w:t>
      </w:r>
      <w:r w:rsidRPr="00DB40E2">
        <w:rPr>
          <w:rFonts w:ascii="Calibri" w:eastAsia="Calibri" w:hAnsi="Calibri" w:cs="Calibri"/>
          <w:spacing w:val="-1"/>
          <w:sz w:val="22"/>
          <w:szCs w:val="22"/>
        </w:rPr>
        <w:t xml:space="preserve"> </w:t>
      </w:r>
      <w:r w:rsidRPr="00DB40E2">
        <w:rPr>
          <w:rFonts w:ascii="Calibri" w:eastAsia="Calibri" w:hAnsi="Calibri" w:cs="Calibri"/>
          <w:spacing w:val="1"/>
          <w:sz w:val="22"/>
          <w:szCs w:val="22"/>
        </w:rPr>
        <w:t>o</w:t>
      </w:r>
      <w:r w:rsidRPr="00DB40E2">
        <w:rPr>
          <w:rFonts w:ascii="Calibri" w:eastAsia="Calibri" w:hAnsi="Calibri" w:cs="Calibri"/>
          <w:sz w:val="22"/>
          <w:szCs w:val="22"/>
        </w:rPr>
        <w:t xml:space="preserve">f </w:t>
      </w:r>
      <w:r w:rsidRPr="00DB40E2">
        <w:rPr>
          <w:rFonts w:ascii="Calibri" w:eastAsia="Calibri" w:hAnsi="Calibri" w:cs="Calibri"/>
          <w:spacing w:val="-3"/>
          <w:sz w:val="22"/>
          <w:szCs w:val="22"/>
        </w:rPr>
        <w:t>n</w:t>
      </w:r>
      <w:r w:rsidRPr="00DB40E2">
        <w:rPr>
          <w:rFonts w:ascii="Calibri" w:eastAsia="Calibri" w:hAnsi="Calibri" w:cs="Calibri"/>
          <w:spacing w:val="1"/>
          <w:sz w:val="22"/>
          <w:szCs w:val="22"/>
        </w:rPr>
        <w:t>o</w:t>
      </w:r>
      <w:r w:rsidRPr="00DB40E2">
        <w:rPr>
          <w:rFonts w:ascii="Calibri" w:eastAsia="Calibri" w:hAnsi="Calibri" w:cs="Calibri"/>
          <w:spacing w:val="-1"/>
          <w:sz w:val="22"/>
          <w:szCs w:val="22"/>
        </w:rPr>
        <w:t>d</w:t>
      </w:r>
      <w:r w:rsidRPr="00DB40E2">
        <w:rPr>
          <w:rFonts w:ascii="Calibri" w:eastAsia="Calibri" w:hAnsi="Calibri" w:cs="Calibri"/>
          <w:sz w:val="22"/>
          <w:szCs w:val="22"/>
        </w:rPr>
        <w:t>es.</w:t>
      </w:r>
    </w:p>
    <w:p w:rsidR="003C2FF4" w:rsidRDefault="00DB40E2">
      <w:pPr>
        <w:spacing w:line="200" w:lineRule="exact"/>
      </w:pPr>
      <w:r>
        <w:tab/>
      </w:r>
      <w:r w:rsidRPr="0018248C">
        <w:rPr>
          <w:rFonts w:ascii="Calibri" w:eastAsia="Calibri" w:hAnsi="Calibri" w:cs="Calibri"/>
          <w:sz w:val="22"/>
          <w:szCs w:val="22"/>
        </w:rPr>
        <w:t xml:space="preserve">Since </w:t>
      </w:r>
      <w:r w:rsidR="0018248C" w:rsidRPr="0018248C">
        <w:rPr>
          <w:rFonts w:ascii="Calibri" w:eastAsia="Calibri" w:hAnsi="Calibri" w:cs="Calibri"/>
          <w:sz w:val="22"/>
          <w:szCs w:val="22"/>
        </w:rPr>
        <w:t xml:space="preserve">token ring and Ethernet are the two top performers with token ring in second. This would be efficient in terms of working right. However, it would also be very expensive as a token-ring deployment is an expensive set up. While when compare to Ethernet it would be considerably cheaper. This is due to token –ring using polling to take turns transmitting while Ethernet uses </w:t>
      </w:r>
      <w:r w:rsidR="003D7D0F" w:rsidRPr="0018248C">
        <w:rPr>
          <w:rFonts w:ascii="Calibri" w:eastAsia="Calibri" w:hAnsi="Calibri" w:cs="Calibri"/>
          <w:sz w:val="22"/>
          <w:szCs w:val="22"/>
        </w:rPr>
        <w:t>Collision</w:t>
      </w:r>
      <w:r w:rsidR="0018248C" w:rsidRPr="0018248C">
        <w:rPr>
          <w:rFonts w:ascii="Calibri" w:eastAsia="Calibri" w:hAnsi="Calibri" w:cs="Calibri"/>
          <w:sz w:val="22"/>
          <w:szCs w:val="22"/>
        </w:rPr>
        <w:t xml:space="preserve"> Sense Multiple Access/</w:t>
      </w:r>
      <w:r w:rsidR="003D7D0F" w:rsidRPr="0018248C">
        <w:rPr>
          <w:rFonts w:ascii="Calibri" w:eastAsia="Calibri" w:hAnsi="Calibri" w:cs="Calibri"/>
          <w:sz w:val="22"/>
          <w:szCs w:val="22"/>
        </w:rPr>
        <w:t>Collision</w:t>
      </w:r>
      <w:r w:rsidR="0018248C" w:rsidRPr="0018248C">
        <w:rPr>
          <w:rFonts w:ascii="Calibri" w:eastAsia="Calibri" w:hAnsi="Calibri" w:cs="Calibri"/>
          <w:sz w:val="22"/>
          <w:szCs w:val="22"/>
        </w:rPr>
        <w:t xml:space="preserve"> Detection (CSMA/CD) topology</w:t>
      </w:r>
      <w:r w:rsidR="0018248C">
        <w:rPr>
          <w:rFonts w:ascii="Calibri" w:eastAsia="Calibri" w:hAnsi="Calibri" w:cs="Calibri"/>
          <w:sz w:val="22"/>
          <w:szCs w:val="22"/>
        </w:rPr>
        <w:t>. Due to the large perimeter and costs for setting up a token-ring deployment I believe it would be an inefficient method in managing the link layer if given the option of Ethernet.</w:t>
      </w:r>
    </w:p>
    <w:p w:rsidR="003C2FF4" w:rsidRDefault="003C2FF4">
      <w:pPr>
        <w:spacing w:line="200" w:lineRule="exact"/>
      </w:pPr>
    </w:p>
    <w:p w:rsidR="003C2FF4" w:rsidRDefault="003C2FF4">
      <w:pPr>
        <w:spacing w:line="200" w:lineRule="exact"/>
      </w:pPr>
    </w:p>
    <w:p w:rsidR="003C2FF4" w:rsidRDefault="003C2FF4">
      <w:pPr>
        <w:spacing w:line="200" w:lineRule="exact"/>
      </w:pPr>
    </w:p>
    <w:p w:rsidR="003C2FF4" w:rsidRDefault="003C2FF4">
      <w:pPr>
        <w:spacing w:line="200" w:lineRule="exact"/>
      </w:pPr>
    </w:p>
    <w:p w:rsidR="003C2FF4" w:rsidRDefault="003C2FF4">
      <w:pPr>
        <w:spacing w:line="200" w:lineRule="exact"/>
      </w:pPr>
    </w:p>
    <w:p w:rsidR="003C2FF4" w:rsidRDefault="003C2FF4">
      <w:pPr>
        <w:spacing w:line="200" w:lineRule="exact"/>
      </w:pPr>
    </w:p>
    <w:p w:rsidR="003C2FF4" w:rsidRDefault="003C2FF4">
      <w:pPr>
        <w:spacing w:line="200" w:lineRule="exact"/>
      </w:pPr>
    </w:p>
    <w:p w:rsidR="003C2FF4" w:rsidRDefault="003C2FF4">
      <w:pPr>
        <w:spacing w:line="200" w:lineRule="exact"/>
      </w:pPr>
    </w:p>
    <w:p w:rsidR="003C2FF4" w:rsidRDefault="003C2FF4">
      <w:pPr>
        <w:spacing w:line="200" w:lineRule="exact"/>
      </w:pPr>
    </w:p>
    <w:p w:rsidR="003C2FF4" w:rsidRDefault="003C2FF4">
      <w:pPr>
        <w:spacing w:line="200" w:lineRule="exact"/>
      </w:pPr>
    </w:p>
    <w:p w:rsidR="003C2FF4" w:rsidRDefault="003C2FF4">
      <w:pPr>
        <w:spacing w:line="200" w:lineRule="exact"/>
      </w:pPr>
    </w:p>
    <w:p w:rsidR="003C2FF4" w:rsidRDefault="003C2FF4">
      <w:pPr>
        <w:spacing w:before="7" w:line="200" w:lineRule="exact"/>
      </w:pPr>
    </w:p>
    <w:p w:rsidR="0018248C" w:rsidRDefault="003B0BAA" w:rsidP="00DB40E2">
      <w:pPr>
        <w:ind w:left="100" w:firstLine="360"/>
        <w:rPr>
          <w:rFonts w:ascii="Calibri" w:eastAsia="Calibri" w:hAnsi="Calibri" w:cs="Calibri"/>
          <w:spacing w:val="43"/>
          <w:sz w:val="22"/>
          <w:szCs w:val="22"/>
        </w:rPr>
      </w:pPr>
      <w:r>
        <w:rPr>
          <w:rFonts w:ascii="Calibri" w:eastAsia="Calibri" w:hAnsi="Calibri" w:cs="Calibri"/>
          <w:spacing w:val="1"/>
          <w:sz w:val="22"/>
          <w:szCs w:val="22"/>
        </w:rPr>
        <w:t>5</w:t>
      </w:r>
      <w:r>
        <w:rPr>
          <w:rFonts w:ascii="Calibri" w:eastAsia="Calibri" w:hAnsi="Calibri" w:cs="Calibri"/>
          <w:sz w:val="22"/>
          <w:szCs w:val="22"/>
        </w:rPr>
        <w:t xml:space="preserve">.  </w:t>
      </w:r>
      <w:r>
        <w:rPr>
          <w:rFonts w:ascii="Calibri" w:eastAsia="Calibri" w:hAnsi="Calibri" w:cs="Calibri"/>
          <w:spacing w:val="43"/>
          <w:sz w:val="22"/>
          <w:szCs w:val="22"/>
        </w:rPr>
        <w:t xml:space="preserve"> </w:t>
      </w:r>
    </w:p>
    <w:p w:rsidR="003C2FF4" w:rsidRDefault="003B0BAA" w:rsidP="00DB40E2">
      <w:pPr>
        <w:ind w:left="100" w:firstLine="360"/>
        <w:rPr>
          <w:rFonts w:ascii="Calibri" w:eastAsia="Calibri" w:hAnsi="Calibri" w:cs="Calibri"/>
          <w:sz w:val="22"/>
          <w:szCs w:val="22"/>
        </w:rPr>
      </w:pPr>
      <w:r>
        <w:rPr>
          <w:rFonts w:ascii="Calibri" w:eastAsia="Calibri" w:hAnsi="Calibri" w:cs="Calibri"/>
          <w:sz w:val="22"/>
          <w:szCs w:val="22"/>
        </w:rPr>
        <w:t>A) How</w:t>
      </w:r>
      <w:r>
        <w:rPr>
          <w:rFonts w:ascii="Calibri" w:eastAsia="Calibri" w:hAnsi="Calibri" w:cs="Calibri"/>
          <w:spacing w:val="-1"/>
          <w:sz w:val="22"/>
          <w:szCs w:val="22"/>
        </w:rPr>
        <w:t xml:space="preserve"> </w:t>
      </w:r>
      <w:r>
        <w:rPr>
          <w:rFonts w:ascii="Calibri" w:eastAsia="Calibri" w:hAnsi="Calibri" w:cs="Calibri"/>
          <w:sz w:val="22"/>
          <w:szCs w:val="22"/>
        </w:rPr>
        <w:t>big</w:t>
      </w:r>
      <w:r>
        <w:rPr>
          <w:rFonts w:ascii="Calibri" w:eastAsia="Calibri" w:hAnsi="Calibri" w:cs="Calibri"/>
          <w:spacing w:val="-1"/>
          <w:sz w:val="22"/>
          <w:szCs w:val="22"/>
        </w:rPr>
        <w:t xml:space="preserve"> </w:t>
      </w:r>
      <w:r>
        <w:rPr>
          <w:rFonts w:ascii="Calibri" w:eastAsia="Calibri" w:hAnsi="Calibri" w:cs="Calibri"/>
          <w:sz w:val="22"/>
          <w:szCs w:val="22"/>
        </w:rPr>
        <w:t>is</w:t>
      </w:r>
      <w:r>
        <w:rPr>
          <w:rFonts w:ascii="Calibri" w:eastAsia="Calibri" w:hAnsi="Calibri" w:cs="Calibri"/>
          <w:spacing w:val="1"/>
          <w:sz w:val="22"/>
          <w:szCs w:val="22"/>
        </w:rPr>
        <w:t xml:space="preserve"> </w:t>
      </w:r>
      <w:r>
        <w:rPr>
          <w:rFonts w:ascii="Calibri" w:eastAsia="Calibri" w:hAnsi="Calibri" w:cs="Calibri"/>
          <w:sz w:val="22"/>
          <w:szCs w:val="22"/>
        </w:rPr>
        <w:t>t</w:t>
      </w:r>
      <w:r>
        <w:rPr>
          <w:rFonts w:ascii="Calibri" w:eastAsia="Calibri" w:hAnsi="Calibri" w:cs="Calibri"/>
          <w:spacing w:val="-3"/>
          <w:sz w:val="22"/>
          <w:szCs w:val="22"/>
        </w:rPr>
        <w:t>h</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I</w:t>
      </w:r>
      <w:r>
        <w:rPr>
          <w:rFonts w:ascii="Calibri" w:eastAsia="Calibri" w:hAnsi="Calibri" w:cs="Calibri"/>
          <w:spacing w:val="-2"/>
          <w:sz w:val="22"/>
          <w:szCs w:val="22"/>
        </w:rPr>
        <w:t>P</w:t>
      </w:r>
      <w:r>
        <w:rPr>
          <w:rFonts w:ascii="Calibri" w:eastAsia="Calibri" w:hAnsi="Calibri" w:cs="Calibri"/>
          <w:spacing w:val="1"/>
          <w:sz w:val="22"/>
          <w:szCs w:val="22"/>
        </w:rPr>
        <w:t>v</w:t>
      </w:r>
      <w:r>
        <w:rPr>
          <w:rFonts w:ascii="Calibri" w:eastAsia="Calibri" w:hAnsi="Calibri" w:cs="Calibri"/>
          <w:sz w:val="22"/>
          <w:szCs w:val="22"/>
        </w:rPr>
        <w:t>6</w:t>
      </w:r>
      <w:r>
        <w:rPr>
          <w:rFonts w:ascii="Calibri" w:eastAsia="Calibri" w:hAnsi="Calibri" w:cs="Calibri"/>
          <w:spacing w:val="-1"/>
          <w:sz w:val="22"/>
          <w:szCs w:val="22"/>
        </w:rPr>
        <w:t xml:space="preserve"> </w:t>
      </w:r>
      <w:r>
        <w:rPr>
          <w:rFonts w:ascii="Calibri" w:eastAsia="Calibri" w:hAnsi="Calibri" w:cs="Calibri"/>
          <w:sz w:val="22"/>
          <w:szCs w:val="22"/>
        </w:rPr>
        <w:t>ad</w:t>
      </w:r>
      <w:r>
        <w:rPr>
          <w:rFonts w:ascii="Calibri" w:eastAsia="Calibri" w:hAnsi="Calibri" w:cs="Calibri"/>
          <w:spacing w:val="-1"/>
          <w:sz w:val="22"/>
          <w:szCs w:val="22"/>
        </w:rPr>
        <w:t>d</w:t>
      </w:r>
      <w:r>
        <w:rPr>
          <w:rFonts w:ascii="Calibri" w:eastAsia="Calibri" w:hAnsi="Calibri" w:cs="Calibri"/>
          <w:spacing w:val="-3"/>
          <w:sz w:val="22"/>
          <w:szCs w:val="22"/>
        </w:rPr>
        <w:t>r</w:t>
      </w:r>
      <w:r>
        <w:rPr>
          <w:rFonts w:ascii="Calibri" w:eastAsia="Calibri" w:hAnsi="Calibri" w:cs="Calibri"/>
          <w:sz w:val="22"/>
          <w:szCs w:val="22"/>
        </w:rPr>
        <w:t>ess</w:t>
      </w:r>
      <w:r>
        <w:rPr>
          <w:rFonts w:ascii="Calibri" w:eastAsia="Calibri" w:hAnsi="Calibri" w:cs="Calibri"/>
          <w:spacing w:val="1"/>
          <w:sz w:val="22"/>
          <w:szCs w:val="22"/>
        </w:rPr>
        <w:t xml:space="preserve"> </w:t>
      </w:r>
      <w:r>
        <w:rPr>
          <w:rFonts w:ascii="Calibri" w:eastAsia="Calibri" w:hAnsi="Calibri" w:cs="Calibri"/>
          <w:sz w:val="22"/>
          <w:szCs w:val="22"/>
        </w:rPr>
        <w:t>sp</w:t>
      </w:r>
      <w:r>
        <w:rPr>
          <w:rFonts w:ascii="Calibri" w:eastAsia="Calibri" w:hAnsi="Calibri" w:cs="Calibri"/>
          <w:spacing w:val="-1"/>
          <w:sz w:val="22"/>
          <w:szCs w:val="22"/>
        </w:rPr>
        <w:t>a</w:t>
      </w:r>
      <w:r>
        <w:rPr>
          <w:rFonts w:ascii="Calibri" w:eastAsia="Calibri" w:hAnsi="Calibri" w:cs="Calibri"/>
          <w:spacing w:val="-2"/>
          <w:sz w:val="22"/>
          <w:szCs w:val="22"/>
        </w:rPr>
        <w:t>c</w:t>
      </w:r>
      <w:r>
        <w:rPr>
          <w:rFonts w:ascii="Calibri" w:eastAsia="Calibri" w:hAnsi="Calibri" w:cs="Calibri"/>
          <w:sz w:val="22"/>
          <w:szCs w:val="22"/>
        </w:rPr>
        <w:t>e</w:t>
      </w:r>
      <w:r>
        <w:rPr>
          <w:rFonts w:ascii="Calibri" w:eastAsia="Calibri" w:hAnsi="Calibri" w:cs="Calibri"/>
          <w:spacing w:val="3"/>
          <w:sz w:val="22"/>
          <w:szCs w:val="22"/>
        </w:rPr>
        <w:t xml:space="preserve"> </w:t>
      </w:r>
      <w:r>
        <w:rPr>
          <w:rFonts w:ascii="Calibri" w:eastAsia="Calibri" w:hAnsi="Calibri" w:cs="Calibri"/>
          <w:sz w:val="22"/>
          <w:szCs w:val="22"/>
        </w:rPr>
        <w:t>- i</w:t>
      </w:r>
      <w:r>
        <w:rPr>
          <w:rFonts w:ascii="Calibri" w:eastAsia="Calibri" w:hAnsi="Calibri" w:cs="Calibri"/>
          <w:spacing w:val="-1"/>
          <w:sz w:val="22"/>
          <w:szCs w:val="22"/>
        </w:rPr>
        <w:t>.</w:t>
      </w:r>
      <w:r>
        <w:rPr>
          <w:rFonts w:ascii="Calibri" w:eastAsia="Calibri" w:hAnsi="Calibri" w:cs="Calibri"/>
          <w:sz w:val="22"/>
          <w:szCs w:val="22"/>
        </w:rPr>
        <w:t xml:space="preserve">e. </w:t>
      </w:r>
      <w:r>
        <w:rPr>
          <w:rFonts w:ascii="Calibri" w:eastAsia="Calibri" w:hAnsi="Calibri" w:cs="Calibri"/>
          <w:spacing w:val="-3"/>
          <w:sz w:val="22"/>
          <w:szCs w:val="22"/>
        </w:rPr>
        <w:t>h</w:t>
      </w:r>
      <w:r>
        <w:rPr>
          <w:rFonts w:ascii="Calibri" w:eastAsia="Calibri" w:hAnsi="Calibri" w:cs="Calibri"/>
          <w:spacing w:val="1"/>
          <w:sz w:val="22"/>
          <w:szCs w:val="22"/>
        </w:rPr>
        <w:t>o</w:t>
      </w:r>
      <w:r>
        <w:rPr>
          <w:rFonts w:ascii="Calibri" w:eastAsia="Calibri" w:hAnsi="Calibri" w:cs="Calibri"/>
          <w:sz w:val="22"/>
          <w:szCs w:val="22"/>
        </w:rPr>
        <w:t>w</w:t>
      </w:r>
      <w:r>
        <w:rPr>
          <w:rFonts w:ascii="Calibri" w:eastAsia="Calibri" w:hAnsi="Calibri" w:cs="Calibri"/>
          <w:spacing w:val="-2"/>
          <w:sz w:val="22"/>
          <w:szCs w:val="22"/>
        </w:rPr>
        <w:t xml:space="preserve"> </w:t>
      </w:r>
      <w:r>
        <w:rPr>
          <w:rFonts w:ascii="Calibri" w:eastAsia="Calibri" w:hAnsi="Calibri" w:cs="Calibri"/>
          <w:spacing w:val="-1"/>
          <w:sz w:val="22"/>
          <w:szCs w:val="22"/>
        </w:rPr>
        <w:t>m</w:t>
      </w:r>
      <w:r>
        <w:rPr>
          <w:rFonts w:ascii="Calibri" w:eastAsia="Calibri" w:hAnsi="Calibri" w:cs="Calibri"/>
          <w:sz w:val="22"/>
          <w:szCs w:val="22"/>
        </w:rPr>
        <w:t>a</w:t>
      </w:r>
      <w:r>
        <w:rPr>
          <w:rFonts w:ascii="Calibri" w:eastAsia="Calibri" w:hAnsi="Calibri" w:cs="Calibri"/>
          <w:spacing w:val="-1"/>
          <w:sz w:val="22"/>
          <w:szCs w:val="22"/>
        </w:rPr>
        <w:t>n</w:t>
      </w:r>
      <w:r>
        <w:rPr>
          <w:rFonts w:ascii="Calibri" w:eastAsia="Calibri" w:hAnsi="Calibri" w:cs="Calibri"/>
          <w:sz w:val="22"/>
          <w:szCs w:val="22"/>
        </w:rPr>
        <w:t>y</w:t>
      </w:r>
      <w:r>
        <w:rPr>
          <w:rFonts w:ascii="Calibri" w:eastAsia="Calibri" w:hAnsi="Calibri" w:cs="Calibri"/>
          <w:spacing w:val="1"/>
          <w:sz w:val="22"/>
          <w:szCs w:val="22"/>
        </w:rPr>
        <w:t xml:space="preserve"> </w:t>
      </w:r>
      <w:r>
        <w:rPr>
          <w:rFonts w:ascii="Calibri" w:eastAsia="Calibri" w:hAnsi="Calibri" w:cs="Calibri"/>
          <w:spacing w:val="-2"/>
          <w:sz w:val="22"/>
          <w:szCs w:val="22"/>
        </w:rPr>
        <w:t>a</w:t>
      </w:r>
      <w:r>
        <w:rPr>
          <w:rFonts w:ascii="Calibri" w:eastAsia="Calibri" w:hAnsi="Calibri" w:cs="Calibri"/>
          <w:spacing w:val="-1"/>
          <w:sz w:val="22"/>
          <w:szCs w:val="22"/>
        </w:rPr>
        <w:t>dd</w:t>
      </w:r>
      <w:r>
        <w:rPr>
          <w:rFonts w:ascii="Calibri" w:eastAsia="Calibri" w:hAnsi="Calibri" w:cs="Calibri"/>
          <w:sz w:val="22"/>
          <w:szCs w:val="22"/>
        </w:rPr>
        <w:t>ress</w:t>
      </w:r>
      <w:r>
        <w:rPr>
          <w:rFonts w:ascii="Calibri" w:eastAsia="Calibri" w:hAnsi="Calibri" w:cs="Calibri"/>
          <w:spacing w:val="1"/>
          <w:sz w:val="22"/>
          <w:szCs w:val="22"/>
        </w:rPr>
        <w:t>e</w:t>
      </w:r>
      <w:r>
        <w:rPr>
          <w:rFonts w:ascii="Calibri" w:eastAsia="Calibri" w:hAnsi="Calibri" w:cs="Calibri"/>
          <w:sz w:val="22"/>
          <w:szCs w:val="22"/>
        </w:rPr>
        <w:t>s a</w:t>
      </w:r>
      <w:r>
        <w:rPr>
          <w:rFonts w:ascii="Calibri" w:eastAsia="Calibri" w:hAnsi="Calibri" w:cs="Calibri"/>
          <w:spacing w:val="-2"/>
          <w:sz w:val="22"/>
          <w:szCs w:val="22"/>
        </w:rPr>
        <w:t>r</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th</w:t>
      </w:r>
      <w:r>
        <w:rPr>
          <w:rFonts w:ascii="Calibri" w:eastAsia="Calibri" w:hAnsi="Calibri" w:cs="Calibri"/>
          <w:spacing w:val="-2"/>
          <w:sz w:val="22"/>
          <w:szCs w:val="22"/>
        </w:rPr>
        <w:t>e</w:t>
      </w:r>
      <w:r>
        <w:rPr>
          <w:rFonts w:ascii="Calibri" w:eastAsia="Calibri" w:hAnsi="Calibri" w:cs="Calibri"/>
          <w:sz w:val="22"/>
          <w:szCs w:val="22"/>
        </w:rPr>
        <w:t>re?</w:t>
      </w:r>
    </w:p>
    <w:p w:rsidR="003C2FF4" w:rsidRDefault="003C2FF4">
      <w:pPr>
        <w:spacing w:line="200" w:lineRule="exact"/>
      </w:pPr>
    </w:p>
    <w:p w:rsidR="003C2FF4" w:rsidRPr="0018248C" w:rsidRDefault="0018248C">
      <w:pPr>
        <w:spacing w:line="200" w:lineRule="exact"/>
      </w:pPr>
      <w:r>
        <w:tab/>
      </w:r>
      <w:r>
        <w:rPr>
          <w:rFonts w:ascii="Arial" w:hAnsi="Arial" w:cs="Arial"/>
          <w:color w:val="222222"/>
          <w:shd w:val="clear" w:color="auto" w:fill="FFFFFF"/>
        </w:rPr>
        <w:t>3.4×</w:t>
      </w:r>
      <w:proofErr w:type="gramStart"/>
      <w:r>
        <w:rPr>
          <w:rFonts w:ascii="Arial" w:hAnsi="Arial" w:cs="Arial"/>
          <w:color w:val="222222"/>
          <w:shd w:val="clear" w:color="auto" w:fill="FFFFFF"/>
        </w:rPr>
        <w:t>10</w:t>
      </w:r>
      <w:r>
        <w:rPr>
          <w:rFonts w:ascii="Arial" w:hAnsi="Arial" w:cs="Arial"/>
          <w:color w:val="222222"/>
          <w:shd w:val="clear" w:color="auto" w:fill="FFFFFF"/>
          <w:vertAlign w:val="superscript"/>
        </w:rPr>
        <w:t xml:space="preserve">38 </w:t>
      </w:r>
      <w:r w:rsidR="00C6031F">
        <w:rPr>
          <w:rFonts w:ascii="Arial" w:hAnsi="Arial" w:cs="Arial"/>
          <w:color w:val="222222"/>
          <w:shd w:val="clear" w:color="auto" w:fill="FFFFFF"/>
          <w:vertAlign w:val="superscript"/>
        </w:rPr>
        <w:t xml:space="preserve"> </w:t>
      </w:r>
      <w:r w:rsidR="00C6031F">
        <w:rPr>
          <w:rFonts w:ascii="Arial" w:hAnsi="Arial" w:cs="Arial"/>
          <w:color w:val="222222"/>
          <w:shd w:val="clear" w:color="auto" w:fill="FFFFFF"/>
        </w:rPr>
        <w:t>addresses</w:t>
      </w:r>
      <w:proofErr w:type="gramEnd"/>
      <w:r w:rsidR="00C6031F">
        <w:rPr>
          <w:rFonts w:ascii="Arial" w:hAnsi="Arial" w:cs="Arial"/>
          <w:color w:val="222222"/>
          <w:shd w:val="clear" w:color="auto" w:fill="FFFFFF"/>
        </w:rPr>
        <w:t xml:space="preserve"> or 2</w:t>
      </w:r>
      <w:r w:rsidR="00C6031F">
        <w:rPr>
          <w:rFonts w:ascii="Arial" w:hAnsi="Arial" w:cs="Arial"/>
          <w:color w:val="222222"/>
          <w:shd w:val="clear" w:color="auto" w:fill="FFFFFF"/>
          <w:vertAlign w:val="superscript"/>
        </w:rPr>
        <w:t>128</w:t>
      </w:r>
      <w:r w:rsidR="00C6031F">
        <w:rPr>
          <w:rFonts w:ascii="Arial" w:hAnsi="Arial" w:cs="Arial"/>
          <w:color w:val="222222"/>
          <w:shd w:val="clear" w:color="auto" w:fill="FFFFFF"/>
        </w:rPr>
        <w:t xml:space="preserve"> </w:t>
      </w:r>
    </w:p>
    <w:p w:rsidR="003C2FF4" w:rsidRDefault="003C2FF4">
      <w:pPr>
        <w:spacing w:line="200" w:lineRule="exact"/>
      </w:pPr>
    </w:p>
    <w:p w:rsidR="00C6031F" w:rsidRDefault="003B0BAA" w:rsidP="00C6031F">
      <w:pPr>
        <w:spacing w:line="778" w:lineRule="auto"/>
        <w:ind w:left="460" w:right="5310"/>
        <w:rPr>
          <w:rFonts w:ascii="Calibri" w:eastAsia="Calibri" w:hAnsi="Calibri" w:cs="Calibri"/>
          <w:sz w:val="22"/>
          <w:szCs w:val="22"/>
        </w:rPr>
      </w:pPr>
      <w:r>
        <w:rPr>
          <w:rFonts w:ascii="Calibri" w:eastAsia="Calibri" w:hAnsi="Calibri" w:cs="Calibri"/>
          <w:sz w:val="22"/>
          <w:szCs w:val="22"/>
        </w:rPr>
        <w:t>B)</w:t>
      </w:r>
      <w:r>
        <w:rPr>
          <w:rFonts w:ascii="Calibri" w:eastAsia="Calibri" w:hAnsi="Calibri" w:cs="Calibri"/>
          <w:spacing w:val="1"/>
          <w:sz w:val="22"/>
          <w:szCs w:val="22"/>
        </w:rPr>
        <w:t xml:space="preserve"> </w:t>
      </w:r>
      <w:r>
        <w:rPr>
          <w:rFonts w:ascii="Calibri" w:eastAsia="Calibri" w:hAnsi="Calibri" w:cs="Calibri"/>
          <w:spacing w:val="-1"/>
          <w:sz w:val="22"/>
          <w:szCs w:val="22"/>
        </w:rPr>
        <w:t>Ho</w:t>
      </w:r>
      <w:r>
        <w:rPr>
          <w:rFonts w:ascii="Calibri" w:eastAsia="Calibri" w:hAnsi="Calibri" w:cs="Calibri"/>
          <w:sz w:val="22"/>
          <w:szCs w:val="22"/>
        </w:rPr>
        <w:t>w</w:t>
      </w:r>
      <w:r>
        <w:rPr>
          <w:rFonts w:ascii="Calibri" w:eastAsia="Calibri" w:hAnsi="Calibri" w:cs="Calibri"/>
          <w:spacing w:val="1"/>
          <w:sz w:val="22"/>
          <w:szCs w:val="22"/>
        </w:rPr>
        <w:t xml:space="preserve"> </w:t>
      </w:r>
      <w:r>
        <w:rPr>
          <w:rFonts w:ascii="Calibri" w:eastAsia="Calibri" w:hAnsi="Calibri" w:cs="Calibri"/>
          <w:spacing w:val="-1"/>
          <w:sz w:val="22"/>
          <w:szCs w:val="22"/>
        </w:rPr>
        <w:t>b</w:t>
      </w:r>
      <w:r>
        <w:rPr>
          <w:rFonts w:ascii="Calibri" w:eastAsia="Calibri" w:hAnsi="Calibri" w:cs="Calibri"/>
          <w:sz w:val="22"/>
          <w:szCs w:val="22"/>
        </w:rPr>
        <w:t>ig</w:t>
      </w:r>
      <w:r>
        <w:rPr>
          <w:rFonts w:ascii="Calibri" w:eastAsia="Calibri" w:hAnsi="Calibri" w:cs="Calibri"/>
          <w:spacing w:val="-1"/>
          <w:sz w:val="22"/>
          <w:szCs w:val="22"/>
        </w:rPr>
        <w:t xml:space="preserve"> </w:t>
      </w:r>
      <w:r>
        <w:rPr>
          <w:rFonts w:ascii="Calibri" w:eastAsia="Calibri" w:hAnsi="Calibri" w:cs="Calibri"/>
          <w:sz w:val="22"/>
          <w:szCs w:val="22"/>
        </w:rPr>
        <w:t>is</w:t>
      </w:r>
      <w:r>
        <w:rPr>
          <w:rFonts w:ascii="Calibri" w:eastAsia="Calibri" w:hAnsi="Calibri" w:cs="Calibri"/>
          <w:spacing w:val="1"/>
          <w:sz w:val="22"/>
          <w:szCs w:val="22"/>
        </w:rPr>
        <w:t xml:space="preserve"> </w:t>
      </w:r>
      <w:r>
        <w:rPr>
          <w:rFonts w:ascii="Calibri" w:eastAsia="Calibri" w:hAnsi="Calibri" w:cs="Calibri"/>
          <w:sz w:val="22"/>
          <w:szCs w:val="22"/>
        </w:rPr>
        <w:t>t</w:t>
      </w:r>
      <w:r>
        <w:rPr>
          <w:rFonts w:ascii="Calibri" w:eastAsia="Calibri" w:hAnsi="Calibri" w:cs="Calibri"/>
          <w:spacing w:val="-3"/>
          <w:sz w:val="22"/>
          <w:szCs w:val="22"/>
        </w:rPr>
        <w:t>h</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pacing w:val="1"/>
          <w:sz w:val="22"/>
          <w:szCs w:val="22"/>
        </w:rPr>
        <w:t>M</w:t>
      </w:r>
      <w:r>
        <w:rPr>
          <w:rFonts w:ascii="Calibri" w:eastAsia="Calibri" w:hAnsi="Calibri" w:cs="Calibri"/>
          <w:sz w:val="22"/>
          <w:szCs w:val="22"/>
        </w:rPr>
        <w:t>AC ad</w:t>
      </w:r>
      <w:r>
        <w:rPr>
          <w:rFonts w:ascii="Calibri" w:eastAsia="Calibri" w:hAnsi="Calibri" w:cs="Calibri"/>
          <w:spacing w:val="-1"/>
          <w:sz w:val="22"/>
          <w:szCs w:val="22"/>
        </w:rPr>
        <w:t>d</w:t>
      </w:r>
      <w:r>
        <w:rPr>
          <w:rFonts w:ascii="Calibri" w:eastAsia="Calibri" w:hAnsi="Calibri" w:cs="Calibri"/>
          <w:spacing w:val="-3"/>
          <w:sz w:val="22"/>
          <w:szCs w:val="22"/>
        </w:rPr>
        <w:t>r</w:t>
      </w:r>
      <w:r>
        <w:rPr>
          <w:rFonts w:ascii="Calibri" w:eastAsia="Calibri" w:hAnsi="Calibri" w:cs="Calibri"/>
          <w:sz w:val="22"/>
          <w:szCs w:val="22"/>
        </w:rPr>
        <w:t>ess</w:t>
      </w:r>
      <w:r>
        <w:rPr>
          <w:rFonts w:ascii="Calibri" w:eastAsia="Calibri" w:hAnsi="Calibri" w:cs="Calibri"/>
          <w:spacing w:val="1"/>
          <w:sz w:val="22"/>
          <w:szCs w:val="22"/>
        </w:rPr>
        <w:t xml:space="preserve"> </w:t>
      </w:r>
      <w:r>
        <w:rPr>
          <w:rFonts w:ascii="Calibri" w:eastAsia="Calibri" w:hAnsi="Calibri" w:cs="Calibri"/>
          <w:sz w:val="22"/>
          <w:szCs w:val="22"/>
        </w:rPr>
        <w:t>sp</w:t>
      </w:r>
      <w:r>
        <w:rPr>
          <w:rFonts w:ascii="Calibri" w:eastAsia="Calibri" w:hAnsi="Calibri" w:cs="Calibri"/>
          <w:spacing w:val="-1"/>
          <w:sz w:val="22"/>
          <w:szCs w:val="22"/>
        </w:rPr>
        <w:t>a</w:t>
      </w:r>
      <w:r>
        <w:rPr>
          <w:rFonts w:ascii="Calibri" w:eastAsia="Calibri" w:hAnsi="Calibri" w:cs="Calibri"/>
          <w:spacing w:val="-2"/>
          <w:sz w:val="22"/>
          <w:szCs w:val="22"/>
        </w:rPr>
        <w:t>c</w:t>
      </w:r>
      <w:r>
        <w:rPr>
          <w:rFonts w:ascii="Calibri" w:eastAsia="Calibri" w:hAnsi="Calibri" w:cs="Calibri"/>
          <w:sz w:val="22"/>
          <w:szCs w:val="22"/>
        </w:rPr>
        <w:t xml:space="preserve">e? </w:t>
      </w:r>
    </w:p>
    <w:p w:rsidR="00C6031F" w:rsidRPr="00C6031F" w:rsidRDefault="00C6031F" w:rsidP="00C6031F">
      <w:pPr>
        <w:spacing w:line="778" w:lineRule="auto"/>
        <w:ind w:left="460" w:right="5310"/>
        <w:rPr>
          <w:rFonts w:ascii="Calibri" w:eastAsia="Calibri" w:hAnsi="Calibri" w:cs="Calibri"/>
          <w:sz w:val="22"/>
          <w:szCs w:val="22"/>
          <w:vertAlign w:val="superscript"/>
        </w:rPr>
      </w:pPr>
      <w:r>
        <w:rPr>
          <w:rFonts w:ascii="Calibri" w:eastAsia="Calibri" w:hAnsi="Calibri" w:cs="Calibri"/>
          <w:sz w:val="22"/>
          <w:szCs w:val="22"/>
        </w:rPr>
        <w:tab/>
        <w:t>2.8 x 10</w:t>
      </w:r>
      <w:r>
        <w:rPr>
          <w:rFonts w:ascii="Calibri" w:eastAsia="Calibri" w:hAnsi="Calibri" w:cs="Calibri"/>
          <w:sz w:val="22"/>
          <w:szCs w:val="22"/>
          <w:vertAlign w:val="superscript"/>
        </w:rPr>
        <w:t>14</w:t>
      </w:r>
      <w:r>
        <w:rPr>
          <w:rFonts w:ascii="Calibri" w:eastAsia="Calibri" w:hAnsi="Calibri" w:cs="Calibri"/>
          <w:sz w:val="22"/>
          <w:szCs w:val="22"/>
        </w:rPr>
        <w:t xml:space="preserve"> addresses or 2</w:t>
      </w:r>
      <w:r>
        <w:rPr>
          <w:rFonts w:ascii="Calibri" w:eastAsia="Calibri" w:hAnsi="Calibri" w:cs="Calibri"/>
          <w:sz w:val="22"/>
          <w:szCs w:val="22"/>
          <w:vertAlign w:val="superscript"/>
        </w:rPr>
        <w:t>48</w:t>
      </w:r>
    </w:p>
    <w:p w:rsidR="00C6031F" w:rsidRPr="00C6031F" w:rsidRDefault="003B0BAA" w:rsidP="00C6031F">
      <w:pPr>
        <w:spacing w:line="778" w:lineRule="auto"/>
        <w:ind w:left="460" w:right="5310"/>
        <w:rPr>
          <w:rFonts w:ascii="Calibri" w:eastAsia="Calibri" w:hAnsi="Calibri" w:cs="Calibri"/>
          <w:sz w:val="22"/>
          <w:szCs w:val="22"/>
          <w:vertAlign w:val="superscript"/>
        </w:rPr>
      </w:pPr>
      <w:r>
        <w:rPr>
          <w:rFonts w:ascii="Calibri" w:eastAsia="Calibri" w:hAnsi="Calibri" w:cs="Calibri"/>
          <w:sz w:val="22"/>
          <w:szCs w:val="22"/>
        </w:rPr>
        <w:t>C)</w:t>
      </w:r>
      <w:r>
        <w:rPr>
          <w:rFonts w:ascii="Calibri" w:eastAsia="Calibri" w:hAnsi="Calibri" w:cs="Calibri"/>
          <w:spacing w:val="1"/>
          <w:sz w:val="22"/>
          <w:szCs w:val="22"/>
        </w:rPr>
        <w:t xml:space="preserve"> </w:t>
      </w:r>
      <w:r>
        <w:rPr>
          <w:rFonts w:ascii="Calibri" w:eastAsia="Calibri" w:hAnsi="Calibri" w:cs="Calibri"/>
          <w:spacing w:val="-1"/>
          <w:sz w:val="22"/>
          <w:szCs w:val="22"/>
        </w:rPr>
        <w:t>Ho</w:t>
      </w:r>
      <w:r>
        <w:rPr>
          <w:rFonts w:ascii="Calibri" w:eastAsia="Calibri" w:hAnsi="Calibri" w:cs="Calibri"/>
          <w:sz w:val="22"/>
          <w:szCs w:val="22"/>
        </w:rPr>
        <w:t>w</w:t>
      </w:r>
      <w:r>
        <w:rPr>
          <w:rFonts w:ascii="Calibri" w:eastAsia="Calibri" w:hAnsi="Calibri" w:cs="Calibri"/>
          <w:spacing w:val="1"/>
          <w:sz w:val="22"/>
          <w:szCs w:val="22"/>
        </w:rPr>
        <w:t xml:space="preserve"> </w:t>
      </w:r>
      <w:r>
        <w:rPr>
          <w:rFonts w:ascii="Calibri" w:eastAsia="Calibri" w:hAnsi="Calibri" w:cs="Calibri"/>
          <w:spacing w:val="-1"/>
          <w:sz w:val="22"/>
          <w:szCs w:val="22"/>
        </w:rPr>
        <w:t>b</w:t>
      </w:r>
      <w:r>
        <w:rPr>
          <w:rFonts w:ascii="Calibri" w:eastAsia="Calibri" w:hAnsi="Calibri" w:cs="Calibri"/>
          <w:sz w:val="22"/>
          <w:szCs w:val="22"/>
        </w:rPr>
        <w:t>ig</w:t>
      </w:r>
      <w:r>
        <w:rPr>
          <w:rFonts w:ascii="Calibri" w:eastAsia="Calibri" w:hAnsi="Calibri" w:cs="Calibri"/>
          <w:spacing w:val="-1"/>
          <w:sz w:val="22"/>
          <w:szCs w:val="22"/>
        </w:rPr>
        <w:t xml:space="preserve"> </w:t>
      </w:r>
      <w:r>
        <w:rPr>
          <w:rFonts w:ascii="Calibri" w:eastAsia="Calibri" w:hAnsi="Calibri" w:cs="Calibri"/>
          <w:sz w:val="22"/>
          <w:szCs w:val="22"/>
        </w:rPr>
        <w:t>is</w:t>
      </w:r>
      <w:r>
        <w:rPr>
          <w:rFonts w:ascii="Calibri" w:eastAsia="Calibri" w:hAnsi="Calibri" w:cs="Calibri"/>
          <w:spacing w:val="1"/>
          <w:sz w:val="22"/>
          <w:szCs w:val="22"/>
        </w:rPr>
        <w:t xml:space="preserve"> </w:t>
      </w:r>
      <w:r>
        <w:rPr>
          <w:rFonts w:ascii="Calibri" w:eastAsia="Calibri" w:hAnsi="Calibri" w:cs="Calibri"/>
          <w:sz w:val="22"/>
          <w:szCs w:val="22"/>
        </w:rPr>
        <w:t>t</w:t>
      </w:r>
      <w:r>
        <w:rPr>
          <w:rFonts w:ascii="Calibri" w:eastAsia="Calibri" w:hAnsi="Calibri" w:cs="Calibri"/>
          <w:spacing w:val="-3"/>
          <w:sz w:val="22"/>
          <w:szCs w:val="22"/>
        </w:rPr>
        <w:t>h</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pacing w:val="-3"/>
          <w:sz w:val="22"/>
          <w:szCs w:val="22"/>
        </w:rPr>
        <w:t>I</w:t>
      </w:r>
      <w:r>
        <w:rPr>
          <w:rFonts w:ascii="Calibri" w:eastAsia="Calibri" w:hAnsi="Calibri" w:cs="Calibri"/>
          <w:spacing w:val="1"/>
          <w:sz w:val="22"/>
          <w:szCs w:val="22"/>
        </w:rPr>
        <w:t>P</w:t>
      </w:r>
      <w:r>
        <w:rPr>
          <w:rFonts w:ascii="Calibri" w:eastAsia="Calibri" w:hAnsi="Calibri" w:cs="Calibri"/>
          <w:spacing w:val="-1"/>
          <w:sz w:val="22"/>
          <w:szCs w:val="22"/>
        </w:rPr>
        <w:t>v</w:t>
      </w:r>
      <w:r>
        <w:rPr>
          <w:rFonts w:ascii="Calibri" w:eastAsia="Calibri" w:hAnsi="Calibri" w:cs="Calibri"/>
          <w:sz w:val="22"/>
          <w:szCs w:val="22"/>
        </w:rPr>
        <w:t>4</w:t>
      </w:r>
      <w:r>
        <w:rPr>
          <w:rFonts w:ascii="Calibri" w:eastAsia="Calibri" w:hAnsi="Calibri" w:cs="Calibri"/>
          <w:spacing w:val="1"/>
          <w:sz w:val="22"/>
          <w:szCs w:val="22"/>
        </w:rPr>
        <w:t xml:space="preserve"> </w:t>
      </w:r>
      <w:r>
        <w:rPr>
          <w:rFonts w:ascii="Calibri" w:eastAsia="Calibri" w:hAnsi="Calibri" w:cs="Calibri"/>
          <w:sz w:val="22"/>
          <w:szCs w:val="22"/>
        </w:rPr>
        <w:t>ad</w:t>
      </w:r>
      <w:r>
        <w:rPr>
          <w:rFonts w:ascii="Calibri" w:eastAsia="Calibri" w:hAnsi="Calibri" w:cs="Calibri"/>
          <w:spacing w:val="-1"/>
          <w:sz w:val="22"/>
          <w:szCs w:val="22"/>
        </w:rPr>
        <w:t>d</w:t>
      </w:r>
      <w:r>
        <w:rPr>
          <w:rFonts w:ascii="Calibri" w:eastAsia="Calibri" w:hAnsi="Calibri" w:cs="Calibri"/>
          <w:spacing w:val="-3"/>
          <w:sz w:val="22"/>
          <w:szCs w:val="22"/>
        </w:rPr>
        <w:t>r</w:t>
      </w:r>
      <w:r>
        <w:rPr>
          <w:rFonts w:ascii="Calibri" w:eastAsia="Calibri" w:hAnsi="Calibri" w:cs="Calibri"/>
          <w:sz w:val="22"/>
          <w:szCs w:val="22"/>
        </w:rPr>
        <w:t>ess</w:t>
      </w:r>
      <w:r>
        <w:rPr>
          <w:rFonts w:ascii="Calibri" w:eastAsia="Calibri" w:hAnsi="Calibri" w:cs="Calibri"/>
          <w:spacing w:val="1"/>
          <w:sz w:val="22"/>
          <w:szCs w:val="22"/>
        </w:rPr>
        <w:t xml:space="preserve"> </w:t>
      </w:r>
      <w:r>
        <w:rPr>
          <w:rFonts w:ascii="Calibri" w:eastAsia="Calibri" w:hAnsi="Calibri" w:cs="Calibri"/>
          <w:sz w:val="22"/>
          <w:szCs w:val="22"/>
        </w:rPr>
        <w:t>sp</w:t>
      </w:r>
      <w:r>
        <w:rPr>
          <w:rFonts w:ascii="Calibri" w:eastAsia="Calibri" w:hAnsi="Calibri" w:cs="Calibri"/>
          <w:spacing w:val="-1"/>
          <w:sz w:val="22"/>
          <w:szCs w:val="22"/>
        </w:rPr>
        <w:t>a</w:t>
      </w:r>
      <w:r>
        <w:rPr>
          <w:rFonts w:ascii="Calibri" w:eastAsia="Calibri" w:hAnsi="Calibri" w:cs="Calibri"/>
          <w:spacing w:val="-2"/>
          <w:sz w:val="22"/>
          <w:szCs w:val="22"/>
        </w:rPr>
        <w:t>c</w:t>
      </w:r>
      <w:r>
        <w:rPr>
          <w:rFonts w:ascii="Calibri" w:eastAsia="Calibri" w:hAnsi="Calibri" w:cs="Calibri"/>
          <w:sz w:val="22"/>
          <w:szCs w:val="22"/>
        </w:rPr>
        <w:t>e?</w:t>
      </w:r>
      <w:r w:rsidR="00C6031F">
        <w:rPr>
          <w:rFonts w:ascii="Calibri" w:eastAsia="Calibri" w:hAnsi="Calibri" w:cs="Calibri"/>
          <w:sz w:val="22"/>
          <w:szCs w:val="22"/>
        </w:rPr>
        <w:br/>
      </w:r>
      <w:r w:rsidR="00C6031F">
        <w:rPr>
          <w:rFonts w:ascii="Calibri" w:eastAsia="Calibri" w:hAnsi="Calibri" w:cs="Calibri"/>
          <w:sz w:val="22"/>
          <w:szCs w:val="22"/>
        </w:rPr>
        <w:tab/>
      </w:r>
      <w:r w:rsidR="00C6031F">
        <w:rPr>
          <w:rFonts w:ascii="Arial" w:hAnsi="Arial" w:cs="Arial"/>
          <w:color w:val="222222"/>
          <w:shd w:val="clear" w:color="auto" w:fill="FFFFFF"/>
        </w:rPr>
        <w:t>4.3×10</w:t>
      </w:r>
      <w:r w:rsidR="00C6031F">
        <w:rPr>
          <w:rFonts w:ascii="Arial" w:hAnsi="Arial" w:cs="Arial"/>
          <w:color w:val="222222"/>
          <w:shd w:val="clear" w:color="auto" w:fill="FFFFFF"/>
          <w:vertAlign w:val="superscript"/>
        </w:rPr>
        <w:t xml:space="preserve">9 </w:t>
      </w:r>
      <w:r w:rsidR="00C6031F">
        <w:rPr>
          <w:rFonts w:ascii="Arial" w:hAnsi="Arial" w:cs="Arial"/>
          <w:color w:val="222222"/>
          <w:shd w:val="clear" w:color="auto" w:fill="FFFFFF"/>
        </w:rPr>
        <w:t>addresses or 2</w:t>
      </w:r>
      <w:r w:rsidR="00C6031F">
        <w:rPr>
          <w:rFonts w:ascii="Arial" w:hAnsi="Arial" w:cs="Arial"/>
          <w:color w:val="222222"/>
          <w:shd w:val="clear" w:color="auto" w:fill="FFFFFF"/>
          <w:vertAlign w:val="superscript"/>
        </w:rPr>
        <w:t>32</w:t>
      </w:r>
    </w:p>
    <w:p w:rsidR="003C2FF4" w:rsidRDefault="003B0BAA" w:rsidP="00C6031F">
      <w:pPr>
        <w:spacing w:line="260" w:lineRule="exact"/>
        <w:ind w:left="100" w:firstLine="360"/>
        <w:rPr>
          <w:rFonts w:ascii="Calibri" w:eastAsia="Calibri" w:hAnsi="Calibri" w:cs="Calibri"/>
          <w:sz w:val="22"/>
          <w:szCs w:val="22"/>
        </w:rPr>
      </w:pPr>
      <w:r>
        <w:rPr>
          <w:rFonts w:ascii="Calibri" w:eastAsia="Calibri" w:hAnsi="Calibri" w:cs="Calibri"/>
          <w:spacing w:val="1"/>
          <w:position w:val="1"/>
          <w:sz w:val="22"/>
          <w:szCs w:val="22"/>
        </w:rPr>
        <w:t>6</w:t>
      </w:r>
      <w:r>
        <w:rPr>
          <w:rFonts w:ascii="Calibri" w:eastAsia="Calibri" w:hAnsi="Calibri" w:cs="Calibri"/>
          <w:position w:val="1"/>
          <w:sz w:val="22"/>
          <w:szCs w:val="22"/>
        </w:rPr>
        <w:t xml:space="preserve">.  </w:t>
      </w:r>
      <w:r>
        <w:rPr>
          <w:rFonts w:ascii="Calibri" w:eastAsia="Calibri" w:hAnsi="Calibri" w:cs="Calibri"/>
          <w:spacing w:val="43"/>
          <w:position w:val="1"/>
          <w:sz w:val="22"/>
          <w:szCs w:val="22"/>
        </w:rPr>
        <w:t xml:space="preserve"> </w:t>
      </w:r>
      <w:r>
        <w:rPr>
          <w:rFonts w:ascii="Calibri" w:eastAsia="Calibri" w:hAnsi="Calibri" w:cs="Calibri"/>
          <w:position w:val="1"/>
          <w:sz w:val="22"/>
          <w:szCs w:val="22"/>
        </w:rPr>
        <w:t>For w</w:t>
      </w:r>
      <w:r>
        <w:rPr>
          <w:rFonts w:ascii="Calibri" w:eastAsia="Calibri" w:hAnsi="Calibri" w:cs="Calibri"/>
          <w:spacing w:val="-1"/>
          <w:position w:val="1"/>
          <w:sz w:val="22"/>
          <w:szCs w:val="22"/>
        </w:rPr>
        <w:t>h</w:t>
      </w:r>
      <w:r>
        <w:rPr>
          <w:rFonts w:ascii="Calibri" w:eastAsia="Calibri" w:hAnsi="Calibri" w:cs="Calibri"/>
          <w:spacing w:val="-3"/>
          <w:position w:val="1"/>
          <w:sz w:val="22"/>
          <w:szCs w:val="22"/>
        </w:rPr>
        <w:t>a</w:t>
      </w:r>
      <w:r>
        <w:rPr>
          <w:rFonts w:ascii="Calibri" w:eastAsia="Calibri" w:hAnsi="Calibri" w:cs="Calibri"/>
          <w:position w:val="1"/>
          <w:sz w:val="22"/>
          <w:szCs w:val="22"/>
        </w:rPr>
        <w:t>t</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rea</w:t>
      </w:r>
      <w:r>
        <w:rPr>
          <w:rFonts w:ascii="Calibri" w:eastAsia="Calibri" w:hAnsi="Calibri" w:cs="Calibri"/>
          <w:spacing w:val="-2"/>
          <w:position w:val="1"/>
          <w:sz w:val="22"/>
          <w:szCs w:val="22"/>
        </w:rPr>
        <w:t>s</w:t>
      </w:r>
      <w:r>
        <w:rPr>
          <w:rFonts w:ascii="Calibri" w:eastAsia="Calibri" w:hAnsi="Calibri" w:cs="Calibri"/>
          <w:spacing w:val="1"/>
          <w:position w:val="1"/>
          <w:sz w:val="22"/>
          <w:szCs w:val="22"/>
        </w:rPr>
        <w:t>o</w:t>
      </w:r>
      <w:r>
        <w:rPr>
          <w:rFonts w:ascii="Calibri" w:eastAsia="Calibri" w:hAnsi="Calibri" w:cs="Calibri"/>
          <w:position w:val="1"/>
          <w:sz w:val="22"/>
          <w:szCs w:val="22"/>
        </w:rPr>
        <w:t>n</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is</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an A</w:t>
      </w:r>
      <w:r>
        <w:rPr>
          <w:rFonts w:ascii="Calibri" w:eastAsia="Calibri" w:hAnsi="Calibri" w:cs="Calibri"/>
          <w:spacing w:val="-3"/>
          <w:position w:val="1"/>
          <w:sz w:val="22"/>
          <w:szCs w:val="22"/>
        </w:rPr>
        <w:t>R</w:t>
      </w:r>
      <w:r>
        <w:rPr>
          <w:rFonts w:ascii="Calibri" w:eastAsia="Calibri" w:hAnsi="Calibri" w:cs="Calibri"/>
          <w:position w:val="1"/>
          <w:sz w:val="22"/>
          <w:szCs w:val="22"/>
        </w:rPr>
        <w:t>P</w:t>
      </w:r>
      <w:r>
        <w:rPr>
          <w:rFonts w:ascii="Calibri" w:eastAsia="Calibri" w:hAnsi="Calibri" w:cs="Calibri"/>
          <w:spacing w:val="1"/>
          <w:position w:val="1"/>
          <w:sz w:val="22"/>
          <w:szCs w:val="22"/>
        </w:rPr>
        <w:t xml:space="preserve"> </w:t>
      </w:r>
      <w:r>
        <w:rPr>
          <w:rFonts w:ascii="Calibri" w:eastAsia="Calibri" w:hAnsi="Calibri" w:cs="Calibri"/>
          <w:spacing w:val="-2"/>
          <w:position w:val="1"/>
          <w:sz w:val="22"/>
          <w:szCs w:val="22"/>
        </w:rPr>
        <w:t>r</w:t>
      </w:r>
      <w:r>
        <w:rPr>
          <w:rFonts w:ascii="Calibri" w:eastAsia="Calibri" w:hAnsi="Calibri" w:cs="Calibri"/>
          <w:position w:val="1"/>
          <w:sz w:val="22"/>
          <w:szCs w:val="22"/>
        </w:rPr>
        <w:t>eq</w:t>
      </w:r>
      <w:r>
        <w:rPr>
          <w:rFonts w:ascii="Calibri" w:eastAsia="Calibri" w:hAnsi="Calibri" w:cs="Calibri"/>
          <w:spacing w:val="-1"/>
          <w:position w:val="1"/>
          <w:sz w:val="22"/>
          <w:szCs w:val="22"/>
        </w:rPr>
        <w:t>u</w:t>
      </w:r>
      <w:r>
        <w:rPr>
          <w:rFonts w:ascii="Calibri" w:eastAsia="Calibri" w:hAnsi="Calibri" w:cs="Calibri"/>
          <w:position w:val="1"/>
          <w:sz w:val="22"/>
          <w:szCs w:val="22"/>
        </w:rPr>
        <w:t>est</w:t>
      </w:r>
      <w:r>
        <w:rPr>
          <w:rFonts w:ascii="Calibri" w:eastAsia="Calibri" w:hAnsi="Calibri" w:cs="Calibri"/>
          <w:spacing w:val="1"/>
          <w:position w:val="1"/>
          <w:sz w:val="22"/>
          <w:szCs w:val="22"/>
        </w:rPr>
        <w:t xml:space="preserve"> </w:t>
      </w:r>
      <w:r>
        <w:rPr>
          <w:rFonts w:ascii="Calibri" w:eastAsia="Calibri" w:hAnsi="Calibri" w:cs="Calibri"/>
          <w:spacing w:val="-2"/>
          <w:position w:val="1"/>
          <w:sz w:val="22"/>
          <w:szCs w:val="22"/>
        </w:rPr>
        <w:t>s</w:t>
      </w:r>
      <w:r>
        <w:rPr>
          <w:rFonts w:ascii="Calibri" w:eastAsia="Calibri" w:hAnsi="Calibri" w:cs="Calibri"/>
          <w:position w:val="1"/>
          <w:sz w:val="22"/>
          <w:szCs w:val="22"/>
        </w:rPr>
        <w:t>ent</w:t>
      </w:r>
      <w:r>
        <w:rPr>
          <w:rFonts w:ascii="Calibri" w:eastAsia="Calibri" w:hAnsi="Calibri" w:cs="Calibri"/>
          <w:spacing w:val="-2"/>
          <w:position w:val="1"/>
          <w:sz w:val="22"/>
          <w:szCs w:val="22"/>
        </w:rPr>
        <w:t xml:space="preserve"> </w:t>
      </w:r>
      <w:r>
        <w:rPr>
          <w:rFonts w:ascii="Calibri" w:eastAsia="Calibri" w:hAnsi="Calibri" w:cs="Calibri"/>
          <w:spacing w:val="3"/>
          <w:position w:val="1"/>
          <w:sz w:val="22"/>
          <w:szCs w:val="22"/>
        </w:rPr>
        <w:t>w</w:t>
      </w:r>
      <w:r>
        <w:rPr>
          <w:rFonts w:ascii="Calibri" w:eastAsia="Calibri" w:hAnsi="Calibri" w:cs="Calibri"/>
          <w:position w:val="1"/>
          <w:sz w:val="22"/>
          <w:szCs w:val="22"/>
        </w:rPr>
        <w:t>it</w:t>
      </w:r>
      <w:r>
        <w:rPr>
          <w:rFonts w:ascii="Calibri" w:eastAsia="Calibri" w:hAnsi="Calibri" w:cs="Calibri"/>
          <w:spacing w:val="-1"/>
          <w:position w:val="1"/>
          <w:sz w:val="22"/>
          <w:szCs w:val="22"/>
        </w:rPr>
        <w:t>h</w:t>
      </w:r>
      <w:r>
        <w:rPr>
          <w:rFonts w:ascii="Calibri" w:eastAsia="Calibri" w:hAnsi="Calibri" w:cs="Calibri"/>
          <w:position w:val="1"/>
          <w:sz w:val="22"/>
          <w:szCs w:val="22"/>
        </w:rPr>
        <w:t>in</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a</w:t>
      </w:r>
      <w:r>
        <w:rPr>
          <w:rFonts w:ascii="Calibri" w:eastAsia="Calibri" w:hAnsi="Calibri" w:cs="Calibri"/>
          <w:spacing w:val="1"/>
          <w:position w:val="1"/>
          <w:sz w:val="22"/>
          <w:szCs w:val="22"/>
        </w:rPr>
        <w:t xml:space="preserve"> </w:t>
      </w:r>
      <w:r>
        <w:rPr>
          <w:rFonts w:ascii="Calibri" w:eastAsia="Calibri" w:hAnsi="Calibri" w:cs="Calibri"/>
          <w:spacing w:val="-1"/>
          <w:position w:val="1"/>
          <w:sz w:val="22"/>
          <w:szCs w:val="22"/>
        </w:rPr>
        <w:t>b</w:t>
      </w:r>
      <w:r>
        <w:rPr>
          <w:rFonts w:ascii="Calibri" w:eastAsia="Calibri" w:hAnsi="Calibri" w:cs="Calibri"/>
          <w:spacing w:val="-3"/>
          <w:position w:val="1"/>
          <w:sz w:val="22"/>
          <w:szCs w:val="22"/>
        </w:rPr>
        <w:t>r</w:t>
      </w:r>
      <w:r>
        <w:rPr>
          <w:rFonts w:ascii="Calibri" w:eastAsia="Calibri" w:hAnsi="Calibri" w:cs="Calibri"/>
          <w:spacing w:val="1"/>
          <w:position w:val="1"/>
          <w:sz w:val="22"/>
          <w:szCs w:val="22"/>
        </w:rPr>
        <w:t>o</w:t>
      </w:r>
      <w:r>
        <w:rPr>
          <w:rFonts w:ascii="Calibri" w:eastAsia="Calibri" w:hAnsi="Calibri" w:cs="Calibri"/>
          <w:position w:val="1"/>
          <w:sz w:val="22"/>
          <w:szCs w:val="22"/>
        </w:rPr>
        <w:t>a</w:t>
      </w:r>
      <w:r>
        <w:rPr>
          <w:rFonts w:ascii="Calibri" w:eastAsia="Calibri" w:hAnsi="Calibri" w:cs="Calibri"/>
          <w:spacing w:val="-3"/>
          <w:position w:val="1"/>
          <w:sz w:val="22"/>
          <w:szCs w:val="22"/>
        </w:rPr>
        <w:t>d</w:t>
      </w:r>
      <w:r>
        <w:rPr>
          <w:rFonts w:ascii="Calibri" w:eastAsia="Calibri" w:hAnsi="Calibri" w:cs="Calibri"/>
          <w:position w:val="1"/>
          <w:sz w:val="22"/>
          <w:szCs w:val="22"/>
        </w:rPr>
        <w:t>cast</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fr</w:t>
      </w:r>
      <w:r>
        <w:rPr>
          <w:rFonts w:ascii="Calibri" w:eastAsia="Calibri" w:hAnsi="Calibri" w:cs="Calibri"/>
          <w:spacing w:val="-3"/>
          <w:position w:val="1"/>
          <w:sz w:val="22"/>
          <w:szCs w:val="22"/>
        </w:rPr>
        <w:t>a</w:t>
      </w:r>
      <w:r>
        <w:rPr>
          <w:rFonts w:ascii="Calibri" w:eastAsia="Calibri" w:hAnsi="Calibri" w:cs="Calibri"/>
          <w:spacing w:val="1"/>
          <w:position w:val="1"/>
          <w:sz w:val="22"/>
          <w:szCs w:val="22"/>
        </w:rPr>
        <w:t>m</w:t>
      </w:r>
      <w:r>
        <w:rPr>
          <w:rFonts w:ascii="Calibri" w:eastAsia="Calibri" w:hAnsi="Calibri" w:cs="Calibri"/>
          <w:spacing w:val="-2"/>
          <w:position w:val="1"/>
          <w:sz w:val="22"/>
          <w:szCs w:val="22"/>
        </w:rPr>
        <w:t>e</w:t>
      </w:r>
      <w:r>
        <w:rPr>
          <w:rFonts w:ascii="Calibri" w:eastAsia="Calibri" w:hAnsi="Calibri" w:cs="Calibri"/>
          <w:position w:val="1"/>
          <w:sz w:val="22"/>
          <w:szCs w:val="22"/>
        </w:rPr>
        <w:t>?</w:t>
      </w:r>
      <w:r>
        <w:rPr>
          <w:rFonts w:ascii="Calibri" w:eastAsia="Calibri" w:hAnsi="Calibri" w:cs="Calibri"/>
          <w:spacing w:val="1"/>
          <w:position w:val="1"/>
          <w:sz w:val="22"/>
          <w:szCs w:val="22"/>
        </w:rPr>
        <w:t xml:space="preserve"> </w:t>
      </w:r>
      <w:r>
        <w:rPr>
          <w:rFonts w:ascii="Calibri" w:eastAsia="Calibri" w:hAnsi="Calibri" w:cs="Calibri"/>
          <w:spacing w:val="-3"/>
          <w:position w:val="1"/>
          <w:sz w:val="22"/>
          <w:szCs w:val="22"/>
        </w:rPr>
        <w:t>H</w:t>
      </w:r>
      <w:r>
        <w:rPr>
          <w:rFonts w:ascii="Calibri" w:eastAsia="Calibri" w:hAnsi="Calibri" w:cs="Calibri"/>
          <w:spacing w:val="1"/>
          <w:position w:val="1"/>
          <w:sz w:val="22"/>
          <w:szCs w:val="22"/>
        </w:rPr>
        <w:t>o</w:t>
      </w:r>
      <w:r>
        <w:rPr>
          <w:rFonts w:ascii="Calibri" w:eastAsia="Calibri" w:hAnsi="Calibri" w:cs="Calibri"/>
          <w:position w:val="1"/>
          <w:sz w:val="22"/>
          <w:szCs w:val="22"/>
        </w:rPr>
        <w:t>w</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c</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m</w:t>
      </w:r>
      <w:r>
        <w:rPr>
          <w:rFonts w:ascii="Calibri" w:eastAsia="Calibri" w:hAnsi="Calibri" w:cs="Calibri"/>
          <w:position w:val="1"/>
          <w:sz w:val="22"/>
          <w:szCs w:val="22"/>
        </w:rPr>
        <w:t>e</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an</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ARP</w:t>
      </w:r>
      <w:r>
        <w:rPr>
          <w:rFonts w:ascii="Calibri" w:eastAsia="Calibri" w:hAnsi="Calibri" w:cs="Calibri"/>
          <w:spacing w:val="1"/>
          <w:position w:val="1"/>
          <w:sz w:val="22"/>
          <w:szCs w:val="22"/>
        </w:rPr>
        <w:t xml:space="preserve"> </w:t>
      </w:r>
      <w:r>
        <w:rPr>
          <w:rFonts w:ascii="Calibri" w:eastAsia="Calibri" w:hAnsi="Calibri" w:cs="Calibri"/>
          <w:spacing w:val="-3"/>
          <w:position w:val="1"/>
          <w:sz w:val="22"/>
          <w:szCs w:val="22"/>
        </w:rPr>
        <w:t>r</w:t>
      </w:r>
      <w:r>
        <w:rPr>
          <w:rFonts w:ascii="Calibri" w:eastAsia="Calibri" w:hAnsi="Calibri" w:cs="Calibri"/>
          <w:position w:val="1"/>
          <w:sz w:val="22"/>
          <w:szCs w:val="22"/>
        </w:rPr>
        <w:t>esp</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n</w:t>
      </w:r>
      <w:r>
        <w:rPr>
          <w:rFonts w:ascii="Calibri" w:eastAsia="Calibri" w:hAnsi="Calibri" w:cs="Calibri"/>
          <w:spacing w:val="-2"/>
          <w:position w:val="1"/>
          <w:sz w:val="22"/>
          <w:szCs w:val="22"/>
        </w:rPr>
        <w:t>s</w:t>
      </w:r>
      <w:r>
        <w:rPr>
          <w:rFonts w:ascii="Calibri" w:eastAsia="Calibri" w:hAnsi="Calibri" w:cs="Calibri"/>
          <w:position w:val="1"/>
          <w:sz w:val="22"/>
          <w:szCs w:val="22"/>
        </w:rPr>
        <w:t>e</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is</w:t>
      </w:r>
      <w:r w:rsidR="00C6031F">
        <w:rPr>
          <w:rFonts w:ascii="Calibri" w:eastAsia="Calibri" w:hAnsi="Calibri" w:cs="Calibri"/>
          <w:position w:val="1"/>
          <w:sz w:val="22"/>
          <w:szCs w:val="22"/>
        </w:rPr>
        <w:t xml:space="preserve"> </w:t>
      </w:r>
      <w:r>
        <w:rPr>
          <w:rFonts w:ascii="Calibri" w:eastAsia="Calibri" w:hAnsi="Calibri" w:cs="Calibri"/>
          <w:sz w:val="22"/>
          <w:szCs w:val="22"/>
        </w:rPr>
        <w:t>sent</w:t>
      </w:r>
      <w:r>
        <w:rPr>
          <w:rFonts w:ascii="Calibri" w:eastAsia="Calibri" w:hAnsi="Calibri" w:cs="Calibri"/>
          <w:spacing w:val="1"/>
          <w:sz w:val="22"/>
          <w:szCs w:val="22"/>
        </w:rPr>
        <w:t xml:space="preserve"> </w:t>
      </w:r>
      <w:r>
        <w:rPr>
          <w:rFonts w:ascii="Calibri" w:eastAsia="Calibri" w:hAnsi="Calibri" w:cs="Calibri"/>
          <w:spacing w:val="-1"/>
          <w:sz w:val="22"/>
          <w:szCs w:val="22"/>
        </w:rPr>
        <w:t>b</w:t>
      </w:r>
      <w:r>
        <w:rPr>
          <w:rFonts w:ascii="Calibri" w:eastAsia="Calibri" w:hAnsi="Calibri" w:cs="Calibri"/>
          <w:sz w:val="22"/>
          <w:szCs w:val="22"/>
        </w:rPr>
        <w:t>ack</w:t>
      </w:r>
      <w:r>
        <w:rPr>
          <w:rFonts w:ascii="Calibri" w:eastAsia="Calibri" w:hAnsi="Calibri" w:cs="Calibri"/>
          <w:spacing w:val="-2"/>
          <w:sz w:val="22"/>
          <w:szCs w:val="22"/>
        </w:rPr>
        <w:t xml:space="preserve"> </w:t>
      </w:r>
      <w:r>
        <w:rPr>
          <w:rFonts w:ascii="Calibri" w:eastAsia="Calibri" w:hAnsi="Calibri" w:cs="Calibri"/>
          <w:spacing w:val="1"/>
          <w:sz w:val="22"/>
          <w:szCs w:val="22"/>
        </w:rPr>
        <w:t>w</w:t>
      </w:r>
      <w:r>
        <w:rPr>
          <w:rFonts w:ascii="Calibri" w:eastAsia="Calibri" w:hAnsi="Calibri" w:cs="Calibri"/>
          <w:sz w:val="22"/>
          <w:szCs w:val="22"/>
        </w:rPr>
        <w:t>it</w:t>
      </w:r>
      <w:r>
        <w:rPr>
          <w:rFonts w:ascii="Calibri" w:eastAsia="Calibri" w:hAnsi="Calibri" w:cs="Calibri"/>
          <w:spacing w:val="-1"/>
          <w:sz w:val="22"/>
          <w:szCs w:val="22"/>
        </w:rPr>
        <w:t>h</w:t>
      </w:r>
      <w:r>
        <w:rPr>
          <w:rFonts w:ascii="Calibri" w:eastAsia="Calibri" w:hAnsi="Calibri" w:cs="Calibri"/>
          <w:sz w:val="22"/>
          <w:szCs w:val="22"/>
        </w:rPr>
        <w:t>in</w:t>
      </w:r>
      <w:r>
        <w:rPr>
          <w:rFonts w:ascii="Calibri" w:eastAsia="Calibri" w:hAnsi="Calibri" w:cs="Calibri"/>
          <w:spacing w:val="-1"/>
          <w:sz w:val="22"/>
          <w:szCs w:val="22"/>
        </w:rPr>
        <w:t xml:space="preserve"> </w:t>
      </w:r>
      <w:r>
        <w:rPr>
          <w:rFonts w:ascii="Calibri" w:eastAsia="Calibri" w:hAnsi="Calibri" w:cs="Calibri"/>
          <w:sz w:val="22"/>
          <w:szCs w:val="22"/>
        </w:rPr>
        <w:t>a</w:t>
      </w:r>
      <w:r>
        <w:rPr>
          <w:rFonts w:ascii="Calibri" w:eastAsia="Calibri" w:hAnsi="Calibri" w:cs="Calibri"/>
          <w:spacing w:val="-2"/>
          <w:sz w:val="22"/>
          <w:szCs w:val="22"/>
        </w:rPr>
        <w:t xml:space="preserve"> </w:t>
      </w:r>
      <w:r>
        <w:rPr>
          <w:rFonts w:ascii="Calibri" w:eastAsia="Calibri" w:hAnsi="Calibri" w:cs="Calibri"/>
          <w:sz w:val="22"/>
          <w:szCs w:val="22"/>
        </w:rPr>
        <w:t>fr</w:t>
      </w:r>
      <w:r>
        <w:rPr>
          <w:rFonts w:ascii="Calibri" w:eastAsia="Calibri" w:hAnsi="Calibri" w:cs="Calibri"/>
          <w:spacing w:val="-2"/>
          <w:sz w:val="22"/>
          <w:szCs w:val="22"/>
        </w:rPr>
        <w:t>a</w:t>
      </w:r>
      <w:r>
        <w:rPr>
          <w:rFonts w:ascii="Calibri" w:eastAsia="Calibri" w:hAnsi="Calibri" w:cs="Calibri"/>
          <w:spacing w:val="1"/>
          <w:sz w:val="22"/>
          <w:szCs w:val="22"/>
        </w:rPr>
        <w:t>m</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to</w:t>
      </w:r>
      <w:r>
        <w:rPr>
          <w:rFonts w:ascii="Calibri" w:eastAsia="Calibri" w:hAnsi="Calibri" w:cs="Calibri"/>
          <w:spacing w:val="-1"/>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 xml:space="preserve"> </w:t>
      </w:r>
      <w:r>
        <w:rPr>
          <w:rFonts w:ascii="Calibri" w:eastAsia="Calibri" w:hAnsi="Calibri" w:cs="Calibri"/>
          <w:sz w:val="22"/>
          <w:szCs w:val="22"/>
        </w:rPr>
        <w:t>specif</w:t>
      </w:r>
      <w:r>
        <w:rPr>
          <w:rFonts w:ascii="Calibri" w:eastAsia="Calibri" w:hAnsi="Calibri" w:cs="Calibri"/>
          <w:spacing w:val="-1"/>
          <w:sz w:val="22"/>
          <w:szCs w:val="22"/>
        </w:rPr>
        <w:t>i</w:t>
      </w:r>
      <w:r>
        <w:rPr>
          <w:rFonts w:ascii="Calibri" w:eastAsia="Calibri" w:hAnsi="Calibri" w:cs="Calibri"/>
          <w:sz w:val="22"/>
          <w:szCs w:val="22"/>
        </w:rPr>
        <w:t>c</w:t>
      </w:r>
      <w:r>
        <w:rPr>
          <w:rFonts w:ascii="Calibri" w:eastAsia="Calibri" w:hAnsi="Calibri" w:cs="Calibri"/>
          <w:spacing w:val="-2"/>
          <w:sz w:val="22"/>
          <w:szCs w:val="22"/>
        </w:rPr>
        <w:t xml:space="preserve"> </w:t>
      </w:r>
      <w:r>
        <w:rPr>
          <w:rFonts w:ascii="Calibri" w:eastAsia="Calibri" w:hAnsi="Calibri" w:cs="Calibri"/>
          <w:sz w:val="22"/>
          <w:szCs w:val="22"/>
        </w:rPr>
        <w:t>desti</w:t>
      </w:r>
      <w:r>
        <w:rPr>
          <w:rFonts w:ascii="Calibri" w:eastAsia="Calibri" w:hAnsi="Calibri" w:cs="Calibri"/>
          <w:spacing w:val="-1"/>
          <w:sz w:val="22"/>
          <w:szCs w:val="22"/>
        </w:rPr>
        <w:t>n</w:t>
      </w:r>
      <w:r>
        <w:rPr>
          <w:rFonts w:ascii="Calibri" w:eastAsia="Calibri" w:hAnsi="Calibri" w:cs="Calibri"/>
          <w:spacing w:val="-3"/>
          <w:sz w:val="22"/>
          <w:szCs w:val="22"/>
        </w:rPr>
        <w:t>a</w:t>
      </w:r>
      <w:r>
        <w:rPr>
          <w:rFonts w:ascii="Calibri" w:eastAsia="Calibri" w:hAnsi="Calibri" w:cs="Calibri"/>
          <w:sz w:val="22"/>
          <w:szCs w:val="22"/>
        </w:rPr>
        <w:t>ti</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3"/>
          <w:sz w:val="22"/>
          <w:szCs w:val="22"/>
        </w:rPr>
        <w:t xml:space="preserve"> </w:t>
      </w:r>
      <w:r>
        <w:rPr>
          <w:rFonts w:ascii="Calibri" w:eastAsia="Calibri" w:hAnsi="Calibri" w:cs="Calibri"/>
          <w:spacing w:val="1"/>
          <w:sz w:val="22"/>
          <w:szCs w:val="22"/>
        </w:rPr>
        <w:t>M</w:t>
      </w:r>
      <w:r>
        <w:rPr>
          <w:rFonts w:ascii="Calibri" w:eastAsia="Calibri" w:hAnsi="Calibri" w:cs="Calibri"/>
          <w:sz w:val="22"/>
          <w:szCs w:val="22"/>
        </w:rPr>
        <w:t>AC</w:t>
      </w:r>
      <w:r>
        <w:rPr>
          <w:rFonts w:ascii="Calibri" w:eastAsia="Calibri" w:hAnsi="Calibri" w:cs="Calibri"/>
          <w:spacing w:val="-3"/>
          <w:sz w:val="22"/>
          <w:szCs w:val="22"/>
        </w:rPr>
        <w:t xml:space="preserve"> </w:t>
      </w:r>
      <w:r>
        <w:rPr>
          <w:rFonts w:ascii="Calibri" w:eastAsia="Calibri" w:hAnsi="Calibri" w:cs="Calibri"/>
          <w:sz w:val="22"/>
          <w:szCs w:val="22"/>
        </w:rPr>
        <w:t>ad</w:t>
      </w:r>
      <w:r>
        <w:rPr>
          <w:rFonts w:ascii="Calibri" w:eastAsia="Calibri" w:hAnsi="Calibri" w:cs="Calibri"/>
          <w:spacing w:val="-1"/>
          <w:sz w:val="22"/>
          <w:szCs w:val="22"/>
        </w:rPr>
        <w:t>d</w:t>
      </w:r>
      <w:r>
        <w:rPr>
          <w:rFonts w:ascii="Calibri" w:eastAsia="Calibri" w:hAnsi="Calibri" w:cs="Calibri"/>
          <w:sz w:val="22"/>
          <w:szCs w:val="22"/>
        </w:rPr>
        <w:t>ress?</w:t>
      </w:r>
    </w:p>
    <w:p w:rsidR="003C2FF4" w:rsidRDefault="003C2FF4">
      <w:pPr>
        <w:spacing w:line="200" w:lineRule="exact"/>
      </w:pPr>
    </w:p>
    <w:p w:rsidR="003C2FF4" w:rsidRDefault="00C6031F">
      <w:pPr>
        <w:spacing w:line="200" w:lineRule="exact"/>
      </w:pPr>
      <w:r>
        <w:tab/>
      </w:r>
      <w:r w:rsidRPr="002E73C3">
        <w:rPr>
          <w:rFonts w:ascii="Calibri" w:eastAsia="Calibri" w:hAnsi="Calibri" w:cs="Calibri"/>
          <w:sz w:val="22"/>
          <w:szCs w:val="22"/>
        </w:rPr>
        <w:t xml:space="preserve">An ARP query is sent in a broadcast frame because the querying host does not </w:t>
      </w:r>
      <w:r w:rsidR="002E73C3">
        <w:rPr>
          <w:rFonts w:ascii="Calibri" w:eastAsia="Calibri" w:hAnsi="Calibri" w:cs="Calibri"/>
          <w:sz w:val="22"/>
          <w:szCs w:val="22"/>
        </w:rPr>
        <w:t xml:space="preserve">know </w:t>
      </w:r>
      <w:r w:rsidRPr="002E73C3">
        <w:rPr>
          <w:rFonts w:ascii="Calibri" w:eastAsia="Calibri" w:hAnsi="Calibri" w:cs="Calibri"/>
          <w:sz w:val="22"/>
          <w:szCs w:val="22"/>
        </w:rPr>
        <w:t>which adapter address corresponds to the IP address in question. For the response, the sending node knows the adapter address to which the response should be sent, so there is no need to send a broadcast frame.</w:t>
      </w:r>
    </w:p>
    <w:p w:rsidR="003C2FF4" w:rsidRDefault="003C2FF4">
      <w:pPr>
        <w:spacing w:before="10" w:line="240" w:lineRule="exact"/>
        <w:rPr>
          <w:sz w:val="24"/>
          <w:szCs w:val="24"/>
        </w:rPr>
      </w:pPr>
    </w:p>
    <w:p w:rsidR="003C2FF4" w:rsidRDefault="003B0BAA" w:rsidP="00DB40E2">
      <w:pPr>
        <w:spacing w:line="257" w:lineRule="auto"/>
        <w:ind w:left="460" w:right="404"/>
        <w:rPr>
          <w:rFonts w:ascii="Calibri" w:eastAsia="Calibri" w:hAnsi="Calibri" w:cs="Calibri"/>
          <w:sz w:val="22"/>
          <w:szCs w:val="22"/>
        </w:rPr>
      </w:pPr>
      <w:r>
        <w:rPr>
          <w:rFonts w:ascii="Calibri" w:eastAsia="Calibri" w:hAnsi="Calibri" w:cs="Calibri"/>
          <w:spacing w:val="1"/>
          <w:sz w:val="22"/>
          <w:szCs w:val="22"/>
        </w:rPr>
        <w:t>7</w:t>
      </w:r>
      <w:r>
        <w:rPr>
          <w:rFonts w:ascii="Calibri" w:eastAsia="Calibri" w:hAnsi="Calibri" w:cs="Calibri"/>
          <w:sz w:val="22"/>
          <w:szCs w:val="22"/>
        </w:rPr>
        <w:t xml:space="preserve">.  </w:t>
      </w:r>
      <w:r>
        <w:rPr>
          <w:rFonts w:ascii="Calibri" w:eastAsia="Calibri" w:hAnsi="Calibri" w:cs="Calibri"/>
          <w:spacing w:val="43"/>
          <w:sz w:val="22"/>
          <w:szCs w:val="22"/>
        </w:rPr>
        <w:t xml:space="preserve"> </w:t>
      </w:r>
      <w:r>
        <w:rPr>
          <w:rFonts w:ascii="Calibri" w:eastAsia="Calibri" w:hAnsi="Calibri" w:cs="Calibri"/>
          <w:sz w:val="22"/>
          <w:szCs w:val="22"/>
        </w:rPr>
        <w:t>A) Gi</w:t>
      </w:r>
      <w:r>
        <w:rPr>
          <w:rFonts w:ascii="Calibri" w:eastAsia="Calibri" w:hAnsi="Calibri" w:cs="Calibri"/>
          <w:spacing w:val="-2"/>
          <w:sz w:val="22"/>
          <w:szCs w:val="22"/>
        </w:rPr>
        <w:t>v</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an</w:t>
      </w:r>
      <w:r>
        <w:rPr>
          <w:rFonts w:ascii="Calibri" w:eastAsia="Calibri" w:hAnsi="Calibri" w:cs="Calibri"/>
          <w:spacing w:val="-1"/>
          <w:sz w:val="22"/>
          <w:szCs w:val="22"/>
        </w:rPr>
        <w:t xml:space="preserve"> e</w:t>
      </w:r>
      <w:r>
        <w:rPr>
          <w:rFonts w:ascii="Calibri" w:eastAsia="Calibri" w:hAnsi="Calibri" w:cs="Calibri"/>
          <w:sz w:val="22"/>
          <w:szCs w:val="22"/>
        </w:rPr>
        <w:t>x</w:t>
      </w:r>
      <w:r>
        <w:rPr>
          <w:rFonts w:ascii="Calibri" w:eastAsia="Calibri" w:hAnsi="Calibri" w:cs="Calibri"/>
          <w:spacing w:val="-2"/>
          <w:sz w:val="22"/>
          <w:szCs w:val="22"/>
        </w:rPr>
        <w:t>a</w:t>
      </w:r>
      <w:r>
        <w:rPr>
          <w:rFonts w:ascii="Calibri" w:eastAsia="Calibri" w:hAnsi="Calibri" w:cs="Calibri"/>
          <w:spacing w:val="1"/>
          <w:sz w:val="22"/>
          <w:szCs w:val="22"/>
        </w:rPr>
        <w:t>m</w:t>
      </w:r>
      <w:r>
        <w:rPr>
          <w:rFonts w:ascii="Calibri" w:eastAsia="Calibri" w:hAnsi="Calibri" w:cs="Calibri"/>
          <w:spacing w:val="-1"/>
          <w:sz w:val="22"/>
          <w:szCs w:val="22"/>
        </w:rPr>
        <w:t>p</w:t>
      </w:r>
      <w:r>
        <w:rPr>
          <w:rFonts w:ascii="Calibri" w:eastAsia="Calibri" w:hAnsi="Calibri" w:cs="Calibri"/>
          <w:sz w:val="22"/>
          <w:szCs w:val="22"/>
        </w:rPr>
        <w:t>le</w:t>
      </w:r>
      <w:r>
        <w:rPr>
          <w:rFonts w:ascii="Calibri" w:eastAsia="Calibri" w:hAnsi="Calibri" w:cs="Calibri"/>
          <w:spacing w:val="-1"/>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f a</w:t>
      </w:r>
      <w:r>
        <w:rPr>
          <w:rFonts w:ascii="Calibri" w:eastAsia="Calibri" w:hAnsi="Calibri" w:cs="Calibri"/>
          <w:spacing w:val="-2"/>
          <w:sz w:val="22"/>
          <w:szCs w:val="22"/>
        </w:rPr>
        <w:t xml:space="preserve"> </w:t>
      </w:r>
      <w:r>
        <w:rPr>
          <w:rFonts w:ascii="Calibri" w:eastAsia="Calibri" w:hAnsi="Calibri" w:cs="Calibri"/>
          <w:sz w:val="22"/>
          <w:szCs w:val="22"/>
        </w:rPr>
        <w:t>t</w:t>
      </w:r>
      <w:r>
        <w:rPr>
          <w:rFonts w:ascii="Calibri" w:eastAsia="Calibri" w:hAnsi="Calibri" w:cs="Calibri"/>
          <w:spacing w:val="-2"/>
          <w:sz w:val="22"/>
          <w:szCs w:val="22"/>
        </w:rPr>
        <w:t>w</w:t>
      </w:r>
      <w:r>
        <w:rPr>
          <w:rFonts w:ascii="Calibri" w:eastAsia="Calibri" w:hAnsi="Calibri" w:cs="Calibri"/>
          <w:spacing w:val="3"/>
          <w:sz w:val="22"/>
          <w:szCs w:val="22"/>
        </w:rPr>
        <w:t>o</w:t>
      </w:r>
      <w:r>
        <w:rPr>
          <w:rFonts w:ascii="Calibri" w:eastAsia="Calibri" w:hAnsi="Calibri" w:cs="Calibri"/>
          <w:sz w:val="22"/>
          <w:szCs w:val="22"/>
        </w:rPr>
        <w:t>-</w:t>
      </w:r>
      <w:r>
        <w:rPr>
          <w:rFonts w:ascii="Calibri" w:eastAsia="Calibri" w:hAnsi="Calibri" w:cs="Calibri"/>
          <w:spacing w:val="-1"/>
          <w:sz w:val="22"/>
          <w:szCs w:val="22"/>
        </w:rPr>
        <w:t>d</w:t>
      </w:r>
      <w:r>
        <w:rPr>
          <w:rFonts w:ascii="Calibri" w:eastAsia="Calibri" w:hAnsi="Calibri" w:cs="Calibri"/>
          <w:sz w:val="22"/>
          <w:szCs w:val="22"/>
        </w:rPr>
        <w:t>i</w:t>
      </w:r>
      <w:r>
        <w:rPr>
          <w:rFonts w:ascii="Calibri" w:eastAsia="Calibri" w:hAnsi="Calibri" w:cs="Calibri"/>
          <w:spacing w:val="-1"/>
          <w:sz w:val="22"/>
          <w:szCs w:val="22"/>
        </w:rPr>
        <w:t>m</w:t>
      </w:r>
      <w:r>
        <w:rPr>
          <w:rFonts w:ascii="Calibri" w:eastAsia="Calibri" w:hAnsi="Calibri" w:cs="Calibri"/>
          <w:sz w:val="22"/>
          <w:szCs w:val="22"/>
        </w:rPr>
        <w:t xml:space="preserve">ensional </w:t>
      </w:r>
      <w:r>
        <w:rPr>
          <w:rFonts w:ascii="Calibri" w:eastAsia="Calibri" w:hAnsi="Calibri" w:cs="Calibri"/>
          <w:spacing w:val="-1"/>
          <w:sz w:val="22"/>
          <w:szCs w:val="22"/>
        </w:rPr>
        <w:t>p</w:t>
      </w:r>
      <w:r>
        <w:rPr>
          <w:rFonts w:ascii="Calibri" w:eastAsia="Calibri" w:hAnsi="Calibri" w:cs="Calibri"/>
          <w:sz w:val="22"/>
          <w:szCs w:val="22"/>
        </w:rPr>
        <w:t>ar</w:t>
      </w:r>
      <w:r>
        <w:rPr>
          <w:rFonts w:ascii="Calibri" w:eastAsia="Calibri" w:hAnsi="Calibri" w:cs="Calibri"/>
          <w:spacing w:val="-3"/>
          <w:sz w:val="22"/>
          <w:szCs w:val="22"/>
        </w:rPr>
        <w:t>i</w:t>
      </w:r>
      <w:r>
        <w:rPr>
          <w:rFonts w:ascii="Calibri" w:eastAsia="Calibri" w:hAnsi="Calibri" w:cs="Calibri"/>
          <w:sz w:val="22"/>
          <w:szCs w:val="22"/>
        </w:rPr>
        <w:t>ty</w:t>
      </w:r>
      <w:r>
        <w:rPr>
          <w:rFonts w:ascii="Calibri" w:eastAsia="Calibri" w:hAnsi="Calibri" w:cs="Calibri"/>
          <w:spacing w:val="-1"/>
          <w:sz w:val="22"/>
          <w:szCs w:val="22"/>
        </w:rPr>
        <w:t xml:space="preserve"> </w:t>
      </w:r>
      <w:r>
        <w:rPr>
          <w:rFonts w:ascii="Calibri" w:eastAsia="Calibri" w:hAnsi="Calibri" w:cs="Calibri"/>
          <w:sz w:val="22"/>
          <w:szCs w:val="22"/>
        </w:rPr>
        <w:t>check</w:t>
      </w:r>
      <w:r>
        <w:rPr>
          <w:rFonts w:ascii="Calibri" w:eastAsia="Calibri" w:hAnsi="Calibri" w:cs="Calibri"/>
          <w:spacing w:val="-4"/>
          <w:sz w:val="22"/>
          <w:szCs w:val="22"/>
        </w:rPr>
        <w:t xml:space="preserve"> </w:t>
      </w:r>
      <w:r>
        <w:rPr>
          <w:rFonts w:ascii="Calibri" w:eastAsia="Calibri" w:hAnsi="Calibri" w:cs="Calibri"/>
          <w:sz w:val="22"/>
          <w:szCs w:val="22"/>
        </w:rPr>
        <w:t>that can</w:t>
      </w:r>
      <w:r>
        <w:rPr>
          <w:rFonts w:ascii="Calibri" w:eastAsia="Calibri" w:hAnsi="Calibri" w:cs="Calibri"/>
          <w:spacing w:val="-1"/>
          <w:sz w:val="22"/>
          <w:szCs w:val="22"/>
        </w:rPr>
        <w:t xml:space="preserve"> </w:t>
      </w:r>
      <w:r>
        <w:rPr>
          <w:rFonts w:ascii="Calibri" w:eastAsia="Calibri" w:hAnsi="Calibri" w:cs="Calibri"/>
          <w:sz w:val="22"/>
          <w:szCs w:val="22"/>
        </w:rPr>
        <w:t>d</w:t>
      </w:r>
      <w:r>
        <w:rPr>
          <w:rFonts w:ascii="Calibri" w:eastAsia="Calibri" w:hAnsi="Calibri" w:cs="Calibri"/>
          <w:spacing w:val="-2"/>
          <w:sz w:val="22"/>
          <w:szCs w:val="22"/>
        </w:rPr>
        <w:t>e</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pacing w:val="-2"/>
          <w:sz w:val="22"/>
          <w:szCs w:val="22"/>
        </w:rPr>
        <w:t>c</w:t>
      </w:r>
      <w:r>
        <w:rPr>
          <w:rFonts w:ascii="Calibri" w:eastAsia="Calibri" w:hAnsi="Calibri" w:cs="Calibri"/>
          <w:sz w:val="22"/>
          <w:szCs w:val="22"/>
        </w:rPr>
        <w:t>t</w:t>
      </w:r>
      <w:r>
        <w:rPr>
          <w:rFonts w:ascii="Calibri" w:eastAsia="Calibri" w:hAnsi="Calibri" w:cs="Calibri"/>
          <w:spacing w:val="3"/>
          <w:sz w:val="22"/>
          <w:szCs w:val="22"/>
        </w:rPr>
        <w:t xml:space="preserve"> </w:t>
      </w:r>
      <w:r>
        <w:rPr>
          <w:rFonts w:ascii="Calibri" w:eastAsia="Calibri" w:hAnsi="Calibri" w:cs="Calibri"/>
          <w:i/>
          <w:spacing w:val="-1"/>
          <w:sz w:val="22"/>
          <w:szCs w:val="22"/>
        </w:rPr>
        <w:t>an</w:t>
      </w:r>
      <w:r>
        <w:rPr>
          <w:rFonts w:ascii="Calibri" w:eastAsia="Calibri" w:hAnsi="Calibri" w:cs="Calibri"/>
          <w:i/>
          <w:sz w:val="22"/>
          <w:szCs w:val="22"/>
        </w:rPr>
        <w:t xml:space="preserve">d </w:t>
      </w:r>
      <w:r>
        <w:rPr>
          <w:rFonts w:ascii="Calibri" w:eastAsia="Calibri" w:hAnsi="Calibri" w:cs="Calibri"/>
          <w:spacing w:val="-2"/>
          <w:sz w:val="22"/>
          <w:szCs w:val="22"/>
        </w:rPr>
        <w:t>c</w:t>
      </w:r>
      <w:r>
        <w:rPr>
          <w:rFonts w:ascii="Calibri" w:eastAsia="Calibri" w:hAnsi="Calibri" w:cs="Calibri"/>
          <w:spacing w:val="1"/>
          <w:sz w:val="22"/>
          <w:szCs w:val="22"/>
        </w:rPr>
        <w:t>o</w:t>
      </w:r>
      <w:r>
        <w:rPr>
          <w:rFonts w:ascii="Calibri" w:eastAsia="Calibri" w:hAnsi="Calibri" w:cs="Calibri"/>
          <w:sz w:val="22"/>
          <w:szCs w:val="22"/>
        </w:rPr>
        <w:t>rre</w:t>
      </w:r>
      <w:r>
        <w:rPr>
          <w:rFonts w:ascii="Calibri" w:eastAsia="Calibri" w:hAnsi="Calibri" w:cs="Calibri"/>
          <w:spacing w:val="-2"/>
          <w:sz w:val="22"/>
          <w:szCs w:val="22"/>
        </w:rPr>
        <w:t>c</w:t>
      </w:r>
      <w:r>
        <w:rPr>
          <w:rFonts w:ascii="Calibri" w:eastAsia="Calibri" w:hAnsi="Calibri" w:cs="Calibri"/>
          <w:sz w:val="22"/>
          <w:szCs w:val="22"/>
        </w:rPr>
        <w:t>t</w:t>
      </w:r>
      <w:r>
        <w:rPr>
          <w:rFonts w:ascii="Calibri" w:eastAsia="Calibri" w:hAnsi="Calibri" w:cs="Calibri"/>
          <w:spacing w:val="-2"/>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 xml:space="preserve"> </w:t>
      </w:r>
      <w:r>
        <w:rPr>
          <w:rFonts w:ascii="Calibri" w:eastAsia="Calibri" w:hAnsi="Calibri" w:cs="Calibri"/>
          <w:sz w:val="22"/>
          <w:szCs w:val="22"/>
        </w:rPr>
        <w:t>si</w:t>
      </w:r>
      <w:r>
        <w:rPr>
          <w:rFonts w:ascii="Calibri" w:eastAsia="Calibri" w:hAnsi="Calibri" w:cs="Calibri"/>
          <w:spacing w:val="-1"/>
          <w:sz w:val="22"/>
          <w:szCs w:val="22"/>
        </w:rPr>
        <w:t>ng</w:t>
      </w:r>
      <w:r>
        <w:rPr>
          <w:rFonts w:ascii="Calibri" w:eastAsia="Calibri" w:hAnsi="Calibri" w:cs="Calibri"/>
          <w:sz w:val="22"/>
          <w:szCs w:val="22"/>
        </w:rPr>
        <w:t>le bit err</w:t>
      </w:r>
      <w:r>
        <w:rPr>
          <w:rFonts w:ascii="Calibri" w:eastAsia="Calibri" w:hAnsi="Calibri" w:cs="Calibri"/>
          <w:spacing w:val="1"/>
          <w:sz w:val="22"/>
          <w:szCs w:val="22"/>
        </w:rPr>
        <w:t>o</w:t>
      </w:r>
      <w:r>
        <w:rPr>
          <w:rFonts w:ascii="Calibri" w:eastAsia="Calibri" w:hAnsi="Calibri" w:cs="Calibri"/>
          <w:sz w:val="22"/>
          <w:szCs w:val="22"/>
        </w:rPr>
        <w:t xml:space="preserve">r. </w:t>
      </w:r>
      <w:r>
        <w:rPr>
          <w:rFonts w:ascii="Calibri" w:eastAsia="Calibri" w:hAnsi="Calibri" w:cs="Calibri"/>
          <w:spacing w:val="-2"/>
          <w:sz w:val="22"/>
          <w:szCs w:val="22"/>
        </w:rPr>
        <w:t>U</w:t>
      </w:r>
      <w:r>
        <w:rPr>
          <w:rFonts w:ascii="Calibri" w:eastAsia="Calibri" w:hAnsi="Calibri" w:cs="Calibri"/>
          <w:sz w:val="22"/>
          <w:szCs w:val="22"/>
        </w:rPr>
        <w:t>se</w:t>
      </w:r>
      <w:r>
        <w:rPr>
          <w:rFonts w:ascii="Calibri" w:eastAsia="Calibri" w:hAnsi="Calibri" w:cs="Calibri"/>
          <w:spacing w:val="1"/>
          <w:sz w:val="22"/>
          <w:szCs w:val="22"/>
        </w:rPr>
        <w:t xml:space="preserve"> </w:t>
      </w:r>
      <w:r>
        <w:rPr>
          <w:rFonts w:ascii="Calibri" w:eastAsia="Calibri" w:hAnsi="Calibri" w:cs="Calibri"/>
          <w:sz w:val="22"/>
          <w:szCs w:val="22"/>
        </w:rPr>
        <w:t>fi</w:t>
      </w:r>
      <w:r>
        <w:rPr>
          <w:rFonts w:ascii="Calibri" w:eastAsia="Calibri" w:hAnsi="Calibri" w:cs="Calibri"/>
          <w:spacing w:val="-1"/>
          <w:sz w:val="22"/>
          <w:szCs w:val="22"/>
        </w:rPr>
        <w:t>gu</w:t>
      </w:r>
      <w:r>
        <w:rPr>
          <w:rFonts w:ascii="Calibri" w:eastAsia="Calibri" w:hAnsi="Calibri" w:cs="Calibri"/>
          <w:sz w:val="22"/>
          <w:szCs w:val="22"/>
        </w:rPr>
        <w:t>re</w:t>
      </w:r>
      <w:r>
        <w:rPr>
          <w:rFonts w:ascii="Calibri" w:eastAsia="Calibri" w:hAnsi="Calibri" w:cs="Calibri"/>
          <w:spacing w:val="-2"/>
          <w:sz w:val="22"/>
          <w:szCs w:val="22"/>
        </w:rPr>
        <w:t xml:space="preserve"> </w:t>
      </w:r>
      <w:r>
        <w:rPr>
          <w:rFonts w:ascii="Calibri" w:eastAsia="Calibri" w:hAnsi="Calibri" w:cs="Calibri"/>
          <w:spacing w:val="1"/>
          <w:sz w:val="22"/>
          <w:szCs w:val="22"/>
        </w:rPr>
        <w:t>5</w:t>
      </w:r>
      <w:r>
        <w:rPr>
          <w:rFonts w:ascii="Calibri" w:eastAsia="Calibri" w:hAnsi="Calibri" w:cs="Calibri"/>
          <w:spacing w:val="-3"/>
          <w:sz w:val="22"/>
          <w:szCs w:val="22"/>
        </w:rPr>
        <w:t>.</w:t>
      </w:r>
      <w:r>
        <w:rPr>
          <w:rFonts w:ascii="Calibri" w:eastAsia="Calibri" w:hAnsi="Calibri" w:cs="Calibri"/>
          <w:sz w:val="22"/>
          <w:szCs w:val="22"/>
        </w:rPr>
        <w:t>5</w:t>
      </w:r>
      <w:r>
        <w:rPr>
          <w:rFonts w:ascii="Calibri" w:eastAsia="Calibri" w:hAnsi="Calibri" w:cs="Calibri"/>
          <w:spacing w:val="1"/>
          <w:sz w:val="22"/>
          <w:szCs w:val="22"/>
        </w:rPr>
        <w:t xml:space="preserve"> </w:t>
      </w:r>
      <w:r>
        <w:rPr>
          <w:rFonts w:ascii="Calibri" w:eastAsia="Calibri" w:hAnsi="Calibri" w:cs="Calibri"/>
          <w:sz w:val="22"/>
          <w:szCs w:val="22"/>
        </w:rPr>
        <w:t>in the</w:t>
      </w:r>
      <w:r>
        <w:rPr>
          <w:rFonts w:ascii="Calibri" w:eastAsia="Calibri" w:hAnsi="Calibri" w:cs="Calibri"/>
          <w:spacing w:val="-4"/>
          <w:sz w:val="22"/>
          <w:szCs w:val="22"/>
        </w:rPr>
        <w:t xml:space="preserve"> </w:t>
      </w:r>
      <w:r>
        <w:rPr>
          <w:rFonts w:ascii="Calibri" w:eastAsia="Calibri" w:hAnsi="Calibri" w:cs="Calibri"/>
          <w:spacing w:val="-1"/>
          <w:sz w:val="22"/>
          <w:szCs w:val="22"/>
        </w:rPr>
        <w:t>b</w:t>
      </w:r>
      <w:r>
        <w:rPr>
          <w:rFonts w:ascii="Calibri" w:eastAsia="Calibri" w:hAnsi="Calibri" w:cs="Calibri"/>
          <w:spacing w:val="1"/>
          <w:sz w:val="22"/>
          <w:szCs w:val="22"/>
        </w:rPr>
        <w:t>oo</w:t>
      </w:r>
      <w:r>
        <w:rPr>
          <w:rFonts w:ascii="Calibri" w:eastAsia="Calibri" w:hAnsi="Calibri" w:cs="Calibri"/>
          <w:sz w:val="22"/>
          <w:szCs w:val="22"/>
        </w:rPr>
        <w:t>k</w:t>
      </w:r>
      <w:r>
        <w:rPr>
          <w:rFonts w:ascii="Calibri" w:eastAsia="Calibri" w:hAnsi="Calibri" w:cs="Calibri"/>
          <w:spacing w:val="-2"/>
          <w:sz w:val="22"/>
          <w:szCs w:val="22"/>
        </w:rPr>
        <w:t xml:space="preserve"> </w:t>
      </w:r>
      <w:r>
        <w:rPr>
          <w:rFonts w:ascii="Calibri" w:eastAsia="Calibri" w:hAnsi="Calibri" w:cs="Calibri"/>
          <w:sz w:val="22"/>
          <w:szCs w:val="22"/>
        </w:rPr>
        <w:t>f</w:t>
      </w:r>
      <w:r>
        <w:rPr>
          <w:rFonts w:ascii="Calibri" w:eastAsia="Calibri" w:hAnsi="Calibri" w:cs="Calibri"/>
          <w:spacing w:val="1"/>
          <w:sz w:val="22"/>
          <w:szCs w:val="22"/>
        </w:rPr>
        <w:t>o</w:t>
      </w:r>
      <w:r>
        <w:rPr>
          <w:rFonts w:ascii="Calibri" w:eastAsia="Calibri" w:hAnsi="Calibri" w:cs="Calibri"/>
          <w:sz w:val="22"/>
          <w:szCs w:val="22"/>
        </w:rPr>
        <w:t>r i</w:t>
      </w:r>
      <w:r>
        <w:rPr>
          <w:rFonts w:ascii="Calibri" w:eastAsia="Calibri" w:hAnsi="Calibri" w:cs="Calibri"/>
          <w:spacing w:val="-1"/>
          <w:sz w:val="22"/>
          <w:szCs w:val="22"/>
        </w:rPr>
        <w:t>n</w:t>
      </w:r>
      <w:r>
        <w:rPr>
          <w:rFonts w:ascii="Calibri" w:eastAsia="Calibri" w:hAnsi="Calibri" w:cs="Calibri"/>
          <w:sz w:val="22"/>
          <w:szCs w:val="22"/>
        </w:rPr>
        <w:t>sp</w:t>
      </w:r>
      <w:r>
        <w:rPr>
          <w:rFonts w:ascii="Calibri" w:eastAsia="Calibri" w:hAnsi="Calibri" w:cs="Calibri"/>
          <w:spacing w:val="-1"/>
          <w:sz w:val="22"/>
          <w:szCs w:val="22"/>
        </w:rPr>
        <w:t>i</w:t>
      </w:r>
      <w:r>
        <w:rPr>
          <w:rFonts w:ascii="Calibri" w:eastAsia="Calibri" w:hAnsi="Calibri" w:cs="Calibri"/>
          <w:sz w:val="22"/>
          <w:szCs w:val="22"/>
        </w:rPr>
        <w:t>rat</w:t>
      </w:r>
      <w:r>
        <w:rPr>
          <w:rFonts w:ascii="Calibri" w:eastAsia="Calibri" w:hAnsi="Calibri" w:cs="Calibri"/>
          <w:spacing w:val="-3"/>
          <w:sz w:val="22"/>
          <w:szCs w:val="22"/>
        </w:rPr>
        <w:t>i</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 b</w:t>
      </w:r>
      <w:r>
        <w:rPr>
          <w:rFonts w:ascii="Calibri" w:eastAsia="Calibri" w:hAnsi="Calibri" w:cs="Calibri"/>
          <w:spacing w:val="-1"/>
          <w:sz w:val="22"/>
          <w:szCs w:val="22"/>
        </w:rPr>
        <w:t>u</w:t>
      </w:r>
      <w:r>
        <w:rPr>
          <w:rFonts w:ascii="Calibri" w:eastAsia="Calibri" w:hAnsi="Calibri" w:cs="Calibri"/>
          <w:sz w:val="22"/>
          <w:szCs w:val="22"/>
        </w:rPr>
        <w:t>t</w:t>
      </w:r>
      <w:r>
        <w:rPr>
          <w:rFonts w:ascii="Calibri" w:eastAsia="Calibri" w:hAnsi="Calibri" w:cs="Calibri"/>
          <w:spacing w:val="1"/>
          <w:sz w:val="22"/>
          <w:szCs w:val="22"/>
        </w:rPr>
        <w:t xml:space="preserve"> </w:t>
      </w:r>
      <w:r>
        <w:rPr>
          <w:rFonts w:ascii="Calibri" w:eastAsia="Calibri" w:hAnsi="Calibri" w:cs="Calibri"/>
          <w:spacing w:val="-1"/>
          <w:sz w:val="22"/>
          <w:szCs w:val="22"/>
        </w:rPr>
        <w:t>p</w:t>
      </w:r>
      <w:r>
        <w:rPr>
          <w:rFonts w:ascii="Calibri" w:eastAsia="Calibri" w:hAnsi="Calibri" w:cs="Calibri"/>
          <w:spacing w:val="-3"/>
          <w:sz w:val="22"/>
          <w:szCs w:val="22"/>
        </w:rPr>
        <w:t>r</w:t>
      </w:r>
      <w:r>
        <w:rPr>
          <w:rFonts w:ascii="Calibri" w:eastAsia="Calibri" w:hAnsi="Calibri" w:cs="Calibri"/>
          <w:spacing w:val="1"/>
          <w:sz w:val="22"/>
          <w:szCs w:val="22"/>
        </w:rPr>
        <w:t>ov</w:t>
      </w:r>
      <w:r>
        <w:rPr>
          <w:rFonts w:ascii="Calibri" w:eastAsia="Calibri" w:hAnsi="Calibri" w:cs="Calibri"/>
          <w:sz w:val="22"/>
          <w:szCs w:val="22"/>
        </w:rPr>
        <w:t>i</w:t>
      </w:r>
      <w:r>
        <w:rPr>
          <w:rFonts w:ascii="Calibri" w:eastAsia="Calibri" w:hAnsi="Calibri" w:cs="Calibri"/>
          <w:spacing w:val="-1"/>
          <w:sz w:val="22"/>
          <w:szCs w:val="22"/>
        </w:rPr>
        <w:t>d</w:t>
      </w:r>
      <w:r>
        <w:rPr>
          <w:rFonts w:ascii="Calibri" w:eastAsia="Calibri" w:hAnsi="Calibri" w:cs="Calibri"/>
          <w:sz w:val="22"/>
          <w:szCs w:val="22"/>
        </w:rPr>
        <w:t>e</w:t>
      </w:r>
      <w:r>
        <w:rPr>
          <w:rFonts w:ascii="Calibri" w:eastAsia="Calibri" w:hAnsi="Calibri" w:cs="Calibri"/>
          <w:spacing w:val="-2"/>
          <w:sz w:val="22"/>
          <w:szCs w:val="22"/>
        </w:rPr>
        <w:t xml:space="preserve"> </w:t>
      </w:r>
      <w:r>
        <w:rPr>
          <w:rFonts w:ascii="Calibri" w:eastAsia="Calibri" w:hAnsi="Calibri" w:cs="Calibri"/>
          <w:spacing w:val="-1"/>
          <w:sz w:val="22"/>
          <w:szCs w:val="22"/>
        </w:rPr>
        <w:t>y</w:t>
      </w:r>
      <w:r>
        <w:rPr>
          <w:rFonts w:ascii="Calibri" w:eastAsia="Calibri" w:hAnsi="Calibri" w:cs="Calibri"/>
          <w:spacing w:val="1"/>
          <w:sz w:val="22"/>
          <w:szCs w:val="22"/>
        </w:rPr>
        <w:t>o</w:t>
      </w:r>
      <w:r>
        <w:rPr>
          <w:rFonts w:ascii="Calibri" w:eastAsia="Calibri" w:hAnsi="Calibri" w:cs="Calibri"/>
          <w:spacing w:val="-1"/>
          <w:sz w:val="22"/>
          <w:szCs w:val="22"/>
        </w:rPr>
        <w:t>u</w:t>
      </w:r>
      <w:r>
        <w:rPr>
          <w:rFonts w:ascii="Calibri" w:eastAsia="Calibri" w:hAnsi="Calibri" w:cs="Calibri"/>
          <w:sz w:val="22"/>
          <w:szCs w:val="22"/>
        </w:rPr>
        <w:t>r</w:t>
      </w:r>
      <w:r>
        <w:rPr>
          <w:rFonts w:ascii="Calibri" w:eastAsia="Calibri" w:hAnsi="Calibri" w:cs="Calibri"/>
          <w:spacing w:val="-2"/>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wn</w:t>
      </w:r>
      <w:r>
        <w:rPr>
          <w:rFonts w:ascii="Calibri" w:eastAsia="Calibri" w:hAnsi="Calibri" w:cs="Calibri"/>
          <w:spacing w:val="-2"/>
          <w:sz w:val="22"/>
          <w:szCs w:val="22"/>
        </w:rPr>
        <w:t xml:space="preserve"> </w:t>
      </w:r>
      <w:r>
        <w:rPr>
          <w:rFonts w:ascii="Calibri" w:eastAsia="Calibri" w:hAnsi="Calibri" w:cs="Calibri"/>
          <w:sz w:val="22"/>
          <w:szCs w:val="22"/>
        </w:rPr>
        <w:t>e</w:t>
      </w:r>
      <w:r>
        <w:rPr>
          <w:rFonts w:ascii="Calibri" w:eastAsia="Calibri" w:hAnsi="Calibri" w:cs="Calibri"/>
          <w:spacing w:val="1"/>
          <w:sz w:val="22"/>
          <w:szCs w:val="22"/>
        </w:rPr>
        <w:t>x</w:t>
      </w:r>
      <w:r>
        <w:rPr>
          <w:rFonts w:ascii="Calibri" w:eastAsia="Calibri" w:hAnsi="Calibri" w:cs="Calibri"/>
          <w:spacing w:val="-3"/>
          <w:sz w:val="22"/>
          <w:szCs w:val="22"/>
        </w:rPr>
        <w:t>a</w:t>
      </w:r>
      <w:r>
        <w:rPr>
          <w:rFonts w:ascii="Calibri" w:eastAsia="Calibri" w:hAnsi="Calibri" w:cs="Calibri"/>
          <w:spacing w:val="1"/>
          <w:sz w:val="22"/>
          <w:szCs w:val="22"/>
        </w:rPr>
        <w:t>m</w:t>
      </w:r>
      <w:r>
        <w:rPr>
          <w:rFonts w:ascii="Calibri" w:eastAsia="Calibri" w:hAnsi="Calibri" w:cs="Calibri"/>
          <w:spacing w:val="-1"/>
          <w:sz w:val="22"/>
          <w:szCs w:val="22"/>
        </w:rPr>
        <w:t>p</w:t>
      </w:r>
      <w:r>
        <w:rPr>
          <w:rFonts w:ascii="Calibri" w:eastAsia="Calibri" w:hAnsi="Calibri" w:cs="Calibri"/>
          <w:sz w:val="22"/>
          <w:szCs w:val="22"/>
        </w:rPr>
        <w:t>le.</w:t>
      </w:r>
    </w:p>
    <w:p w:rsidR="003C2FF4" w:rsidRDefault="002E73C3">
      <w:pPr>
        <w:spacing w:line="200" w:lineRule="exact"/>
      </w:pPr>
      <w:r>
        <w:tab/>
        <w:t>No errors</w:t>
      </w:r>
      <w:r>
        <w:tab/>
      </w:r>
      <w:r>
        <w:tab/>
        <w:t>Error</w:t>
      </w:r>
    </w:p>
    <w:p w:rsidR="00C6031F" w:rsidRPr="002E73C3" w:rsidRDefault="00C6031F">
      <w:pPr>
        <w:spacing w:line="200" w:lineRule="exact"/>
        <w:rPr>
          <w:shd w:val="pct15" w:color="auto" w:fill="FFFFFF"/>
        </w:rPr>
      </w:pPr>
      <w:r>
        <w:tab/>
        <w:t>10010 | 0</w:t>
      </w:r>
      <w:r w:rsidR="002E73C3">
        <w:tab/>
      </w:r>
      <w:r w:rsidR="002E73C3">
        <w:tab/>
      </w:r>
      <w:r w:rsidR="002E73C3" w:rsidRPr="002E73C3">
        <w:rPr>
          <w:shd w:val="pct15" w:color="auto" w:fill="FFFFFF"/>
        </w:rPr>
        <w:t>10110 | 0</w:t>
      </w:r>
    </w:p>
    <w:p w:rsidR="002E73C3" w:rsidRDefault="00C6031F">
      <w:pPr>
        <w:spacing w:line="200" w:lineRule="exact"/>
      </w:pPr>
      <w:r>
        <w:tab/>
        <w:t>01101 | 1</w:t>
      </w:r>
      <w:r w:rsidR="002E73C3">
        <w:tab/>
      </w:r>
      <w:r w:rsidR="002E73C3">
        <w:tab/>
        <w:t>01</w:t>
      </w:r>
      <w:r w:rsidR="002E73C3" w:rsidRPr="002E73C3">
        <w:rPr>
          <w:shd w:val="pct15" w:color="auto" w:fill="FFFFFF"/>
        </w:rPr>
        <w:t>1</w:t>
      </w:r>
      <w:r w:rsidR="002E73C3">
        <w:t>01 | 1</w:t>
      </w:r>
    </w:p>
    <w:p w:rsidR="00C6031F" w:rsidRDefault="00C6031F">
      <w:pPr>
        <w:spacing w:line="200" w:lineRule="exact"/>
      </w:pPr>
      <w:r>
        <w:tab/>
        <w:t>10101 | 1</w:t>
      </w:r>
      <w:r w:rsidR="002E73C3">
        <w:tab/>
      </w:r>
      <w:r w:rsidR="002E73C3">
        <w:tab/>
        <w:t>10</w:t>
      </w:r>
      <w:r w:rsidR="002E73C3" w:rsidRPr="002E73C3">
        <w:rPr>
          <w:shd w:val="pct15" w:color="auto" w:fill="FFFFFF"/>
        </w:rPr>
        <w:t>1</w:t>
      </w:r>
      <w:r w:rsidR="002E73C3">
        <w:t>01 | 1</w:t>
      </w:r>
    </w:p>
    <w:p w:rsidR="00C6031F" w:rsidRDefault="00C6031F">
      <w:pPr>
        <w:spacing w:line="200" w:lineRule="exact"/>
      </w:pPr>
      <w:r>
        <w:tab/>
        <w:t>-------------</w:t>
      </w:r>
      <w:r w:rsidR="002E73C3">
        <w:tab/>
      </w:r>
      <w:r w:rsidR="002E73C3">
        <w:tab/>
        <w:t>----</w:t>
      </w:r>
      <w:r w:rsidR="002E73C3" w:rsidRPr="002E73C3">
        <w:rPr>
          <w:shd w:val="pct15" w:color="auto" w:fill="FFFFFF"/>
        </w:rPr>
        <w:t>-</w:t>
      </w:r>
      <w:r w:rsidR="002E73C3">
        <w:t>--------</w:t>
      </w:r>
    </w:p>
    <w:p w:rsidR="00C6031F" w:rsidRDefault="00C6031F">
      <w:pPr>
        <w:spacing w:line="200" w:lineRule="exact"/>
      </w:pPr>
      <w:r>
        <w:tab/>
      </w:r>
      <w:r w:rsidR="002E73C3">
        <w:t>01010 | 0</w:t>
      </w:r>
      <w:r w:rsidR="002E73C3">
        <w:tab/>
      </w:r>
      <w:r w:rsidR="002E73C3">
        <w:tab/>
        <w:t>01110 | 1</w:t>
      </w:r>
    </w:p>
    <w:p w:rsidR="003C2FF4" w:rsidRDefault="003C2FF4">
      <w:pPr>
        <w:spacing w:line="200" w:lineRule="exact"/>
      </w:pPr>
    </w:p>
    <w:p w:rsidR="003C2FF4" w:rsidRDefault="003C2FF4">
      <w:pPr>
        <w:spacing w:line="200" w:lineRule="exact"/>
      </w:pPr>
    </w:p>
    <w:p w:rsidR="003C2FF4" w:rsidRDefault="003C2FF4">
      <w:pPr>
        <w:spacing w:before="11" w:line="220" w:lineRule="exact"/>
        <w:rPr>
          <w:sz w:val="22"/>
          <w:szCs w:val="22"/>
        </w:rPr>
      </w:pPr>
    </w:p>
    <w:p w:rsidR="003C2FF4" w:rsidRDefault="003B0BAA" w:rsidP="00DB40E2">
      <w:pPr>
        <w:ind w:left="460" w:firstLine="260"/>
        <w:rPr>
          <w:rFonts w:ascii="Calibri" w:eastAsia="Calibri" w:hAnsi="Calibri" w:cs="Calibri"/>
          <w:sz w:val="22"/>
          <w:szCs w:val="22"/>
        </w:rPr>
      </w:pPr>
      <w:r>
        <w:rPr>
          <w:rFonts w:ascii="Calibri" w:eastAsia="Calibri" w:hAnsi="Calibri" w:cs="Calibri"/>
          <w:sz w:val="22"/>
          <w:szCs w:val="22"/>
        </w:rPr>
        <w:t>B)</w:t>
      </w:r>
      <w:r>
        <w:rPr>
          <w:rFonts w:ascii="Calibri" w:eastAsia="Calibri" w:hAnsi="Calibri" w:cs="Calibri"/>
          <w:spacing w:val="1"/>
          <w:sz w:val="22"/>
          <w:szCs w:val="22"/>
        </w:rPr>
        <w:t xml:space="preserve"> </w:t>
      </w:r>
      <w:r>
        <w:rPr>
          <w:rFonts w:ascii="Calibri" w:eastAsia="Calibri" w:hAnsi="Calibri" w:cs="Calibri"/>
          <w:sz w:val="22"/>
          <w:szCs w:val="22"/>
        </w:rPr>
        <w:t>Gi</w:t>
      </w:r>
      <w:r>
        <w:rPr>
          <w:rFonts w:ascii="Calibri" w:eastAsia="Calibri" w:hAnsi="Calibri" w:cs="Calibri"/>
          <w:spacing w:val="-2"/>
          <w:sz w:val="22"/>
          <w:szCs w:val="22"/>
        </w:rPr>
        <w:t>v</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an</w:t>
      </w:r>
      <w:r>
        <w:rPr>
          <w:rFonts w:ascii="Calibri" w:eastAsia="Calibri" w:hAnsi="Calibri" w:cs="Calibri"/>
          <w:spacing w:val="-3"/>
          <w:sz w:val="22"/>
          <w:szCs w:val="22"/>
        </w:rPr>
        <w:t xml:space="preserve"> </w:t>
      </w:r>
      <w:r>
        <w:rPr>
          <w:rFonts w:ascii="Calibri" w:eastAsia="Calibri" w:hAnsi="Calibri" w:cs="Calibri"/>
          <w:sz w:val="22"/>
          <w:szCs w:val="22"/>
        </w:rPr>
        <w:t>e</w:t>
      </w:r>
      <w:r>
        <w:rPr>
          <w:rFonts w:ascii="Calibri" w:eastAsia="Calibri" w:hAnsi="Calibri" w:cs="Calibri"/>
          <w:spacing w:val="1"/>
          <w:sz w:val="22"/>
          <w:szCs w:val="22"/>
        </w:rPr>
        <w:t>x</w:t>
      </w:r>
      <w:r>
        <w:rPr>
          <w:rFonts w:ascii="Calibri" w:eastAsia="Calibri" w:hAnsi="Calibri" w:cs="Calibri"/>
          <w:spacing w:val="-3"/>
          <w:sz w:val="22"/>
          <w:szCs w:val="22"/>
        </w:rPr>
        <w:t>a</w:t>
      </w:r>
      <w:r>
        <w:rPr>
          <w:rFonts w:ascii="Calibri" w:eastAsia="Calibri" w:hAnsi="Calibri" w:cs="Calibri"/>
          <w:spacing w:val="1"/>
          <w:sz w:val="22"/>
          <w:szCs w:val="22"/>
        </w:rPr>
        <w:t>m</w:t>
      </w:r>
      <w:r>
        <w:rPr>
          <w:rFonts w:ascii="Calibri" w:eastAsia="Calibri" w:hAnsi="Calibri" w:cs="Calibri"/>
          <w:spacing w:val="-1"/>
          <w:sz w:val="22"/>
          <w:szCs w:val="22"/>
        </w:rPr>
        <w:t>p</w:t>
      </w:r>
      <w:r>
        <w:rPr>
          <w:rFonts w:ascii="Calibri" w:eastAsia="Calibri" w:hAnsi="Calibri" w:cs="Calibri"/>
          <w:sz w:val="22"/>
          <w:szCs w:val="22"/>
        </w:rPr>
        <w:t>le</w:t>
      </w:r>
      <w:r>
        <w:rPr>
          <w:rFonts w:ascii="Calibri" w:eastAsia="Calibri" w:hAnsi="Calibri" w:cs="Calibri"/>
          <w:spacing w:val="-1"/>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f a</w:t>
      </w:r>
      <w:r>
        <w:rPr>
          <w:rFonts w:ascii="Calibri" w:eastAsia="Calibri" w:hAnsi="Calibri" w:cs="Calibri"/>
          <w:spacing w:val="-2"/>
          <w:sz w:val="22"/>
          <w:szCs w:val="22"/>
        </w:rPr>
        <w:t xml:space="preserve"> </w:t>
      </w:r>
      <w:r>
        <w:rPr>
          <w:rFonts w:ascii="Calibri" w:eastAsia="Calibri" w:hAnsi="Calibri" w:cs="Calibri"/>
          <w:sz w:val="22"/>
          <w:szCs w:val="22"/>
        </w:rPr>
        <w:t>d</w:t>
      </w:r>
      <w:r>
        <w:rPr>
          <w:rFonts w:ascii="Calibri" w:eastAsia="Calibri" w:hAnsi="Calibri" w:cs="Calibri"/>
          <w:spacing w:val="-1"/>
          <w:sz w:val="22"/>
          <w:szCs w:val="22"/>
        </w:rPr>
        <w:t>oub</w:t>
      </w:r>
      <w:r>
        <w:rPr>
          <w:rFonts w:ascii="Calibri" w:eastAsia="Calibri" w:hAnsi="Calibri" w:cs="Calibri"/>
          <w:sz w:val="22"/>
          <w:szCs w:val="22"/>
        </w:rPr>
        <w:t>l</w:t>
      </w:r>
      <w:r>
        <w:rPr>
          <w:rFonts w:ascii="Calibri" w:eastAsia="Calibri" w:hAnsi="Calibri" w:cs="Calibri"/>
          <w:spacing w:val="2"/>
          <w:sz w:val="22"/>
          <w:szCs w:val="22"/>
        </w:rPr>
        <w:t>e</w:t>
      </w:r>
      <w:r>
        <w:rPr>
          <w:rFonts w:ascii="Calibri" w:eastAsia="Calibri" w:hAnsi="Calibri" w:cs="Calibri"/>
          <w:sz w:val="22"/>
          <w:szCs w:val="22"/>
        </w:rPr>
        <w:t>-</w:t>
      </w:r>
      <w:r>
        <w:rPr>
          <w:rFonts w:ascii="Calibri" w:eastAsia="Calibri" w:hAnsi="Calibri" w:cs="Calibri"/>
          <w:spacing w:val="-1"/>
          <w:sz w:val="22"/>
          <w:szCs w:val="22"/>
        </w:rPr>
        <w:t>b</w:t>
      </w:r>
      <w:r>
        <w:rPr>
          <w:rFonts w:ascii="Calibri" w:eastAsia="Calibri" w:hAnsi="Calibri" w:cs="Calibri"/>
          <w:sz w:val="22"/>
          <w:szCs w:val="22"/>
        </w:rPr>
        <w:t xml:space="preserve">it </w:t>
      </w:r>
      <w:r>
        <w:rPr>
          <w:rFonts w:ascii="Calibri" w:eastAsia="Calibri" w:hAnsi="Calibri" w:cs="Calibri"/>
          <w:spacing w:val="1"/>
          <w:sz w:val="22"/>
          <w:szCs w:val="22"/>
        </w:rPr>
        <w:t>e</w:t>
      </w:r>
      <w:r>
        <w:rPr>
          <w:rFonts w:ascii="Calibri" w:eastAsia="Calibri" w:hAnsi="Calibri" w:cs="Calibri"/>
          <w:sz w:val="22"/>
          <w:szCs w:val="22"/>
        </w:rPr>
        <w:t>rr</w:t>
      </w:r>
      <w:r>
        <w:rPr>
          <w:rFonts w:ascii="Calibri" w:eastAsia="Calibri" w:hAnsi="Calibri" w:cs="Calibri"/>
          <w:spacing w:val="1"/>
          <w:sz w:val="22"/>
          <w:szCs w:val="22"/>
        </w:rPr>
        <w:t>o</w:t>
      </w:r>
      <w:r>
        <w:rPr>
          <w:rFonts w:ascii="Calibri" w:eastAsia="Calibri" w:hAnsi="Calibri" w:cs="Calibri"/>
          <w:sz w:val="22"/>
          <w:szCs w:val="22"/>
        </w:rPr>
        <w:t>r</w:t>
      </w:r>
      <w:r>
        <w:rPr>
          <w:rFonts w:ascii="Calibri" w:eastAsia="Calibri" w:hAnsi="Calibri" w:cs="Calibri"/>
          <w:spacing w:val="-2"/>
          <w:sz w:val="22"/>
          <w:szCs w:val="22"/>
        </w:rPr>
        <w:t xml:space="preserve"> </w:t>
      </w:r>
      <w:r>
        <w:rPr>
          <w:rFonts w:ascii="Calibri" w:eastAsia="Calibri" w:hAnsi="Calibri" w:cs="Calibri"/>
          <w:spacing w:val="1"/>
          <w:sz w:val="22"/>
          <w:szCs w:val="22"/>
        </w:rPr>
        <w:t>t</w:t>
      </w:r>
      <w:r>
        <w:rPr>
          <w:rFonts w:ascii="Calibri" w:eastAsia="Calibri" w:hAnsi="Calibri" w:cs="Calibri"/>
          <w:spacing w:val="-1"/>
          <w:sz w:val="22"/>
          <w:szCs w:val="22"/>
        </w:rPr>
        <w:t>h</w:t>
      </w:r>
      <w:r>
        <w:rPr>
          <w:rFonts w:ascii="Calibri" w:eastAsia="Calibri" w:hAnsi="Calibri" w:cs="Calibri"/>
          <w:sz w:val="22"/>
          <w:szCs w:val="22"/>
        </w:rPr>
        <w:t>at</w:t>
      </w:r>
      <w:r>
        <w:rPr>
          <w:rFonts w:ascii="Calibri" w:eastAsia="Calibri" w:hAnsi="Calibri" w:cs="Calibri"/>
          <w:spacing w:val="-2"/>
          <w:sz w:val="22"/>
          <w:szCs w:val="22"/>
        </w:rPr>
        <w:t xml:space="preserve"> </w:t>
      </w:r>
      <w:r>
        <w:rPr>
          <w:rFonts w:ascii="Calibri" w:eastAsia="Calibri" w:hAnsi="Calibri" w:cs="Calibri"/>
          <w:sz w:val="22"/>
          <w:szCs w:val="22"/>
        </w:rPr>
        <w:t>can</w:t>
      </w:r>
      <w:r>
        <w:rPr>
          <w:rFonts w:ascii="Calibri" w:eastAsia="Calibri" w:hAnsi="Calibri" w:cs="Calibri"/>
          <w:spacing w:val="-1"/>
          <w:sz w:val="22"/>
          <w:szCs w:val="22"/>
        </w:rPr>
        <w:t xml:space="preserve"> </w:t>
      </w:r>
      <w:r>
        <w:rPr>
          <w:rFonts w:ascii="Calibri" w:eastAsia="Calibri" w:hAnsi="Calibri" w:cs="Calibri"/>
          <w:sz w:val="22"/>
          <w:szCs w:val="22"/>
        </w:rPr>
        <w:t>be</w:t>
      </w:r>
      <w:r>
        <w:rPr>
          <w:rFonts w:ascii="Calibri" w:eastAsia="Calibri" w:hAnsi="Calibri" w:cs="Calibri"/>
          <w:spacing w:val="1"/>
          <w:sz w:val="22"/>
          <w:szCs w:val="22"/>
        </w:rPr>
        <w:t xml:space="preserve"> </w:t>
      </w:r>
      <w:r>
        <w:rPr>
          <w:rFonts w:ascii="Calibri" w:eastAsia="Calibri" w:hAnsi="Calibri" w:cs="Calibri"/>
          <w:spacing w:val="-3"/>
          <w:sz w:val="22"/>
          <w:szCs w:val="22"/>
        </w:rPr>
        <w:t>d</w:t>
      </w:r>
      <w:r>
        <w:rPr>
          <w:rFonts w:ascii="Calibri" w:eastAsia="Calibri" w:hAnsi="Calibri" w:cs="Calibri"/>
          <w:sz w:val="22"/>
          <w:szCs w:val="22"/>
        </w:rPr>
        <w:t>e</w:t>
      </w:r>
      <w:r>
        <w:rPr>
          <w:rFonts w:ascii="Calibri" w:eastAsia="Calibri" w:hAnsi="Calibri" w:cs="Calibri"/>
          <w:spacing w:val="1"/>
          <w:sz w:val="22"/>
          <w:szCs w:val="22"/>
        </w:rPr>
        <w:t>t</w:t>
      </w:r>
      <w:r>
        <w:rPr>
          <w:rFonts w:ascii="Calibri" w:eastAsia="Calibri" w:hAnsi="Calibri" w:cs="Calibri"/>
          <w:sz w:val="22"/>
          <w:szCs w:val="22"/>
        </w:rPr>
        <w:t>e</w:t>
      </w:r>
      <w:r>
        <w:rPr>
          <w:rFonts w:ascii="Calibri" w:eastAsia="Calibri" w:hAnsi="Calibri" w:cs="Calibri"/>
          <w:spacing w:val="-2"/>
          <w:sz w:val="22"/>
          <w:szCs w:val="22"/>
        </w:rPr>
        <w:t>c</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pacing w:val="-1"/>
          <w:sz w:val="22"/>
          <w:szCs w:val="22"/>
        </w:rPr>
        <w:t>d</w:t>
      </w:r>
      <w:r>
        <w:rPr>
          <w:rFonts w:ascii="Calibri" w:eastAsia="Calibri" w:hAnsi="Calibri" w:cs="Calibri"/>
          <w:sz w:val="22"/>
          <w:szCs w:val="22"/>
        </w:rPr>
        <w:t>, b</w:t>
      </w:r>
      <w:r>
        <w:rPr>
          <w:rFonts w:ascii="Calibri" w:eastAsia="Calibri" w:hAnsi="Calibri" w:cs="Calibri"/>
          <w:spacing w:val="-1"/>
          <w:sz w:val="22"/>
          <w:szCs w:val="22"/>
        </w:rPr>
        <w:t>u</w:t>
      </w:r>
      <w:r>
        <w:rPr>
          <w:rFonts w:ascii="Calibri" w:eastAsia="Calibri" w:hAnsi="Calibri" w:cs="Calibri"/>
          <w:sz w:val="22"/>
          <w:szCs w:val="22"/>
        </w:rPr>
        <w:t>t</w:t>
      </w:r>
      <w:r>
        <w:rPr>
          <w:rFonts w:ascii="Calibri" w:eastAsia="Calibri" w:hAnsi="Calibri" w:cs="Calibri"/>
          <w:spacing w:val="3"/>
          <w:sz w:val="22"/>
          <w:szCs w:val="22"/>
        </w:rPr>
        <w:t xml:space="preserve"> </w:t>
      </w:r>
      <w:r>
        <w:rPr>
          <w:rFonts w:ascii="Calibri" w:eastAsia="Calibri" w:hAnsi="Calibri" w:cs="Calibri"/>
          <w:i/>
          <w:spacing w:val="-1"/>
          <w:sz w:val="22"/>
          <w:szCs w:val="22"/>
        </w:rPr>
        <w:t>n</w:t>
      </w:r>
      <w:r>
        <w:rPr>
          <w:rFonts w:ascii="Calibri" w:eastAsia="Calibri" w:hAnsi="Calibri" w:cs="Calibri"/>
          <w:i/>
          <w:spacing w:val="-3"/>
          <w:sz w:val="22"/>
          <w:szCs w:val="22"/>
        </w:rPr>
        <w:t>o</w:t>
      </w:r>
      <w:r>
        <w:rPr>
          <w:rFonts w:ascii="Calibri" w:eastAsia="Calibri" w:hAnsi="Calibri" w:cs="Calibri"/>
          <w:i/>
          <w:sz w:val="22"/>
          <w:szCs w:val="22"/>
        </w:rPr>
        <w:t>t</w:t>
      </w:r>
      <w:r>
        <w:rPr>
          <w:rFonts w:ascii="Calibri" w:eastAsia="Calibri" w:hAnsi="Calibri" w:cs="Calibri"/>
          <w:i/>
          <w:spacing w:val="1"/>
          <w:sz w:val="22"/>
          <w:szCs w:val="22"/>
        </w:rPr>
        <w:t xml:space="preserve"> </w:t>
      </w:r>
      <w:r>
        <w:rPr>
          <w:rFonts w:ascii="Calibri" w:eastAsia="Calibri" w:hAnsi="Calibri" w:cs="Calibri"/>
          <w:spacing w:val="-2"/>
          <w:sz w:val="22"/>
          <w:szCs w:val="22"/>
        </w:rPr>
        <w:t>c</w:t>
      </w:r>
      <w:r>
        <w:rPr>
          <w:rFonts w:ascii="Calibri" w:eastAsia="Calibri" w:hAnsi="Calibri" w:cs="Calibri"/>
          <w:spacing w:val="1"/>
          <w:sz w:val="22"/>
          <w:szCs w:val="22"/>
        </w:rPr>
        <w:t>o</w:t>
      </w:r>
      <w:r>
        <w:rPr>
          <w:rFonts w:ascii="Calibri" w:eastAsia="Calibri" w:hAnsi="Calibri" w:cs="Calibri"/>
          <w:sz w:val="22"/>
          <w:szCs w:val="22"/>
        </w:rPr>
        <w:t>rre</w:t>
      </w:r>
      <w:r>
        <w:rPr>
          <w:rFonts w:ascii="Calibri" w:eastAsia="Calibri" w:hAnsi="Calibri" w:cs="Calibri"/>
          <w:spacing w:val="-2"/>
          <w:sz w:val="22"/>
          <w:szCs w:val="22"/>
        </w:rPr>
        <w:t>c</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pacing w:val="-1"/>
          <w:sz w:val="22"/>
          <w:szCs w:val="22"/>
        </w:rPr>
        <w:t>d</w:t>
      </w:r>
      <w:r>
        <w:rPr>
          <w:rFonts w:ascii="Calibri" w:eastAsia="Calibri" w:hAnsi="Calibri" w:cs="Calibri"/>
          <w:sz w:val="22"/>
          <w:szCs w:val="22"/>
        </w:rPr>
        <w:t>.</w:t>
      </w:r>
    </w:p>
    <w:p w:rsidR="002E73C3" w:rsidRDefault="002E73C3" w:rsidP="002E73C3">
      <w:pPr>
        <w:spacing w:line="200" w:lineRule="exact"/>
        <w:ind w:left="720"/>
      </w:pPr>
      <w:r>
        <w:rPr>
          <w:rFonts w:ascii="Calibri" w:eastAsia="Calibri" w:hAnsi="Calibri" w:cs="Calibri"/>
          <w:sz w:val="22"/>
          <w:szCs w:val="22"/>
        </w:rPr>
        <w:br/>
      </w:r>
      <w:r>
        <w:t>No errors</w:t>
      </w:r>
      <w:r>
        <w:tab/>
      </w:r>
      <w:r>
        <w:tab/>
        <w:t>Error</w:t>
      </w:r>
    </w:p>
    <w:p w:rsidR="002E73C3" w:rsidRPr="002E73C3" w:rsidRDefault="002E73C3" w:rsidP="002E73C3">
      <w:pPr>
        <w:spacing w:line="200" w:lineRule="exact"/>
        <w:rPr>
          <w:shd w:val="pct15" w:color="auto" w:fill="FFFFFF"/>
        </w:rPr>
      </w:pPr>
      <w:r>
        <w:tab/>
        <w:t>10010 | 0</w:t>
      </w:r>
      <w:r>
        <w:tab/>
      </w:r>
      <w:r>
        <w:tab/>
      </w:r>
      <w:r w:rsidRPr="002E73C3">
        <w:rPr>
          <w:shd w:val="pct15" w:color="auto" w:fill="FFFFFF"/>
        </w:rPr>
        <w:t>101</w:t>
      </w:r>
      <w:r>
        <w:rPr>
          <w:shd w:val="pct15" w:color="auto" w:fill="FFFFFF"/>
        </w:rPr>
        <w:t>0</w:t>
      </w:r>
      <w:r w:rsidRPr="002E73C3">
        <w:rPr>
          <w:shd w:val="pct15" w:color="auto" w:fill="FFFFFF"/>
        </w:rPr>
        <w:t>0 | 0</w:t>
      </w:r>
    </w:p>
    <w:p w:rsidR="002E73C3" w:rsidRDefault="002E73C3" w:rsidP="002E73C3">
      <w:pPr>
        <w:spacing w:line="200" w:lineRule="exact"/>
      </w:pPr>
      <w:r>
        <w:tab/>
        <w:t>01101 | 1</w:t>
      </w:r>
      <w:r>
        <w:tab/>
      </w:r>
      <w:r>
        <w:tab/>
        <w:t>01</w:t>
      </w:r>
      <w:r w:rsidRPr="002E73C3">
        <w:rPr>
          <w:shd w:val="pct15" w:color="auto" w:fill="FFFFFF"/>
        </w:rPr>
        <w:t>1</w:t>
      </w:r>
      <w:r>
        <w:t>01 | 1</w:t>
      </w:r>
    </w:p>
    <w:p w:rsidR="002E73C3" w:rsidRDefault="002E73C3" w:rsidP="002E73C3">
      <w:pPr>
        <w:spacing w:line="200" w:lineRule="exact"/>
      </w:pPr>
      <w:r>
        <w:tab/>
        <w:t>10101 | 1</w:t>
      </w:r>
      <w:r>
        <w:tab/>
      </w:r>
      <w:r>
        <w:tab/>
        <w:t>10</w:t>
      </w:r>
      <w:r w:rsidRPr="002E73C3">
        <w:rPr>
          <w:shd w:val="pct15" w:color="auto" w:fill="FFFFFF"/>
        </w:rPr>
        <w:t>1</w:t>
      </w:r>
      <w:r>
        <w:t>01 | 1</w:t>
      </w:r>
    </w:p>
    <w:p w:rsidR="002E73C3" w:rsidRDefault="002E73C3" w:rsidP="002E73C3">
      <w:pPr>
        <w:spacing w:line="200" w:lineRule="exact"/>
      </w:pPr>
      <w:r>
        <w:tab/>
        <w:t>-------------</w:t>
      </w:r>
      <w:r>
        <w:tab/>
      </w:r>
      <w:r>
        <w:tab/>
        <w:t>----</w:t>
      </w:r>
      <w:r w:rsidRPr="002E73C3">
        <w:rPr>
          <w:shd w:val="pct15" w:color="auto" w:fill="FFFFFF"/>
        </w:rPr>
        <w:t>-</w:t>
      </w:r>
      <w:r>
        <w:t>--------</w:t>
      </w:r>
    </w:p>
    <w:p w:rsidR="002E73C3" w:rsidRDefault="002E73C3" w:rsidP="002E73C3">
      <w:pPr>
        <w:spacing w:line="200" w:lineRule="exact"/>
      </w:pPr>
      <w:r>
        <w:tab/>
        <w:t>01010 | 0</w:t>
      </w:r>
      <w:r>
        <w:tab/>
      </w:r>
      <w:r>
        <w:tab/>
        <w:t>01110 | 1</w:t>
      </w:r>
    </w:p>
    <w:p w:rsidR="002E73C3" w:rsidRDefault="002E73C3" w:rsidP="00DB40E2">
      <w:pPr>
        <w:ind w:left="460" w:firstLine="260"/>
        <w:rPr>
          <w:rFonts w:ascii="Calibri" w:eastAsia="Calibri" w:hAnsi="Calibri" w:cs="Calibri"/>
          <w:sz w:val="22"/>
          <w:szCs w:val="22"/>
        </w:rPr>
      </w:pPr>
    </w:p>
    <w:p w:rsidR="002E73C3" w:rsidRDefault="002E73C3" w:rsidP="00DB40E2">
      <w:pPr>
        <w:ind w:left="460" w:firstLine="260"/>
        <w:rPr>
          <w:rFonts w:ascii="Calibri" w:eastAsia="Calibri" w:hAnsi="Calibri" w:cs="Calibri"/>
          <w:sz w:val="22"/>
          <w:szCs w:val="22"/>
        </w:rPr>
        <w:sectPr w:rsidR="002E73C3">
          <w:pgSz w:w="12240" w:h="15840"/>
          <w:pgMar w:top="1380" w:right="1340" w:bottom="280" w:left="1700" w:header="720" w:footer="720" w:gutter="0"/>
          <w:cols w:space="720"/>
        </w:sectPr>
      </w:pPr>
      <w:r>
        <w:rPr>
          <w:rFonts w:ascii="Calibri" w:eastAsia="Calibri" w:hAnsi="Calibri" w:cs="Calibri"/>
          <w:sz w:val="22"/>
          <w:szCs w:val="22"/>
        </w:rPr>
        <w:t xml:space="preserve">Due to </w:t>
      </w:r>
      <w:proofErr w:type="gramStart"/>
      <w:r>
        <w:rPr>
          <w:rFonts w:ascii="Calibri" w:eastAsia="Calibri" w:hAnsi="Calibri" w:cs="Calibri"/>
          <w:sz w:val="22"/>
          <w:szCs w:val="22"/>
        </w:rPr>
        <w:t>there being</w:t>
      </w:r>
      <w:proofErr w:type="gramEnd"/>
      <w:r>
        <w:rPr>
          <w:rFonts w:ascii="Calibri" w:eastAsia="Calibri" w:hAnsi="Calibri" w:cs="Calibri"/>
          <w:sz w:val="22"/>
          <w:szCs w:val="22"/>
        </w:rPr>
        <w:t xml:space="preserve"> two bits that are change in the error example both in row 1 column 3 and 4.</w:t>
      </w:r>
      <w:r w:rsidR="009A046C">
        <w:rPr>
          <w:rFonts w:ascii="Calibri" w:eastAsia="Calibri" w:hAnsi="Calibri" w:cs="Calibri"/>
          <w:sz w:val="22"/>
          <w:szCs w:val="22"/>
        </w:rPr>
        <w:t xml:space="preserve"> We cannot determine where the error is but it is correct just not correctable.</w:t>
      </w:r>
    </w:p>
    <w:p w:rsidR="003C2FF4" w:rsidRDefault="003B0BAA" w:rsidP="00DB40E2">
      <w:pPr>
        <w:spacing w:before="57" w:line="259" w:lineRule="auto"/>
        <w:ind w:left="460" w:right="345"/>
        <w:rPr>
          <w:rFonts w:ascii="Calibri" w:eastAsia="Calibri" w:hAnsi="Calibri" w:cs="Calibri"/>
          <w:sz w:val="22"/>
          <w:szCs w:val="22"/>
        </w:rPr>
      </w:pPr>
      <w:r>
        <w:rPr>
          <w:rFonts w:ascii="Calibri" w:eastAsia="Calibri" w:hAnsi="Calibri" w:cs="Calibri"/>
          <w:spacing w:val="1"/>
          <w:sz w:val="22"/>
          <w:szCs w:val="22"/>
        </w:rPr>
        <w:lastRenderedPageBreak/>
        <w:t>8</w:t>
      </w:r>
      <w:r>
        <w:rPr>
          <w:rFonts w:ascii="Calibri" w:eastAsia="Calibri" w:hAnsi="Calibri" w:cs="Calibri"/>
          <w:sz w:val="22"/>
          <w:szCs w:val="22"/>
        </w:rPr>
        <w:t xml:space="preserve">.  </w:t>
      </w:r>
      <w:r>
        <w:rPr>
          <w:rFonts w:ascii="Calibri" w:eastAsia="Calibri" w:hAnsi="Calibri" w:cs="Calibri"/>
          <w:spacing w:val="43"/>
          <w:sz w:val="22"/>
          <w:szCs w:val="22"/>
        </w:rPr>
        <w:t xml:space="preserve"> </w:t>
      </w:r>
      <w:r>
        <w:rPr>
          <w:rFonts w:ascii="Calibri" w:eastAsia="Calibri" w:hAnsi="Calibri" w:cs="Calibri"/>
          <w:sz w:val="22"/>
          <w:szCs w:val="22"/>
        </w:rPr>
        <w:t>Calc</w:t>
      </w:r>
      <w:r>
        <w:rPr>
          <w:rFonts w:ascii="Calibri" w:eastAsia="Calibri" w:hAnsi="Calibri" w:cs="Calibri"/>
          <w:spacing w:val="-1"/>
          <w:sz w:val="22"/>
          <w:szCs w:val="22"/>
        </w:rPr>
        <w:t>u</w:t>
      </w:r>
      <w:r>
        <w:rPr>
          <w:rFonts w:ascii="Calibri" w:eastAsia="Calibri" w:hAnsi="Calibri" w:cs="Calibri"/>
          <w:sz w:val="22"/>
          <w:szCs w:val="22"/>
        </w:rPr>
        <w:t>late</w:t>
      </w:r>
      <w:r>
        <w:rPr>
          <w:rFonts w:ascii="Calibri" w:eastAsia="Calibri" w:hAnsi="Calibri" w:cs="Calibri"/>
          <w:spacing w:val="-1"/>
          <w:sz w:val="22"/>
          <w:szCs w:val="22"/>
        </w:rPr>
        <w:t xml:space="preserve"> </w:t>
      </w:r>
      <w:r>
        <w:rPr>
          <w:rFonts w:ascii="Calibri" w:eastAsia="Calibri" w:hAnsi="Calibri" w:cs="Calibri"/>
          <w:sz w:val="22"/>
          <w:szCs w:val="22"/>
        </w:rPr>
        <w:t>the</w:t>
      </w:r>
      <w:r>
        <w:rPr>
          <w:rFonts w:ascii="Calibri" w:eastAsia="Calibri" w:hAnsi="Calibri" w:cs="Calibri"/>
          <w:spacing w:val="-2"/>
          <w:sz w:val="22"/>
          <w:szCs w:val="22"/>
        </w:rPr>
        <w:t xml:space="preserve"> </w:t>
      </w:r>
      <w:r>
        <w:rPr>
          <w:rFonts w:ascii="Calibri" w:eastAsia="Calibri" w:hAnsi="Calibri" w:cs="Calibri"/>
          <w:spacing w:val="1"/>
          <w:sz w:val="22"/>
          <w:szCs w:val="22"/>
        </w:rPr>
        <w:t>v</w:t>
      </w:r>
      <w:r>
        <w:rPr>
          <w:rFonts w:ascii="Calibri" w:eastAsia="Calibri" w:hAnsi="Calibri" w:cs="Calibri"/>
          <w:sz w:val="22"/>
          <w:szCs w:val="22"/>
        </w:rPr>
        <w:t>al</w:t>
      </w:r>
      <w:r>
        <w:rPr>
          <w:rFonts w:ascii="Calibri" w:eastAsia="Calibri" w:hAnsi="Calibri" w:cs="Calibri"/>
          <w:spacing w:val="-1"/>
          <w:sz w:val="22"/>
          <w:szCs w:val="22"/>
        </w:rPr>
        <w:t>u</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R</w:t>
      </w:r>
      <w:r>
        <w:rPr>
          <w:rFonts w:ascii="Calibri" w:eastAsia="Calibri" w:hAnsi="Calibri" w:cs="Calibri"/>
          <w:spacing w:val="-2"/>
          <w:sz w:val="22"/>
          <w:szCs w:val="22"/>
        </w:rPr>
        <w:t xml:space="preserve"> </w:t>
      </w:r>
      <w:r>
        <w:rPr>
          <w:rFonts w:ascii="Calibri" w:eastAsia="Calibri" w:hAnsi="Calibri" w:cs="Calibri"/>
          <w:spacing w:val="1"/>
          <w:sz w:val="22"/>
          <w:szCs w:val="22"/>
        </w:rPr>
        <w:t>t</w:t>
      </w:r>
      <w:r>
        <w:rPr>
          <w:rFonts w:ascii="Calibri" w:eastAsia="Calibri" w:hAnsi="Calibri" w:cs="Calibri"/>
          <w:spacing w:val="-1"/>
          <w:sz w:val="22"/>
          <w:szCs w:val="22"/>
        </w:rPr>
        <w:t>h</w:t>
      </w:r>
      <w:r>
        <w:rPr>
          <w:rFonts w:ascii="Calibri" w:eastAsia="Calibri" w:hAnsi="Calibri" w:cs="Calibri"/>
          <w:sz w:val="22"/>
          <w:szCs w:val="22"/>
        </w:rPr>
        <w:t>at</w:t>
      </w:r>
      <w:r>
        <w:rPr>
          <w:rFonts w:ascii="Calibri" w:eastAsia="Calibri" w:hAnsi="Calibri" w:cs="Calibri"/>
          <w:spacing w:val="-1"/>
          <w:sz w:val="22"/>
          <w:szCs w:val="22"/>
        </w:rPr>
        <w:t xml:space="preserve"> </w:t>
      </w:r>
      <w:r>
        <w:rPr>
          <w:rFonts w:ascii="Calibri" w:eastAsia="Calibri" w:hAnsi="Calibri" w:cs="Calibri"/>
          <w:sz w:val="22"/>
          <w:szCs w:val="22"/>
        </w:rPr>
        <w:t>a</w:t>
      </w:r>
      <w:r>
        <w:rPr>
          <w:rFonts w:ascii="Calibri" w:eastAsia="Calibri" w:hAnsi="Calibri" w:cs="Calibri"/>
          <w:spacing w:val="-2"/>
          <w:sz w:val="22"/>
          <w:szCs w:val="22"/>
        </w:rPr>
        <w:t xml:space="preserve"> </w:t>
      </w:r>
      <w:r>
        <w:rPr>
          <w:rFonts w:ascii="Calibri" w:eastAsia="Calibri" w:hAnsi="Calibri" w:cs="Calibri"/>
          <w:sz w:val="22"/>
          <w:szCs w:val="22"/>
        </w:rPr>
        <w:t>s</w:t>
      </w:r>
      <w:r>
        <w:rPr>
          <w:rFonts w:ascii="Calibri" w:eastAsia="Calibri" w:hAnsi="Calibri" w:cs="Calibri"/>
          <w:spacing w:val="1"/>
          <w:sz w:val="22"/>
          <w:szCs w:val="22"/>
        </w:rPr>
        <w:t>e</w:t>
      </w:r>
      <w:r>
        <w:rPr>
          <w:rFonts w:ascii="Calibri" w:eastAsia="Calibri" w:hAnsi="Calibri" w:cs="Calibri"/>
          <w:spacing w:val="-1"/>
          <w:sz w:val="22"/>
          <w:szCs w:val="22"/>
        </w:rPr>
        <w:t>nd</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g</w:t>
      </w:r>
      <w:r>
        <w:rPr>
          <w:rFonts w:ascii="Calibri" w:eastAsia="Calibri" w:hAnsi="Calibri" w:cs="Calibri"/>
          <w:spacing w:val="-1"/>
          <w:sz w:val="22"/>
          <w:szCs w:val="22"/>
        </w:rPr>
        <w:t xml:space="preserve"> </w:t>
      </w:r>
      <w:r>
        <w:rPr>
          <w:rFonts w:ascii="Calibri" w:eastAsia="Calibri" w:hAnsi="Calibri" w:cs="Calibri"/>
          <w:sz w:val="22"/>
          <w:szCs w:val="22"/>
        </w:rPr>
        <w:t>li</w:t>
      </w:r>
      <w:r>
        <w:rPr>
          <w:rFonts w:ascii="Calibri" w:eastAsia="Calibri" w:hAnsi="Calibri" w:cs="Calibri"/>
          <w:spacing w:val="-1"/>
          <w:sz w:val="22"/>
          <w:szCs w:val="22"/>
        </w:rPr>
        <w:t>n</w:t>
      </w:r>
      <w:r>
        <w:rPr>
          <w:rFonts w:ascii="Calibri" w:eastAsia="Calibri" w:hAnsi="Calibri" w:cs="Calibri"/>
          <w:spacing w:val="2"/>
          <w:sz w:val="22"/>
          <w:szCs w:val="22"/>
        </w:rPr>
        <w:t>k</w:t>
      </w:r>
      <w:r>
        <w:rPr>
          <w:rFonts w:ascii="Calibri" w:eastAsia="Calibri" w:hAnsi="Calibri" w:cs="Calibri"/>
          <w:sz w:val="22"/>
          <w:szCs w:val="22"/>
        </w:rPr>
        <w:t>-lay</w:t>
      </w:r>
      <w:r>
        <w:rPr>
          <w:rFonts w:ascii="Calibri" w:eastAsia="Calibri" w:hAnsi="Calibri" w:cs="Calibri"/>
          <w:spacing w:val="1"/>
          <w:sz w:val="22"/>
          <w:szCs w:val="22"/>
        </w:rPr>
        <w:t>e</w:t>
      </w:r>
      <w:r>
        <w:rPr>
          <w:rFonts w:ascii="Calibri" w:eastAsia="Calibri" w:hAnsi="Calibri" w:cs="Calibri"/>
          <w:sz w:val="22"/>
          <w:szCs w:val="22"/>
        </w:rPr>
        <w:t>r</w:t>
      </w:r>
      <w:r>
        <w:rPr>
          <w:rFonts w:ascii="Calibri" w:eastAsia="Calibri" w:hAnsi="Calibri" w:cs="Calibri"/>
          <w:spacing w:val="-2"/>
          <w:sz w:val="22"/>
          <w:szCs w:val="22"/>
        </w:rPr>
        <w:t xml:space="preserve"> </w:t>
      </w:r>
      <w:r>
        <w:rPr>
          <w:rFonts w:ascii="Calibri" w:eastAsia="Calibri" w:hAnsi="Calibri" w:cs="Calibri"/>
          <w:sz w:val="22"/>
          <w:szCs w:val="22"/>
        </w:rPr>
        <w:t>de</w:t>
      </w:r>
      <w:r>
        <w:rPr>
          <w:rFonts w:ascii="Calibri" w:eastAsia="Calibri" w:hAnsi="Calibri" w:cs="Calibri"/>
          <w:spacing w:val="1"/>
          <w:sz w:val="22"/>
          <w:szCs w:val="22"/>
        </w:rPr>
        <w:t>v</w:t>
      </w:r>
      <w:r>
        <w:rPr>
          <w:rFonts w:ascii="Calibri" w:eastAsia="Calibri" w:hAnsi="Calibri" w:cs="Calibri"/>
          <w:spacing w:val="-3"/>
          <w:sz w:val="22"/>
          <w:szCs w:val="22"/>
        </w:rPr>
        <w:t>i</w:t>
      </w:r>
      <w:r>
        <w:rPr>
          <w:rFonts w:ascii="Calibri" w:eastAsia="Calibri" w:hAnsi="Calibri" w:cs="Calibri"/>
          <w:sz w:val="22"/>
          <w:szCs w:val="22"/>
        </w:rPr>
        <w:t>ce</w:t>
      </w:r>
      <w:r>
        <w:rPr>
          <w:rFonts w:ascii="Calibri" w:eastAsia="Calibri" w:hAnsi="Calibri" w:cs="Calibri"/>
          <w:spacing w:val="-1"/>
          <w:sz w:val="22"/>
          <w:szCs w:val="22"/>
        </w:rPr>
        <w:t xml:space="preserve"> </w:t>
      </w:r>
      <w:r>
        <w:rPr>
          <w:rFonts w:ascii="Calibri" w:eastAsia="Calibri" w:hAnsi="Calibri" w:cs="Calibri"/>
          <w:spacing w:val="-2"/>
          <w:sz w:val="22"/>
          <w:szCs w:val="22"/>
        </w:rPr>
        <w:t>w</w:t>
      </w:r>
      <w:r>
        <w:rPr>
          <w:rFonts w:ascii="Calibri" w:eastAsia="Calibri" w:hAnsi="Calibri" w:cs="Calibri"/>
          <w:spacing w:val="1"/>
          <w:sz w:val="22"/>
          <w:szCs w:val="22"/>
        </w:rPr>
        <w:t>o</w:t>
      </w:r>
      <w:r>
        <w:rPr>
          <w:rFonts w:ascii="Calibri" w:eastAsia="Calibri" w:hAnsi="Calibri" w:cs="Calibri"/>
          <w:spacing w:val="-1"/>
          <w:sz w:val="22"/>
          <w:szCs w:val="22"/>
        </w:rPr>
        <w:t>u</w:t>
      </w:r>
      <w:r>
        <w:rPr>
          <w:rFonts w:ascii="Calibri" w:eastAsia="Calibri" w:hAnsi="Calibri" w:cs="Calibri"/>
          <w:sz w:val="22"/>
          <w:szCs w:val="22"/>
        </w:rPr>
        <w:t>ld</w:t>
      </w:r>
      <w:r>
        <w:rPr>
          <w:rFonts w:ascii="Calibri" w:eastAsia="Calibri" w:hAnsi="Calibri" w:cs="Calibri"/>
          <w:spacing w:val="-1"/>
          <w:sz w:val="22"/>
          <w:szCs w:val="22"/>
        </w:rPr>
        <w:t xml:space="preserve"> </w:t>
      </w:r>
      <w:r>
        <w:rPr>
          <w:rFonts w:ascii="Calibri" w:eastAsia="Calibri" w:hAnsi="Calibri" w:cs="Calibri"/>
          <w:sz w:val="22"/>
          <w:szCs w:val="22"/>
        </w:rPr>
        <w:t>use</w:t>
      </w:r>
      <w:r>
        <w:rPr>
          <w:rFonts w:ascii="Calibri" w:eastAsia="Calibri" w:hAnsi="Calibri" w:cs="Calibri"/>
          <w:spacing w:val="1"/>
          <w:sz w:val="22"/>
          <w:szCs w:val="22"/>
        </w:rPr>
        <w:t xml:space="preserve"> </w:t>
      </w:r>
      <w:r>
        <w:rPr>
          <w:rFonts w:ascii="Calibri" w:eastAsia="Calibri" w:hAnsi="Calibri" w:cs="Calibri"/>
          <w:spacing w:val="-3"/>
          <w:sz w:val="22"/>
          <w:szCs w:val="22"/>
        </w:rPr>
        <w:t>f</w:t>
      </w:r>
      <w:r>
        <w:rPr>
          <w:rFonts w:ascii="Calibri" w:eastAsia="Calibri" w:hAnsi="Calibri" w:cs="Calibri"/>
          <w:spacing w:val="1"/>
          <w:sz w:val="22"/>
          <w:szCs w:val="22"/>
        </w:rPr>
        <w:t>o</w:t>
      </w:r>
      <w:r>
        <w:rPr>
          <w:rFonts w:ascii="Calibri" w:eastAsia="Calibri" w:hAnsi="Calibri" w:cs="Calibri"/>
          <w:sz w:val="22"/>
          <w:szCs w:val="22"/>
        </w:rPr>
        <w:t>r a</w:t>
      </w:r>
      <w:r>
        <w:rPr>
          <w:rFonts w:ascii="Calibri" w:eastAsia="Calibri" w:hAnsi="Calibri" w:cs="Calibri"/>
          <w:spacing w:val="-2"/>
          <w:sz w:val="22"/>
          <w:szCs w:val="22"/>
        </w:rPr>
        <w:t xml:space="preserve"> </w:t>
      </w:r>
      <w:r>
        <w:rPr>
          <w:rFonts w:ascii="Calibri" w:eastAsia="Calibri" w:hAnsi="Calibri" w:cs="Calibri"/>
          <w:sz w:val="22"/>
          <w:szCs w:val="22"/>
        </w:rPr>
        <w:t>CRC</w:t>
      </w:r>
      <w:r>
        <w:rPr>
          <w:rFonts w:ascii="Calibri" w:eastAsia="Calibri" w:hAnsi="Calibri" w:cs="Calibri"/>
          <w:spacing w:val="-1"/>
          <w:sz w:val="22"/>
          <w:szCs w:val="22"/>
        </w:rPr>
        <w:t xml:space="preserve"> </w:t>
      </w:r>
      <w:r>
        <w:rPr>
          <w:rFonts w:ascii="Calibri" w:eastAsia="Calibri" w:hAnsi="Calibri" w:cs="Calibri"/>
          <w:sz w:val="22"/>
          <w:szCs w:val="22"/>
        </w:rPr>
        <w:t>E</w:t>
      </w:r>
      <w:r>
        <w:rPr>
          <w:rFonts w:ascii="Calibri" w:eastAsia="Calibri" w:hAnsi="Calibri" w:cs="Calibri"/>
          <w:spacing w:val="1"/>
          <w:sz w:val="22"/>
          <w:szCs w:val="22"/>
        </w:rPr>
        <w:t>D</w:t>
      </w:r>
      <w:r>
        <w:rPr>
          <w:rFonts w:ascii="Calibri" w:eastAsia="Calibri" w:hAnsi="Calibri" w:cs="Calibri"/>
          <w:sz w:val="22"/>
          <w:szCs w:val="22"/>
        </w:rPr>
        <w:t>C</w:t>
      </w:r>
      <w:r>
        <w:rPr>
          <w:rFonts w:ascii="Calibri" w:eastAsia="Calibri" w:hAnsi="Calibri" w:cs="Calibri"/>
          <w:spacing w:val="-2"/>
          <w:sz w:val="22"/>
          <w:szCs w:val="22"/>
        </w:rPr>
        <w:t xml:space="preserve"> </w:t>
      </w:r>
      <w:r>
        <w:rPr>
          <w:rFonts w:ascii="Calibri" w:eastAsia="Calibri" w:hAnsi="Calibri" w:cs="Calibri"/>
          <w:sz w:val="22"/>
          <w:szCs w:val="22"/>
        </w:rPr>
        <w:t>fie</w:t>
      </w:r>
      <w:r>
        <w:rPr>
          <w:rFonts w:ascii="Calibri" w:eastAsia="Calibri" w:hAnsi="Calibri" w:cs="Calibri"/>
          <w:spacing w:val="-2"/>
          <w:sz w:val="22"/>
          <w:szCs w:val="22"/>
        </w:rPr>
        <w:t>l</w:t>
      </w:r>
      <w:r>
        <w:rPr>
          <w:rFonts w:ascii="Calibri" w:eastAsia="Calibri" w:hAnsi="Calibri" w:cs="Calibri"/>
          <w:spacing w:val="-1"/>
          <w:sz w:val="22"/>
          <w:szCs w:val="22"/>
        </w:rPr>
        <w:t>d</w:t>
      </w:r>
      <w:r>
        <w:rPr>
          <w:rFonts w:ascii="Calibri" w:eastAsia="Calibri" w:hAnsi="Calibri" w:cs="Calibri"/>
          <w:sz w:val="22"/>
          <w:szCs w:val="22"/>
        </w:rPr>
        <w:t>. Use</w:t>
      </w:r>
      <w:r>
        <w:rPr>
          <w:rFonts w:ascii="Calibri" w:eastAsia="Calibri" w:hAnsi="Calibri" w:cs="Calibri"/>
          <w:spacing w:val="1"/>
          <w:sz w:val="22"/>
          <w:szCs w:val="22"/>
        </w:rPr>
        <w:t xml:space="preserve"> </w:t>
      </w:r>
      <w:r>
        <w:rPr>
          <w:rFonts w:ascii="Calibri" w:eastAsia="Calibri" w:hAnsi="Calibri" w:cs="Calibri"/>
          <w:sz w:val="22"/>
          <w:szCs w:val="22"/>
        </w:rPr>
        <w:t xml:space="preserve">a </w:t>
      </w:r>
      <w:r>
        <w:rPr>
          <w:rFonts w:ascii="Calibri" w:eastAsia="Calibri" w:hAnsi="Calibri" w:cs="Calibri"/>
          <w:spacing w:val="-1"/>
          <w:sz w:val="22"/>
          <w:szCs w:val="22"/>
        </w:rPr>
        <w:t>g</w:t>
      </w:r>
      <w:r>
        <w:rPr>
          <w:rFonts w:ascii="Calibri" w:eastAsia="Calibri" w:hAnsi="Calibri" w:cs="Calibri"/>
          <w:sz w:val="22"/>
          <w:szCs w:val="22"/>
        </w:rPr>
        <w:t>enera</w:t>
      </w:r>
      <w:r>
        <w:rPr>
          <w:rFonts w:ascii="Calibri" w:eastAsia="Calibri" w:hAnsi="Calibri" w:cs="Calibri"/>
          <w:spacing w:val="-2"/>
          <w:sz w:val="22"/>
          <w:szCs w:val="22"/>
        </w:rPr>
        <w:t>t</w:t>
      </w:r>
      <w:r>
        <w:rPr>
          <w:rFonts w:ascii="Calibri" w:eastAsia="Calibri" w:hAnsi="Calibri" w:cs="Calibri"/>
          <w:spacing w:val="1"/>
          <w:sz w:val="22"/>
          <w:szCs w:val="22"/>
        </w:rPr>
        <w:t>o</w:t>
      </w:r>
      <w:r>
        <w:rPr>
          <w:rFonts w:ascii="Calibri" w:eastAsia="Calibri" w:hAnsi="Calibri" w:cs="Calibri"/>
          <w:sz w:val="22"/>
          <w:szCs w:val="22"/>
        </w:rPr>
        <w:t>r (G)</w:t>
      </w:r>
      <w:r>
        <w:rPr>
          <w:rFonts w:ascii="Calibri" w:eastAsia="Calibri" w:hAnsi="Calibri" w:cs="Calibri"/>
          <w:spacing w:val="-2"/>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f</w:t>
      </w:r>
      <w:r>
        <w:rPr>
          <w:rFonts w:ascii="Calibri" w:eastAsia="Calibri" w:hAnsi="Calibri" w:cs="Calibri"/>
          <w:spacing w:val="-3"/>
          <w:sz w:val="22"/>
          <w:szCs w:val="22"/>
        </w:rPr>
        <w:t xml:space="preserve"> </w:t>
      </w:r>
      <w:r>
        <w:rPr>
          <w:rFonts w:ascii="Calibri" w:eastAsia="Calibri" w:hAnsi="Calibri" w:cs="Calibri"/>
          <w:spacing w:val="-1"/>
          <w:sz w:val="22"/>
          <w:szCs w:val="22"/>
        </w:rPr>
        <w:t>1</w:t>
      </w:r>
      <w:r>
        <w:rPr>
          <w:rFonts w:ascii="Calibri" w:eastAsia="Calibri" w:hAnsi="Calibri" w:cs="Calibri"/>
          <w:spacing w:val="1"/>
          <w:sz w:val="22"/>
          <w:szCs w:val="22"/>
        </w:rPr>
        <w:t>0</w:t>
      </w:r>
      <w:r>
        <w:rPr>
          <w:rFonts w:ascii="Calibri" w:eastAsia="Calibri" w:hAnsi="Calibri" w:cs="Calibri"/>
          <w:spacing w:val="-2"/>
          <w:sz w:val="22"/>
          <w:szCs w:val="22"/>
        </w:rPr>
        <w:t>0</w:t>
      </w:r>
      <w:r>
        <w:rPr>
          <w:rFonts w:ascii="Calibri" w:eastAsia="Calibri" w:hAnsi="Calibri" w:cs="Calibri"/>
          <w:spacing w:val="1"/>
          <w:sz w:val="22"/>
          <w:szCs w:val="22"/>
        </w:rPr>
        <w:t>11</w:t>
      </w:r>
      <w:r>
        <w:rPr>
          <w:rFonts w:ascii="Calibri" w:eastAsia="Calibri" w:hAnsi="Calibri" w:cs="Calibri"/>
          <w:sz w:val="22"/>
          <w:szCs w:val="22"/>
        </w:rPr>
        <w:t>,</w:t>
      </w:r>
      <w:r>
        <w:rPr>
          <w:rFonts w:ascii="Calibri" w:eastAsia="Calibri" w:hAnsi="Calibri" w:cs="Calibri"/>
          <w:spacing w:val="-2"/>
          <w:sz w:val="22"/>
          <w:szCs w:val="22"/>
        </w:rPr>
        <w:t xml:space="preserve"> </w:t>
      </w:r>
      <w:r>
        <w:rPr>
          <w:rFonts w:ascii="Calibri" w:eastAsia="Calibri" w:hAnsi="Calibri" w:cs="Calibri"/>
          <w:sz w:val="22"/>
          <w:szCs w:val="22"/>
        </w:rPr>
        <w:t>a</w:t>
      </w:r>
      <w:r>
        <w:rPr>
          <w:rFonts w:ascii="Calibri" w:eastAsia="Calibri" w:hAnsi="Calibri" w:cs="Calibri"/>
          <w:spacing w:val="-3"/>
          <w:sz w:val="22"/>
          <w:szCs w:val="22"/>
        </w:rPr>
        <w:t>n</w:t>
      </w:r>
      <w:r>
        <w:rPr>
          <w:rFonts w:ascii="Calibri" w:eastAsia="Calibri" w:hAnsi="Calibri" w:cs="Calibri"/>
          <w:sz w:val="22"/>
          <w:szCs w:val="22"/>
        </w:rPr>
        <w:t>d</w:t>
      </w:r>
      <w:r>
        <w:rPr>
          <w:rFonts w:ascii="Calibri" w:eastAsia="Calibri" w:hAnsi="Calibri" w:cs="Calibri"/>
          <w:spacing w:val="2"/>
          <w:sz w:val="22"/>
          <w:szCs w:val="22"/>
        </w:rPr>
        <w:t xml:space="preserve"> </w:t>
      </w:r>
      <w:r>
        <w:rPr>
          <w:rFonts w:ascii="Calibri" w:eastAsia="Calibri" w:hAnsi="Calibri" w:cs="Calibri"/>
          <w:spacing w:val="-1"/>
          <w:sz w:val="22"/>
          <w:szCs w:val="22"/>
        </w:rPr>
        <w:t>d</w:t>
      </w:r>
      <w:r>
        <w:rPr>
          <w:rFonts w:ascii="Calibri" w:eastAsia="Calibri" w:hAnsi="Calibri" w:cs="Calibri"/>
          <w:sz w:val="22"/>
          <w:szCs w:val="22"/>
        </w:rPr>
        <w:t xml:space="preserve">ata </w:t>
      </w:r>
      <w:r>
        <w:rPr>
          <w:rFonts w:ascii="Calibri" w:eastAsia="Calibri" w:hAnsi="Calibri" w:cs="Calibri"/>
          <w:spacing w:val="1"/>
          <w:sz w:val="22"/>
          <w:szCs w:val="22"/>
        </w:rPr>
        <w:t>(</w:t>
      </w:r>
      <w:r>
        <w:rPr>
          <w:rFonts w:ascii="Calibri" w:eastAsia="Calibri" w:hAnsi="Calibri" w:cs="Calibri"/>
          <w:spacing w:val="-1"/>
          <w:sz w:val="22"/>
          <w:szCs w:val="22"/>
        </w:rPr>
        <w:t>D</w:t>
      </w:r>
      <w:r>
        <w:rPr>
          <w:rFonts w:ascii="Calibri" w:eastAsia="Calibri" w:hAnsi="Calibri" w:cs="Calibri"/>
          <w:sz w:val="22"/>
          <w:szCs w:val="22"/>
        </w:rPr>
        <w:t>)</w:t>
      </w:r>
      <w:r>
        <w:rPr>
          <w:rFonts w:ascii="Calibri" w:eastAsia="Calibri" w:hAnsi="Calibri" w:cs="Calibri"/>
          <w:spacing w:val="1"/>
          <w:sz w:val="22"/>
          <w:szCs w:val="22"/>
        </w:rPr>
        <w:t xml:space="preserve"> </w:t>
      </w:r>
      <w:r>
        <w:rPr>
          <w:rFonts w:ascii="Calibri" w:eastAsia="Calibri" w:hAnsi="Calibri" w:cs="Calibri"/>
          <w:sz w:val="22"/>
          <w:szCs w:val="22"/>
        </w:rPr>
        <w:t>w</w:t>
      </w:r>
      <w:r>
        <w:rPr>
          <w:rFonts w:ascii="Calibri" w:eastAsia="Calibri" w:hAnsi="Calibri" w:cs="Calibri"/>
          <w:spacing w:val="-2"/>
          <w:sz w:val="22"/>
          <w:szCs w:val="22"/>
        </w:rPr>
        <w:t>i</w:t>
      </w:r>
      <w:r>
        <w:rPr>
          <w:rFonts w:ascii="Calibri" w:eastAsia="Calibri" w:hAnsi="Calibri" w:cs="Calibri"/>
          <w:sz w:val="22"/>
          <w:szCs w:val="22"/>
        </w:rPr>
        <w:t>th a</w:t>
      </w:r>
      <w:r>
        <w:rPr>
          <w:rFonts w:ascii="Calibri" w:eastAsia="Calibri" w:hAnsi="Calibri" w:cs="Calibri"/>
          <w:spacing w:val="-2"/>
          <w:sz w:val="22"/>
          <w:szCs w:val="22"/>
        </w:rPr>
        <w:t xml:space="preserve"> </w:t>
      </w:r>
      <w:r>
        <w:rPr>
          <w:rFonts w:ascii="Calibri" w:eastAsia="Calibri" w:hAnsi="Calibri" w:cs="Calibri"/>
          <w:spacing w:val="1"/>
          <w:sz w:val="22"/>
          <w:szCs w:val="22"/>
        </w:rPr>
        <w:t>v</w:t>
      </w:r>
      <w:r>
        <w:rPr>
          <w:rFonts w:ascii="Calibri" w:eastAsia="Calibri" w:hAnsi="Calibri" w:cs="Calibri"/>
          <w:sz w:val="22"/>
          <w:szCs w:val="22"/>
        </w:rPr>
        <w:t>al</w:t>
      </w:r>
      <w:r>
        <w:rPr>
          <w:rFonts w:ascii="Calibri" w:eastAsia="Calibri" w:hAnsi="Calibri" w:cs="Calibri"/>
          <w:spacing w:val="-1"/>
          <w:sz w:val="22"/>
          <w:szCs w:val="22"/>
        </w:rPr>
        <w:t>u</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f</w:t>
      </w:r>
      <w:r>
        <w:rPr>
          <w:rFonts w:ascii="Calibri" w:eastAsia="Calibri" w:hAnsi="Calibri" w:cs="Calibri"/>
          <w:spacing w:val="-2"/>
          <w:sz w:val="22"/>
          <w:szCs w:val="22"/>
        </w:rPr>
        <w:t xml:space="preserve"> 1</w:t>
      </w:r>
      <w:r>
        <w:rPr>
          <w:rFonts w:ascii="Calibri" w:eastAsia="Calibri" w:hAnsi="Calibri" w:cs="Calibri"/>
          <w:spacing w:val="1"/>
          <w:sz w:val="22"/>
          <w:szCs w:val="22"/>
        </w:rPr>
        <w:t>0</w:t>
      </w:r>
      <w:r>
        <w:rPr>
          <w:rFonts w:ascii="Calibri" w:eastAsia="Calibri" w:hAnsi="Calibri" w:cs="Calibri"/>
          <w:spacing w:val="-2"/>
          <w:sz w:val="22"/>
          <w:szCs w:val="22"/>
        </w:rPr>
        <w:t>1</w:t>
      </w:r>
      <w:r>
        <w:rPr>
          <w:rFonts w:ascii="Calibri" w:eastAsia="Calibri" w:hAnsi="Calibri" w:cs="Calibri"/>
          <w:spacing w:val="1"/>
          <w:sz w:val="22"/>
          <w:szCs w:val="22"/>
        </w:rPr>
        <w:t>0</w:t>
      </w:r>
      <w:r>
        <w:rPr>
          <w:rFonts w:ascii="Calibri" w:eastAsia="Calibri" w:hAnsi="Calibri" w:cs="Calibri"/>
          <w:spacing w:val="-2"/>
          <w:sz w:val="22"/>
          <w:szCs w:val="22"/>
        </w:rPr>
        <w:t>1</w:t>
      </w:r>
      <w:r>
        <w:rPr>
          <w:rFonts w:ascii="Calibri" w:eastAsia="Calibri" w:hAnsi="Calibri" w:cs="Calibri"/>
          <w:spacing w:val="1"/>
          <w:sz w:val="22"/>
          <w:szCs w:val="22"/>
        </w:rPr>
        <w:t>0</w:t>
      </w:r>
      <w:r>
        <w:rPr>
          <w:rFonts w:ascii="Calibri" w:eastAsia="Calibri" w:hAnsi="Calibri" w:cs="Calibri"/>
          <w:spacing w:val="-2"/>
          <w:sz w:val="22"/>
          <w:szCs w:val="22"/>
        </w:rPr>
        <w:t>1</w:t>
      </w:r>
      <w:r>
        <w:rPr>
          <w:rFonts w:ascii="Calibri" w:eastAsia="Calibri" w:hAnsi="Calibri" w:cs="Calibri"/>
          <w:spacing w:val="1"/>
          <w:sz w:val="22"/>
          <w:szCs w:val="22"/>
        </w:rPr>
        <w:t>0</w:t>
      </w:r>
      <w:r>
        <w:rPr>
          <w:rFonts w:ascii="Calibri" w:eastAsia="Calibri" w:hAnsi="Calibri" w:cs="Calibri"/>
          <w:spacing w:val="-2"/>
          <w:sz w:val="22"/>
          <w:szCs w:val="22"/>
        </w:rPr>
        <w:t>1</w:t>
      </w:r>
      <w:r>
        <w:rPr>
          <w:rFonts w:ascii="Calibri" w:eastAsia="Calibri" w:hAnsi="Calibri" w:cs="Calibri"/>
          <w:spacing w:val="1"/>
          <w:sz w:val="22"/>
          <w:szCs w:val="22"/>
        </w:rPr>
        <w:t>0</w:t>
      </w:r>
      <w:r>
        <w:rPr>
          <w:rFonts w:ascii="Calibri" w:eastAsia="Calibri" w:hAnsi="Calibri" w:cs="Calibri"/>
          <w:sz w:val="22"/>
          <w:szCs w:val="22"/>
        </w:rPr>
        <w:t>.</w:t>
      </w:r>
    </w:p>
    <w:p w:rsidR="009A046C" w:rsidRDefault="00421A76" w:rsidP="00DB40E2">
      <w:pPr>
        <w:spacing w:before="57" w:line="259" w:lineRule="auto"/>
        <w:ind w:left="460" w:right="345"/>
        <w:rPr>
          <w:rFonts w:ascii="Calibri" w:eastAsia="Calibri" w:hAnsi="Calibri" w:cs="Calibri"/>
          <w:sz w:val="22"/>
          <w:szCs w:val="22"/>
        </w:rPr>
      </w:pPr>
      <w:r>
        <w:rPr>
          <w:rFonts w:ascii="Calibri" w:eastAsia="Calibri" w:hAnsi="Calibri" w:cs="Calibri"/>
          <w:sz w:val="22"/>
          <w:szCs w:val="22"/>
        </w:rPr>
        <w:t>Append 4 zeros to the end</w:t>
      </w:r>
    </w:p>
    <w:p w:rsidR="00421A76" w:rsidRPr="00421A76" w:rsidRDefault="00421A76" w:rsidP="00421A76">
      <w:pPr>
        <w:spacing w:before="57" w:line="259" w:lineRule="auto"/>
        <w:ind w:left="460" w:right="345"/>
        <w:rPr>
          <w:rFonts w:ascii="Calibri" w:eastAsia="Calibri" w:hAnsi="Calibri" w:cs="Calibri"/>
          <w:sz w:val="22"/>
          <w:szCs w:val="22"/>
          <w:u w:val="single"/>
        </w:rPr>
        <w:sectPr w:rsidR="00421A76" w:rsidRPr="00421A76">
          <w:pgSz w:w="12240" w:h="15840"/>
          <w:pgMar w:top="1380" w:right="1720" w:bottom="280" w:left="1700" w:header="720" w:footer="720" w:gutter="0"/>
          <w:cols w:space="720"/>
        </w:sectPr>
      </w:pPr>
      <w:r>
        <w:rPr>
          <w:rFonts w:ascii="Calibri" w:eastAsia="Calibri" w:hAnsi="Calibri" w:cs="Calibri"/>
          <w:sz w:val="22"/>
          <w:szCs w:val="22"/>
        </w:rPr>
        <w:t>10011 |  1010101010</w:t>
      </w:r>
      <w:r w:rsidRPr="00421A76">
        <w:rPr>
          <w:rFonts w:ascii="Calibri" w:eastAsia="Calibri" w:hAnsi="Calibri" w:cs="Calibri"/>
          <w:sz w:val="22"/>
          <w:szCs w:val="22"/>
          <w:highlight w:val="yellow"/>
        </w:rPr>
        <w:t>0000</w:t>
      </w:r>
      <w:r>
        <w:rPr>
          <w:rFonts w:ascii="Calibri" w:eastAsia="Calibri" w:hAnsi="Calibri" w:cs="Calibri"/>
          <w:sz w:val="22"/>
          <w:szCs w:val="22"/>
        </w:rPr>
        <w:br/>
        <w:t xml:space="preserve">               </w:t>
      </w:r>
      <w:r w:rsidRPr="00421A76">
        <w:rPr>
          <w:rFonts w:ascii="Calibri" w:eastAsia="Calibri" w:hAnsi="Calibri" w:cs="Calibri"/>
          <w:sz w:val="22"/>
          <w:szCs w:val="22"/>
          <w:u w:val="single"/>
        </w:rPr>
        <w:t xml:space="preserve"> 10011</w:t>
      </w:r>
      <w:r>
        <w:rPr>
          <w:rFonts w:ascii="Calibri" w:eastAsia="Calibri" w:hAnsi="Calibri" w:cs="Calibri"/>
          <w:sz w:val="22"/>
          <w:szCs w:val="22"/>
        </w:rPr>
        <w:br/>
        <w:t xml:space="preserve">                001100</w:t>
      </w:r>
      <w:r>
        <w:rPr>
          <w:rFonts w:ascii="Calibri" w:eastAsia="Calibri" w:hAnsi="Calibri" w:cs="Calibri"/>
          <w:sz w:val="22"/>
          <w:szCs w:val="22"/>
        </w:rPr>
        <w:br/>
      </w:r>
      <w:r w:rsidRPr="00421A76">
        <w:rPr>
          <w:rFonts w:ascii="Calibri" w:eastAsia="Calibri" w:hAnsi="Calibri" w:cs="Calibri"/>
          <w:sz w:val="22"/>
          <w:szCs w:val="22"/>
        </w:rPr>
        <w:t xml:space="preserve">                    </w:t>
      </w:r>
      <w:r>
        <w:rPr>
          <w:rFonts w:ascii="Calibri" w:eastAsia="Calibri" w:hAnsi="Calibri" w:cs="Calibri"/>
          <w:sz w:val="22"/>
          <w:szCs w:val="22"/>
          <w:u w:val="single"/>
        </w:rPr>
        <w:t>0000</w:t>
      </w:r>
      <w:r>
        <w:rPr>
          <w:rFonts w:ascii="Calibri" w:eastAsia="Calibri" w:hAnsi="Calibri" w:cs="Calibri"/>
          <w:sz w:val="22"/>
          <w:szCs w:val="22"/>
          <w:u w:val="single"/>
        </w:rPr>
        <w:br/>
      </w:r>
      <w:r w:rsidRPr="00421A76">
        <w:rPr>
          <w:rFonts w:ascii="Calibri" w:eastAsia="Calibri" w:hAnsi="Calibri" w:cs="Calibri"/>
          <w:sz w:val="22"/>
          <w:szCs w:val="22"/>
        </w:rPr>
        <w:t xml:space="preserve">                    11</w:t>
      </w:r>
      <w:r>
        <w:rPr>
          <w:rFonts w:ascii="Calibri" w:eastAsia="Calibri" w:hAnsi="Calibri" w:cs="Calibri"/>
          <w:sz w:val="22"/>
          <w:szCs w:val="22"/>
        </w:rPr>
        <w:t>001</w:t>
      </w:r>
      <w:r>
        <w:rPr>
          <w:rFonts w:ascii="Calibri" w:eastAsia="Calibri" w:hAnsi="Calibri" w:cs="Calibri"/>
          <w:sz w:val="22"/>
          <w:szCs w:val="22"/>
        </w:rPr>
        <w:br/>
        <w:t xml:space="preserve">                    </w:t>
      </w:r>
      <w:r w:rsidRPr="00421A76">
        <w:rPr>
          <w:rFonts w:ascii="Calibri" w:eastAsia="Calibri" w:hAnsi="Calibri" w:cs="Calibri"/>
          <w:sz w:val="22"/>
          <w:szCs w:val="22"/>
          <w:u w:val="single"/>
        </w:rPr>
        <w:t>10011</w:t>
      </w:r>
      <w:r>
        <w:rPr>
          <w:rFonts w:ascii="Calibri" w:eastAsia="Calibri" w:hAnsi="Calibri" w:cs="Calibri"/>
          <w:sz w:val="22"/>
          <w:szCs w:val="22"/>
          <w:u w:val="single"/>
        </w:rPr>
        <w:br/>
      </w:r>
      <w:r>
        <w:rPr>
          <w:rFonts w:ascii="Calibri" w:eastAsia="Calibri" w:hAnsi="Calibri" w:cs="Calibri"/>
          <w:sz w:val="22"/>
          <w:szCs w:val="22"/>
        </w:rPr>
        <w:t xml:space="preserve">                    010100</w:t>
      </w:r>
      <w:r>
        <w:rPr>
          <w:rFonts w:ascii="Calibri" w:eastAsia="Calibri" w:hAnsi="Calibri" w:cs="Calibri"/>
          <w:sz w:val="22"/>
          <w:szCs w:val="22"/>
        </w:rPr>
        <w:br/>
        <w:t xml:space="preserve">                      </w:t>
      </w:r>
      <w:r w:rsidRPr="00421A76">
        <w:rPr>
          <w:rFonts w:ascii="Calibri" w:eastAsia="Calibri" w:hAnsi="Calibri" w:cs="Calibri"/>
          <w:sz w:val="22"/>
          <w:szCs w:val="22"/>
          <w:u w:val="single"/>
        </w:rPr>
        <w:t>10011</w:t>
      </w:r>
      <w:r>
        <w:rPr>
          <w:rFonts w:ascii="Calibri" w:eastAsia="Calibri" w:hAnsi="Calibri" w:cs="Calibri"/>
          <w:sz w:val="22"/>
          <w:szCs w:val="22"/>
        </w:rPr>
        <w:br/>
        <w:t xml:space="preserve">                      001111</w:t>
      </w:r>
      <w:r>
        <w:rPr>
          <w:rFonts w:ascii="Calibri" w:eastAsia="Calibri" w:hAnsi="Calibri" w:cs="Calibri"/>
          <w:sz w:val="22"/>
          <w:szCs w:val="22"/>
        </w:rPr>
        <w:br/>
        <w:t xml:space="preserve">                          </w:t>
      </w:r>
      <w:r w:rsidRPr="00421A76">
        <w:rPr>
          <w:rFonts w:ascii="Calibri" w:eastAsia="Calibri" w:hAnsi="Calibri" w:cs="Calibri"/>
          <w:sz w:val="22"/>
          <w:szCs w:val="22"/>
          <w:u w:val="single"/>
        </w:rPr>
        <w:t>0000</w:t>
      </w:r>
      <w:r>
        <w:rPr>
          <w:rFonts w:ascii="Calibri" w:eastAsia="Calibri" w:hAnsi="Calibri" w:cs="Calibri"/>
          <w:sz w:val="22"/>
          <w:szCs w:val="22"/>
        </w:rPr>
        <w:br/>
        <w:t xml:space="preserve">                          11110</w:t>
      </w:r>
      <w:r>
        <w:rPr>
          <w:rFonts w:ascii="Calibri" w:eastAsia="Calibri" w:hAnsi="Calibri" w:cs="Calibri"/>
          <w:sz w:val="22"/>
          <w:szCs w:val="22"/>
        </w:rPr>
        <w:br/>
        <w:t xml:space="preserve">                          </w:t>
      </w:r>
      <w:r w:rsidRPr="00421A76">
        <w:rPr>
          <w:rFonts w:ascii="Calibri" w:eastAsia="Calibri" w:hAnsi="Calibri" w:cs="Calibri"/>
          <w:sz w:val="22"/>
          <w:szCs w:val="22"/>
          <w:u w:val="single"/>
        </w:rPr>
        <w:t>10011</w:t>
      </w:r>
      <w:r>
        <w:rPr>
          <w:rFonts w:ascii="Calibri" w:eastAsia="Calibri" w:hAnsi="Calibri" w:cs="Calibri"/>
          <w:sz w:val="22"/>
          <w:szCs w:val="22"/>
        </w:rPr>
        <w:br/>
        <w:t xml:space="preserve">                          011010</w:t>
      </w:r>
      <w:r>
        <w:rPr>
          <w:rFonts w:ascii="Calibri" w:eastAsia="Calibri" w:hAnsi="Calibri" w:cs="Calibri"/>
          <w:sz w:val="22"/>
          <w:szCs w:val="22"/>
        </w:rPr>
        <w:br/>
        <w:t xml:space="preserve">                            </w:t>
      </w:r>
      <w:r w:rsidRPr="00421A76">
        <w:rPr>
          <w:rFonts w:ascii="Calibri" w:eastAsia="Calibri" w:hAnsi="Calibri" w:cs="Calibri"/>
          <w:sz w:val="22"/>
          <w:szCs w:val="22"/>
          <w:u w:val="single"/>
        </w:rPr>
        <w:t>10011</w:t>
      </w:r>
      <w:r>
        <w:rPr>
          <w:rFonts w:ascii="Calibri" w:eastAsia="Calibri" w:hAnsi="Calibri" w:cs="Calibri"/>
          <w:sz w:val="22"/>
          <w:szCs w:val="22"/>
        </w:rPr>
        <w:br/>
        <w:t xml:space="preserve">                            010010</w:t>
      </w:r>
      <w:r>
        <w:rPr>
          <w:rFonts w:ascii="Calibri" w:eastAsia="Calibri" w:hAnsi="Calibri" w:cs="Calibri"/>
          <w:sz w:val="22"/>
          <w:szCs w:val="22"/>
        </w:rPr>
        <w:br/>
        <w:t xml:space="preserve">                              </w:t>
      </w:r>
      <w:r w:rsidRPr="00421A76">
        <w:rPr>
          <w:rFonts w:ascii="Calibri" w:eastAsia="Calibri" w:hAnsi="Calibri" w:cs="Calibri"/>
          <w:sz w:val="22"/>
          <w:szCs w:val="22"/>
          <w:u w:val="single"/>
        </w:rPr>
        <w:t>10011</w:t>
      </w:r>
      <w:r>
        <w:rPr>
          <w:rFonts w:ascii="Calibri" w:eastAsia="Calibri" w:hAnsi="Calibri" w:cs="Calibri"/>
          <w:sz w:val="22"/>
          <w:szCs w:val="22"/>
        </w:rPr>
        <w:br/>
        <w:t xml:space="preserve">                              000010</w:t>
      </w:r>
      <w:r>
        <w:rPr>
          <w:rFonts w:ascii="Calibri" w:eastAsia="Calibri" w:hAnsi="Calibri" w:cs="Calibri"/>
          <w:sz w:val="22"/>
          <w:szCs w:val="22"/>
        </w:rPr>
        <w:br/>
        <w:t xml:space="preserve">                                       </w:t>
      </w:r>
      <w:r w:rsidRPr="00AE4DEC">
        <w:rPr>
          <w:rFonts w:ascii="Calibri" w:eastAsia="Calibri" w:hAnsi="Calibri" w:cs="Calibri"/>
          <w:sz w:val="22"/>
          <w:szCs w:val="22"/>
          <w:u w:val="single"/>
        </w:rPr>
        <w:t>00</w:t>
      </w:r>
      <w:r>
        <w:rPr>
          <w:rFonts w:ascii="Calibri" w:eastAsia="Calibri" w:hAnsi="Calibri" w:cs="Calibri"/>
          <w:sz w:val="22"/>
          <w:szCs w:val="22"/>
        </w:rPr>
        <w:br/>
        <w:t xml:space="preserve">                                      </w:t>
      </w:r>
      <w:r w:rsidR="00E238B9">
        <w:rPr>
          <w:rFonts w:ascii="Calibri" w:eastAsia="Calibri" w:hAnsi="Calibri" w:cs="Calibri"/>
          <w:sz w:val="22"/>
          <w:szCs w:val="22"/>
        </w:rPr>
        <w:t>0</w:t>
      </w:r>
      <w:r w:rsidR="00AE4DEC">
        <w:rPr>
          <w:rFonts w:ascii="Calibri" w:eastAsia="Calibri" w:hAnsi="Calibri" w:cs="Calibri"/>
          <w:sz w:val="22"/>
          <w:szCs w:val="22"/>
        </w:rPr>
        <w:t>100</w:t>
      </w:r>
      <w:r w:rsidR="00AE4DEC">
        <w:rPr>
          <w:rFonts w:ascii="Calibri" w:eastAsia="Calibri" w:hAnsi="Calibri" w:cs="Calibri"/>
          <w:sz w:val="22"/>
          <w:szCs w:val="22"/>
        </w:rPr>
        <w:br/>
      </w:r>
      <w:r w:rsidR="00AE4DEC">
        <w:rPr>
          <w:rFonts w:ascii="Calibri" w:eastAsia="Calibri" w:hAnsi="Calibri" w:cs="Calibri"/>
          <w:sz w:val="22"/>
          <w:szCs w:val="22"/>
        </w:rPr>
        <w:br/>
        <w:t>D is red and CRC is yellow</w:t>
      </w:r>
      <w:r w:rsidR="00AE4DEC">
        <w:rPr>
          <w:rFonts w:ascii="Calibri" w:eastAsia="Calibri" w:hAnsi="Calibri" w:cs="Calibri"/>
          <w:sz w:val="22"/>
          <w:szCs w:val="22"/>
        </w:rPr>
        <w:br/>
        <w:t xml:space="preserve">R: </w:t>
      </w:r>
      <w:r w:rsidR="00AE4DEC" w:rsidRPr="00AE4DEC">
        <w:rPr>
          <w:rFonts w:ascii="Calibri" w:eastAsia="Calibri" w:hAnsi="Calibri" w:cs="Calibri"/>
          <w:sz w:val="22"/>
          <w:szCs w:val="22"/>
          <w:highlight w:val="red"/>
        </w:rPr>
        <w:t>1010101010</w:t>
      </w:r>
      <w:r w:rsidR="00E238B9">
        <w:rPr>
          <w:rFonts w:ascii="Calibri" w:eastAsia="Calibri" w:hAnsi="Calibri" w:cs="Calibri"/>
          <w:sz w:val="22"/>
          <w:szCs w:val="22"/>
          <w:highlight w:val="yellow"/>
        </w:rPr>
        <w:t>01</w:t>
      </w:r>
      <w:r w:rsidR="00AE4DEC" w:rsidRPr="00AE4DEC">
        <w:rPr>
          <w:rFonts w:ascii="Calibri" w:eastAsia="Calibri" w:hAnsi="Calibri" w:cs="Calibri"/>
          <w:sz w:val="22"/>
          <w:szCs w:val="22"/>
          <w:highlight w:val="yellow"/>
        </w:rPr>
        <w:t>00</w:t>
      </w:r>
    </w:p>
    <w:p w:rsidR="003C2FF4" w:rsidRDefault="003B0BAA">
      <w:pPr>
        <w:spacing w:before="57" w:line="259" w:lineRule="auto"/>
        <w:ind w:left="940" w:right="307" w:hanging="360"/>
        <w:rPr>
          <w:rFonts w:ascii="Calibri" w:eastAsia="Calibri" w:hAnsi="Calibri" w:cs="Calibri"/>
          <w:sz w:val="22"/>
          <w:szCs w:val="22"/>
        </w:rPr>
      </w:pPr>
      <w:r>
        <w:rPr>
          <w:rFonts w:ascii="Calibri" w:eastAsia="Calibri" w:hAnsi="Calibri" w:cs="Calibri"/>
          <w:spacing w:val="1"/>
          <w:sz w:val="22"/>
          <w:szCs w:val="22"/>
        </w:rPr>
        <w:lastRenderedPageBreak/>
        <w:t>9</w:t>
      </w:r>
      <w:r>
        <w:rPr>
          <w:rFonts w:ascii="Calibri" w:eastAsia="Calibri" w:hAnsi="Calibri" w:cs="Calibri"/>
          <w:sz w:val="22"/>
          <w:szCs w:val="22"/>
        </w:rPr>
        <w:t xml:space="preserve">.  </w:t>
      </w:r>
      <w:r>
        <w:rPr>
          <w:rFonts w:ascii="Calibri" w:eastAsia="Calibri" w:hAnsi="Calibri" w:cs="Calibri"/>
          <w:spacing w:val="43"/>
          <w:sz w:val="22"/>
          <w:szCs w:val="22"/>
        </w:rPr>
        <w:t xml:space="preserve"> </w:t>
      </w:r>
      <w:r>
        <w:rPr>
          <w:rFonts w:ascii="Calibri" w:eastAsia="Calibri" w:hAnsi="Calibri" w:cs="Calibri"/>
          <w:sz w:val="22"/>
          <w:szCs w:val="22"/>
        </w:rPr>
        <w:t>A) Ex</w:t>
      </w:r>
      <w:r>
        <w:rPr>
          <w:rFonts w:ascii="Calibri" w:eastAsia="Calibri" w:hAnsi="Calibri" w:cs="Calibri"/>
          <w:spacing w:val="-2"/>
          <w:sz w:val="22"/>
          <w:szCs w:val="22"/>
        </w:rPr>
        <w:t>a</w:t>
      </w:r>
      <w:r>
        <w:rPr>
          <w:rFonts w:ascii="Calibri" w:eastAsia="Calibri" w:hAnsi="Calibri" w:cs="Calibri"/>
          <w:spacing w:val="1"/>
          <w:sz w:val="22"/>
          <w:szCs w:val="22"/>
        </w:rPr>
        <w:t>m</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 xml:space="preserve">the </w:t>
      </w:r>
      <w:r>
        <w:rPr>
          <w:rFonts w:ascii="Calibri" w:eastAsia="Calibri" w:hAnsi="Calibri" w:cs="Calibri"/>
          <w:spacing w:val="-2"/>
          <w:sz w:val="22"/>
          <w:szCs w:val="22"/>
        </w:rPr>
        <w:t>f</w:t>
      </w:r>
      <w:r>
        <w:rPr>
          <w:rFonts w:ascii="Calibri" w:eastAsia="Calibri" w:hAnsi="Calibri" w:cs="Calibri"/>
          <w:spacing w:val="1"/>
          <w:sz w:val="22"/>
          <w:szCs w:val="22"/>
        </w:rPr>
        <w:t>o</w:t>
      </w:r>
      <w:r>
        <w:rPr>
          <w:rFonts w:ascii="Calibri" w:eastAsia="Calibri" w:hAnsi="Calibri" w:cs="Calibri"/>
          <w:sz w:val="22"/>
          <w:szCs w:val="22"/>
        </w:rPr>
        <w:t>ll</w:t>
      </w:r>
      <w:r>
        <w:rPr>
          <w:rFonts w:ascii="Calibri" w:eastAsia="Calibri" w:hAnsi="Calibri" w:cs="Calibri"/>
          <w:spacing w:val="-1"/>
          <w:sz w:val="22"/>
          <w:szCs w:val="22"/>
        </w:rPr>
        <w:t>o</w:t>
      </w:r>
      <w:r>
        <w:rPr>
          <w:rFonts w:ascii="Calibri" w:eastAsia="Calibri" w:hAnsi="Calibri" w:cs="Calibri"/>
          <w:sz w:val="22"/>
          <w:szCs w:val="22"/>
        </w:rPr>
        <w:t>wing</w:t>
      </w:r>
      <w:r>
        <w:rPr>
          <w:rFonts w:ascii="Calibri" w:eastAsia="Calibri" w:hAnsi="Calibri" w:cs="Calibri"/>
          <w:spacing w:val="1"/>
          <w:sz w:val="22"/>
          <w:szCs w:val="22"/>
        </w:rPr>
        <w:t xml:space="preserve"> </w:t>
      </w:r>
      <w:r>
        <w:rPr>
          <w:rFonts w:ascii="Calibri" w:eastAsia="Calibri" w:hAnsi="Calibri" w:cs="Calibri"/>
          <w:spacing w:val="-2"/>
          <w:sz w:val="22"/>
          <w:szCs w:val="22"/>
        </w:rPr>
        <w:t>3</w:t>
      </w:r>
      <w:r>
        <w:rPr>
          <w:rFonts w:ascii="Calibri" w:eastAsia="Calibri" w:hAnsi="Calibri" w:cs="Calibri"/>
          <w:sz w:val="22"/>
          <w:szCs w:val="22"/>
        </w:rPr>
        <w:t>-</w:t>
      </w:r>
      <w:r>
        <w:rPr>
          <w:rFonts w:ascii="Calibri" w:eastAsia="Calibri" w:hAnsi="Calibri" w:cs="Calibri"/>
          <w:spacing w:val="1"/>
          <w:sz w:val="22"/>
          <w:szCs w:val="22"/>
        </w:rPr>
        <w:t>L</w:t>
      </w:r>
      <w:r>
        <w:rPr>
          <w:rFonts w:ascii="Calibri" w:eastAsia="Calibri" w:hAnsi="Calibri" w:cs="Calibri"/>
          <w:sz w:val="22"/>
          <w:szCs w:val="22"/>
        </w:rPr>
        <w:t>AN</w:t>
      </w:r>
      <w:r>
        <w:rPr>
          <w:rFonts w:ascii="Calibri" w:eastAsia="Calibri" w:hAnsi="Calibri" w:cs="Calibri"/>
          <w:spacing w:val="-1"/>
          <w:sz w:val="22"/>
          <w:szCs w:val="22"/>
        </w:rPr>
        <w:t xml:space="preserve"> </w:t>
      </w:r>
      <w:r>
        <w:rPr>
          <w:rFonts w:ascii="Calibri" w:eastAsia="Calibri" w:hAnsi="Calibri" w:cs="Calibri"/>
          <w:sz w:val="22"/>
          <w:szCs w:val="22"/>
        </w:rPr>
        <w:t>net</w:t>
      </w:r>
      <w:r>
        <w:rPr>
          <w:rFonts w:ascii="Calibri" w:eastAsia="Calibri" w:hAnsi="Calibri" w:cs="Calibri"/>
          <w:spacing w:val="-1"/>
          <w:sz w:val="22"/>
          <w:szCs w:val="22"/>
        </w:rPr>
        <w:t>w</w:t>
      </w:r>
      <w:r>
        <w:rPr>
          <w:rFonts w:ascii="Calibri" w:eastAsia="Calibri" w:hAnsi="Calibri" w:cs="Calibri"/>
          <w:spacing w:val="1"/>
          <w:sz w:val="22"/>
          <w:szCs w:val="22"/>
        </w:rPr>
        <w:t>o</w:t>
      </w:r>
      <w:r>
        <w:rPr>
          <w:rFonts w:ascii="Calibri" w:eastAsia="Calibri" w:hAnsi="Calibri" w:cs="Calibri"/>
          <w:sz w:val="22"/>
          <w:szCs w:val="22"/>
        </w:rPr>
        <w:t>r</w:t>
      </w:r>
      <w:r>
        <w:rPr>
          <w:rFonts w:ascii="Calibri" w:eastAsia="Calibri" w:hAnsi="Calibri" w:cs="Calibri"/>
          <w:spacing w:val="1"/>
          <w:sz w:val="22"/>
          <w:szCs w:val="22"/>
        </w:rPr>
        <w:t>k</w:t>
      </w:r>
      <w:r>
        <w:rPr>
          <w:rFonts w:ascii="Calibri" w:eastAsia="Calibri" w:hAnsi="Calibri" w:cs="Calibri"/>
          <w:sz w:val="22"/>
          <w:szCs w:val="22"/>
        </w:rPr>
        <w:t>.</w:t>
      </w:r>
      <w:r>
        <w:rPr>
          <w:rFonts w:ascii="Calibri" w:eastAsia="Calibri" w:hAnsi="Calibri" w:cs="Calibri"/>
          <w:spacing w:val="-3"/>
          <w:sz w:val="22"/>
          <w:szCs w:val="22"/>
        </w:rPr>
        <w:t xml:space="preserve"> </w:t>
      </w:r>
      <w:r>
        <w:rPr>
          <w:rFonts w:ascii="Calibri" w:eastAsia="Calibri" w:hAnsi="Calibri" w:cs="Calibri"/>
          <w:sz w:val="22"/>
          <w:szCs w:val="22"/>
        </w:rPr>
        <w:t>Fi</w:t>
      </w:r>
      <w:r>
        <w:rPr>
          <w:rFonts w:ascii="Calibri" w:eastAsia="Calibri" w:hAnsi="Calibri" w:cs="Calibri"/>
          <w:spacing w:val="-1"/>
          <w:sz w:val="22"/>
          <w:szCs w:val="22"/>
        </w:rPr>
        <w:t>l</w:t>
      </w:r>
      <w:r>
        <w:rPr>
          <w:rFonts w:ascii="Calibri" w:eastAsia="Calibri" w:hAnsi="Calibri" w:cs="Calibri"/>
          <w:sz w:val="22"/>
          <w:szCs w:val="22"/>
        </w:rPr>
        <w:t>l in</w:t>
      </w:r>
      <w:r>
        <w:rPr>
          <w:rFonts w:ascii="Calibri" w:eastAsia="Calibri" w:hAnsi="Calibri" w:cs="Calibri"/>
          <w:spacing w:val="-1"/>
          <w:sz w:val="22"/>
          <w:szCs w:val="22"/>
        </w:rPr>
        <w:t xml:space="preserve"> </w:t>
      </w:r>
      <w:r>
        <w:rPr>
          <w:rFonts w:ascii="Calibri" w:eastAsia="Calibri" w:hAnsi="Calibri" w:cs="Calibri"/>
          <w:sz w:val="22"/>
          <w:szCs w:val="22"/>
        </w:rPr>
        <w:t>all b</w:t>
      </w:r>
      <w:r>
        <w:rPr>
          <w:rFonts w:ascii="Calibri" w:eastAsia="Calibri" w:hAnsi="Calibri" w:cs="Calibri"/>
          <w:spacing w:val="-1"/>
          <w:sz w:val="22"/>
          <w:szCs w:val="22"/>
        </w:rPr>
        <w:t>l</w:t>
      </w:r>
      <w:r>
        <w:rPr>
          <w:rFonts w:ascii="Calibri" w:eastAsia="Calibri" w:hAnsi="Calibri" w:cs="Calibri"/>
          <w:spacing w:val="-3"/>
          <w:sz w:val="22"/>
          <w:szCs w:val="22"/>
        </w:rPr>
        <w:t>a</w:t>
      </w:r>
      <w:r>
        <w:rPr>
          <w:rFonts w:ascii="Calibri" w:eastAsia="Calibri" w:hAnsi="Calibri" w:cs="Calibri"/>
          <w:spacing w:val="-1"/>
          <w:sz w:val="22"/>
          <w:szCs w:val="22"/>
        </w:rPr>
        <w:t>n</w:t>
      </w:r>
      <w:r>
        <w:rPr>
          <w:rFonts w:ascii="Calibri" w:eastAsia="Calibri" w:hAnsi="Calibri" w:cs="Calibri"/>
          <w:sz w:val="22"/>
          <w:szCs w:val="22"/>
        </w:rPr>
        <w:t>ks</w:t>
      </w:r>
      <w:r>
        <w:rPr>
          <w:rFonts w:ascii="Calibri" w:eastAsia="Calibri" w:hAnsi="Calibri" w:cs="Calibri"/>
          <w:spacing w:val="2"/>
          <w:sz w:val="22"/>
          <w:szCs w:val="22"/>
        </w:rPr>
        <w:t xml:space="preserve"> </w:t>
      </w:r>
      <w:r>
        <w:rPr>
          <w:rFonts w:ascii="Calibri" w:eastAsia="Calibri" w:hAnsi="Calibri" w:cs="Calibri"/>
          <w:spacing w:val="-2"/>
          <w:sz w:val="22"/>
          <w:szCs w:val="22"/>
        </w:rPr>
        <w:t>t</w:t>
      </w:r>
      <w:r>
        <w:rPr>
          <w:rFonts w:ascii="Calibri" w:eastAsia="Calibri" w:hAnsi="Calibri" w:cs="Calibri"/>
          <w:sz w:val="22"/>
          <w:szCs w:val="22"/>
        </w:rPr>
        <w:t>o</w:t>
      </w:r>
      <w:r>
        <w:rPr>
          <w:rFonts w:ascii="Calibri" w:eastAsia="Calibri" w:hAnsi="Calibri" w:cs="Calibri"/>
          <w:spacing w:val="1"/>
          <w:sz w:val="22"/>
          <w:szCs w:val="22"/>
        </w:rPr>
        <w:t xml:space="preserve"> </w:t>
      </w:r>
      <w:r>
        <w:rPr>
          <w:rFonts w:ascii="Calibri" w:eastAsia="Calibri" w:hAnsi="Calibri" w:cs="Calibri"/>
          <w:sz w:val="22"/>
          <w:szCs w:val="22"/>
        </w:rPr>
        <w:t>assi</w:t>
      </w:r>
      <w:r>
        <w:rPr>
          <w:rFonts w:ascii="Calibri" w:eastAsia="Calibri" w:hAnsi="Calibri" w:cs="Calibri"/>
          <w:spacing w:val="-1"/>
          <w:sz w:val="22"/>
          <w:szCs w:val="22"/>
        </w:rPr>
        <w:t>g</w:t>
      </w:r>
      <w:r>
        <w:rPr>
          <w:rFonts w:ascii="Calibri" w:eastAsia="Calibri" w:hAnsi="Calibri" w:cs="Calibri"/>
          <w:sz w:val="22"/>
          <w:szCs w:val="22"/>
        </w:rPr>
        <w:t>n</w:t>
      </w:r>
      <w:r>
        <w:rPr>
          <w:rFonts w:ascii="Calibri" w:eastAsia="Calibri" w:hAnsi="Calibri" w:cs="Calibri"/>
          <w:spacing w:val="-1"/>
          <w:sz w:val="22"/>
          <w:szCs w:val="22"/>
        </w:rPr>
        <w:t xml:space="preserve"> </w:t>
      </w:r>
      <w:r>
        <w:rPr>
          <w:rFonts w:ascii="Calibri" w:eastAsia="Calibri" w:hAnsi="Calibri" w:cs="Calibri"/>
          <w:spacing w:val="-2"/>
          <w:sz w:val="22"/>
          <w:szCs w:val="22"/>
        </w:rPr>
        <w:t>I</w:t>
      </w:r>
      <w:r>
        <w:rPr>
          <w:rFonts w:ascii="Calibri" w:eastAsia="Calibri" w:hAnsi="Calibri" w:cs="Calibri"/>
          <w:sz w:val="22"/>
          <w:szCs w:val="22"/>
        </w:rPr>
        <w:t>P</w:t>
      </w:r>
      <w:r>
        <w:rPr>
          <w:rFonts w:ascii="Calibri" w:eastAsia="Calibri" w:hAnsi="Calibri" w:cs="Calibri"/>
          <w:spacing w:val="1"/>
          <w:sz w:val="22"/>
          <w:szCs w:val="22"/>
        </w:rPr>
        <w:t xml:space="preserve"> </w:t>
      </w:r>
      <w:r>
        <w:rPr>
          <w:rFonts w:ascii="Calibri" w:eastAsia="Calibri" w:hAnsi="Calibri" w:cs="Calibri"/>
          <w:sz w:val="22"/>
          <w:szCs w:val="22"/>
        </w:rPr>
        <w:t>and</w:t>
      </w:r>
      <w:r>
        <w:rPr>
          <w:rFonts w:ascii="Calibri" w:eastAsia="Calibri" w:hAnsi="Calibri" w:cs="Calibri"/>
          <w:spacing w:val="-3"/>
          <w:sz w:val="22"/>
          <w:szCs w:val="22"/>
        </w:rPr>
        <w:t xml:space="preserve"> </w:t>
      </w:r>
      <w:r>
        <w:rPr>
          <w:rFonts w:ascii="Calibri" w:eastAsia="Calibri" w:hAnsi="Calibri" w:cs="Calibri"/>
          <w:spacing w:val="1"/>
          <w:sz w:val="22"/>
          <w:szCs w:val="22"/>
        </w:rPr>
        <w:t>M</w:t>
      </w:r>
      <w:r>
        <w:rPr>
          <w:rFonts w:ascii="Calibri" w:eastAsia="Calibri" w:hAnsi="Calibri" w:cs="Calibri"/>
          <w:sz w:val="22"/>
          <w:szCs w:val="22"/>
        </w:rPr>
        <w:t xml:space="preserve">AC </w:t>
      </w:r>
      <w:r>
        <w:rPr>
          <w:rFonts w:ascii="Calibri" w:eastAsia="Calibri" w:hAnsi="Calibri" w:cs="Calibri"/>
          <w:spacing w:val="-2"/>
          <w:sz w:val="22"/>
          <w:szCs w:val="22"/>
        </w:rPr>
        <w:t>a</w:t>
      </w:r>
      <w:r>
        <w:rPr>
          <w:rFonts w:ascii="Calibri" w:eastAsia="Calibri" w:hAnsi="Calibri" w:cs="Calibri"/>
          <w:spacing w:val="-1"/>
          <w:sz w:val="22"/>
          <w:szCs w:val="22"/>
        </w:rPr>
        <w:t>dd</w:t>
      </w:r>
      <w:r>
        <w:rPr>
          <w:rFonts w:ascii="Calibri" w:eastAsia="Calibri" w:hAnsi="Calibri" w:cs="Calibri"/>
          <w:sz w:val="22"/>
          <w:szCs w:val="22"/>
        </w:rPr>
        <w:t>ress</w:t>
      </w:r>
      <w:r>
        <w:rPr>
          <w:rFonts w:ascii="Calibri" w:eastAsia="Calibri" w:hAnsi="Calibri" w:cs="Calibri"/>
          <w:spacing w:val="1"/>
          <w:sz w:val="22"/>
          <w:szCs w:val="22"/>
        </w:rPr>
        <w:t>e</w:t>
      </w:r>
      <w:r>
        <w:rPr>
          <w:rFonts w:ascii="Calibri" w:eastAsia="Calibri" w:hAnsi="Calibri" w:cs="Calibri"/>
          <w:sz w:val="22"/>
          <w:szCs w:val="22"/>
        </w:rPr>
        <w:t xml:space="preserve">s, </w:t>
      </w:r>
      <w:r>
        <w:rPr>
          <w:rFonts w:ascii="Calibri" w:eastAsia="Calibri" w:hAnsi="Calibri" w:cs="Calibri"/>
          <w:spacing w:val="-2"/>
          <w:sz w:val="22"/>
          <w:szCs w:val="22"/>
        </w:rPr>
        <w:t>a</w:t>
      </w:r>
      <w:r>
        <w:rPr>
          <w:rFonts w:ascii="Calibri" w:eastAsia="Calibri" w:hAnsi="Calibri" w:cs="Calibri"/>
          <w:sz w:val="22"/>
          <w:szCs w:val="22"/>
        </w:rPr>
        <w:t>s a</w:t>
      </w:r>
      <w:r>
        <w:rPr>
          <w:rFonts w:ascii="Calibri" w:eastAsia="Calibri" w:hAnsi="Calibri" w:cs="Calibri"/>
          <w:spacing w:val="-1"/>
          <w:sz w:val="22"/>
          <w:szCs w:val="22"/>
        </w:rPr>
        <w:t>pp</w:t>
      </w:r>
      <w:r>
        <w:rPr>
          <w:rFonts w:ascii="Calibri" w:eastAsia="Calibri" w:hAnsi="Calibri" w:cs="Calibri"/>
          <w:sz w:val="22"/>
          <w:szCs w:val="22"/>
        </w:rPr>
        <w:t>r</w:t>
      </w:r>
      <w:r>
        <w:rPr>
          <w:rFonts w:ascii="Calibri" w:eastAsia="Calibri" w:hAnsi="Calibri" w:cs="Calibri"/>
          <w:spacing w:val="1"/>
          <w:sz w:val="22"/>
          <w:szCs w:val="22"/>
        </w:rPr>
        <w:t>o</w:t>
      </w:r>
      <w:r>
        <w:rPr>
          <w:rFonts w:ascii="Calibri" w:eastAsia="Calibri" w:hAnsi="Calibri" w:cs="Calibri"/>
          <w:spacing w:val="-1"/>
          <w:sz w:val="22"/>
          <w:szCs w:val="22"/>
        </w:rPr>
        <w:t>p</w:t>
      </w:r>
      <w:r>
        <w:rPr>
          <w:rFonts w:ascii="Calibri" w:eastAsia="Calibri" w:hAnsi="Calibri" w:cs="Calibri"/>
          <w:sz w:val="22"/>
          <w:szCs w:val="22"/>
        </w:rPr>
        <w:t>ri</w:t>
      </w:r>
      <w:r>
        <w:rPr>
          <w:rFonts w:ascii="Calibri" w:eastAsia="Calibri" w:hAnsi="Calibri" w:cs="Calibri"/>
          <w:spacing w:val="-1"/>
          <w:sz w:val="22"/>
          <w:szCs w:val="22"/>
        </w:rPr>
        <w:t>a</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w:t>
      </w:r>
    </w:p>
    <w:p w:rsidR="003C2FF4" w:rsidRDefault="003C2FF4">
      <w:pPr>
        <w:spacing w:line="200" w:lineRule="exact"/>
      </w:pPr>
    </w:p>
    <w:p w:rsidR="003C2FF4" w:rsidRDefault="003C2FF4">
      <w:pPr>
        <w:spacing w:before="11" w:line="260" w:lineRule="exact"/>
        <w:rPr>
          <w:sz w:val="26"/>
          <w:szCs w:val="26"/>
        </w:rPr>
      </w:pPr>
    </w:p>
    <w:p w:rsidR="004C3493" w:rsidRDefault="004C3493">
      <w:pPr>
        <w:spacing w:before="11" w:line="260" w:lineRule="exact"/>
        <w:rPr>
          <w:sz w:val="26"/>
          <w:szCs w:val="26"/>
        </w:rPr>
        <w:sectPr w:rsidR="004C3493">
          <w:pgSz w:w="12240" w:h="15840"/>
          <w:pgMar w:top="1380" w:right="1500" w:bottom="280" w:left="1220" w:header="720" w:footer="720" w:gutter="0"/>
          <w:cols w:space="720"/>
        </w:sectPr>
      </w:pPr>
    </w:p>
    <w:p w:rsidR="003C2FF4" w:rsidRDefault="003B0BAA">
      <w:pPr>
        <w:spacing w:before="37"/>
        <w:ind w:left="122"/>
        <w:rPr>
          <w:rFonts w:ascii="Calibri" w:eastAsia="Calibri" w:hAnsi="Calibri" w:cs="Calibri"/>
          <w:sz w:val="22"/>
          <w:szCs w:val="22"/>
        </w:rPr>
      </w:pPr>
      <w:r>
        <w:rPr>
          <w:rFonts w:ascii="Calibri" w:eastAsia="Calibri" w:hAnsi="Calibri" w:cs="Calibri"/>
          <w:b/>
          <w:sz w:val="22"/>
          <w:szCs w:val="22"/>
        </w:rPr>
        <w:lastRenderedPageBreak/>
        <w:t>HO</w:t>
      </w:r>
      <w:r>
        <w:rPr>
          <w:rFonts w:ascii="Calibri" w:eastAsia="Calibri" w:hAnsi="Calibri" w:cs="Calibri"/>
          <w:b/>
          <w:spacing w:val="-2"/>
          <w:sz w:val="22"/>
          <w:szCs w:val="22"/>
        </w:rPr>
        <w:t>S</w:t>
      </w:r>
      <w:r>
        <w:rPr>
          <w:rFonts w:ascii="Calibri" w:eastAsia="Calibri" w:hAnsi="Calibri" w:cs="Calibri"/>
          <w:b/>
          <w:sz w:val="22"/>
          <w:szCs w:val="22"/>
        </w:rPr>
        <w:t>T</w:t>
      </w:r>
      <w:r>
        <w:rPr>
          <w:rFonts w:ascii="Calibri" w:eastAsia="Calibri" w:hAnsi="Calibri" w:cs="Calibri"/>
          <w:b/>
          <w:spacing w:val="1"/>
          <w:sz w:val="22"/>
          <w:szCs w:val="22"/>
        </w:rPr>
        <w:t xml:space="preserve"> </w:t>
      </w:r>
      <w:r>
        <w:rPr>
          <w:rFonts w:ascii="Calibri" w:eastAsia="Calibri" w:hAnsi="Calibri" w:cs="Calibri"/>
          <w:b/>
          <w:sz w:val="22"/>
          <w:szCs w:val="22"/>
        </w:rPr>
        <w:t>A</w:t>
      </w:r>
      <w:r>
        <w:rPr>
          <w:rFonts w:ascii="Calibri" w:eastAsia="Calibri" w:hAnsi="Calibri" w:cs="Calibri"/>
          <w:b/>
          <w:spacing w:val="-1"/>
          <w:sz w:val="22"/>
          <w:szCs w:val="22"/>
        </w:rPr>
        <w:t xml:space="preserve"> </w:t>
      </w:r>
      <w:r>
        <w:rPr>
          <w:rFonts w:ascii="Calibri" w:eastAsia="Calibri" w:hAnsi="Calibri" w:cs="Calibri"/>
          <w:b/>
          <w:sz w:val="22"/>
          <w:szCs w:val="22"/>
        </w:rPr>
        <w:t>–</w:t>
      </w:r>
      <w:r>
        <w:rPr>
          <w:rFonts w:ascii="Calibri" w:eastAsia="Calibri" w:hAnsi="Calibri" w:cs="Calibri"/>
          <w:b/>
          <w:spacing w:val="1"/>
          <w:sz w:val="22"/>
          <w:szCs w:val="22"/>
        </w:rPr>
        <w:t xml:space="preserve"> </w:t>
      </w:r>
      <w:r>
        <w:rPr>
          <w:rFonts w:ascii="Calibri" w:eastAsia="Calibri" w:hAnsi="Calibri" w:cs="Calibri"/>
          <w:b/>
          <w:spacing w:val="-1"/>
          <w:sz w:val="22"/>
          <w:szCs w:val="22"/>
        </w:rPr>
        <w:t>Subne</w:t>
      </w:r>
      <w:r>
        <w:rPr>
          <w:rFonts w:ascii="Calibri" w:eastAsia="Calibri" w:hAnsi="Calibri" w:cs="Calibri"/>
          <w:b/>
          <w:sz w:val="22"/>
          <w:szCs w:val="22"/>
        </w:rPr>
        <w:t>t</w:t>
      </w:r>
      <w:r>
        <w:rPr>
          <w:rFonts w:ascii="Calibri" w:eastAsia="Calibri" w:hAnsi="Calibri" w:cs="Calibri"/>
          <w:b/>
          <w:spacing w:val="1"/>
          <w:sz w:val="22"/>
          <w:szCs w:val="22"/>
        </w:rPr>
        <w:t xml:space="preserve"> </w:t>
      </w:r>
      <w:r>
        <w:rPr>
          <w:rFonts w:ascii="Calibri" w:eastAsia="Calibri" w:hAnsi="Calibri" w:cs="Calibri"/>
          <w:b/>
          <w:sz w:val="22"/>
          <w:szCs w:val="22"/>
        </w:rPr>
        <w:t>1</w:t>
      </w:r>
    </w:p>
    <w:p w:rsidR="003C2FF4" w:rsidRDefault="003B0BAA">
      <w:pPr>
        <w:tabs>
          <w:tab w:val="left" w:pos="3600"/>
        </w:tabs>
        <w:spacing w:before="22"/>
        <w:ind w:left="122"/>
        <w:rPr>
          <w:rFonts w:ascii="Calibri" w:eastAsia="Calibri" w:hAnsi="Calibri" w:cs="Calibri"/>
          <w:sz w:val="22"/>
          <w:szCs w:val="22"/>
        </w:rPr>
      </w:pPr>
      <w:r>
        <w:rPr>
          <w:rFonts w:ascii="Calibri" w:eastAsia="Calibri" w:hAnsi="Calibri" w:cs="Calibri"/>
          <w:sz w:val="22"/>
          <w:szCs w:val="22"/>
        </w:rPr>
        <w:t>IP</w:t>
      </w:r>
      <w:r>
        <w:rPr>
          <w:rFonts w:ascii="Calibri" w:eastAsia="Calibri" w:hAnsi="Calibri" w:cs="Calibri"/>
          <w:spacing w:val="1"/>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dd</w:t>
      </w:r>
      <w:r>
        <w:rPr>
          <w:rFonts w:ascii="Calibri" w:eastAsia="Calibri" w:hAnsi="Calibri" w:cs="Calibri"/>
          <w:spacing w:val="1"/>
          <w:sz w:val="22"/>
          <w:szCs w:val="22"/>
        </w:rPr>
        <w:t>y</w:t>
      </w:r>
      <w:r>
        <w:rPr>
          <w:rFonts w:ascii="Calibri" w:eastAsia="Calibri" w:hAnsi="Calibri" w:cs="Calibri"/>
          <w:sz w:val="22"/>
          <w:szCs w:val="22"/>
        </w:rPr>
        <w:t xml:space="preserve">:             </w:t>
      </w:r>
      <w:r>
        <w:rPr>
          <w:rFonts w:ascii="Calibri" w:eastAsia="Calibri" w:hAnsi="Calibri" w:cs="Calibri"/>
          <w:spacing w:val="6"/>
          <w:sz w:val="22"/>
          <w:szCs w:val="22"/>
        </w:rPr>
        <w:t xml:space="preserve"> </w:t>
      </w:r>
      <w:r>
        <w:rPr>
          <w:rFonts w:ascii="Calibri" w:eastAsia="Calibri" w:hAnsi="Calibri" w:cs="Calibri"/>
          <w:spacing w:val="1"/>
          <w:sz w:val="22"/>
          <w:szCs w:val="22"/>
        </w:rPr>
        <w:t>1</w:t>
      </w:r>
      <w:r>
        <w:rPr>
          <w:rFonts w:ascii="Calibri" w:eastAsia="Calibri" w:hAnsi="Calibri" w:cs="Calibri"/>
          <w:spacing w:val="-2"/>
          <w:sz w:val="22"/>
          <w:szCs w:val="22"/>
        </w:rPr>
        <w:t>9</w:t>
      </w:r>
      <w:r>
        <w:rPr>
          <w:rFonts w:ascii="Calibri" w:eastAsia="Calibri" w:hAnsi="Calibri" w:cs="Calibri"/>
          <w:spacing w:val="1"/>
          <w:sz w:val="22"/>
          <w:szCs w:val="22"/>
        </w:rPr>
        <w:t>2</w:t>
      </w:r>
      <w:r>
        <w:rPr>
          <w:rFonts w:ascii="Calibri" w:eastAsia="Calibri" w:hAnsi="Calibri" w:cs="Calibri"/>
          <w:sz w:val="22"/>
          <w:szCs w:val="22"/>
        </w:rPr>
        <w:t>.</w:t>
      </w:r>
      <w:r>
        <w:rPr>
          <w:rFonts w:ascii="Calibri" w:eastAsia="Calibri" w:hAnsi="Calibri" w:cs="Calibri"/>
          <w:spacing w:val="-2"/>
          <w:sz w:val="22"/>
          <w:szCs w:val="22"/>
        </w:rPr>
        <w:t>1</w:t>
      </w:r>
      <w:r>
        <w:rPr>
          <w:rFonts w:ascii="Calibri" w:eastAsia="Calibri" w:hAnsi="Calibri" w:cs="Calibri"/>
          <w:spacing w:val="1"/>
          <w:sz w:val="22"/>
          <w:szCs w:val="22"/>
        </w:rPr>
        <w:t>68</w:t>
      </w:r>
      <w:r>
        <w:rPr>
          <w:rFonts w:ascii="Calibri" w:eastAsia="Calibri" w:hAnsi="Calibri" w:cs="Calibri"/>
          <w:sz w:val="22"/>
          <w:szCs w:val="22"/>
        </w:rPr>
        <w:t>.1</w:t>
      </w:r>
      <w:r>
        <w:rPr>
          <w:rFonts w:ascii="Calibri" w:eastAsia="Calibri" w:hAnsi="Calibri" w:cs="Calibri"/>
          <w:spacing w:val="-3"/>
          <w:sz w:val="22"/>
          <w:szCs w:val="22"/>
        </w:rPr>
        <w:t>.</w:t>
      </w:r>
      <w:r>
        <w:rPr>
          <w:rFonts w:ascii="Calibri" w:eastAsia="Calibri" w:hAnsi="Calibri" w:cs="Calibri"/>
          <w:sz w:val="22"/>
          <w:szCs w:val="22"/>
          <w:u w:val="single" w:color="000000"/>
        </w:rPr>
        <w:t xml:space="preserve"> </w:t>
      </w:r>
      <w:r w:rsidR="004C3493">
        <w:rPr>
          <w:rFonts w:ascii="Calibri" w:eastAsia="Calibri" w:hAnsi="Calibri" w:cs="Calibri"/>
          <w:sz w:val="22"/>
          <w:szCs w:val="22"/>
          <w:u w:val="single" w:color="000000"/>
        </w:rPr>
        <w:t>141</w:t>
      </w:r>
      <w:r>
        <w:rPr>
          <w:rFonts w:ascii="Calibri" w:eastAsia="Calibri" w:hAnsi="Calibri" w:cs="Calibri"/>
          <w:sz w:val="22"/>
          <w:szCs w:val="22"/>
          <w:u w:val="single" w:color="000000"/>
        </w:rPr>
        <w:tab/>
      </w:r>
    </w:p>
    <w:p w:rsidR="003C2FF4" w:rsidRDefault="003C2FF4">
      <w:pPr>
        <w:spacing w:line="180" w:lineRule="exact"/>
        <w:rPr>
          <w:sz w:val="18"/>
          <w:szCs w:val="18"/>
        </w:rPr>
      </w:pPr>
    </w:p>
    <w:p w:rsidR="003C2FF4" w:rsidRDefault="003B0BAA">
      <w:pPr>
        <w:tabs>
          <w:tab w:val="left" w:pos="3640"/>
        </w:tabs>
        <w:spacing w:line="260" w:lineRule="exact"/>
        <w:ind w:left="122" w:right="-53"/>
        <w:rPr>
          <w:rFonts w:ascii="Calibri" w:eastAsia="Calibri" w:hAnsi="Calibri" w:cs="Calibri"/>
          <w:sz w:val="22"/>
          <w:szCs w:val="22"/>
        </w:rPr>
      </w:pPr>
      <w:r>
        <w:rPr>
          <w:rFonts w:ascii="Calibri" w:eastAsia="Calibri" w:hAnsi="Calibri" w:cs="Calibri"/>
          <w:spacing w:val="1"/>
          <w:sz w:val="22"/>
          <w:szCs w:val="22"/>
        </w:rPr>
        <w:t>M</w:t>
      </w:r>
      <w:r>
        <w:rPr>
          <w:rFonts w:ascii="Calibri" w:eastAsia="Calibri" w:hAnsi="Calibri" w:cs="Calibri"/>
          <w:sz w:val="22"/>
          <w:szCs w:val="22"/>
        </w:rPr>
        <w:t>AC A</w:t>
      </w:r>
      <w:r>
        <w:rPr>
          <w:rFonts w:ascii="Calibri" w:eastAsia="Calibri" w:hAnsi="Calibri" w:cs="Calibri"/>
          <w:spacing w:val="-1"/>
          <w:sz w:val="22"/>
          <w:szCs w:val="22"/>
        </w:rPr>
        <w:t>ddy</w:t>
      </w:r>
      <w:r>
        <w:rPr>
          <w:rFonts w:ascii="Calibri" w:eastAsia="Calibri" w:hAnsi="Calibri" w:cs="Calibri"/>
          <w:sz w:val="22"/>
          <w:szCs w:val="22"/>
        </w:rPr>
        <w:t xml:space="preserve">:        </w:t>
      </w:r>
      <w:r>
        <w:rPr>
          <w:rFonts w:ascii="Calibri" w:eastAsia="Calibri" w:hAnsi="Calibri" w:cs="Calibri"/>
          <w:spacing w:val="-7"/>
          <w:sz w:val="22"/>
          <w:szCs w:val="22"/>
        </w:rPr>
        <w:t xml:space="preserve"> </w:t>
      </w:r>
      <w:r>
        <w:rPr>
          <w:rFonts w:ascii="Calibri" w:eastAsia="Calibri" w:hAnsi="Calibri" w:cs="Calibri"/>
          <w:sz w:val="22"/>
          <w:szCs w:val="22"/>
          <w:u w:val="single" w:color="000000"/>
        </w:rPr>
        <w:t xml:space="preserve"> </w:t>
      </w:r>
      <w:r w:rsidR="00017DFC">
        <w:rPr>
          <w:rFonts w:ascii="Calibri" w:eastAsia="Calibri" w:hAnsi="Calibri" w:cs="Calibri"/>
          <w:sz w:val="22"/>
          <w:szCs w:val="22"/>
          <w:u w:val="single" w:color="000000"/>
        </w:rPr>
        <w:t>1A-2B-3C-4D-5E-</w:t>
      </w:r>
      <w:r w:rsidR="004C3493">
        <w:rPr>
          <w:rFonts w:ascii="Calibri" w:eastAsia="Calibri" w:hAnsi="Calibri" w:cs="Calibri"/>
          <w:sz w:val="22"/>
          <w:szCs w:val="22"/>
          <w:u w:val="single" w:color="000000"/>
        </w:rPr>
        <w:t>6F</w:t>
      </w:r>
      <w:r>
        <w:rPr>
          <w:rFonts w:ascii="Calibri" w:eastAsia="Calibri" w:hAnsi="Calibri" w:cs="Calibri"/>
          <w:sz w:val="22"/>
          <w:szCs w:val="22"/>
          <w:u w:val="single" w:color="000000"/>
        </w:rPr>
        <w:tab/>
      </w:r>
    </w:p>
    <w:p w:rsidR="003C2FF4" w:rsidRDefault="003B0BAA">
      <w:pPr>
        <w:spacing w:line="200" w:lineRule="exact"/>
      </w:pPr>
      <w:r>
        <w:br w:type="column"/>
      </w:r>
    </w:p>
    <w:p w:rsidR="003C2FF4" w:rsidRDefault="003C2FF4">
      <w:pPr>
        <w:spacing w:before="10" w:line="240" w:lineRule="exact"/>
        <w:rPr>
          <w:sz w:val="24"/>
          <w:szCs w:val="24"/>
        </w:rPr>
      </w:pPr>
    </w:p>
    <w:p w:rsidR="003C2FF4" w:rsidRDefault="003B0BAA">
      <w:pPr>
        <w:ind w:right="-47"/>
        <w:rPr>
          <w:rFonts w:ascii="Calibri" w:eastAsia="Calibri" w:hAnsi="Calibri" w:cs="Calibri"/>
          <w:sz w:val="18"/>
          <w:szCs w:val="18"/>
        </w:rPr>
      </w:pPr>
      <w:r>
        <w:rPr>
          <w:rFonts w:ascii="Calibri" w:eastAsia="Calibri" w:hAnsi="Calibri" w:cs="Calibri"/>
          <w:b/>
          <w:spacing w:val="-1"/>
          <w:sz w:val="18"/>
          <w:szCs w:val="18"/>
        </w:rPr>
        <w:t>S</w:t>
      </w:r>
      <w:r>
        <w:rPr>
          <w:rFonts w:ascii="Calibri" w:eastAsia="Calibri" w:hAnsi="Calibri" w:cs="Calibri"/>
          <w:b/>
          <w:sz w:val="18"/>
          <w:szCs w:val="18"/>
        </w:rPr>
        <w:t>w</w:t>
      </w:r>
      <w:r>
        <w:rPr>
          <w:rFonts w:ascii="Calibri" w:eastAsia="Calibri" w:hAnsi="Calibri" w:cs="Calibri"/>
          <w:b/>
          <w:spacing w:val="-1"/>
          <w:sz w:val="18"/>
          <w:szCs w:val="18"/>
        </w:rPr>
        <w:t>i</w:t>
      </w:r>
      <w:r>
        <w:rPr>
          <w:rFonts w:ascii="Calibri" w:eastAsia="Calibri" w:hAnsi="Calibri" w:cs="Calibri"/>
          <w:b/>
          <w:sz w:val="18"/>
          <w:szCs w:val="18"/>
        </w:rPr>
        <w:t>t</w:t>
      </w:r>
      <w:r>
        <w:rPr>
          <w:rFonts w:ascii="Calibri" w:eastAsia="Calibri" w:hAnsi="Calibri" w:cs="Calibri"/>
          <w:b/>
          <w:spacing w:val="-1"/>
          <w:sz w:val="18"/>
          <w:szCs w:val="18"/>
        </w:rPr>
        <w:t>c</w:t>
      </w:r>
      <w:r>
        <w:rPr>
          <w:rFonts w:ascii="Calibri" w:eastAsia="Calibri" w:hAnsi="Calibri" w:cs="Calibri"/>
          <w:b/>
          <w:sz w:val="18"/>
          <w:szCs w:val="18"/>
        </w:rPr>
        <w:t>h</w:t>
      </w:r>
    </w:p>
    <w:p w:rsidR="003C2FF4" w:rsidRDefault="003B0BAA">
      <w:pPr>
        <w:spacing w:before="16"/>
        <w:rPr>
          <w:rFonts w:ascii="Calibri" w:eastAsia="Calibri" w:hAnsi="Calibri" w:cs="Calibri"/>
          <w:sz w:val="22"/>
          <w:szCs w:val="22"/>
        </w:rPr>
      </w:pPr>
      <w:r>
        <w:br w:type="column"/>
      </w:r>
      <w:r>
        <w:rPr>
          <w:rFonts w:ascii="Calibri" w:eastAsia="Calibri" w:hAnsi="Calibri" w:cs="Calibri"/>
          <w:b/>
          <w:sz w:val="22"/>
          <w:szCs w:val="22"/>
        </w:rPr>
        <w:lastRenderedPageBreak/>
        <w:t>HO</w:t>
      </w:r>
      <w:r>
        <w:rPr>
          <w:rFonts w:ascii="Calibri" w:eastAsia="Calibri" w:hAnsi="Calibri" w:cs="Calibri"/>
          <w:b/>
          <w:spacing w:val="-2"/>
          <w:sz w:val="22"/>
          <w:szCs w:val="22"/>
        </w:rPr>
        <w:t>S</w:t>
      </w:r>
      <w:r>
        <w:rPr>
          <w:rFonts w:ascii="Calibri" w:eastAsia="Calibri" w:hAnsi="Calibri" w:cs="Calibri"/>
          <w:b/>
          <w:sz w:val="22"/>
          <w:szCs w:val="22"/>
        </w:rPr>
        <w:t>T</w:t>
      </w:r>
      <w:r>
        <w:rPr>
          <w:rFonts w:ascii="Calibri" w:eastAsia="Calibri" w:hAnsi="Calibri" w:cs="Calibri"/>
          <w:b/>
          <w:spacing w:val="1"/>
          <w:sz w:val="22"/>
          <w:szCs w:val="22"/>
        </w:rPr>
        <w:t xml:space="preserve"> </w:t>
      </w:r>
      <w:r>
        <w:rPr>
          <w:rFonts w:ascii="Calibri" w:eastAsia="Calibri" w:hAnsi="Calibri" w:cs="Calibri"/>
          <w:b/>
          <w:sz w:val="22"/>
          <w:szCs w:val="22"/>
        </w:rPr>
        <w:t>B –</w:t>
      </w:r>
      <w:r>
        <w:rPr>
          <w:rFonts w:ascii="Calibri" w:eastAsia="Calibri" w:hAnsi="Calibri" w:cs="Calibri"/>
          <w:b/>
          <w:spacing w:val="1"/>
          <w:sz w:val="22"/>
          <w:szCs w:val="22"/>
        </w:rPr>
        <w:t xml:space="preserve"> </w:t>
      </w:r>
      <w:r>
        <w:rPr>
          <w:rFonts w:ascii="Calibri" w:eastAsia="Calibri" w:hAnsi="Calibri" w:cs="Calibri"/>
          <w:b/>
          <w:spacing w:val="-1"/>
          <w:sz w:val="22"/>
          <w:szCs w:val="22"/>
        </w:rPr>
        <w:t>Subne</w:t>
      </w:r>
      <w:r>
        <w:rPr>
          <w:rFonts w:ascii="Calibri" w:eastAsia="Calibri" w:hAnsi="Calibri" w:cs="Calibri"/>
          <w:b/>
          <w:sz w:val="22"/>
          <w:szCs w:val="22"/>
        </w:rPr>
        <w:t>t</w:t>
      </w:r>
      <w:r>
        <w:rPr>
          <w:rFonts w:ascii="Calibri" w:eastAsia="Calibri" w:hAnsi="Calibri" w:cs="Calibri"/>
          <w:b/>
          <w:spacing w:val="1"/>
          <w:sz w:val="22"/>
          <w:szCs w:val="22"/>
        </w:rPr>
        <w:t xml:space="preserve"> </w:t>
      </w:r>
      <w:r>
        <w:rPr>
          <w:rFonts w:ascii="Calibri" w:eastAsia="Calibri" w:hAnsi="Calibri" w:cs="Calibri"/>
          <w:b/>
          <w:sz w:val="22"/>
          <w:szCs w:val="22"/>
        </w:rPr>
        <w:t>1</w:t>
      </w:r>
    </w:p>
    <w:p w:rsidR="003C2FF4" w:rsidRDefault="003B0BAA">
      <w:pPr>
        <w:tabs>
          <w:tab w:val="left" w:pos="3480"/>
        </w:tabs>
        <w:spacing w:before="22"/>
        <w:rPr>
          <w:rFonts w:ascii="Calibri" w:eastAsia="Calibri" w:hAnsi="Calibri" w:cs="Calibri"/>
          <w:sz w:val="22"/>
          <w:szCs w:val="22"/>
        </w:rPr>
      </w:pPr>
      <w:r>
        <w:rPr>
          <w:rFonts w:ascii="Calibri" w:eastAsia="Calibri" w:hAnsi="Calibri" w:cs="Calibri"/>
          <w:sz w:val="22"/>
          <w:szCs w:val="22"/>
        </w:rPr>
        <w:t>IP</w:t>
      </w:r>
      <w:r>
        <w:rPr>
          <w:rFonts w:ascii="Calibri" w:eastAsia="Calibri" w:hAnsi="Calibri" w:cs="Calibri"/>
          <w:spacing w:val="1"/>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dd</w:t>
      </w:r>
      <w:r>
        <w:rPr>
          <w:rFonts w:ascii="Calibri" w:eastAsia="Calibri" w:hAnsi="Calibri" w:cs="Calibri"/>
          <w:spacing w:val="1"/>
          <w:sz w:val="22"/>
          <w:szCs w:val="22"/>
        </w:rPr>
        <w:t>y</w:t>
      </w:r>
      <w:r>
        <w:rPr>
          <w:rFonts w:ascii="Calibri" w:eastAsia="Calibri" w:hAnsi="Calibri" w:cs="Calibri"/>
          <w:sz w:val="22"/>
          <w:szCs w:val="22"/>
        </w:rPr>
        <w:t xml:space="preserve">:             </w:t>
      </w:r>
      <w:r>
        <w:rPr>
          <w:rFonts w:ascii="Calibri" w:eastAsia="Calibri" w:hAnsi="Calibri" w:cs="Calibri"/>
          <w:spacing w:val="6"/>
          <w:sz w:val="22"/>
          <w:szCs w:val="22"/>
        </w:rPr>
        <w:t xml:space="preserve"> </w:t>
      </w:r>
      <w:r>
        <w:rPr>
          <w:rFonts w:ascii="Calibri" w:eastAsia="Calibri" w:hAnsi="Calibri" w:cs="Calibri"/>
          <w:spacing w:val="1"/>
          <w:sz w:val="22"/>
          <w:szCs w:val="22"/>
        </w:rPr>
        <w:t>1</w:t>
      </w:r>
      <w:r>
        <w:rPr>
          <w:rFonts w:ascii="Calibri" w:eastAsia="Calibri" w:hAnsi="Calibri" w:cs="Calibri"/>
          <w:spacing w:val="-2"/>
          <w:sz w:val="22"/>
          <w:szCs w:val="22"/>
        </w:rPr>
        <w:t>9</w:t>
      </w:r>
      <w:r>
        <w:rPr>
          <w:rFonts w:ascii="Calibri" w:eastAsia="Calibri" w:hAnsi="Calibri" w:cs="Calibri"/>
          <w:spacing w:val="1"/>
          <w:sz w:val="22"/>
          <w:szCs w:val="22"/>
        </w:rPr>
        <w:t>2</w:t>
      </w:r>
      <w:r>
        <w:rPr>
          <w:rFonts w:ascii="Calibri" w:eastAsia="Calibri" w:hAnsi="Calibri" w:cs="Calibri"/>
          <w:sz w:val="22"/>
          <w:szCs w:val="22"/>
        </w:rPr>
        <w:t>.</w:t>
      </w:r>
      <w:r>
        <w:rPr>
          <w:rFonts w:ascii="Calibri" w:eastAsia="Calibri" w:hAnsi="Calibri" w:cs="Calibri"/>
          <w:spacing w:val="-2"/>
          <w:sz w:val="22"/>
          <w:szCs w:val="22"/>
        </w:rPr>
        <w:t>1</w:t>
      </w:r>
      <w:r>
        <w:rPr>
          <w:rFonts w:ascii="Calibri" w:eastAsia="Calibri" w:hAnsi="Calibri" w:cs="Calibri"/>
          <w:spacing w:val="1"/>
          <w:sz w:val="22"/>
          <w:szCs w:val="22"/>
        </w:rPr>
        <w:t>68</w:t>
      </w:r>
      <w:r>
        <w:rPr>
          <w:rFonts w:ascii="Calibri" w:eastAsia="Calibri" w:hAnsi="Calibri" w:cs="Calibri"/>
          <w:sz w:val="22"/>
          <w:szCs w:val="22"/>
        </w:rPr>
        <w:t>.1</w:t>
      </w:r>
      <w:r>
        <w:rPr>
          <w:rFonts w:ascii="Calibri" w:eastAsia="Calibri" w:hAnsi="Calibri" w:cs="Calibri"/>
          <w:spacing w:val="-3"/>
          <w:sz w:val="22"/>
          <w:szCs w:val="22"/>
        </w:rPr>
        <w:t>.</w:t>
      </w:r>
      <w:r>
        <w:rPr>
          <w:rFonts w:ascii="Calibri" w:eastAsia="Calibri" w:hAnsi="Calibri" w:cs="Calibri"/>
          <w:sz w:val="22"/>
          <w:szCs w:val="22"/>
          <w:u w:val="single" w:color="000000"/>
        </w:rPr>
        <w:t xml:space="preserve"> </w:t>
      </w:r>
      <w:r w:rsidR="004C3493">
        <w:rPr>
          <w:rFonts w:ascii="Calibri" w:eastAsia="Calibri" w:hAnsi="Calibri" w:cs="Calibri"/>
          <w:sz w:val="22"/>
          <w:szCs w:val="22"/>
          <w:u w:val="single" w:color="000000"/>
        </w:rPr>
        <w:t>142</w:t>
      </w:r>
      <w:r>
        <w:rPr>
          <w:rFonts w:ascii="Calibri" w:eastAsia="Calibri" w:hAnsi="Calibri" w:cs="Calibri"/>
          <w:sz w:val="22"/>
          <w:szCs w:val="22"/>
          <w:u w:val="single" w:color="000000"/>
        </w:rPr>
        <w:tab/>
      </w:r>
    </w:p>
    <w:p w:rsidR="003C2FF4" w:rsidRDefault="003C2FF4">
      <w:pPr>
        <w:spacing w:before="3" w:line="180" w:lineRule="exact"/>
        <w:rPr>
          <w:sz w:val="18"/>
          <w:szCs w:val="18"/>
        </w:rPr>
      </w:pPr>
    </w:p>
    <w:p w:rsidR="003C2FF4" w:rsidRDefault="003B0BAA">
      <w:pPr>
        <w:tabs>
          <w:tab w:val="left" w:pos="3520"/>
        </w:tabs>
        <w:ind w:left="842"/>
        <w:rPr>
          <w:rFonts w:ascii="Calibri" w:eastAsia="Calibri" w:hAnsi="Calibri" w:cs="Calibri"/>
          <w:sz w:val="22"/>
          <w:szCs w:val="22"/>
        </w:rPr>
        <w:sectPr w:rsidR="003C2FF4">
          <w:type w:val="continuous"/>
          <w:pgSz w:w="12240" w:h="15840"/>
          <w:pgMar w:top="1380" w:right="1500" w:bottom="280" w:left="1220" w:header="720" w:footer="720" w:gutter="0"/>
          <w:cols w:num="3" w:space="720" w:equalWidth="0">
            <w:col w:w="3644" w:space="928"/>
            <w:col w:w="496" w:space="820"/>
            <w:col w:w="3632"/>
          </w:cols>
        </w:sectPr>
      </w:pPr>
      <w:proofErr w:type="gramStart"/>
      <w:r>
        <w:rPr>
          <w:rFonts w:ascii="Calibri" w:eastAsia="Calibri" w:hAnsi="Calibri" w:cs="Calibri"/>
          <w:spacing w:val="-1"/>
          <w:sz w:val="22"/>
          <w:szCs w:val="22"/>
        </w:rPr>
        <w:t>y</w:t>
      </w:r>
      <w:proofErr w:type="gramEnd"/>
      <w:r>
        <w:rPr>
          <w:rFonts w:ascii="Calibri" w:eastAsia="Calibri" w:hAnsi="Calibri" w:cs="Calibri"/>
          <w:sz w:val="22"/>
          <w:szCs w:val="22"/>
        </w:rPr>
        <w:t xml:space="preserve">:        </w:t>
      </w:r>
      <w:r>
        <w:rPr>
          <w:rFonts w:ascii="Calibri" w:eastAsia="Calibri" w:hAnsi="Calibri" w:cs="Calibri"/>
          <w:spacing w:val="-7"/>
          <w:sz w:val="22"/>
          <w:szCs w:val="22"/>
        </w:rPr>
        <w:t xml:space="preserve"> </w:t>
      </w:r>
      <w:r>
        <w:rPr>
          <w:rFonts w:ascii="Calibri" w:eastAsia="Calibri" w:hAnsi="Calibri" w:cs="Calibri"/>
          <w:sz w:val="22"/>
          <w:szCs w:val="22"/>
          <w:u w:val="single" w:color="000000"/>
        </w:rPr>
        <w:t xml:space="preserve"> </w:t>
      </w:r>
      <w:r w:rsidR="004C3493" w:rsidRPr="004C3493">
        <w:rPr>
          <w:rFonts w:ascii="Calibri" w:eastAsia="Calibri" w:hAnsi="Calibri" w:cs="Calibri"/>
          <w:sz w:val="22"/>
          <w:szCs w:val="22"/>
          <w:u w:val="single" w:color="000000"/>
        </w:rPr>
        <w:t>5C-66-AB-90-75-B1</w:t>
      </w:r>
      <w:r>
        <w:rPr>
          <w:rFonts w:ascii="Calibri" w:eastAsia="Calibri" w:hAnsi="Calibri" w:cs="Calibri"/>
          <w:sz w:val="22"/>
          <w:szCs w:val="22"/>
          <w:u w:val="single" w:color="000000"/>
        </w:rPr>
        <w:tab/>
      </w:r>
    </w:p>
    <w:p w:rsidR="003C2FF4" w:rsidRDefault="003C2FF4">
      <w:pPr>
        <w:spacing w:line="200" w:lineRule="exact"/>
      </w:pPr>
    </w:p>
    <w:p w:rsidR="003C2FF4" w:rsidRDefault="003C2FF4">
      <w:pPr>
        <w:spacing w:line="200" w:lineRule="exact"/>
      </w:pPr>
    </w:p>
    <w:p w:rsidR="003C2FF4" w:rsidRDefault="003C2FF4">
      <w:pPr>
        <w:spacing w:line="200" w:lineRule="exact"/>
      </w:pPr>
    </w:p>
    <w:p w:rsidR="003C2FF4" w:rsidRDefault="003C2FF4">
      <w:pPr>
        <w:spacing w:line="200" w:lineRule="exact"/>
      </w:pPr>
    </w:p>
    <w:p w:rsidR="003C2FF4" w:rsidRDefault="003C2FF4">
      <w:pPr>
        <w:spacing w:line="200" w:lineRule="exact"/>
      </w:pPr>
    </w:p>
    <w:p w:rsidR="003C2FF4" w:rsidRDefault="003C2FF4">
      <w:pPr>
        <w:spacing w:line="200" w:lineRule="exact"/>
      </w:pPr>
    </w:p>
    <w:p w:rsidR="003C2FF4" w:rsidRDefault="003C2FF4">
      <w:pPr>
        <w:spacing w:line="200" w:lineRule="exact"/>
      </w:pPr>
    </w:p>
    <w:p w:rsidR="003C2FF4" w:rsidRDefault="003C2FF4">
      <w:pPr>
        <w:spacing w:line="200" w:lineRule="exact"/>
      </w:pPr>
    </w:p>
    <w:p w:rsidR="003C2FF4" w:rsidRDefault="003C2FF4">
      <w:pPr>
        <w:spacing w:line="200" w:lineRule="exact"/>
      </w:pPr>
    </w:p>
    <w:p w:rsidR="003C2FF4" w:rsidRDefault="003C2FF4">
      <w:pPr>
        <w:spacing w:line="200" w:lineRule="exact"/>
      </w:pPr>
    </w:p>
    <w:p w:rsidR="003C2FF4" w:rsidRDefault="003C2FF4">
      <w:pPr>
        <w:spacing w:line="200" w:lineRule="exact"/>
      </w:pPr>
    </w:p>
    <w:p w:rsidR="003C2FF4" w:rsidRDefault="003C2FF4">
      <w:pPr>
        <w:spacing w:line="200" w:lineRule="exact"/>
      </w:pPr>
    </w:p>
    <w:p w:rsidR="003C2FF4" w:rsidRDefault="003C2FF4">
      <w:pPr>
        <w:spacing w:line="200" w:lineRule="exact"/>
      </w:pPr>
    </w:p>
    <w:p w:rsidR="003C2FF4" w:rsidRDefault="003C2FF4">
      <w:pPr>
        <w:spacing w:line="200" w:lineRule="exact"/>
      </w:pPr>
    </w:p>
    <w:p w:rsidR="003C2FF4" w:rsidRDefault="003C2FF4">
      <w:pPr>
        <w:spacing w:line="200" w:lineRule="exact"/>
      </w:pPr>
    </w:p>
    <w:p w:rsidR="003C2FF4" w:rsidRDefault="003C2FF4">
      <w:pPr>
        <w:spacing w:line="200" w:lineRule="exact"/>
      </w:pPr>
    </w:p>
    <w:p w:rsidR="003C2FF4" w:rsidRDefault="003C2FF4">
      <w:pPr>
        <w:spacing w:line="200" w:lineRule="exact"/>
      </w:pPr>
    </w:p>
    <w:p w:rsidR="003C2FF4" w:rsidRDefault="003C2FF4">
      <w:pPr>
        <w:spacing w:before="8" w:line="240" w:lineRule="exact"/>
        <w:rPr>
          <w:sz w:val="24"/>
          <w:szCs w:val="24"/>
        </w:rPr>
      </w:pPr>
    </w:p>
    <w:p w:rsidR="004C3493" w:rsidRDefault="004C3493">
      <w:pPr>
        <w:spacing w:before="8" w:line="240" w:lineRule="exact"/>
        <w:rPr>
          <w:sz w:val="24"/>
          <w:szCs w:val="24"/>
        </w:rPr>
      </w:pPr>
    </w:p>
    <w:p w:rsidR="004C3493" w:rsidRDefault="004C3493">
      <w:pPr>
        <w:spacing w:before="8" w:line="240" w:lineRule="exact"/>
        <w:rPr>
          <w:sz w:val="24"/>
          <w:szCs w:val="24"/>
        </w:rPr>
        <w:sectPr w:rsidR="004C3493">
          <w:type w:val="continuous"/>
          <w:pgSz w:w="12240" w:h="15840"/>
          <w:pgMar w:top="1380" w:right="1500" w:bottom="280" w:left="1220" w:header="720" w:footer="720" w:gutter="0"/>
          <w:cols w:space="720"/>
        </w:sectPr>
      </w:pPr>
    </w:p>
    <w:p w:rsidR="003C2FF4" w:rsidRDefault="003B0BAA">
      <w:pPr>
        <w:spacing w:before="35"/>
        <w:ind w:left="112"/>
        <w:rPr>
          <w:rFonts w:ascii="Calibri" w:eastAsia="Calibri" w:hAnsi="Calibri" w:cs="Calibri"/>
          <w:sz w:val="22"/>
          <w:szCs w:val="22"/>
        </w:rPr>
      </w:pPr>
      <w:r>
        <w:rPr>
          <w:rFonts w:ascii="Calibri" w:eastAsia="Calibri" w:hAnsi="Calibri" w:cs="Calibri"/>
          <w:b/>
          <w:sz w:val="22"/>
          <w:szCs w:val="22"/>
        </w:rPr>
        <w:lastRenderedPageBreak/>
        <w:t>HO</w:t>
      </w:r>
      <w:r>
        <w:rPr>
          <w:rFonts w:ascii="Calibri" w:eastAsia="Calibri" w:hAnsi="Calibri" w:cs="Calibri"/>
          <w:b/>
          <w:spacing w:val="-2"/>
          <w:sz w:val="22"/>
          <w:szCs w:val="22"/>
        </w:rPr>
        <w:t>S</w:t>
      </w:r>
      <w:r>
        <w:rPr>
          <w:rFonts w:ascii="Calibri" w:eastAsia="Calibri" w:hAnsi="Calibri" w:cs="Calibri"/>
          <w:b/>
          <w:sz w:val="22"/>
          <w:szCs w:val="22"/>
        </w:rPr>
        <w:t>T</w:t>
      </w:r>
      <w:r>
        <w:rPr>
          <w:rFonts w:ascii="Calibri" w:eastAsia="Calibri" w:hAnsi="Calibri" w:cs="Calibri"/>
          <w:b/>
          <w:spacing w:val="2"/>
          <w:sz w:val="22"/>
          <w:szCs w:val="22"/>
        </w:rPr>
        <w:t xml:space="preserve"> </w:t>
      </w:r>
      <w:r>
        <w:rPr>
          <w:rFonts w:ascii="Calibri" w:eastAsia="Calibri" w:hAnsi="Calibri" w:cs="Calibri"/>
          <w:b/>
          <w:sz w:val="22"/>
          <w:szCs w:val="22"/>
        </w:rPr>
        <w:t>C</w:t>
      </w:r>
      <w:r>
        <w:rPr>
          <w:rFonts w:ascii="Calibri" w:eastAsia="Calibri" w:hAnsi="Calibri" w:cs="Calibri"/>
          <w:b/>
          <w:spacing w:val="-1"/>
          <w:sz w:val="22"/>
          <w:szCs w:val="22"/>
        </w:rPr>
        <w:t xml:space="preserve"> </w:t>
      </w:r>
      <w:r>
        <w:rPr>
          <w:rFonts w:ascii="Calibri" w:eastAsia="Calibri" w:hAnsi="Calibri" w:cs="Calibri"/>
          <w:b/>
          <w:sz w:val="22"/>
          <w:szCs w:val="22"/>
        </w:rPr>
        <w:t>–</w:t>
      </w:r>
      <w:r>
        <w:rPr>
          <w:rFonts w:ascii="Calibri" w:eastAsia="Calibri" w:hAnsi="Calibri" w:cs="Calibri"/>
          <w:b/>
          <w:spacing w:val="1"/>
          <w:sz w:val="22"/>
          <w:szCs w:val="22"/>
        </w:rPr>
        <w:t xml:space="preserve"> </w:t>
      </w:r>
      <w:r>
        <w:rPr>
          <w:rFonts w:ascii="Calibri" w:eastAsia="Calibri" w:hAnsi="Calibri" w:cs="Calibri"/>
          <w:b/>
          <w:spacing w:val="-1"/>
          <w:sz w:val="22"/>
          <w:szCs w:val="22"/>
        </w:rPr>
        <w:t>Subne</w:t>
      </w:r>
      <w:r>
        <w:rPr>
          <w:rFonts w:ascii="Calibri" w:eastAsia="Calibri" w:hAnsi="Calibri" w:cs="Calibri"/>
          <w:b/>
          <w:sz w:val="22"/>
          <w:szCs w:val="22"/>
        </w:rPr>
        <w:t>t</w:t>
      </w:r>
      <w:r>
        <w:rPr>
          <w:rFonts w:ascii="Calibri" w:eastAsia="Calibri" w:hAnsi="Calibri" w:cs="Calibri"/>
          <w:b/>
          <w:spacing w:val="1"/>
          <w:sz w:val="22"/>
          <w:szCs w:val="22"/>
        </w:rPr>
        <w:t xml:space="preserve"> </w:t>
      </w:r>
      <w:r>
        <w:rPr>
          <w:rFonts w:ascii="Calibri" w:eastAsia="Calibri" w:hAnsi="Calibri" w:cs="Calibri"/>
          <w:b/>
          <w:sz w:val="22"/>
          <w:szCs w:val="22"/>
        </w:rPr>
        <w:t>2</w:t>
      </w:r>
    </w:p>
    <w:p w:rsidR="003C2FF4" w:rsidRDefault="003B0BAA">
      <w:pPr>
        <w:spacing w:before="22"/>
        <w:ind w:left="112"/>
        <w:rPr>
          <w:rFonts w:ascii="Calibri" w:eastAsia="Calibri" w:hAnsi="Calibri" w:cs="Calibri"/>
          <w:sz w:val="22"/>
          <w:szCs w:val="22"/>
        </w:rPr>
      </w:pPr>
      <w:r>
        <w:rPr>
          <w:rFonts w:ascii="Calibri" w:eastAsia="Calibri" w:hAnsi="Calibri" w:cs="Calibri"/>
          <w:sz w:val="22"/>
          <w:szCs w:val="22"/>
        </w:rPr>
        <w:t>IP</w:t>
      </w:r>
      <w:r>
        <w:rPr>
          <w:rFonts w:ascii="Calibri" w:eastAsia="Calibri" w:hAnsi="Calibri" w:cs="Calibri"/>
          <w:spacing w:val="1"/>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dd</w:t>
      </w:r>
      <w:r>
        <w:rPr>
          <w:rFonts w:ascii="Calibri" w:eastAsia="Calibri" w:hAnsi="Calibri" w:cs="Calibri"/>
          <w:spacing w:val="1"/>
          <w:sz w:val="22"/>
          <w:szCs w:val="22"/>
        </w:rPr>
        <w:t>y</w:t>
      </w:r>
      <w:r>
        <w:rPr>
          <w:rFonts w:ascii="Calibri" w:eastAsia="Calibri" w:hAnsi="Calibri" w:cs="Calibri"/>
          <w:sz w:val="22"/>
          <w:szCs w:val="22"/>
        </w:rPr>
        <w:t xml:space="preserve">:             </w:t>
      </w:r>
      <w:r>
        <w:rPr>
          <w:rFonts w:ascii="Calibri" w:eastAsia="Calibri" w:hAnsi="Calibri" w:cs="Calibri"/>
          <w:spacing w:val="6"/>
          <w:sz w:val="22"/>
          <w:szCs w:val="22"/>
        </w:rPr>
        <w:t xml:space="preserve"> </w:t>
      </w:r>
      <w:r>
        <w:rPr>
          <w:rFonts w:ascii="Calibri" w:eastAsia="Calibri" w:hAnsi="Calibri" w:cs="Calibri"/>
          <w:spacing w:val="1"/>
          <w:sz w:val="22"/>
          <w:szCs w:val="22"/>
        </w:rPr>
        <w:t>1</w:t>
      </w:r>
      <w:r>
        <w:rPr>
          <w:rFonts w:ascii="Calibri" w:eastAsia="Calibri" w:hAnsi="Calibri" w:cs="Calibri"/>
          <w:spacing w:val="-2"/>
          <w:sz w:val="22"/>
          <w:szCs w:val="22"/>
        </w:rPr>
        <w:t>9</w:t>
      </w:r>
      <w:r>
        <w:rPr>
          <w:rFonts w:ascii="Calibri" w:eastAsia="Calibri" w:hAnsi="Calibri" w:cs="Calibri"/>
          <w:spacing w:val="1"/>
          <w:sz w:val="22"/>
          <w:szCs w:val="22"/>
        </w:rPr>
        <w:t>2</w:t>
      </w:r>
      <w:r>
        <w:rPr>
          <w:rFonts w:ascii="Calibri" w:eastAsia="Calibri" w:hAnsi="Calibri" w:cs="Calibri"/>
          <w:sz w:val="22"/>
          <w:szCs w:val="22"/>
        </w:rPr>
        <w:t>.</w:t>
      </w:r>
      <w:r>
        <w:rPr>
          <w:rFonts w:ascii="Calibri" w:eastAsia="Calibri" w:hAnsi="Calibri" w:cs="Calibri"/>
          <w:spacing w:val="-2"/>
          <w:sz w:val="22"/>
          <w:szCs w:val="22"/>
        </w:rPr>
        <w:t>1</w:t>
      </w:r>
      <w:r>
        <w:rPr>
          <w:rFonts w:ascii="Calibri" w:eastAsia="Calibri" w:hAnsi="Calibri" w:cs="Calibri"/>
          <w:spacing w:val="1"/>
          <w:sz w:val="22"/>
          <w:szCs w:val="22"/>
        </w:rPr>
        <w:t>68</w:t>
      </w:r>
      <w:r>
        <w:rPr>
          <w:rFonts w:ascii="Calibri" w:eastAsia="Calibri" w:hAnsi="Calibri" w:cs="Calibri"/>
          <w:sz w:val="22"/>
          <w:szCs w:val="22"/>
        </w:rPr>
        <w:t>.2.</w:t>
      </w:r>
      <w:r w:rsidR="004C3493">
        <w:rPr>
          <w:rFonts w:ascii="Calibri" w:eastAsia="Calibri" w:hAnsi="Calibri" w:cs="Calibri"/>
          <w:sz w:val="22"/>
          <w:szCs w:val="22"/>
        </w:rPr>
        <w:t>161</w:t>
      </w:r>
    </w:p>
    <w:p w:rsidR="003C2FF4" w:rsidRDefault="003C2FF4">
      <w:pPr>
        <w:spacing w:line="180" w:lineRule="exact"/>
        <w:rPr>
          <w:sz w:val="18"/>
          <w:szCs w:val="18"/>
        </w:rPr>
      </w:pPr>
    </w:p>
    <w:p w:rsidR="003C2FF4" w:rsidRDefault="003B0BAA">
      <w:pPr>
        <w:tabs>
          <w:tab w:val="left" w:pos="3620"/>
        </w:tabs>
        <w:spacing w:line="260" w:lineRule="exact"/>
        <w:ind w:left="112" w:right="-53"/>
        <w:rPr>
          <w:rFonts w:ascii="Calibri" w:eastAsia="Calibri" w:hAnsi="Calibri" w:cs="Calibri"/>
          <w:sz w:val="22"/>
          <w:szCs w:val="22"/>
        </w:rPr>
      </w:pPr>
      <w:r>
        <w:rPr>
          <w:rFonts w:ascii="Calibri" w:eastAsia="Calibri" w:hAnsi="Calibri" w:cs="Calibri"/>
          <w:spacing w:val="1"/>
          <w:sz w:val="22"/>
          <w:szCs w:val="22"/>
        </w:rPr>
        <w:t>M</w:t>
      </w:r>
      <w:r>
        <w:rPr>
          <w:rFonts w:ascii="Calibri" w:eastAsia="Calibri" w:hAnsi="Calibri" w:cs="Calibri"/>
          <w:sz w:val="22"/>
          <w:szCs w:val="22"/>
        </w:rPr>
        <w:t>AC A</w:t>
      </w:r>
      <w:r>
        <w:rPr>
          <w:rFonts w:ascii="Calibri" w:eastAsia="Calibri" w:hAnsi="Calibri" w:cs="Calibri"/>
          <w:spacing w:val="-1"/>
          <w:sz w:val="22"/>
          <w:szCs w:val="22"/>
        </w:rPr>
        <w:t>ddy</w:t>
      </w:r>
      <w:r>
        <w:rPr>
          <w:rFonts w:ascii="Calibri" w:eastAsia="Calibri" w:hAnsi="Calibri" w:cs="Calibri"/>
          <w:sz w:val="22"/>
          <w:szCs w:val="22"/>
        </w:rPr>
        <w:t xml:space="preserve">:        </w:t>
      </w:r>
      <w:r>
        <w:rPr>
          <w:rFonts w:ascii="Calibri" w:eastAsia="Calibri" w:hAnsi="Calibri" w:cs="Calibri"/>
          <w:spacing w:val="-7"/>
          <w:sz w:val="22"/>
          <w:szCs w:val="22"/>
        </w:rPr>
        <w:t xml:space="preserve"> </w:t>
      </w:r>
      <w:r>
        <w:rPr>
          <w:rFonts w:ascii="Calibri" w:eastAsia="Calibri" w:hAnsi="Calibri" w:cs="Calibri"/>
          <w:sz w:val="22"/>
          <w:szCs w:val="22"/>
          <w:u w:val="single" w:color="000000"/>
        </w:rPr>
        <w:t xml:space="preserve"> </w:t>
      </w:r>
      <w:r w:rsidR="004C3493" w:rsidRPr="004C3493">
        <w:rPr>
          <w:rFonts w:ascii="Calibri" w:eastAsia="Calibri" w:hAnsi="Calibri" w:cs="Calibri"/>
          <w:sz w:val="22"/>
          <w:szCs w:val="22"/>
          <w:u w:val="single" w:color="000000"/>
        </w:rPr>
        <w:t>1A-23-F9-CD-06-9B</w:t>
      </w:r>
      <w:r>
        <w:rPr>
          <w:rFonts w:ascii="Calibri" w:eastAsia="Calibri" w:hAnsi="Calibri" w:cs="Calibri"/>
          <w:sz w:val="22"/>
          <w:szCs w:val="22"/>
          <w:u w:val="single" w:color="000000"/>
        </w:rPr>
        <w:tab/>
      </w:r>
    </w:p>
    <w:p w:rsidR="003C2FF4" w:rsidRDefault="003B0BAA">
      <w:pPr>
        <w:spacing w:before="16"/>
        <w:ind w:left="58"/>
        <w:rPr>
          <w:rFonts w:ascii="Calibri" w:eastAsia="Calibri" w:hAnsi="Calibri" w:cs="Calibri"/>
          <w:sz w:val="22"/>
          <w:szCs w:val="22"/>
        </w:rPr>
      </w:pPr>
      <w:r>
        <w:br w:type="column"/>
      </w:r>
      <w:r>
        <w:rPr>
          <w:rFonts w:ascii="Calibri" w:eastAsia="Calibri" w:hAnsi="Calibri" w:cs="Calibri"/>
          <w:b/>
          <w:spacing w:val="-1"/>
          <w:sz w:val="22"/>
          <w:szCs w:val="22"/>
        </w:rPr>
        <w:lastRenderedPageBreak/>
        <w:t>Subne</w:t>
      </w:r>
      <w:r>
        <w:rPr>
          <w:rFonts w:ascii="Calibri" w:eastAsia="Calibri" w:hAnsi="Calibri" w:cs="Calibri"/>
          <w:b/>
          <w:sz w:val="22"/>
          <w:szCs w:val="22"/>
        </w:rPr>
        <w:t>t</w:t>
      </w:r>
      <w:r>
        <w:rPr>
          <w:rFonts w:ascii="Calibri" w:eastAsia="Calibri" w:hAnsi="Calibri" w:cs="Calibri"/>
          <w:b/>
          <w:spacing w:val="1"/>
          <w:sz w:val="22"/>
          <w:szCs w:val="22"/>
        </w:rPr>
        <w:t xml:space="preserve"> </w:t>
      </w:r>
      <w:r>
        <w:rPr>
          <w:rFonts w:ascii="Calibri" w:eastAsia="Calibri" w:hAnsi="Calibri" w:cs="Calibri"/>
          <w:b/>
          <w:sz w:val="22"/>
          <w:szCs w:val="22"/>
        </w:rPr>
        <w:t>2</w:t>
      </w:r>
    </w:p>
    <w:p w:rsidR="003C2FF4" w:rsidRDefault="003B0BAA">
      <w:pPr>
        <w:tabs>
          <w:tab w:val="left" w:pos="2640"/>
        </w:tabs>
        <w:spacing w:before="19"/>
        <w:ind w:left="598"/>
        <w:rPr>
          <w:rFonts w:ascii="Calibri" w:eastAsia="Calibri" w:hAnsi="Calibri" w:cs="Calibri"/>
          <w:sz w:val="22"/>
          <w:szCs w:val="22"/>
        </w:rPr>
      </w:pPr>
      <w:r>
        <w:rPr>
          <w:rFonts w:ascii="Calibri" w:eastAsia="Calibri" w:hAnsi="Calibri" w:cs="Calibri"/>
          <w:spacing w:val="1"/>
          <w:sz w:val="22"/>
          <w:szCs w:val="22"/>
        </w:rPr>
        <w:t>1</w:t>
      </w:r>
      <w:r>
        <w:rPr>
          <w:rFonts w:ascii="Calibri" w:eastAsia="Calibri" w:hAnsi="Calibri" w:cs="Calibri"/>
          <w:spacing w:val="-2"/>
          <w:sz w:val="22"/>
          <w:szCs w:val="22"/>
        </w:rPr>
        <w:t>9</w:t>
      </w:r>
      <w:r>
        <w:rPr>
          <w:rFonts w:ascii="Calibri" w:eastAsia="Calibri" w:hAnsi="Calibri" w:cs="Calibri"/>
          <w:spacing w:val="1"/>
          <w:sz w:val="22"/>
          <w:szCs w:val="22"/>
        </w:rPr>
        <w:t>2</w:t>
      </w:r>
      <w:r>
        <w:rPr>
          <w:rFonts w:ascii="Calibri" w:eastAsia="Calibri" w:hAnsi="Calibri" w:cs="Calibri"/>
          <w:sz w:val="22"/>
          <w:szCs w:val="22"/>
        </w:rPr>
        <w:t>.</w:t>
      </w:r>
      <w:r>
        <w:rPr>
          <w:rFonts w:ascii="Calibri" w:eastAsia="Calibri" w:hAnsi="Calibri" w:cs="Calibri"/>
          <w:spacing w:val="-2"/>
          <w:sz w:val="22"/>
          <w:szCs w:val="22"/>
        </w:rPr>
        <w:t>1</w:t>
      </w:r>
      <w:r>
        <w:rPr>
          <w:rFonts w:ascii="Calibri" w:eastAsia="Calibri" w:hAnsi="Calibri" w:cs="Calibri"/>
          <w:spacing w:val="1"/>
          <w:sz w:val="22"/>
          <w:szCs w:val="22"/>
        </w:rPr>
        <w:t>68</w:t>
      </w:r>
      <w:r>
        <w:rPr>
          <w:rFonts w:ascii="Calibri" w:eastAsia="Calibri" w:hAnsi="Calibri" w:cs="Calibri"/>
          <w:sz w:val="22"/>
          <w:szCs w:val="22"/>
        </w:rPr>
        <w:t>.2</w:t>
      </w:r>
      <w:r>
        <w:rPr>
          <w:rFonts w:ascii="Calibri" w:eastAsia="Calibri" w:hAnsi="Calibri" w:cs="Calibri"/>
          <w:spacing w:val="-3"/>
          <w:sz w:val="22"/>
          <w:szCs w:val="22"/>
        </w:rPr>
        <w:t>.</w:t>
      </w:r>
      <w:r>
        <w:rPr>
          <w:rFonts w:ascii="Calibri" w:eastAsia="Calibri" w:hAnsi="Calibri" w:cs="Calibri"/>
          <w:sz w:val="22"/>
          <w:szCs w:val="22"/>
          <w:u w:val="single" w:color="000000"/>
        </w:rPr>
        <w:t xml:space="preserve"> </w:t>
      </w:r>
      <w:r w:rsidR="004C3493">
        <w:rPr>
          <w:rFonts w:ascii="Calibri" w:eastAsia="Calibri" w:hAnsi="Calibri" w:cs="Calibri"/>
          <w:sz w:val="22"/>
          <w:szCs w:val="22"/>
          <w:u w:val="single" w:color="000000"/>
        </w:rPr>
        <w:t>162</w:t>
      </w:r>
      <w:r>
        <w:rPr>
          <w:rFonts w:ascii="Calibri" w:eastAsia="Calibri" w:hAnsi="Calibri" w:cs="Calibri"/>
          <w:sz w:val="22"/>
          <w:szCs w:val="22"/>
          <w:u w:val="single" w:color="000000"/>
        </w:rPr>
        <w:tab/>
      </w:r>
    </w:p>
    <w:p w:rsidR="003C2FF4" w:rsidRDefault="003C2FF4">
      <w:pPr>
        <w:spacing w:before="3" w:line="180" w:lineRule="exact"/>
        <w:rPr>
          <w:sz w:val="18"/>
          <w:szCs w:val="18"/>
        </w:rPr>
      </w:pPr>
    </w:p>
    <w:p w:rsidR="003C2FF4" w:rsidRDefault="00A16816">
      <w:pPr>
        <w:tabs>
          <w:tab w:val="left" w:pos="2660"/>
        </w:tabs>
        <w:rPr>
          <w:rFonts w:ascii="Calibri" w:eastAsia="Calibri" w:hAnsi="Calibri" w:cs="Calibri"/>
          <w:sz w:val="22"/>
          <w:szCs w:val="22"/>
        </w:rPr>
        <w:sectPr w:rsidR="003C2FF4">
          <w:type w:val="continuous"/>
          <w:pgSz w:w="12240" w:h="15840"/>
          <w:pgMar w:top="1380" w:right="1500" w:bottom="280" w:left="1220" w:header="720" w:footer="720" w:gutter="0"/>
          <w:cols w:num="2" w:space="720" w:equalWidth="0">
            <w:col w:w="3634" w:space="3089"/>
            <w:col w:w="2797"/>
          </w:cols>
        </w:sectPr>
      </w:pPr>
      <w:r>
        <w:pict>
          <v:shapetype id="_x0000_t202" coordsize="21600,21600" o:spt="202" path="m,l,21600r21600,l21600,xe">
            <v:stroke joinstyle="miter"/>
            <v:path gradientshapeok="t" o:connecttype="rect"/>
          </v:shapetype>
          <v:shape id="_x0000_s1056" type="#_x0000_t202" style="position:absolute;margin-left:203.15pt;margin-top:153.3pt;width:196.9pt;height:502.3pt;z-index:-251658752;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976"/>
                    <w:gridCol w:w="1950"/>
                  </w:tblGrid>
                  <w:tr w:rsidR="003B0BAA">
                    <w:trPr>
                      <w:trHeight w:hRule="exact" w:val="973"/>
                    </w:trPr>
                    <w:tc>
                      <w:tcPr>
                        <w:tcW w:w="1976" w:type="dxa"/>
                        <w:tcBorders>
                          <w:top w:val="nil"/>
                          <w:left w:val="nil"/>
                          <w:bottom w:val="single" w:sz="6" w:space="0" w:color="000000"/>
                          <w:right w:val="single" w:sz="18" w:space="0" w:color="000000"/>
                        </w:tcBorders>
                      </w:tcPr>
                      <w:p w:rsidR="003B0BAA" w:rsidRDefault="003B0BAA"/>
                    </w:tc>
                    <w:tc>
                      <w:tcPr>
                        <w:tcW w:w="1950" w:type="dxa"/>
                        <w:tcBorders>
                          <w:top w:val="nil"/>
                          <w:left w:val="single" w:sz="18" w:space="0" w:color="000000"/>
                          <w:bottom w:val="single" w:sz="6" w:space="0" w:color="000000"/>
                          <w:right w:val="nil"/>
                        </w:tcBorders>
                      </w:tcPr>
                      <w:p w:rsidR="003B0BAA" w:rsidRDefault="003B0BAA">
                        <w:pPr>
                          <w:spacing w:before="1" w:line="180" w:lineRule="exact"/>
                          <w:rPr>
                            <w:sz w:val="18"/>
                            <w:szCs w:val="18"/>
                          </w:rPr>
                        </w:pPr>
                      </w:p>
                      <w:p w:rsidR="003B0BAA" w:rsidRDefault="003B0BAA">
                        <w:pPr>
                          <w:ind w:left="1031"/>
                          <w:rPr>
                            <w:rFonts w:ascii="Calibri" w:eastAsia="Calibri" w:hAnsi="Calibri" w:cs="Calibri"/>
                            <w:sz w:val="22"/>
                            <w:szCs w:val="22"/>
                          </w:rPr>
                        </w:pPr>
                        <w:r>
                          <w:rPr>
                            <w:rFonts w:ascii="Calibri" w:eastAsia="Calibri" w:hAnsi="Calibri" w:cs="Calibri"/>
                            <w:spacing w:val="1"/>
                            <w:sz w:val="22"/>
                            <w:szCs w:val="22"/>
                          </w:rPr>
                          <w:t>M</w:t>
                        </w:r>
                        <w:r>
                          <w:rPr>
                            <w:rFonts w:ascii="Calibri" w:eastAsia="Calibri" w:hAnsi="Calibri" w:cs="Calibri"/>
                            <w:sz w:val="22"/>
                            <w:szCs w:val="22"/>
                          </w:rPr>
                          <w:t>AC A</w:t>
                        </w:r>
                        <w:r>
                          <w:rPr>
                            <w:rFonts w:ascii="Calibri" w:eastAsia="Calibri" w:hAnsi="Calibri" w:cs="Calibri"/>
                            <w:spacing w:val="-1"/>
                            <w:sz w:val="22"/>
                            <w:szCs w:val="22"/>
                          </w:rPr>
                          <w:t>d</w:t>
                        </w:r>
                        <w:r>
                          <w:rPr>
                            <w:rFonts w:ascii="Calibri" w:eastAsia="Calibri" w:hAnsi="Calibri" w:cs="Calibri"/>
                            <w:sz w:val="22"/>
                            <w:szCs w:val="22"/>
                          </w:rPr>
                          <w:t>d</w:t>
                        </w:r>
                      </w:p>
                    </w:tc>
                  </w:tr>
                  <w:tr w:rsidR="003B0BAA">
                    <w:trPr>
                      <w:trHeight w:hRule="exact" w:val="2926"/>
                    </w:trPr>
                    <w:tc>
                      <w:tcPr>
                        <w:tcW w:w="3926" w:type="dxa"/>
                        <w:gridSpan w:val="2"/>
                        <w:tcBorders>
                          <w:top w:val="single" w:sz="6" w:space="0" w:color="000000"/>
                          <w:left w:val="single" w:sz="6" w:space="0" w:color="000000"/>
                          <w:bottom w:val="single" w:sz="6" w:space="0" w:color="000000"/>
                          <w:right w:val="single" w:sz="6" w:space="0" w:color="000000"/>
                        </w:tcBorders>
                        <w:shd w:val="clear" w:color="auto" w:fill="C5DFB4"/>
                      </w:tcPr>
                      <w:p w:rsidR="003B0BAA" w:rsidRDefault="003B0BAA">
                        <w:pPr>
                          <w:spacing w:before="70"/>
                          <w:ind w:left="145"/>
                          <w:rPr>
                            <w:rFonts w:ascii="Calibri" w:eastAsia="Calibri" w:hAnsi="Calibri" w:cs="Calibri"/>
                            <w:sz w:val="22"/>
                            <w:szCs w:val="22"/>
                          </w:rPr>
                        </w:pPr>
                        <w:r>
                          <w:rPr>
                            <w:rFonts w:ascii="Calibri" w:eastAsia="Calibri" w:hAnsi="Calibri" w:cs="Calibri"/>
                            <w:b/>
                            <w:sz w:val="22"/>
                            <w:szCs w:val="22"/>
                          </w:rPr>
                          <w:t>ROU</w:t>
                        </w:r>
                        <w:r>
                          <w:rPr>
                            <w:rFonts w:ascii="Calibri" w:eastAsia="Calibri" w:hAnsi="Calibri" w:cs="Calibri"/>
                            <w:b/>
                            <w:spacing w:val="1"/>
                            <w:sz w:val="22"/>
                            <w:szCs w:val="22"/>
                          </w:rPr>
                          <w:t>T</w:t>
                        </w:r>
                        <w:r>
                          <w:rPr>
                            <w:rFonts w:ascii="Calibri" w:eastAsia="Calibri" w:hAnsi="Calibri" w:cs="Calibri"/>
                            <w:b/>
                            <w:spacing w:val="-2"/>
                            <w:sz w:val="22"/>
                            <w:szCs w:val="22"/>
                          </w:rPr>
                          <w:t>E</w:t>
                        </w:r>
                        <w:r>
                          <w:rPr>
                            <w:rFonts w:ascii="Calibri" w:eastAsia="Calibri" w:hAnsi="Calibri" w:cs="Calibri"/>
                            <w:b/>
                            <w:sz w:val="22"/>
                            <w:szCs w:val="22"/>
                          </w:rPr>
                          <w:t>R</w:t>
                        </w:r>
                        <w:r>
                          <w:rPr>
                            <w:rFonts w:ascii="Calibri" w:eastAsia="Calibri" w:hAnsi="Calibri" w:cs="Calibri"/>
                            <w:b/>
                            <w:spacing w:val="2"/>
                            <w:sz w:val="22"/>
                            <w:szCs w:val="22"/>
                          </w:rPr>
                          <w:t xml:space="preserve"> </w:t>
                        </w:r>
                        <w:r>
                          <w:rPr>
                            <w:rFonts w:ascii="Calibri" w:eastAsia="Calibri" w:hAnsi="Calibri" w:cs="Calibri"/>
                            <w:b/>
                            <w:sz w:val="22"/>
                            <w:szCs w:val="22"/>
                          </w:rPr>
                          <w:t>–</w:t>
                        </w:r>
                        <w:r>
                          <w:rPr>
                            <w:rFonts w:ascii="Calibri" w:eastAsia="Calibri" w:hAnsi="Calibri" w:cs="Calibri"/>
                            <w:b/>
                            <w:spacing w:val="-1"/>
                            <w:sz w:val="22"/>
                            <w:szCs w:val="22"/>
                          </w:rPr>
                          <w:t xml:space="preserve"> Subne</w:t>
                        </w:r>
                        <w:r>
                          <w:rPr>
                            <w:rFonts w:ascii="Calibri" w:eastAsia="Calibri" w:hAnsi="Calibri" w:cs="Calibri"/>
                            <w:b/>
                            <w:sz w:val="22"/>
                            <w:szCs w:val="22"/>
                          </w:rPr>
                          <w:t>t</w:t>
                        </w:r>
                        <w:r>
                          <w:rPr>
                            <w:rFonts w:ascii="Calibri" w:eastAsia="Calibri" w:hAnsi="Calibri" w:cs="Calibri"/>
                            <w:b/>
                            <w:spacing w:val="1"/>
                            <w:sz w:val="22"/>
                            <w:szCs w:val="22"/>
                          </w:rPr>
                          <w:t xml:space="preserve"> </w:t>
                        </w:r>
                        <w:r>
                          <w:rPr>
                            <w:rFonts w:ascii="Calibri" w:eastAsia="Calibri" w:hAnsi="Calibri" w:cs="Calibri"/>
                            <w:b/>
                            <w:sz w:val="22"/>
                            <w:szCs w:val="22"/>
                          </w:rPr>
                          <w:t>1</w:t>
                        </w:r>
                      </w:p>
                      <w:p w:rsidR="003B0BAA" w:rsidRDefault="003B0BAA">
                        <w:pPr>
                          <w:tabs>
                            <w:tab w:val="left" w:pos="3560"/>
                            <w:tab w:val="left" w:pos="3640"/>
                          </w:tabs>
                          <w:spacing w:before="22" w:line="401" w:lineRule="auto"/>
                          <w:ind w:left="125" w:right="225" w:hanging="39"/>
                          <w:jc w:val="center"/>
                          <w:rPr>
                            <w:rFonts w:ascii="Calibri" w:eastAsia="Calibri" w:hAnsi="Calibri" w:cs="Calibri"/>
                            <w:sz w:val="22"/>
                            <w:szCs w:val="22"/>
                          </w:rPr>
                        </w:pPr>
                        <w:r>
                          <w:rPr>
                            <w:rFonts w:ascii="Calibri" w:eastAsia="Calibri" w:hAnsi="Calibri" w:cs="Calibri"/>
                            <w:sz w:val="22"/>
                            <w:szCs w:val="22"/>
                          </w:rPr>
                          <w:t>IP</w:t>
                        </w:r>
                        <w:r>
                          <w:rPr>
                            <w:rFonts w:ascii="Calibri" w:eastAsia="Calibri" w:hAnsi="Calibri" w:cs="Calibri"/>
                            <w:spacing w:val="1"/>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dd</w:t>
                        </w:r>
                        <w:r>
                          <w:rPr>
                            <w:rFonts w:ascii="Calibri" w:eastAsia="Calibri" w:hAnsi="Calibri" w:cs="Calibri"/>
                            <w:spacing w:val="1"/>
                            <w:sz w:val="22"/>
                            <w:szCs w:val="22"/>
                          </w:rPr>
                          <w:t>y</w:t>
                        </w:r>
                        <w:r>
                          <w:rPr>
                            <w:rFonts w:ascii="Calibri" w:eastAsia="Calibri" w:hAnsi="Calibri" w:cs="Calibri"/>
                            <w:sz w:val="22"/>
                            <w:szCs w:val="22"/>
                          </w:rPr>
                          <w:t xml:space="preserve">:             </w:t>
                        </w:r>
                        <w:r>
                          <w:rPr>
                            <w:rFonts w:ascii="Calibri" w:eastAsia="Calibri" w:hAnsi="Calibri" w:cs="Calibri"/>
                            <w:spacing w:val="6"/>
                            <w:sz w:val="22"/>
                            <w:szCs w:val="22"/>
                          </w:rPr>
                          <w:t xml:space="preserve"> </w:t>
                        </w:r>
                        <w:r>
                          <w:rPr>
                            <w:rFonts w:ascii="Calibri" w:eastAsia="Calibri" w:hAnsi="Calibri" w:cs="Calibri"/>
                            <w:spacing w:val="1"/>
                            <w:sz w:val="22"/>
                            <w:szCs w:val="22"/>
                          </w:rPr>
                          <w:t>1</w:t>
                        </w:r>
                        <w:r>
                          <w:rPr>
                            <w:rFonts w:ascii="Calibri" w:eastAsia="Calibri" w:hAnsi="Calibri" w:cs="Calibri"/>
                            <w:spacing w:val="-2"/>
                            <w:sz w:val="22"/>
                            <w:szCs w:val="22"/>
                          </w:rPr>
                          <w:t>9</w:t>
                        </w:r>
                        <w:r>
                          <w:rPr>
                            <w:rFonts w:ascii="Calibri" w:eastAsia="Calibri" w:hAnsi="Calibri" w:cs="Calibri"/>
                            <w:spacing w:val="1"/>
                            <w:sz w:val="22"/>
                            <w:szCs w:val="22"/>
                          </w:rPr>
                          <w:t>2</w:t>
                        </w:r>
                        <w:r>
                          <w:rPr>
                            <w:rFonts w:ascii="Calibri" w:eastAsia="Calibri" w:hAnsi="Calibri" w:cs="Calibri"/>
                            <w:sz w:val="22"/>
                            <w:szCs w:val="22"/>
                          </w:rPr>
                          <w:t>.</w:t>
                        </w:r>
                        <w:r>
                          <w:rPr>
                            <w:rFonts w:ascii="Calibri" w:eastAsia="Calibri" w:hAnsi="Calibri" w:cs="Calibri"/>
                            <w:spacing w:val="-2"/>
                            <w:sz w:val="22"/>
                            <w:szCs w:val="22"/>
                          </w:rPr>
                          <w:t>1</w:t>
                        </w:r>
                        <w:r>
                          <w:rPr>
                            <w:rFonts w:ascii="Calibri" w:eastAsia="Calibri" w:hAnsi="Calibri" w:cs="Calibri"/>
                            <w:spacing w:val="1"/>
                            <w:sz w:val="22"/>
                            <w:szCs w:val="22"/>
                          </w:rPr>
                          <w:t>68</w:t>
                        </w:r>
                        <w:r>
                          <w:rPr>
                            <w:rFonts w:ascii="Calibri" w:eastAsia="Calibri" w:hAnsi="Calibri" w:cs="Calibri"/>
                            <w:sz w:val="22"/>
                            <w:szCs w:val="22"/>
                          </w:rPr>
                          <w:t>.1</w:t>
                        </w:r>
                        <w:r>
                          <w:rPr>
                            <w:rFonts w:ascii="Calibri" w:eastAsia="Calibri" w:hAnsi="Calibri" w:cs="Calibri"/>
                            <w:spacing w:val="-3"/>
                            <w:sz w:val="22"/>
                            <w:szCs w:val="22"/>
                          </w:rPr>
                          <w:t>.</w:t>
                        </w:r>
                        <w:r>
                          <w:rPr>
                            <w:rFonts w:ascii="Calibri" w:eastAsia="Calibri" w:hAnsi="Calibri" w:cs="Calibri"/>
                            <w:sz w:val="22"/>
                            <w:szCs w:val="22"/>
                            <w:u w:val="single" w:color="000000"/>
                          </w:rPr>
                          <w:t xml:space="preserve"> 140</w:t>
                        </w:r>
                        <w:r>
                          <w:rPr>
                            <w:rFonts w:ascii="Calibri" w:eastAsia="Calibri" w:hAnsi="Calibri" w:cs="Calibri"/>
                            <w:sz w:val="22"/>
                            <w:szCs w:val="22"/>
                            <w:u w:val="single" w:color="000000"/>
                          </w:rPr>
                          <w:tab/>
                        </w:r>
                        <w:r>
                          <w:rPr>
                            <w:rFonts w:ascii="Calibri" w:eastAsia="Calibri" w:hAnsi="Calibri" w:cs="Calibri"/>
                            <w:sz w:val="22"/>
                            <w:szCs w:val="22"/>
                          </w:rPr>
                          <w:t xml:space="preserve"> </w:t>
                        </w:r>
                        <w:r>
                          <w:rPr>
                            <w:rFonts w:ascii="Calibri" w:eastAsia="Calibri" w:hAnsi="Calibri" w:cs="Calibri"/>
                            <w:spacing w:val="1"/>
                            <w:sz w:val="22"/>
                            <w:szCs w:val="22"/>
                          </w:rPr>
                          <w:t>M</w:t>
                        </w:r>
                        <w:r>
                          <w:rPr>
                            <w:rFonts w:ascii="Calibri" w:eastAsia="Calibri" w:hAnsi="Calibri" w:cs="Calibri"/>
                            <w:sz w:val="22"/>
                            <w:szCs w:val="22"/>
                          </w:rPr>
                          <w:t>AC A</w:t>
                        </w:r>
                        <w:r>
                          <w:rPr>
                            <w:rFonts w:ascii="Calibri" w:eastAsia="Calibri" w:hAnsi="Calibri" w:cs="Calibri"/>
                            <w:spacing w:val="-1"/>
                            <w:sz w:val="22"/>
                            <w:szCs w:val="22"/>
                          </w:rPr>
                          <w:t>ddy</w:t>
                        </w:r>
                        <w:r>
                          <w:rPr>
                            <w:rFonts w:ascii="Calibri" w:eastAsia="Calibri" w:hAnsi="Calibri" w:cs="Calibri"/>
                            <w:sz w:val="22"/>
                            <w:szCs w:val="22"/>
                          </w:rPr>
                          <w:t xml:space="preserve">:        </w:t>
                        </w:r>
                        <w:r>
                          <w:rPr>
                            <w:rFonts w:ascii="Calibri" w:eastAsia="Calibri" w:hAnsi="Calibri" w:cs="Calibri"/>
                            <w:spacing w:val="-7"/>
                            <w:sz w:val="22"/>
                            <w:szCs w:val="22"/>
                          </w:rPr>
                          <w:t xml:space="preserve"> </w:t>
                        </w:r>
                        <w:r>
                          <w:rPr>
                            <w:rFonts w:ascii="Calibri" w:eastAsia="Calibri" w:hAnsi="Calibri" w:cs="Calibri"/>
                            <w:sz w:val="22"/>
                            <w:szCs w:val="22"/>
                            <w:u w:val="single" w:color="000000"/>
                          </w:rPr>
                          <w:t xml:space="preserve"> </w:t>
                        </w:r>
                        <w:r w:rsidRPr="004C3493">
                          <w:rPr>
                            <w:rFonts w:ascii="Calibri" w:eastAsia="Calibri" w:hAnsi="Calibri" w:cs="Calibri"/>
                            <w:sz w:val="22"/>
                            <w:szCs w:val="22"/>
                            <w:u w:val="single" w:color="000000"/>
                          </w:rPr>
                          <w:t>88-B2-2F-54-1A-0F</w:t>
                        </w:r>
                        <w:r>
                          <w:rPr>
                            <w:rFonts w:ascii="Calibri" w:eastAsia="Calibri" w:hAnsi="Calibri" w:cs="Calibri"/>
                            <w:sz w:val="22"/>
                            <w:szCs w:val="22"/>
                            <w:u w:val="single" w:color="000000"/>
                          </w:rPr>
                          <w:tab/>
                        </w:r>
                        <w:r>
                          <w:rPr>
                            <w:rFonts w:ascii="Calibri" w:eastAsia="Calibri" w:hAnsi="Calibri" w:cs="Calibri"/>
                            <w:sz w:val="22"/>
                            <w:szCs w:val="22"/>
                            <w:u w:val="single" w:color="000000"/>
                          </w:rPr>
                          <w:tab/>
                        </w:r>
                        <w:r>
                          <w:rPr>
                            <w:rFonts w:ascii="Calibri" w:eastAsia="Calibri" w:hAnsi="Calibri" w:cs="Calibri"/>
                            <w:sz w:val="22"/>
                            <w:szCs w:val="22"/>
                          </w:rPr>
                          <w:t xml:space="preserve"> </w:t>
                        </w:r>
                        <w:r>
                          <w:rPr>
                            <w:rFonts w:ascii="Calibri" w:eastAsia="Calibri" w:hAnsi="Calibri" w:cs="Calibri"/>
                            <w:b/>
                            <w:sz w:val="22"/>
                            <w:szCs w:val="22"/>
                          </w:rPr>
                          <w:t>R</w:t>
                        </w:r>
                        <w:r>
                          <w:rPr>
                            <w:rFonts w:ascii="Calibri" w:eastAsia="Calibri" w:hAnsi="Calibri" w:cs="Calibri"/>
                            <w:b/>
                            <w:spacing w:val="1"/>
                            <w:sz w:val="22"/>
                            <w:szCs w:val="22"/>
                          </w:rPr>
                          <w:t xml:space="preserve"> </w:t>
                        </w:r>
                        <w:r>
                          <w:rPr>
                            <w:rFonts w:ascii="Calibri" w:eastAsia="Calibri" w:hAnsi="Calibri" w:cs="Calibri"/>
                            <w:b/>
                            <w:sz w:val="22"/>
                            <w:szCs w:val="22"/>
                          </w:rPr>
                          <w:t>O U</w:t>
                        </w:r>
                        <w:r>
                          <w:rPr>
                            <w:rFonts w:ascii="Calibri" w:eastAsia="Calibri" w:hAnsi="Calibri" w:cs="Calibri"/>
                            <w:b/>
                            <w:spacing w:val="-2"/>
                            <w:sz w:val="22"/>
                            <w:szCs w:val="22"/>
                          </w:rPr>
                          <w:t xml:space="preserve"> </w:t>
                        </w:r>
                        <w:r>
                          <w:rPr>
                            <w:rFonts w:ascii="Calibri" w:eastAsia="Calibri" w:hAnsi="Calibri" w:cs="Calibri"/>
                            <w:b/>
                            <w:sz w:val="22"/>
                            <w:szCs w:val="22"/>
                          </w:rPr>
                          <w:t>T</w:t>
                        </w:r>
                        <w:r>
                          <w:rPr>
                            <w:rFonts w:ascii="Calibri" w:eastAsia="Calibri" w:hAnsi="Calibri" w:cs="Calibri"/>
                            <w:b/>
                            <w:spacing w:val="-1"/>
                            <w:sz w:val="22"/>
                            <w:szCs w:val="22"/>
                          </w:rPr>
                          <w:t xml:space="preserve"> </w:t>
                        </w:r>
                        <w:r>
                          <w:rPr>
                            <w:rFonts w:ascii="Calibri" w:eastAsia="Calibri" w:hAnsi="Calibri" w:cs="Calibri"/>
                            <w:b/>
                            <w:sz w:val="22"/>
                            <w:szCs w:val="22"/>
                          </w:rPr>
                          <w:t>E</w:t>
                        </w:r>
                        <w:r>
                          <w:rPr>
                            <w:rFonts w:ascii="Calibri" w:eastAsia="Calibri" w:hAnsi="Calibri" w:cs="Calibri"/>
                            <w:b/>
                            <w:spacing w:val="1"/>
                            <w:sz w:val="22"/>
                            <w:szCs w:val="22"/>
                          </w:rPr>
                          <w:t xml:space="preserve"> </w:t>
                        </w:r>
                        <w:r>
                          <w:rPr>
                            <w:rFonts w:ascii="Calibri" w:eastAsia="Calibri" w:hAnsi="Calibri" w:cs="Calibri"/>
                            <w:b/>
                            <w:sz w:val="22"/>
                            <w:szCs w:val="22"/>
                          </w:rPr>
                          <w:t>R</w:t>
                        </w:r>
                      </w:p>
                      <w:p w:rsidR="003B0BAA" w:rsidRDefault="003B0BAA">
                        <w:pPr>
                          <w:spacing w:before="2"/>
                          <w:ind w:left="145"/>
                          <w:rPr>
                            <w:rFonts w:ascii="Calibri" w:eastAsia="Calibri" w:hAnsi="Calibri" w:cs="Calibri"/>
                            <w:sz w:val="22"/>
                            <w:szCs w:val="22"/>
                          </w:rPr>
                        </w:pPr>
                        <w:r>
                          <w:rPr>
                            <w:rFonts w:ascii="Calibri" w:eastAsia="Calibri" w:hAnsi="Calibri" w:cs="Calibri"/>
                            <w:b/>
                            <w:sz w:val="22"/>
                            <w:szCs w:val="22"/>
                          </w:rPr>
                          <w:t>ROU</w:t>
                        </w:r>
                        <w:r>
                          <w:rPr>
                            <w:rFonts w:ascii="Calibri" w:eastAsia="Calibri" w:hAnsi="Calibri" w:cs="Calibri"/>
                            <w:b/>
                            <w:spacing w:val="1"/>
                            <w:sz w:val="22"/>
                            <w:szCs w:val="22"/>
                          </w:rPr>
                          <w:t>T</w:t>
                        </w:r>
                        <w:r>
                          <w:rPr>
                            <w:rFonts w:ascii="Calibri" w:eastAsia="Calibri" w:hAnsi="Calibri" w:cs="Calibri"/>
                            <w:b/>
                            <w:spacing w:val="-2"/>
                            <w:sz w:val="22"/>
                            <w:szCs w:val="22"/>
                          </w:rPr>
                          <w:t>E</w:t>
                        </w:r>
                        <w:r>
                          <w:rPr>
                            <w:rFonts w:ascii="Calibri" w:eastAsia="Calibri" w:hAnsi="Calibri" w:cs="Calibri"/>
                            <w:b/>
                            <w:sz w:val="22"/>
                            <w:szCs w:val="22"/>
                          </w:rPr>
                          <w:t>R</w:t>
                        </w:r>
                        <w:r>
                          <w:rPr>
                            <w:rFonts w:ascii="Calibri" w:eastAsia="Calibri" w:hAnsi="Calibri" w:cs="Calibri"/>
                            <w:b/>
                            <w:spacing w:val="2"/>
                            <w:sz w:val="22"/>
                            <w:szCs w:val="22"/>
                          </w:rPr>
                          <w:t xml:space="preserve"> </w:t>
                        </w:r>
                        <w:r>
                          <w:rPr>
                            <w:rFonts w:ascii="Calibri" w:eastAsia="Calibri" w:hAnsi="Calibri" w:cs="Calibri"/>
                            <w:b/>
                            <w:sz w:val="22"/>
                            <w:szCs w:val="22"/>
                          </w:rPr>
                          <w:t>–</w:t>
                        </w:r>
                        <w:r>
                          <w:rPr>
                            <w:rFonts w:ascii="Calibri" w:eastAsia="Calibri" w:hAnsi="Calibri" w:cs="Calibri"/>
                            <w:b/>
                            <w:spacing w:val="-1"/>
                            <w:sz w:val="22"/>
                            <w:szCs w:val="22"/>
                          </w:rPr>
                          <w:t xml:space="preserve"> Subne</w:t>
                        </w:r>
                        <w:r>
                          <w:rPr>
                            <w:rFonts w:ascii="Calibri" w:eastAsia="Calibri" w:hAnsi="Calibri" w:cs="Calibri"/>
                            <w:b/>
                            <w:sz w:val="22"/>
                            <w:szCs w:val="22"/>
                          </w:rPr>
                          <w:t>t</w:t>
                        </w:r>
                        <w:r>
                          <w:rPr>
                            <w:rFonts w:ascii="Calibri" w:eastAsia="Calibri" w:hAnsi="Calibri" w:cs="Calibri"/>
                            <w:b/>
                            <w:spacing w:val="1"/>
                            <w:sz w:val="22"/>
                            <w:szCs w:val="22"/>
                          </w:rPr>
                          <w:t xml:space="preserve"> </w:t>
                        </w:r>
                        <w:r>
                          <w:rPr>
                            <w:rFonts w:ascii="Calibri" w:eastAsia="Calibri" w:hAnsi="Calibri" w:cs="Calibri"/>
                            <w:b/>
                            <w:sz w:val="22"/>
                            <w:szCs w:val="22"/>
                          </w:rPr>
                          <w:t>2</w:t>
                        </w:r>
                      </w:p>
                      <w:p w:rsidR="003B0BAA" w:rsidRDefault="003B0BAA">
                        <w:pPr>
                          <w:tabs>
                            <w:tab w:val="left" w:pos="3560"/>
                            <w:tab w:val="left" w:pos="3640"/>
                          </w:tabs>
                          <w:spacing w:before="22" w:line="401" w:lineRule="auto"/>
                          <w:ind w:left="125" w:right="225" w:hanging="39"/>
                          <w:jc w:val="center"/>
                          <w:rPr>
                            <w:rFonts w:ascii="Calibri" w:eastAsia="Calibri" w:hAnsi="Calibri" w:cs="Calibri"/>
                            <w:sz w:val="22"/>
                            <w:szCs w:val="22"/>
                          </w:rPr>
                        </w:pPr>
                        <w:r>
                          <w:rPr>
                            <w:rFonts w:ascii="Calibri" w:eastAsia="Calibri" w:hAnsi="Calibri" w:cs="Calibri"/>
                            <w:sz w:val="22"/>
                            <w:szCs w:val="22"/>
                          </w:rPr>
                          <w:t>IP</w:t>
                        </w:r>
                        <w:r>
                          <w:rPr>
                            <w:rFonts w:ascii="Calibri" w:eastAsia="Calibri" w:hAnsi="Calibri" w:cs="Calibri"/>
                            <w:spacing w:val="1"/>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dd</w:t>
                        </w:r>
                        <w:r>
                          <w:rPr>
                            <w:rFonts w:ascii="Calibri" w:eastAsia="Calibri" w:hAnsi="Calibri" w:cs="Calibri"/>
                            <w:spacing w:val="1"/>
                            <w:sz w:val="22"/>
                            <w:szCs w:val="22"/>
                          </w:rPr>
                          <w:t>y</w:t>
                        </w:r>
                        <w:r>
                          <w:rPr>
                            <w:rFonts w:ascii="Calibri" w:eastAsia="Calibri" w:hAnsi="Calibri" w:cs="Calibri"/>
                            <w:sz w:val="22"/>
                            <w:szCs w:val="22"/>
                          </w:rPr>
                          <w:t xml:space="preserve">:             </w:t>
                        </w:r>
                        <w:r>
                          <w:rPr>
                            <w:rFonts w:ascii="Calibri" w:eastAsia="Calibri" w:hAnsi="Calibri" w:cs="Calibri"/>
                            <w:spacing w:val="6"/>
                            <w:sz w:val="22"/>
                            <w:szCs w:val="22"/>
                          </w:rPr>
                          <w:t xml:space="preserve"> </w:t>
                        </w:r>
                        <w:r>
                          <w:rPr>
                            <w:rFonts w:ascii="Calibri" w:eastAsia="Calibri" w:hAnsi="Calibri" w:cs="Calibri"/>
                            <w:spacing w:val="1"/>
                            <w:sz w:val="22"/>
                            <w:szCs w:val="22"/>
                          </w:rPr>
                          <w:t>1</w:t>
                        </w:r>
                        <w:r>
                          <w:rPr>
                            <w:rFonts w:ascii="Calibri" w:eastAsia="Calibri" w:hAnsi="Calibri" w:cs="Calibri"/>
                            <w:spacing w:val="-2"/>
                            <w:sz w:val="22"/>
                            <w:szCs w:val="22"/>
                          </w:rPr>
                          <w:t>9</w:t>
                        </w:r>
                        <w:r>
                          <w:rPr>
                            <w:rFonts w:ascii="Calibri" w:eastAsia="Calibri" w:hAnsi="Calibri" w:cs="Calibri"/>
                            <w:spacing w:val="1"/>
                            <w:sz w:val="22"/>
                            <w:szCs w:val="22"/>
                          </w:rPr>
                          <w:t>2</w:t>
                        </w:r>
                        <w:r>
                          <w:rPr>
                            <w:rFonts w:ascii="Calibri" w:eastAsia="Calibri" w:hAnsi="Calibri" w:cs="Calibri"/>
                            <w:sz w:val="22"/>
                            <w:szCs w:val="22"/>
                          </w:rPr>
                          <w:t>.</w:t>
                        </w:r>
                        <w:r>
                          <w:rPr>
                            <w:rFonts w:ascii="Calibri" w:eastAsia="Calibri" w:hAnsi="Calibri" w:cs="Calibri"/>
                            <w:spacing w:val="-2"/>
                            <w:sz w:val="22"/>
                            <w:szCs w:val="22"/>
                          </w:rPr>
                          <w:t>1</w:t>
                        </w:r>
                        <w:r>
                          <w:rPr>
                            <w:rFonts w:ascii="Calibri" w:eastAsia="Calibri" w:hAnsi="Calibri" w:cs="Calibri"/>
                            <w:spacing w:val="1"/>
                            <w:sz w:val="22"/>
                            <w:szCs w:val="22"/>
                          </w:rPr>
                          <w:t>68</w:t>
                        </w:r>
                        <w:r>
                          <w:rPr>
                            <w:rFonts w:ascii="Calibri" w:eastAsia="Calibri" w:hAnsi="Calibri" w:cs="Calibri"/>
                            <w:sz w:val="22"/>
                            <w:szCs w:val="22"/>
                          </w:rPr>
                          <w:t>.2</w:t>
                        </w:r>
                        <w:r>
                          <w:rPr>
                            <w:rFonts w:ascii="Calibri" w:eastAsia="Calibri" w:hAnsi="Calibri" w:cs="Calibri"/>
                            <w:spacing w:val="-3"/>
                            <w:sz w:val="22"/>
                            <w:szCs w:val="22"/>
                          </w:rPr>
                          <w:t>.</w:t>
                        </w:r>
                        <w:r>
                          <w:rPr>
                            <w:rFonts w:ascii="Calibri" w:eastAsia="Calibri" w:hAnsi="Calibri" w:cs="Calibri"/>
                            <w:sz w:val="22"/>
                            <w:szCs w:val="22"/>
                            <w:u w:val="single" w:color="000000"/>
                          </w:rPr>
                          <w:t xml:space="preserve"> 160</w:t>
                        </w:r>
                        <w:r>
                          <w:rPr>
                            <w:rFonts w:ascii="Calibri" w:eastAsia="Calibri" w:hAnsi="Calibri" w:cs="Calibri"/>
                            <w:sz w:val="22"/>
                            <w:szCs w:val="22"/>
                            <w:u w:val="single" w:color="000000"/>
                          </w:rPr>
                          <w:tab/>
                        </w:r>
                        <w:r>
                          <w:rPr>
                            <w:rFonts w:ascii="Calibri" w:eastAsia="Calibri" w:hAnsi="Calibri" w:cs="Calibri"/>
                            <w:sz w:val="22"/>
                            <w:szCs w:val="22"/>
                          </w:rPr>
                          <w:t xml:space="preserve"> </w:t>
                        </w:r>
                        <w:r>
                          <w:rPr>
                            <w:rFonts w:ascii="Calibri" w:eastAsia="Calibri" w:hAnsi="Calibri" w:cs="Calibri"/>
                            <w:spacing w:val="1"/>
                            <w:sz w:val="22"/>
                            <w:szCs w:val="22"/>
                          </w:rPr>
                          <w:t>M</w:t>
                        </w:r>
                        <w:r>
                          <w:rPr>
                            <w:rFonts w:ascii="Calibri" w:eastAsia="Calibri" w:hAnsi="Calibri" w:cs="Calibri"/>
                            <w:sz w:val="22"/>
                            <w:szCs w:val="22"/>
                          </w:rPr>
                          <w:t>AC A</w:t>
                        </w:r>
                        <w:r>
                          <w:rPr>
                            <w:rFonts w:ascii="Calibri" w:eastAsia="Calibri" w:hAnsi="Calibri" w:cs="Calibri"/>
                            <w:spacing w:val="-1"/>
                            <w:sz w:val="22"/>
                            <w:szCs w:val="22"/>
                          </w:rPr>
                          <w:t>ddy</w:t>
                        </w:r>
                        <w:r>
                          <w:rPr>
                            <w:rFonts w:ascii="Calibri" w:eastAsia="Calibri" w:hAnsi="Calibri" w:cs="Calibri"/>
                            <w:sz w:val="22"/>
                            <w:szCs w:val="22"/>
                          </w:rPr>
                          <w:t xml:space="preserve">:        </w:t>
                        </w:r>
                        <w:r>
                          <w:rPr>
                            <w:rFonts w:ascii="Calibri" w:eastAsia="Calibri" w:hAnsi="Calibri" w:cs="Calibri"/>
                            <w:spacing w:val="-7"/>
                            <w:sz w:val="22"/>
                            <w:szCs w:val="22"/>
                          </w:rPr>
                          <w:t xml:space="preserve"> </w:t>
                        </w:r>
                        <w:r>
                          <w:rPr>
                            <w:rFonts w:ascii="Calibri" w:eastAsia="Calibri" w:hAnsi="Calibri" w:cs="Calibri"/>
                            <w:sz w:val="22"/>
                            <w:szCs w:val="22"/>
                            <w:u w:val="single" w:color="000000"/>
                          </w:rPr>
                          <w:t xml:space="preserve"> </w:t>
                        </w:r>
                        <w:r w:rsidRPr="004C3493">
                          <w:rPr>
                            <w:rFonts w:ascii="Calibri" w:eastAsia="Calibri" w:hAnsi="Calibri" w:cs="Calibri"/>
                            <w:sz w:val="22"/>
                            <w:szCs w:val="22"/>
                            <w:u w:val="single" w:color="000000"/>
                          </w:rPr>
                          <w:t>49-BD-D2-C7-56-2A</w:t>
                        </w:r>
                        <w:r>
                          <w:rPr>
                            <w:rFonts w:ascii="Calibri" w:eastAsia="Calibri" w:hAnsi="Calibri" w:cs="Calibri"/>
                            <w:sz w:val="22"/>
                            <w:szCs w:val="22"/>
                            <w:u w:val="single" w:color="000000"/>
                          </w:rPr>
                          <w:tab/>
                        </w:r>
                        <w:r>
                          <w:rPr>
                            <w:rFonts w:ascii="Calibri" w:eastAsia="Calibri" w:hAnsi="Calibri" w:cs="Calibri"/>
                            <w:sz w:val="22"/>
                            <w:szCs w:val="22"/>
                            <w:u w:val="single" w:color="000000"/>
                          </w:rPr>
                          <w:tab/>
                        </w:r>
                      </w:p>
                    </w:tc>
                  </w:tr>
                  <w:tr w:rsidR="003B0BAA">
                    <w:trPr>
                      <w:trHeight w:hRule="exact" w:val="1961"/>
                    </w:trPr>
                    <w:tc>
                      <w:tcPr>
                        <w:tcW w:w="1976" w:type="dxa"/>
                        <w:tcBorders>
                          <w:top w:val="single" w:sz="6" w:space="0" w:color="000000"/>
                          <w:left w:val="nil"/>
                          <w:bottom w:val="single" w:sz="6" w:space="0" w:color="000000"/>
                          <w:right w:val="single" w:sz="18" w:space="0" w:color="000000"/>
                        </w:tcBorders>
                      </w:tcPr>
                      <w:p w:rsidR="003B0BAA" w:rsidRDefault="003B0BAA">
                        <w:pPr>
                          <w:spacing w:line="180" w:lineRule="exact"/>
                          <w:rPr>
                            <w:sz w:val="18"/>
                            <w:szCs w:val="18"/>
                          </w:rPr>
                        </w:pPr>
                      </w:p>
                      <w:p w:rsidR="003B0BAA" w:rsidRDefault="003B0BAA">
                        <w:pPr>
                          <w:spacing w:line="200" w:lineRule="exact"/>
                        </w:pPr>
                      </w:p>
                      <w:p w:rsidR="003B0BAA" w:rsidRDefault="003B0BAA">
                        <w:pPr>
                          <w:spacing w:line="200" w:lineRule="exact"/>
                        </w:pPr>
                      </w:p>
                      <w:p w:rsidR="003B0BAA" w:rsidRDefault="003B0BAA">
                        <w:pPr>
                          <w:spacing w:line="200" w:lineRule="exact"/>
                        </w:pPr>
                      </w:p>
                      <w:p w:rsidR="003B0BAA" w:rsidRDefault="003B0BAA">
                        <w:pPr>
                          <w:ind w:right="-16"/>
                          <w:jc w:val="right"/>
                          <w:rPr>
                            <w:rFonts w:ascii="Calibri" w:eastAsia="Calibri" w:hAnsi="Calibri" w:cs="Calibri"/>
                            <w:sz w:val="18"/>
                            <w:szCs w:val="18"/>
                          </w:rPr>
                        </w:pPr>
                        <w:proofErr w:type="spellStart"/>
                        <w:r>
                          <w:rPr>
                            <w:rFonts w:ascii="Calibri" w:eastAsia="Calibri" w:hAnsi="Calibri" w:cs="Calibri"/>
                            <w:b/>
                            <w:spacing w:val="-1"/>
                            <w:sz w:val="18"/>
                            <w:szCs w:val="18"/>
                          </w:rPr>
                          <w:t>S</w:t>
                        </w:r>
                        <w:r>
                          <w:rPr>
                            <w:rFonts w:ascii="Calibri" w:eastAsia="Calibri" w:hAnsi="Calibri" w:cs="Calibri"/>
                            <w:b/>
                            <w:sz w:val="18"/>
                            <w:szCs w:val="18"/>
                          </w:rPr>
                          <w:t>wi</w:t>
                        </w:r>
                        <w:proofErr w:type="spellEnd"/>
                      </w:p>
                    </w:tc>
                    <w:tc>
                      <w:tcPr>
                        <w:tcW w:w="1950" w:type="dxa"/>
                        <w:tcBorders>
                          <w:top w:val="single" w:sz="6" w:space="0" w:color="000000"/>
                          <w:left w:val="single" w:sz="18" w:space="0" w:color="000000"/>
                          <w:bottom w:val="single" w:sz="6" w:space="0" w:color="000000"/>
                          <w:right w:val="nil"/>
                        </w:tcBorders>
                      </w:tcPr>
                      <w:p w:rsidR="003B0BAA" w:rsidRDefault="003B0BAA">
                        <w:pPr>
                          <w:spacing w:line="200" w:lineRule="exact"/>
                        </w:pPr>
                      </w:p>
                      <w:p w:rsidR="003B0BAA" w:rsidRDefault="003B0BAA">
                        <w:pPr>
                          <w:spacing w:before="3" w:line="220" w:lineRule="exact"/>
                          <w:rPr>
                            <w:sz w:val="22"/>
                            <w:szCs w:val="22"/>
                          </w:rPr>
                        </w:pPr>
                      </w:p>
                      <w:p w:rsidR="003B0BAA" w:rsidRDefault="003B0BAA">
                        <w:pPr>
                          <w:ind w:left="1050" w:right="-35"/>
                          <w:rPr>
                            <w:rFonts w:ascii="Calibri" w:eastAsia="Calibri" w:hAnsi="Calibri" w:cs="Calibri"/>
                            <w:sz w:val="22"/>
                            <w:szCs w:val="22"/>
                          </w:rPr>
                        </w:pPr>
                        <w:r>
                          <w:rPr>
                            <w:rFonts w:ascii="Calibri" w:eastAsia="Calibri" w:hAnsi="Calibri" w:cs="Calibri"/>
                            <w:b/>
                            <w:sz w:val="22"/>
                            <w:szCs w:val="22"/>
                          </w:rPr>
                          <w:t>HO</w:t>
                        </w:r>
                        <w:r>
                          <w:rPr>
                            <w:rFonts w:ascii="Calibri" w:eastAsia="Calibri" w:hAnsi="Calibri" w:cs="Calibri"/>
                            <w:b/>
                            <w:spacing w:val="-2"/>
                            <w:sz w:val="22"/>
                            <w:szCs w:val="22"/>
                          </w:rPr>
                          <w:t>S</w:t>
                        </w:r>
                        <w:r>
                          <w:rPr>
                            <w:rFonts w:ascii="Calibri" w:eastAsia="Calibri" w:hAnsi="Calibri" w:cs="Calibri"/>
                            <w:b/>
                            <w:sz w:val="22"/>
                            <w:szCs w:val="22"/>
                          </w:rPr>
                          <w:t>T</w:t>
                        </w:r>
                        <w:r>
                          <w:rPr>
                            <w:rFonts w:ascii="Calibri" w:eastAsia="Calibri" w:hAnsi="Calibri" w:cs="Calibri"/>
                            <w:b/>
                            <w:spacing w:val="1"/>
                            <w:sz w:val="22"/>
                            <w:szCs w:val="22"/>
                          </w:rPr>
                          <w:t xml:space="preserve"> </w:t>
                        </w:r>
                        <w:r>
                          <w:rPr>
                            <w:rFonts w:ascii="Calibri" w:eastAsia="Calibri" w:hAnsi="Calibri" w:cs="Calibri"/>
                            <w:b/>
                            <w:sz w:val="22"/>
                            <w:szCs w:val="22"/>
                          </w:rPr>
                          <w:t>D</w:t>
                        </w:r>
                        <w:r>
                          <w:rPr>
                            <w:rFonts w:ascii="Calibri" w:eastAsia="Calibri" w:hAnsi="Calibri" w:cs="Calibri"/>
                            <w:b/>
                            <w:spacing w:val="-1"/>
                            <w:sz w:val="22"/>
                            <w:szCs w:val="22"/>
                          </w:rPr>
                          <w:t xml:space="preserve"> </w:t>
                        </w:r>
                        <w:r>
                          <w:rPr>
                            <w:rFonts w:ascii="Calibri" w:eastAsia="Calibri" w:hAnsi="Calibri" w:cs="Calibri"/>
                            <w:b/>
                            <w:sz w:val="22"/>
                            <w:szCs w:val="22"/>
                          </w:rPr>
                          <w:t>–</w:t>
                        </w:r>
                      </w:p>
                      <w:p w:rsidR="003B0BAA" w:rsidRDefault="003B0BAA">
                        <w:pPr>
                          <w:spacing w:before="19" w:line="376" w:lineRule="auto"/>
                          <w:ind w:left="1050" w:right="-6" w:hanging="1054"/>
                          <w:rPr>
                            <w:rFonts w:ascii="Calibri" w:eastAsia="Calibri" w:hAnsi="Calibri" w:cs="Calibri"/>
                            <w:sz w:val="22"/>
                            <w:szCs w:val="22"/>
                          </w:rPr>
                        </w:pPr>
                        <w:proofErr w:type="spellStart"/>
                        <w:r>
                          <w:rPr>
                            <w:rFonts w:ascii="Calibri" w:eastAsia="Calibri" w:hAnsi="Calibri" w:cs="Calibri"/>
                            <w:b/>
                            <w:position w:val="-3"/>
                            <w:sz w:val="18"/>
                            <w:szCs w:val="18"/>
                          </w:rPr>
                          <w:t>t</w:t>
                        </w:r>
                        <w:r>
                          <w:rPr>
                            <w:rFonts w:ascii="Calibri" w:eastAsia="Calibri" w:hAnsi="Calibri" w:cs="Calibri"/>
                            <w:b/>
                            <w:spacing w:val="-1"/>
                            <w:position w:val="-3"/>
                            <w:sz w:val="18"/>
                            <w:szCs w:val="18"/>
                          </w:rPr>
                          <w:t>c</w:t>
                        </w:r>
                        <w:r>
                          <w:rPr>
                            <w:rFonts w:ascii="Calibri" w:eastAsia="Calibri" w:hAnsi="Calibri" w:cs="Calibri"/>
                            <w:b/>
                            <w:position w:val="-3"/>
                            <w:sz w:val="18"/>
                            <w:szCs w:val="18"/>
                          </w:rPr>
                          <w:t>h</w:t>
                        </w:r>
                        <w:proofErr w:type="spellEnd"/>
                        <w:r>
                          <w:rPr>
                            <w:rFonts w:ascii="Calibri" w:eastAsia="Calibri" w:hAnsi="Calibri" w:cs="Calibri"/>
                            <w:b/>
                            <w:position w:val="-3"/>
                            <w:sz w:val="18"/>
                            <w:szCs w:val="18"/>
                          </w:rPr>
                          <w:t xml:space="preserve">                   </w:t>
                        </w:r>
                        <w:r>
                          <w:rPr>
                            <w:rFonts w:ascii="Calibri" w:eastAsia="Calibri" w:hAnsi="Calibri" w:cs="Calibri"/>
                            <w:b/>
                            <w:spacing w:val="7"/>
                            <w:position w:val="-3"/>
                            <w:sz w:val="18"/>
                            <w:szCs w:val="18"/>
                          </w:rPr>
                          <w:t xml:space="preserve"> </w:t>
                        </w:r>
                        <w:r>
                          <w:rPr>
                            <w:rFonts w:ascii="Calibri" w:eastAsia="Calibri" w:hAnsi="Calibri" w:cs="Calibri"/>
                            <w:sz w:val="22"/>
                            <w:szCs w:val="22"/>
                          </w:rPr>
                          <w:t>IP</w:t>
                        </w:r>
                        <w:r>
                          <w:rPr>
                            <w:rFonts w:ascii="Calibri" w:eastAsia="Calibri" w:hAnsi="Calibri" w:cs="Calibri"/>
                            <w:spacing w:val="1"/>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dd</w:t>
                        </w:r>
                        <w:r>
                          <w:rPr>
                            <w:rFonts w:ascii="Calibri" w:eastAsia="Calibri" w:hAnsi="Calibri" w:cs="Calibri"/>
                            <w:spacing w:val="1"/>
                            <w:sz w:val="22"/>
                            <w:szCs w:val="22"/>
                          </w:rPr>
                          <w:t>y</w:t>
                        </w:r>
                        <w:r>
                          <w:rPr>
                            <w:rFonts w:ascii="Calibri" w:eastAsia="Calibri" w:hAnsi="Calibri" w:cs="Calibri"/>
                            <w:sz w:val="22"/>
                            <w:szCs w:val="22"/>
                          </w:rPr>
                          <w:t xml:space="preserve">: </w:t>
                        </w:r>
                        <w:r>
                          <w:rPr>
                            <w:rFonts w:ascii="Calibri" w:eastAsia="Calibri" w:hAnsi="Calibri" w:cs="Calibri"/>
                            <w:spacing w:val="1"/>
                            <w:sz w:val="22"/>
                            <w:szCs w:val="22"/>
                          </w:rPr>
                          <w:t>M</w:t>
                        </w:r>
                        <w:r>
                          <w:rPr>
                            <w:rFonts w:ascii="Calibri" w:eastAsia="Calibri" w:hAnsi="Calibri" w:cs="Calibri"/>
                            <w:sz w:val="22"/>
                            <w:szCs w:val="22"/>
                          </w:rPr>
                          <w:t>AC A</w:t>
                        </w:r>
                        <w:r>
                          <w:rPr>
                            <w:rFonts w:ascii="Calibri" w:eastAsia="Calibri" w:hAnsi="Calibri" w:cs="Calibri"/>
                            <w:spacing w:val="-1"/>
                            <w:sz w:val="22"/>
                            <w:szCs w:val="22"/>
                          </w:rPr>
                          <w:t>d</w:t>
                        </w:r>
                        <w:r>
                          <w:rPr>
                            <w:rFonts w:ascii="Calibri" w:eastAsia="Calibri" w:hAnsi="Calibri" w:cs="Calibri"/>
                            <w:sz w:val="22"/>
                            <w:szCs w:val="22"/>
                          </w:rPr>
                          <w:t>d</w:t>
                        </w:r>
                      </w:p>
                    </w:tc>
                  </w:tr>
                  <w:tr w:rsidR="003B0BAA">
                    <w:trPr>
                      <w:trHeight w:hRule="exact" w:val="2926"/>
                    </w:trPr>
                    <w:tc>
                      <w:tcPr>
                        <w:tcW w:w="3926" w:type="dxa"/>
                        <w:gridSpan w:val="2"/>
                        <w:tcBorders>
                          <w:top w:val="single" w:sz="6" w:space="0" w:color="000000"/>
                          <w:left w:val="single" w:sz="6" w:space="0" w:color="000000"/>
                          <w:bottom w:val="single" w:sz="6" w:space="0" w:color="000000"/>
                          <w:right w:val="single" w:sz="6" w:space="0" w:color="000000"/>
                        </w:tcBorders>
                        <w:shd w:val="clear" w:color="auto" w:fill="C5DFB4"/>
                      </w:tcPr>
                      <w:p w:rsidR="003B0BAA" w:rsidRDefault="003B0BAA">
                        <w:pPr>
                          <w:spacing w:before="70"/>
                          <w:ind w:left="138"/>
                          <w:rPr>
                            <w:rFonts w:ascii="Calibri" w:eastAsia="Calibri" w:hAnsi="Calibri" w:cs="Calibri"/>
                            <w:sz w:val="22"/>
                            <w:szCs w:val="22"/>
                          </w:rPr>
                        </w:pPr>
                        <w:r>
                          <w:rPr>
                            <w:rFonts w:ascii="Calibri" w:eastAsia="Calibri" w:hAnsi="Calibri" w:cs="Calibri"/>
                            <w:b/>
                            <w:sz w:val="22"/>
                            <w:szCs w:val="22"/>
                          </w:rPr>
                          <w:t>ROU</w:t>
                        </w:r>
                        <w:r>
                          <w:rPr>
                            <w:rFonts w:ascii="Calibri" w:eastAsia="Calibri" w:hAnsi="Calibri" w:cs="Calibri"/>
                            <w:b/>
                            <w:spacing w:val="1"/>
                            <w:sz w:val="22"/>
                            <w:szCs w:val="22"/>
                          </w:rPr>
                          <w:t>T</w:t>
                        </w:r>
                        <w:r>
                          <w:rPr>
                            <w:rFonts w:ascii="Calibri" w:eastAsia="Calibri" w:hAnsi="Calibri" w:cs="Calibri"/>
                            <w:b/>
                            <w:spacing w:val="-2"/>
                            <w:sz w:val="22"/>
                            <w:szCs w:val="22"/>
                          </w:rPr>
                          <w:t>E</w:t>
                        </w:r>
                        <w:r>
                          <w:rPr>
                            <w:rFonts w:ascii="Calibri" w:eastAsia="Calibri" w:hAnsi="Calibri" w:cs="Calibri"/>
                            <w:b/>
                            <w:sz w:val="22"/>
                            <w:szCs w:val="22"/>
                          </w:rPr>
                          <w:t>R</w:t>
                        </w:r>
                        <w:r>
                          <w:rPr>
                            <w:rFonts w:ascii="Calibri" w:eastAsia="Calibri" w:hAnsi="Calibri" w:cs="Calibri"/>
                            <w:b/>
                            <w:spacing w:val="2"/>
                            <w:sz w:val="22"/>
                            <w:szCs w:val="22"/>
                          </w:rPr>
                          <w:t xml:space="preserve"> </w:t>
                        </w:r>
                        <w:r>
                          <w:rPr>
                            <w:rFonts w:ascii="Calibri" w:eastAsia="Calibri" w:hAnsi="Calibri" w:cs="Calibri"/>
                            <w:b/>
                            <w:sz w:val="22"/>
                            <w:szCs w:val="22"/>
                          </w:rPr>
                          <w:t>–</w:t>
                        </w:r>
                        <w:r>
                          <w:rPr>
                            <w:rFonts w:ascii="Calibri" w:eastAsia="Calibri" w:hAnsi="Calibri" w:cs="Calibri"/>
                            <w:b/>
                            <w:spacing w:val="-1"/>
                            <w:sz w:val="22"/>
                            <w:szCs w:val="22"/>
                          </w:rPr>
                          <w:t xml:space="preserve"> Subne</w:t>
                        </w:r>
                        <w:r>
                          <w:rPr>
                            <w:rFonts w:ascii="Calibri" w:eastAsia="Calibri" w:hAnsi="Calibri" w:cs="Calibri"/>
                            <w:b/>
                            <w:sz w:val="22"/>
                            <w:szCs w:val="22"/>
                          </w:rPr>
                          <w:t>t</w:t>
                        </w:r>
                        <w:r>
                          <w:rPr>
                            <w:rFonts w:ascii="Calibri" w:eastAsia="Calibri" w:hAnsi="Calibri" w:cs="Calibri"/>
                            <w:b/>
                            <w:spacing w:val="1"/>
                            <w:sz w:val="22"/>
                            <w:szCs w:val="22"/>
                          </w:rPr>
                          <w:t xml:space="preserve"> </w:t>
                        </w:r>
                        <w:r>
                          <w:rPr>
                            <w:rFonts w:ascii="Calibri" w:eastAsia="Calibri" w:hAnsi="Calibri" w:cs="Calibri"/>
                            <w:b/>
                            <w:sz w:val="22"/>
                            <w:szCs w:val="22"/>
                          </w:rPr>
                          <w:t>2</w:t>
                        </w:r>
                      </w:p>
                      <w:p w:rsidR="003B0BAA" w:rsidRDefault="003B0BAA">
                        <w:pPr>
                          <w:tabs>
                            <w:tab w:val="left" w:pos="3560"/>
                            <w:tab w:val="left" w:pos="3640"/>
                          </w:tabs>
                          <w:spacing w:before="22" w:line="402" w:lineRule="auto"/>
                          <w:ind w:left="118" w:right="231" w:hanging="40"/>
                          <w:jc w:val="center"/>
                          <w:rPr>
                            <w:rFonts w:ascii="Calibri" w:eastAsia="Calibri" w:hAnsi="Calibri" w:cs="Calibri"/>
                            <w:sz w:val="22"/>
                            <w:szCs w:val="22"/>
                          </w:rPr>
                        </w:pPr>
                        <w:r>
                          <w:rPr>
                            <w:rFonts w:ascii="Calibri" w:eastAsia="Calibri" w:hAnsi="Calibri" w:cs="Calibri"/>
                            <w:sz w:val="22"/>
                            <w:szCs w:val="22"/>
                          </w:rPr>
                          <w:t>IP</w:t>
                        </w:r>
                        <w:r>
                          <w:rPr>
                            <w:rFonts w:ascii="Calibri" w:eastAsia="Calibri" w:hAnsi="Calibri" w:cs="Calibri"/>
                            <w:spacing w:val="1"/>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dd</w:t>
                        </w:r>
                        <w:r>
                          <w:rPr>
                            <w:rFonts w:ascii="Calibri" w:eastAsia="Calibri" w:hAnsi="Calibri" w:cs="Calibri"/>
                            <w:spacing w:val="1"/>
                            <w:sz w:val="22"/>
                            <w:szCs w:val="22"/>
                          </w:rPr>
                          <w:t>y</w:t>
                        </w:r>
                        <w:r>
                          <w:rPr>
                            <w:rFonts w:ascii="Calibri" w:eastAsia="Calibri" w:hAnsi="Calibri" w:cs="Calibri"/>
                            <w:sz w:val="22"/>
                            <w:szCs w:val="22"/>
                          </w:rPr>
                          <w:t xml:space="preserve">:             </w:t>
                        </w:r>
                        <w:r>
                          <w:rPr>
                            <w:rFonts w:ascii="Calibri" w:eastAsia="Calibri" w:hAnsi="Calibri" w:cs="Calibri"/>
                            <w:spacing w:val="6"/>
                            <w:sz w:val="22"/>
                            <w:szCs w:val="22"/>
                          </w:rPr>
                          <w:t xml:space="preserve"> </w:t>
                        </w:r>
                        <w:r>
                          <w:rPr>
                            <w:rFonts w:ascii="Calibri" w:eastAsia="Calibri" w:hAnsi="Calibri" w:cs="Calibri"/>
                            <w:spacing w:val="1"/>
                            <w:sz w:val="22"/>
                            <w:szCs w:val="22"/>
                          </w:rPr>
                          <w:t>1</w:t>
                        </w:r>
                        <w:r>
                          <w:rPr>
                            <w:rFonts w:ascii="Calibri" w:eastAsia="Calibri" w:hAnsi="Calibri" w:cs="Calibri"/>
                            <w:spacing w:val="-2"/>
                            <w:sz w:val="22"/>
                            <w:szCs w:val="22"/>
                          </w:rPr>
                          <w:t>9</w:t>
                        </w:r>
                        <w:r>
                          <w:rPr>
                            <w:rFonts w:ascii="Calibri" w:eastAsia="Calibri" w:hAnsi="Calibri" w:cs="Calibri"/>
                            <w:spacing w:val="1"/>
                            <w:sz w:val="22"/>
                            <w:szCs w:val="22"/>
                          </w:rPr>
                          <w:t>2</w:t>
                        </w:r>
                        <w:r>
                          <w:rPr>
                            <w:rFonts w:ascii="Calibri" w:eastAsia="Calibri" w:hAnsi="Calibri" w:cs="Calibri"/>
                            <w:sz w:val="22"/>
                            <w:szCs w:val="22"/>
                          </w:rPr>
                          <w:t>.</w:t>
                        </w:r>
                        <w:r>
                          <w:rPr>
                            <w:rFonts w:ascii="Calibri" w:eastAsia="Calibri" w:hAnsi="Calibri" w:cs="Calibri"/>
                            <w:spacing w:val="-2"/>
                            <w:sz w:val="22"/>
                            <w:szCs w:val="22"/>
                          </w:rPr>
                          <w:t>1</w:t>
                        </w:r>
                        <w:r>
                          <w:rPr>
                            <w:rFonts w:ascii="Calibri" w:eastAsia="Calibri" w:hAnsi="Calibri" w:cs="Calibri"/>
                            <w:spacing w:val="1"/>
                            <w:sz w:val="22"/>
                            <w:szCs w:val="22"/>
                          </w:rPr>
                          <w:t>68</w:t>
                        </w:r>
                        <w:r>
                          <w:rPr>
                            <w:rFonts w:ascii="Calibri" w:eastAsia="Calibri" w:hAnsi="Calibri" w:cs="Calibri"/>
                            <w:sz w:val="22"/>
                            <w:szCs w:val="22"/>
                          </w:rPr>
                          <w:t>.2</w:t>
                        </w:r>
                        <w:r>
                          <w:rPr>
                            <w:rFonts w:ascii="Calibri" w:eastAsia="Calibri" w:hAnsi="Calibri" w:cs="Calibri"/>
                            <w:spacing w:val="-3"/>
                            <w:sz w:val="22"/>
                            <w:szCs w:val="22"/>
                          </w:rPr>
                          <w:t>.</w:t>
                        </w:r>
                        <w:r>
                          <w:rPr>
                            <w:rFonts w:ascii="Calibri" w:eastAsia="Calibri" w:hAnsi="Calibri" w:cs="Calibri"/>
                            <w:sz w:val="22"/>
                            <w:szCs w:val="22"/>
                            <w:u w:val="single" w:color="000000"/>
                          </w:rPr>
                          <w:t xml:space="preserve"> 163</w:t>
                        </w:r>
                        <w:r>
                          <w:rPr>
                            <w:rFonts w:ascii="Calibri" w:eastAsia="Calibri" w:hAnsi="Calibri" w:cs="Calibri"/>
                            <w:sz w:val="22"/>
                            <w:szCs w:val="22"/>
                            <w:u w:val="single" w:color="000000"/>
                          </w:rPr>
                          <w:tab/>
                        </w:r>
                        <w:r>
                          <w:rPr>
                            <w:rFonts w:ascii="Calibri" w:eastAsia="Calibri" w:hAnsi="Calibri" w:cs="Calibri"/>
                            <w:sz w:val="22"/>
                            <w:szCs w:val="22"/>
                          </w:rPr>
                          <w:t xml:space="preserve"> </w:t>
                        </w:r>
                        <w:r>
                          <w:rPr>
                            <w:rFonts w:ascii="Calibri" w:eastAsia="Calibri" w:hAnsi="Calibri" w:cs="Calibri"/>
                            <w:spacing w:val="1"/>
                            <w:sz w:val="22"/>
                            <w:szCs w:val="22"/>
                          </w:rPr>
                          <w:t>M</w:t>
                        </w:r>
                        <w:r>
                          <w:rPr>
                            <w:rFonts w:ascii="Calibri" w:eastAsia="Calibri" w:hAnsi="Calibri" w:cs="Calibri"/>
                            <w:sz w:val="22"/>
                            <w:szCs w:val="22"/>
                          </w:rPr>
                          <w:t>AC A</w:t>
                        </w:r>
                        <w:r>
                          <w:rPr>
                            <w:rFonts w:ascii="Calibri" w:eastAsia="Calibri" w:hAnsi="Calibri" w:cs="Calibri"/>
                            <w:spacing w:val="-1"/>
                            <w:sz w:val="22"/>
                            <w:szCs w:val="22"/>
                          </w:rPr>
                          <w:t>ddy</w:t>
                        </w:r>
                        <w:r>
                          <w:rPr>
                            <w:rFonts w:ascii="Calibri" w:eastAsia="Calibri" w:hAnsi="Calibri" w:cs="Calibri"/>
                            <w:sz w:val="22"/>
                            <w:szCs w:val="22"/>
                          </w:rPr>
                          <w:t xml:space="preserve">:        </w:t>
                        </w:r>
                        <w:r>
                          <w:rPr>
                            <w:rFonts w:ascii="Calibri" w:eastAsia="Calibri" w:hAnsi="Calibri" w:cs="Calibri"/>
                            <w:spacing w:val="-7"/>
                            <w:sz w:val="22"/>
                            <w:szCs w:val="22"/>
                          </w:rPr>
                          <w:t xml:space="preserve"> </w:t>
                        </w:r>
                        <w:r>
                          <w:rPr>
                            <w:rFonts w:ascii="Calibri" w:eastAsia="Calibri" w:hAnsi="Calibri" w:cs="Calibri"/>
                            <w:sz w:val="22"/>
                            <w:szCs w:val="22"/>
                            <w:u w:val="single" w:color="000000"/>
                          </w:rPr>
                          <w:t xml:space="preserve"> </w:t>
                        </w:r>
                        <w:r w:rsidRPr="004C3493">
                          <w:rPr>
                            <w:rFonts w:ascii="Calibri" w:eastAsia="Calibri" w:hAnsi="Calibri" w:cs="Calibri"/>
                            <w:spacing w:val="-2"/>
                            <w:sz w:val="22"/>
                            <w:szCs w:val="22"/>
                          </w:rPr>
                          <w:t>E6-E9-00-17-BB-4B</w:t>
                        </w:r>
                        <w:r>
                          <w:rPr>
                            <w:rFonts w:ascii="Calibri" w:eastAsia="Calibri" w:hAnsi="Calibri" w:cs="Calibri"/>
                            <w:sz w:val="22"/>
                            <w:szCs w:val="22"/>
                            <w:u w:val="single" w:color="000000"/>
                          </w:rPr>
                          <w:tab/>
                        </w:r>
                        <w:r>
                          <w:rPr>
                            <w:rFonts w:ascii="Calibri" w:eastAsia="Calibri" w:hAnsi="Calibri" w:cs="Calibri"/>
                            <w:sz w:val="22"/>
                            <w:szCs w:val="22"/>
                            <w:u w:val="single" w:color="000000"/>
                          </w:rPr>
                          <w:tab/>
                        </w:r>
                        <w:r>
                          <w:rPr>
                            <w:rFonts w:ascii="Calibri" w:eastAsia="Calibri" w:hAnsi="Calibri" w:cs="Calibri"/>
                            <w:sz w:val="22"/>
                            <w:szCs w:val="22"/>
                          </w:rPr>
                          <w:t xml:space="preserve"> </w:t>
                        </w:r>
                        <w:r>
                          <w:rPr>
                            <w:rFonts w:ascii="Calibri" w:eastAsia="Calibri" w:hAnsi="Calibri" w:cs="Calibri"/>
                            <w:b/>
                            <w:sz w:val="22"/>
                            <w:szCs w:val="22"/>
                          </w:rPr>
                          <w:t>R</w:t>
                        </w:r>
                        <w:r>
                          <w:rPr>
                            <w:rFonts w:ascii="Calibri" w:eastAsia="Calibri" w:hAnsi="Calibri" w:cs="Calibri"/>
                            <w:b/>
                            <w:spacing w:val="1"/>
                            <w:sz w:val="22"/>
                            <w:szCs w:val="22"/>
                          </w:rPr>
                          <w:t xml:space="preserve"> </w:t>
                        </w:r>
                        <w:r>
                          <w:rPr>
                            <w:rFonts w:ascii="Calibri" w:eastAsia="Calibri" w:hAnsi="Calibri" w:cs="Calibri"/>
                            <w:b/>
                            <w:sz w:val="22"/>
                            <w:szCs w:val="22"/>
                          </w:rPr>
                          <w:t>O U</w:t>
                        </w:r>
                        <w:r>
                          <w:rPr>
                            <w:rFonts w:ascii="Calibri" w:eastAsia="Calibri" w:hAnsi="Calibri" w:cs="Calibri"/>
                            <w:b/>
                            <w:spacing w:val="-2"/>
                            <w:sz w:val="22"/>
                            <w:szCs w:val="22"/>
                          </w:rPr>
                          <w:t xml:space="preserve"> </w:t>
                        </w:r>
                        <w:r>
                          <w:rPr>
                            <w:rFonts w:ascii="Calibri" w:eastAsia="Calibri" w:hAnsi="Calibri" w:cs="Calibri"/>
                            <w:b/>
                            <w:sz w:val="22"/>
                            <w:szCs w:val="22"/>
                          </w:rPr>
                          <w:t>T</w:t>
                        </w:r>
                        <w:r>
                          <w:rPr>
                            <w:rFonts w:ascii="Calibri" w:eastAsia="Calibri" w:hAnsi="Calibri" w:cs="Calibri"/>
                            <w:b/>
                            <w:spacing w:val="-1"/>
                            <w:sz w:val="22"/>
                            <w:szCs w:val="22"/>
                          </w:rPr>
                          <w:t xml:space="preserve"> </w:t>
                        </w:r>
                        <w:r>
                          <w:rPr>
                            <w:rFonts w:ascii="Calibri" w:eastAsia="Calibri" w:hAnsi="Calibri" w:cs="Calibri"/>
                            <w:b/>
                            <w:sz w:val="22"/>
                            <w:szCs w:val="22"/>
                          </w:rPr>
                          <w:t>E</w:t>
                        </w:r>
                        <w:r>
                          <w:rPr>
                            <w:rFonts w:ascii="Calibri" w:eastAsia="Calibri" w:hAnsi="Calibri" w:cs="Calibri"/>
                            <w:b/>
                            <w:spacing w:val="1"/>
                            <w:sz w:val="22"/>
                            <w:szCs w:val="22"/>
                          </w:rPr>
                          <w:t xml:space="preserve"> </w:t>
                        </w:r>
                        <w:r>
                          <w:rPr>
                            <w:rFonts w:ascii="Calibri" w:eastAsia="Calibri" w:hAnsi="Calibri" w:cs="Calibri"/>
                            <w:b/>
                            <w:sz w:val="22"/>
                            <w:szCs w:val="22"/>
                          </w:rPr>
                          <w:t>R</w:t>
                        </w:r>
                      </w:p>
                      <w:p w:rsidR="003B0BAA" w:rsidRDefault="003B0BAA">
                        <w:pPr>
                          <w:spacing w:line="260" w:lineRule="exact"/>
                          <w:ind w:left="138"/>
                          <w:rPr>
                            <w:rFonts w:ascii="Calibri" w:eastAsia="Calibri" w:hAnsi="Calibri" w:cs="Calibri"/>
                            <w:sz w:val="22"/>
                            <w:szCs w:val="22"/>
                          </w:rPr>
                        </w:pPr>
                        <w:r>
                          <w:rPr>
                            <w:rFonts w:ascii="Calibri" w:eastAsia="Calibri" w:hAnsi="Calibri" w:cs="Calibri"/>
                            <w:b/>
                            <w:position w:val="1"/>
                            <w:sz w:val="22"/>
                            <w:szCs w:val="22"/>
                          </w:rPr>
                          <w:t>ROU</w:t>
                        </w:r>
                        <w:r>
                          <w:rPr>
                            <w:rFonts w:ascii="Calibri" w:eastAsia="Calibri" w:hAnsi="Calibri" w:cs="Calibri"/>
                            <w:b/>
                            <w:spacing w:val="1"/>
                            <w:position w:val="1"/>
                            <w:sz w:val="22"/>
                            <w:szCs w:val="22"/>
                          </w:rPr>
                          <w:t>T</w:t>
                        </w:r>
                        <w:r>
                          <w:rPr>
                            <w:rFonts w:ascii="Calibri" w:eastAsia="Calibri" w:hAnsi="Calibri" w:cs="Calibri"/>
                            <w:b/>
                            <w:spacing w:val="-2"/>
                            <w:position w:val="1"/>
                            <w:sz w:val="22"/>
                            <w:szCs w:val="22"/>
                          </w:rPr>
                          <w:t>E</w:t>
                        </w:r>
                        <w:r>
                          <w:rPr>
                            <w:rFonts w:ascii="Calibri" w:eastAsia="Calibri" w:hAnsi="Calibri" w:cs="Calibri"/>
                            <w:b/>
                            <w:position w:val="1"/>
                            <w:sz w:val="22"/>
                            <w:szCs w:val="22"/>
                          </w:rPr>
                          <w:t>R</w:t>
                        </w:r>
                        <w:r>
                          <w:rPr>
                            <w:rFonts w:ascii="Calibri" w:eastAsia="Calibri" w:hAnsi="Calibri" w:cs="Calibri"/>
                            <w:b/>
                            <w:spacing w:val="2"/>
                            <w:position w:val="1"/>
                            <w:sz w:val="22"/>
                            <w:szCs w:val="22"/>
                          </w:rPr>
                          <w:t xml:space="preserve"> </w:t>
                        </w:r>
                        <w:r>
                          <w:rPr>
                            <w:rFonts w:ascii="Calibri" w:eastAsia="Calibri" w:hAnsi="Calibri" w:cs="Calibri"/>
                            <w:b/>
                            <w:position w:val="1"/>
                            <w:sz w:val="22"/>
                            <w:szCs w:val="22"/>
                          </w:rPr>
                          <w:t>–</w:t>
                        </w:r>
                        <w:r>
                          <w:rPr>
                            <w:rFonts w:ascii="Calibri" w:eastAsia="Calibri" w:hAnsi="Calibri" w:cs="Calibri"/>
                            <w:b/>
                            <w:spacing w:val="-1"/>
                            <w:position w:val="1"/>
                            <w:sz w:val="22"/>
                            <w:szCs w:val="22"/>
                          </w:rPr>
                          <w:t xml:space="preserve"> Subne</w:t>
                        </w:r>
                        <w:r>
                          <w:rPr>
                            <w:rFonts w:ascii="Calibri" w:eastAsia="Calibri" w:hAnsi="Calibri" w:cs="Calibri"/>
                            <w:b/>
                            <w:position w:val="1"/>
                            <w:sz w:val="22"/>
                            <w:szCs w:val="22"/>
                          </w:rPr>
                          <w:t>t</w:t>
                        </w:r>
                        <w:r>
                          <w:rPr>
                            <w:rFonts w:ascii="Calibri" w:eastAsia="Calibri" w:hAnsi="Calibri" w:cs="Calibri"/>
                            <w:b/>
                            <w:spacing w:val="1"/>
                            <w:position w:val="1"/>
                            <w:sz w:val="22"/>
                            <w:szCs w:val="22"/>
                          </w:rPr>
                          <w:t xml:space="preserve"> </w:t>
                        </w:r>
                        <w:r>
                          <w:rPr>
                            <w:rFonts w:ascii="Calibri" w:eastAsia="Calibri" w:hAnsi="Calibri" w:cs="Calibri"/>
                            <w:b/>
                            <w:position w:val="1"/>
                            <w:sz w:val="22"/>
                            <w:szCs w:val="22"/>
                          </w:rPr>
                          <w:t>3</w:t>
                        </w:r>
                      </w:p>
                      <w:p w:rsidR="003B0BAA" w:rsidRDefault="003B0BAA" w:rsidP="00F0120C">
                        <w:pPr>
                          <w:tabs>
                            <w:tab w:val="left" w:pos="3560"/>
                            <w:tab w:val="left" w:pos="3620"/>
                          </w:tabs>
                          <w:spacing w:before="22" w:line="401" w:lineRule="auto"/>
                          <w:ind w:left="118" w:right="233" w:hanging="39"/>
                          <w:jc w:val="center"/>
                          <w:rPr>
                            <w:rFonts w:ascii="Calibri" w:eastAsia="Calibri" w:hAnsi="Calibri" w:cs="Calibri"/>
                            <w:sz w:val="22"/>
                            <w:szCs w:val="22"/>
                          </w:rPr>
                        </w:pPr>
                        <w:r>
                          <w:rPr>
                            <w:rFonts w:ascii="Calibri" w:eastAsia="Calibri" w:hAnsi="Calibri" w:cs="Calibri"/>
                            <w:sz w:val="22"/>
                            <w:szCs w:val="22"/>
                          </w:rPr>
                          <w:t>IP</w:t>
                        </w:r>
                        <w:r>
                          <w:rPr>
                            <w:rFonts w:ascii="Calibri" w:eastAsia="Calibri" w:hAnsi="Calibri" w:cs="Calibri"/>
                            <w:spacing w:val="1"/>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dd</w:t>
                        </w:r>
                        <w:r>
                          <w:rPr>
                            <w:rFonts w:ascii="Calibri" w:eastAsia="Calibri" w:hAnsi="Calibri" w:cs="Calibri"/>
                            <w:spacing w:val="1"/>
                            <w:sz w:val="22"/>
                            <w:szCs w:val="22"/>
                          </w:rPr>
                          <w:t>y</w:t>
                        </w:r>
                        <w:r>
                          <w:rPr>
                            <w:rFonts w:ascii="Calibri" w:eastAsia="Calibri" w:hAnsi="Calibri" w:cs="Calibri"/>
                            <w:sz w:val="22"/>
                            <w:szCs w:val="22"/>
                          </w:rPr>
                          <w:t xml:space="preserve">:             </w:t>
                        </w:r>
                        <w:r>
                          <w:rPr>
                            <w:rFonts w:ascii="Calibri" w:eastAsia="Calibri" w:hAnsi="Calibri" w:cs="Calibri"/>
                            <w:spacing w:val="6"/>
                            <w:sz w:val="22"/>
                            <w:szCs w:val="22"/>
                          </w:rPr>
                          <w:t xml:space="preserve"> </w:t>
                        </w:r>
                        <w:r>
                          <w:rPr>
                            <w:rFonts w:ascii="Calibri" w:eastAsia="Calibri" w:hAnsi="Calibri" w:cs="Calibri"/>
                            <w:spacing w:val="1"/>
                            <w:sz w:val="22"/>
                            <w:szCs w:val="22"/>
                          </w:rPr>
                          <w:t>1</w:t>
                        </w:r>
                        <w:r>
                          <w:rPr>
                            <w:rFonts w:ascii="Calibri" w:eastAsia="Calibri" w:hAnsi="Calibri" w:cs="Calibri"/>
                            <w:spacing w:val="-2"/>
                            <w:sz w:val="22"/>
                            <w:szCs w:val="22"/>
                          </w:rPr>
                          <w:t>9</w:t>
                        </w:r>
                        <w:r>
                          <w:rPr>
                            <w:rFonts w:ascii="Calibri" w:eastAsia="Calibri" w:hAnsi="Calibri" w:cs="Calibri"/>
                            <w:spacing w:val="1"/>
                            <w:sz w:val="22"/>
                            <w:szCs w:val="22"/>
                          </w:rPr>
                          <w:t>2</w:t>
                        </w:r>
                        <w:r>
                          <w:rPr>
                            <w:rFonts w:ascii="Calibri" w:eastAsia="Calibri" w:hAnsi="Calibri" w:cs="Calibri"/>
                            <w:sz w:val="22"/>
                            <w:szCs w:val="22"/>
                          </w:rPr>
                          <w:t>.</w:t>
                        </w:r>
                        <w:r>
                          <w:rPr>
                            <w:rFonts w:ascii="Calibri" w:eastAsia="Calibri" w:hAnsi="Calibri" w:cs="Calibri"/>
                            <w:spacing w:val="-2"/>
                            <w:sz w:val="22"/>
                            <w:szCs w:val="22"/>
                          </w:rPr>
                          <w:t>1</w:t>
                        </w:r>
                        <w:r>
                          <w:rPr>
                            <w:rFonts w:ascii="Calibri" w:eastAsia="Calibri" w:hAnsi="Calibri" w:cs="Calibri"/>
                            <w:spacing w:val="1"/>
                            <w:sz w:val="22"/>
                            <w:szCs w:val="22"/>
                          </w:rPr>
                          <w:t>68</w:t>
                        </w:r>
                        <w:r>
                          <w:rPr>
                            <w:rFonts w:ascii="Calibri" w:eastAsia="Calibri" w:hAnsi="Calibri" w:cs="Calibri"/>
                            <w:sz w:val="22"/>
                            <w:szCs w:val="22"/>
                          </w:rPr>
                          <w:t>.3</w:t>
                        </w:r>
                        <w:r>
                          <w:rPr>
                            <w:rFonts w:ascii="Calibri" w:eastAsia="Calibri" w:hAnsi="Calibri" w:cs="Calibri"/>
                            <w:spacing w:val="-3"/>
                            <w:sz w:val="22"/>
                            <w:szCs w:val="22"/>
                          </w:rPr>
                          <w:t>.</w:t>
                        </w:r>
                        <w:r>
                          <w:rPr>
                            <w:rFonts w:ascii="Calibri" w:eastAsia="Calibri" w:hAnsi="Calibri" w:cs="Calibri"/>
                            <w:sz w:val="22"/>
                            <w:szCs w:val="22"/>
                            <w:u w:val="single" w:color="000000"/>
                          </w:rPr>
                          <w:t xml:space="preserve"> 110</w:t>
                        </w:r>
                        <w:r>
                          <w:rPr>
                            <w:rFonts w:ascii="Calibri" w:eastAsia="Calibri" w:hAnsi="Calibri" w:cs="Calibri"/>
                            <w:sz w:val="22"/>
                            <w:szCs w:val="22"/>
                            <w:u w:val="single" w:color="000000"/>
                          </w:rPr>
                          <w:tab/>
                        </w:r>
                        <w:r>
                          <w:rPr>
                            <w:rFonts w:ascii="Calibri" w:eastAsia="Calibri" w:hAnsi="Calibri" w:cs="Calibri"/>
                            <w:sz w:val="22"/>
                            <w:szCs w:val="22"/>
                          </w:rPr>
                          <w:t xml:space="preserve"> </w:t>
                        </w:r>
                        <w:r>
                          <w:rPr>
                            <w:rFonts w:ascii="Calibri" w:eastAsia="Calibri" w:hAnsi="Calibri" w:cs="Calibri"/>
                            <w:spacing w:val="1"/>
                            <w:sz w:val="22"/>
                            <w:szCs w:val="22"/>
                          </w:rPr>
                          <w:t>M</w:t>
                        </w:r>
                        <w:r>
                          <w:rPr>
                            <w:rFonts w:ascii="Calibri" w:eastAsia="Calibri" w:hAnsi="Calibri" w:cs="Calibri"/>
                            <w:sz w:val="22"/>
                            <w:szCs w:val="22"/>
                          </w:rPr>
                          <w:t>AC A</w:t>
                        </w:r>
                        <w:r>
                          <w:rPr>
                            <w:rFonts w:ascii="Calibri" w:eastAsia="Calibri" w:hAnsi="Calibri" w:cs="Calibri"/>
                            <w:spacing w:val="-1"/>
                            <w:sz w:val="22"/>
                            <w:szCs w:val="22"/>
                          </w:rPr>
                          <w:t>ddy</w:t>
                        </w:r>
                        <w:r>
                          <w:rPr>
                            <w:rFonts w:ascii="Calibri" w:eastAsia="Calibri" w:hAnsi="Calibri" w:cs="Calibri"/>
                            <w:sz w:val="22"/>
                            <w:szCs w:val="22"/>
                          </w:rPr>
                          <w:t xml:space="preserve">:        </w:t>
                        </w:r>
                        <w:r>
                          <w:rPr>
                            <w:rFonts w:ascii="Calibri" w:eastAsia="Calibri" w:hAnsi="Calibri" w:cs="Calibri"/>
                            <w:spacing w:val="-7"/>
                            <w:sz w:val="22"/>
                            <w:szCs w:val="22"/>
                          </w:rPr>
                          <w:t xml:space="preserve"> </w:t>
                        </w:r>
                        <w:r>
                          <w:rPr>
                            <w:rFonts w:ascii="Calibri" w:eastAsia="Calibri" w:hAnsi="Calibri" w:cs="Calibri"/>
                            <w:sz w:val="22"/>
                            <w:szCs w:val="22"/>
                            <w:u w:val="single" w:color="000000"/>
                          </w:rPr>
                          <w:t xml:space="preserve"> </w:t>
                        </w:r>
                        <w:r w:rsidRPr="004C3493">
                          <w:rPr>
                            <w:rFonts w:ascii="Calibri" w:eastAsia="Calibri" w:hAnsi="Calibri" w:cs="Calibri"/>
                            <w:spacing w:val="-2"/>
                            <w:sz w:val="22"/>
                            <w:szCs w:val="22"/>
                          </w:rPr>
                          <w:t>49-BD-D2-C7-56-2</w:t>
                        </w:r>
                        <w:r w:rsidR="00F0120C">
                          <w:rPr>
                            <w:rFonts w:ascii="Calibri" w:eastAsia="Calibri" w:hAnsi="Calibri" w:cs="Calibri"/>
                            <w:spacing w:val="-2"/>
                            <w:sz w:val="22"/>
                            <w:szCs w:val="22"/>
                          </w:rPr>
                          <w:t>B</w:t>
                        </w:r>
                        <w:r>
                          <w:rPr>
                            <w:rFonts w:ascii="Calibri" w:eastAsia="Calibri" w:hAnsi="Calibri" w:cs="Calibri"/>
                            <w:sz w:val="22"/>
                            <w:szCs w:val="22"/>
                            <w:u w:val="single" w:color="000000"/>
                          </w:rPr>
                          <w:tab/>
                        </w:r>
                        <w:r>
                          <w:rPr>
                            <w:rFonts w:ascii="Calibri" w:eastAsia="Calibri" w:hAnsi="Calibri" w:cs="Calibri"/>
                            <w:sz w:val="22"/>
                            <w:szCs w:val="22"/>
                            <w:u w:val="single" w:color="000000"/>
                          </w:rPr>
                          <w:tab/>
                        </w:r>
                      </w:p>
                    </w:tc>
                  </w:tr>
                  <w:tr w:rsidR="003B0BAA">
                    <w:trPr>
                      <w:trHeight w:hRule="exact" w:val="1261"/>
                    </w:trPr>
                    <w:tc>
                      <w:tcPr>
                        <w:tcW w:w="1976" w:type="dxa"/>
                        <w:tcBorders>
                          <w:top w:val="single" w:sz="6" w:space="0" w:color="000000"/>
                          <w:left w:val="nil"/>
                          <w:bottom w:val="nil"/>
                          <w:right w:val="single" w:sz="18" w:space="0" w:color="000000"/>
                        </w:tcBorders>
                      </w:tcPr>
                      <w:p w:rsidR="003B0BAA" w:rsidRDefault="003B0BAA">
                        <w:pPr>
                          <w:spacing w:before="3" w:line="180" w:lineRule="exact"/>
                          <w:rPr>
                            <w:sz w:val="18"/>
                            <w:szCs w:val="18"/>
                          </w:rPr>
                        </w:pPr>
                      </w:p>
                      <w:p w:rsidR="003B0BAA" w:rsidRDefault="003B0BAA">
                        <w:pPr>
                          <w:spacing w:line="200" w:lineRule="exact"/>
                        </w:pPr>
                      </w:p>
                      <w:p w:rsidR="003B0BAA" w:rsidRDefault="003B0BAA">
                        <w:pPr>
                          <w:spacing w:line="200" w:lineRule="exact"/>
                        </w:pPr>
                      </w:p>
                      <w:p w:rsidR="003B0BAA" w:rsidRDefault="003B0BAA">
                        <w:pPr>
                          <w:spacing w:line="200" w:lineRule="exact"/>
                        </w:pPr>
                      </w:p>
                      <w:p w:rsidR="003B0BAA" w:rsidRDefault="003B0BAA">
                        <w:pPr>
                          <w:ind w:right="-23"/>
                          <w:jc w:val="right"/>
                          <w:rPr>
                            <w:rFonts w:ascii="Calibri" w:eastAsia="Calibri" w:hAnsi="Calibri" w:cs="Calibri"/>
                            <w:sz w:val="18"/>
                            <w:szCs w:val="18"/>
                          </w:rPr>
                        </w:pPr>
                        <w:proofErr w:type="spellStart"/>
                        <w:r>
                          <w:rPr>
                            <w:rFonts w:ascii="Calibri" w:eastAsia="Calibri" w:hAnsi="Calibri" w:cs="Calibri"/>
                            <w:b/>
                            <w:spacing w:val="-1"/>
                            <w:sz w:val="18"/>
                            <w:szCs w:val="18"/>
                          </w:rPr>
                          <w:t>S</w:t>
                        </w:r>
                        <w:r>
                          <w:rPr>
                            <w:rFonts w:ascii="Calibri" w:eastAsia="Calibri" w:hAnsi="Calibri" w:cs="Calibri"/>
                            <w:b/>
                            <w:sz w:val="18"/>
                            <w:szCs w:val="18"/>
                          </w:rPr>
                          <w:t>wi</w:t>
                        </w:r>
                        <w:proofErr w:type="spellEnd"/>
                      </w:p>
                    </w:tc>
                    <w:tc>
                      <w:tcPr>
                        <w:tcW w:w="1950" w:type="dxa"/>
                        <w:tcBorders>
                          <w:top w:val="single" w:sz="6" w:space="0" w:color="000000"/>
                          <w:left w:val="single" w:sz="18" w:space="0" w:color="000000"/>
                          <w:bottom w:val="nil"/>
                          <w:right w:val="nil"/>
                        </w:tcBorders>
                      </w:tcPr>
                      <w:p w:rsidR="003B0BAA" w:rsidRDefault="003B0BAA">
                        <w:pPr>
                          <w:spacing w:line="200" w:lineRule="exact"/>
                        </w:pPr>
                      </w:p>
                      <w:p w:rsidR="003B0BAA" w:rsidRDefault="003B0BAA">
                        <w:pPr>
                          <w:spacing w:before="13" w:line="280" w:lineRule="exact"/>
                          <w:rPr>
                            <w:sz w:val="28"/>
                            <w:szCs w:val="28"/>
                          </w:rPr>
                        </w:pPr>
                      </w:p>
                      <w:p w:rsidR="003B0BAA" w:rsidRDefault="003B0BAA">
                        <w:pPr>
                          <w:ind w:left="1048"/>
                          <w:rPr>
                            <w:rFonts w:ascii="Calibri" w:eastAsia="Calibri" w:hAnsi="Calibri" w:cs="Calibri"/>
                            <w:sz w:val="22"/>
                            <w:szCs w:val="22"/>
                          </w:rPr>
                        </w:pPr>
                        <w:r>
                          <w:rPr>
                            <w:rFonts w:ascii="Calibri" w:eastAsia="Calibri" w:hAnsi="Calibri" w:cs="Calibri"/>
                            <w:b/>
                            <w:sz w:val="22"/>
                            <w:szCs w:val="22"/>
                          </w:rPr>
                          <w:t>HO</w:t>
                        </w:r>
                        <w:r>
                          <w:rPr>
                            <w:rFonts w:ascii="Calibri" w:eastAsia="Calibri" w:hAnsi="Calibri" w:cs="Calibri"/>
                            <w:b/>
                            <w:spacing w:val="-2"/>
                            <w:sz w:val="22"/>
                            <w:szCs w:val="22"/>
                          </w:rPr>
                          <w:t>S</w:t>
                        </w:r>
                        <w:r>
                          <w:rPr>
                            <w:rFonts w:ascii="Calibri" w:eastAsia="Calibri" w:hAnsi="Calibri" w:cs="Calibri"/>
                            <w:b/>
                            <w:sz w:val="22"/>
                            <w:szCs w:val="22"/>
                          </w:rPr>
                          <w:t>T</w:t>
                        </w:r>
                        <w:r>
                          <w:rPr>
                            <w:rFonts w:ascii="Calibri" w:eastAsia="Calibri" w:hAnsi="Calibri" w:cs="Calibri"/>
                            <w:b/>
                            <w:spacing w:val="1"/>
                            <w:sz w:val="22"/>
                            <w:szCs w:val="22"/>
                          </w:rPr>
                          <w:t xml:space="preserve"> </w:t>
                        </w:r>
                        <w:r>
                          <w:rPr>
                            <w:rFonts w:ascii="Calibri" w:eastAsia="Calibri" w:hAnsi="Calibri" w:cs="Calibri"/>
                            <w:b/>
                            <w:sz w:val="22"/>
                            <w:szCs w:val="22"/>
                          </w:rPr>
                          <w:t>F</w:t>
                        </w:r>
                        <w:r>
                          <w:rPr>
                            <w:rFonts w:ascii="Calibri" w:eastAsia="Calibri" w:hAnsi="Calibri" w:cs="Calibri"/>
                            <w:b/>
                            <w:spacing w:val="1"/>
                            <w:sz w:val="22"/>
                            <w:szCs w:val="22"/>
                          </w:rPr>
                          <w:t xml:space="preserve"> </w:t>
                        </w:r>
                        <w:r>
                          <w:rPr>
                            <w:rFonts w:ascii="Calibri" w:eastAsia="Calibri" w:hAnsi="Calibri" w:cs="Calibri"/>
                            <w:b/>
                            <w:sz w:val="22"/>
                            <w:szCs w:val="22"/>
                          </w:rPr>
                          <w:t>–</w:t>
                        </w:r>
                      </w:p>
                      <w:p w:rsidR="003B0BAA" w:rsidRDefault="003B0BAA">
                        <w:pPr>
                          <w:spacing w:before="20"/>
                          <w:ind w:left="-6"/>
                          <w:rPr>
                            <w:rFonts w:ascii="Calibri" w:eastAsia="Calibri" w:hAnsi="Calibri" w:cs="Calibri"/>
                            <w:sz w:val="22"/>
                            <w:szCs w:val="22"/>
                          </w:rPr>
                        </w:pPr>
                        <w:proofErr w:type="spellStart"/>
                        <w:r>
                          <w:rPr>
                            <w:rFonts w:ascii="Calibri" w:eastAsia="Calibri" w:hAnsi="Calibri" w:cs="Calibri"/>
                            <w:b/>
                            <w:position w:val="4"/>
                            <w:sz w:val="18"/>
                            <w:szCs w:val="18"/>
                          </w:rPr>
                          <w:t>t</w:t>
                        </w:r>
                        <w:r>
                          <w:rPr>
                            <w:rFonts w:ascii="Calibri" w:eastAsia="Calibri" w:hAnsi="Calibri" w:cs="Calibri"/>
                            <w:b/>
                            <w:spacing w:val="-1"/>
                            <w:position w:val="4"/>
                            <w:sz w:val="18"/>
                            <w:szCs w:val="18"/>
                          </w:rPr>
                          <w:t>c</w:t>
                        </w:r>
                        <w:r>
                          <w:rPr>
                            <w:rFonts w:ascii="Calibri" w:eastAsia="Calibri" w:hAnsi="Calibri" w:cs="Calibri"/>
                            <w:b/>
                            <w:position w:val="4"/>
                            <w:sz w:val="18"/>
                            <w:szCs w:val="18"/>
                          </w:rPr>
                          <w:t>h</w:t>
                        </w:r>
                        <w:proofErr w:type="spellEnd"/>
                        <w:r>
                          <w:rPr>
                            <w:rFonts w:ascii="Calibri" w:eastAsia="Calibri" w:hAnsi="Calibri" w:cs="Calibri"/>
                            <w:b/>
                            <w:position w:val="4"/>
                            <w:sz w:val="18"/>
                            <w:szCs w:val="18"/>
                          </w:rPr>
                          <w:t xml:space="preserve">                   </w:t>
                        </w:r>
                        <w:r>
                          <w:rPr>
                            <w:rFonts w:ascii="Calibri" w:eastAsia="Calibri" w:hAnsi="Calibri" w:cs="Calibri"/>
                            <w:b/>
                            <w:spacing w:val="7"/>
                            <w:position w:val="4"/>
                            <w:sz w:val="18"/>
                            <w:szCs w:val="18"/>
                          </w:rPr>
                          <w:t xml:space="preserve"> </w:t>
                        </w:r>
                        <w:r>
                          <w:rPr>
                            <w:rFonts w:ascii="Calibri" w:eastAsia="Calibri" w:hAnsi="Calibri" w:cs="Calibri"/>
                            <w:sz w:val="22"/>
                            <w:szCs w:val="22"/>
                          </w:rPr>
                          <w:t>IP</w:t>
                        </w:r>
                        <w:r>
                          <w:rPr>
                            <w:rFonts w:ascii="Calibri" w:eastAsia="Calibri" w:hAnsi="Calibri" w:cs="Calibri"/>
                            <w:spacing w:val="1"/>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dd</w:t>
                        </w:r>
                        <w:r>
                          <w:rPr>
                            <w:rFonts w:ascii="Calibri" w:eastAsia="Calibri" w:hAnsi="Calibri" w:cs="Calibri"/>
                            <w:spacing w:val="1"/>
                            <w:sz w:val="22"/>
                            <w:szCs w:val="22"/>
                          </w:rPr>
                          <w:t>y</w:t>
                        </w:r>
                        <w:r>
                          <w:rPr>
                            <w:rFonts w:ascii="Calibri" w:eastAsia="Calibri" w:hAnsi="Calibri" w:cs="Calibri"/>
                            <w:sz w:val="22"/>
                            <w:szCs w:val="22"/>
                          </w:rPr>
                          <w:t>:</w:t>
                        </w:r>
                      </w:p>
                    </w:tc>
                  </w:tr>
                </w:tbl>
                <w:p w:rsidR="003B0BAA" w:rsidRDefault="003B0BAA"/>
              </w:txbxContent>
            </v:textbox>
            <w10:wrap anchorx="page" anchory="page"/>
          </v:shape>
        </w:pict>
      </w:r>
      <w:proofErr w:type="gramStart"/>
      <w:r w:rsidR="003B0BAA">
        <w:rPr>
          <w:rFonts w:ascii="Calibri" w:eastAsia="Calibri" w:hAnsi="Calibri" w:cs="Calibri"/>
          <w:spacing w:val="-1"/>
          <w:sz w:val="22"/>
          <w:szCs w:val="22"/>
        </w:rPr>
        <w:t>y</w:t>
      </w:r>
      <w:proofErr w:type="gramEnd"/>
      <w:r w:rsidR="003B0BAA">
        <w:rPr>
          <w:rFonts w:ascii="Calibri" w:eastAsia="Calibri" w:hAnsi="Calibri" w:cs="Calibri"/>
          <w:sz w:val="22"/>
          <w:szCs w:val="22"/>
        </w:rPr>
        <w:t xml:space="preserve">:        </w:t>
      </w:r>
      <w:r w:rsidR="003B0BAA">
        <w:rPr>
          <w:rFonts w:ascii="Calibri" w:eastAsia="Calibri" w:hAnsi="Calibri" w:cs="Calibri"/>
          <w:spacing w:val="-7"/>
          <w:sz w:val="22"/>
          <w:szCs w:val="22"/>
        </w:rPr>
        <w:t xml:space="preserve"> </w:t>
      </w:r>
      <w:r w:rsidR="003B0BAA">
        <w:rPr>
          <w:rFonts w:ascii="Calibri" w:eastAsia="Calibri" w:hAnsi="Calibri" w:cs="Calibri"/>
          <w:sz w:val="22"/>
          <w:szCs w:val="22"/>
          <w:u w:val="single" w:color="000000"/>
        </w:rPr>
        <w:t xml:space="preserve"> </w:t>
      </w:r>
      <w:r w:rsidR="004C3493" w:rsidRPr="004C3493">
        <w:rPr>
          <w:rFonts w:ascii="Calibri" w:eastAsia="Calibri" w:hAnsi="Calibri" w:cs="Calibri"/>
          <w:spacing w:val="-2"/>
          <w:sz w:val="22"/>
          <w:szCs w:val="22"/>
        </w:rPr>
        <w:t>CC-49-DE-D0-AB-7D</w:t>
      </w:r>
      <w:r w:rsidR="003B0BAA">
        <w:rPr>
          <w:rFonts w:ascii="Calibri" w:eastAsia="Calibri" w:hAnsi="Calibri" w:cs="Calibri"/>
          <w:sz w:val="22"/>
          <w:szCs w:val="22"/>
          <w:u w:val="single" w:color="000000"/>
        </w:rPr>
        <w:tab/>
      </w:r>
    </w:p>
    <w:p w:rsidR="003C2FF4" w:rsidRDefault="003C2FF4">
      <w:pPr>
        <w:spacing w:before="7" w:line="100" w:lineRule="exact"/>
        <w:rPr>
          <w:sz w:val="11"/>
          <w:szCs w:val="11"/>
        </w:rPr>
      </w:pPr>
    </w:p>
    <w:p w:rsidR="003C2FF4" w:rsidRDefault="003C2FF4">
      <w:pPr>
        <w:spacing w:line="200" w:lineRule="exact"/>
      </w:pPr>
    </w:p>
    <w:p w:rsidR="003C2FF4" w:rsidRDefault="003C2FF4">
      <w:pPr>
        <w:spacing w:line="200" w:lineRule="exact"/>
      </w:pPr>
    </w:p>
    <w:p w:rsidR="003C2FF4" w:rsidRDefault="003C2FF4">
      <w:pPr>
        <w:spacing w:line="200" w:lineRule="exact"/>
      </w:pPr>
    </w:p>
    <w:p w:rsidR="003C2FF4" w:rsidRDefault="003C2FF4">
      <w:pPr>
        <w:spacing w:line="200" w:lineRule="exact"/>
      </w:pPr>
    </w:p>
    <w:p w:rsidR="003C2FF4" w:rsidRDefault="003C2FF4">
      <w:pPr>
        <w:spacing w:line="200" w:lineRule="exact"/>
      </w:pPr>
    </w:p>
    <w:p w:rsidR="003C2FF4" w:rsidRDefault="003C2FF4">
      <w:pPr>
        <w:spacing w:line="200" w:lineRule="exact"/>
      </w:pPr>
    </w:p>
    <w:p w:rsidR="003C2FF4" w:rsidRDefault="003C2FF4">
      <w:pPr>
        <w:spacing w:line="200" w:lineRule="exact"/>
      </w:pPr>
    </w:p>
    <w:p w:rsidR="003C2FF4" w:rsidRDefault="003C2FF4">
      <w:pPr>
        <w:spacing w:line="200" w:lineRule="exact"/>
      </w:pPr>
    </w:p>
    <w:p w:rsidR="003C2FF4" w:rsidRDefault="003C2FF4">
      <w:pPr>
        <w:spacing w:line="200" w:lineRule="exact"/>
      </w:pPr>
    </w:p>
    <w:p w:rsidR="003C2FF4" w:rsidRDefault="003C2FF4">
      <w:pPr>
        <w:spacing w:line="200" w:lineRule="exact"/>
      </w:pPr>
    </w:p>
    <w:p w:rsidR="003C2FF4" w:rsidRDefault="003C2FF4">
      <w:pPr>
        <w:spacing w:line="200" w:lineRule="exact"/>
      </w:pPr>
    </w:p>
    <w:p w:rsidR="003C2FF4" w:rsidRDefault="003C2FF4">
      <w:pPr>
        <w:spacing w:line="200" w:lineRule="exact"/>
      </w:pPr>
    </w:p>
    <w:p w:rsidR="003C2FF4" w:rsidRDefault="003C2FF4">
      <w:pPr>
        <w:spacing w:line="200" w:lineRule="exact"/>
      </w:pPr>
    </w:p>
    <w:p w:rsidR="003C2FF4" w:rsidRDefault="003C2FF4">
      <w:pPr>
        <w:spacing w:line="200" w:lineRule="exact"/>
      </w:pPr>
    </w:p>
    <w:p w:rsidR="003C2FF4" w:rsidRDefault="003C2FF4">
      <w:pPr>
        <w:spacing w:line="200" w:lineRule="exact"/>
      </w:pPr>
    </w:p>
    <w:p w:rsidR="003C2FF4" w:rsidRDefault="003C2FF4">
      <w:pPr>
        <w:spacing w:line="200" w:lineRule="exact"/>
      </w:pPr>
    </w:p>
    <w:p w:rsidR="003C2FF4" w:rsidRDefault="003C2FF4">
      <w:pPr>
        <w:spacing w:line="200" w:lineRule="exact"/>
      </w:pPr>
    </w:p>
    <w:p w:rsidR="004C3493" w:rsidRDefault="004C3493">
      <w:pPr>
        <w:spacing w:line="200" w:lineRule="exact"/>
      </w:pPr>
    </w:p>
    <w:p w:rsidR="003C2FF4" w:rsidRDefault="003C2FF4">
      <w:pPr>
        <w:spacing w:line="200" w:lineRule="exact"/>
      </w:pPr>
    </w:p>
    <w:p w:rsidR="003C2FF4" w:rsidRDefault="003C2FF4">
      <w:pPr>
        <w:spacing w:line="200" w:lineRule="exact"/>
        <w:sectPr w:rsidR="003C2FF4">
          <w:type w:val="continuous"/>
          <w:pgSz w:w="12240" w:h="15840"/>
          <w:pgMar w:top="1380" w:right="1500" w:bottom="280" w:left="1220" w:header="720" w:footer="720" w:gutter="0"/>
          <w:cols w:space="720"/>
        </w:sectPr>
      </w:pPr>
    </w:p>
    <w:p w:rsidR="003C2FF4" w:rsidRDefault="00A16816">
      <w:pPr>
        <w:spacing w:before="35"/>
        <w:ind w:left="122"/>
        <w:rPr>
          <w:rFonts w:ascii="Calibri" w:eastAsia="Calibri" w:hAnsi="Calibri" w:cs="Calibri"/>
          <w:sz w:val="22"/>
          <w:szCs w:val="22"/>
        </w:rPr>
      </w:pPr>
      <w:r>
        <w:lastRenderedPageBreak/>
        <w:pict>
          <v:group id="_x0000_s1048" style="position:absolute;left:0;text-align:left;margin-left:58.4pt;margin-top:613.3pt;width:485.35pt;height:66.55pt;z-index:-251659776;mso-position-horizontal-relative:page;mso-position-vertical-relative:page" coordorigin="1168,12266" coordsize="9707,1331">
            <v:shape id="_x0000_s1055" style="position:absolute;left:5044;top:12822;width:1976;height:2" coordorigin="5044,12822" coordsize="1976,2" path="m5044,12824r1976,-2e" filled="f" strokeweight="2.28pt">
              <v:path arrowok="t"/>
            </v:shape>
            <v:shape id="_x0000_s1054" style="position:absolute;left:1190;top:12293;width:3910;height:1282" coordorigin="1190,12293" coordsize="3910,1282" path="m1190,13574r3910,l5100,12293r-3910,l1190,13574xe" fillcolor="#deebf7" stroked="f">
              <v:path arrowok="t"/>
            </v:shape>
            <v:shape id="_x0000_s1053" style="position:absolute;left:1190;top:12293;width:3910;height:1282" coordorigin="1190,12293" coordsize="3910,1282" path="m1190,13574r3910,l5100,12293r-3910,l1190,13574xe" filled="f" strokeweight=".72pt">
              <v:path arrowok="t"/>
            </v:shape>
            <v:shape id="_x0000_s1052" style="position:absolute;left:6955;top:12274;width:3912;height:1279" coordorigin="6955,12274" coordsize="3912,1279" path="m6955,13553r3912,l10867,12274r-3912,l6955,13553xe" fillcolor="#deebf7" stroked="f">
              <v:path arrowok="t"/>
            </v:shape>
            <v:shape id="_x0000_s1051" style="position:absolute;left:6955;top:12274;width:3912;height:1279" coordorigin="6955,12274" coordsize="3912,1279" path="m6955,13553r3912,l10867,12274r-3912,l6955,13553xe" filled="f" strokeweight=".72pt">
              <v:path arrowok="t"/>
            </v:shape>
            <v:shape id="_x0000_s1050" style="position:absolute;left:5650;top:12391;width:780;height:768" coordorigin="5650,12391" coordsize="780,768" path="m5650,12775r1,32l5655,12837r6,30l5669,12897r11,28l5693,12952r15,25l5725,13002r18,23l5764,13047r22,20l5809,13085r25,17l5860,13116r28,13l5916,13140r30,8l5976,13154r32,4l6040,13159r32,-1l6103,13154r30,-6l6163,13140r28,-11l6219,13116r26,-14l6270,13085r23,-18l6315,13047r21,-22l6354,13002r17,-25l6386,12952r13,-27l6410,12897r8,-30l6424,12837r4,-30l6430,12775r-2,-31l6424,12713r-6,-30l6410,12654r-11,-28l6386,12599r-15,-26l6354,12548r-18,-23l6315,12504r-22,-20l6270,12465r-25,-16l6219,12434r-28,-13l6163,12411r-30,-9l6103,12396r-31,-4l6040,12391r-32,1l5976,12396r-30,6l5916,12411r-28,10l5860,12434r-26,15l5809,12465r-23,19l5764,12504r-21,21l5725,12548r-17,25l5693,12599r-13,27l5669,12654r-8,29l5655,12713r-4,31l5650,12775xe" fillcolor="#bcd6ed" stroked="f">
              <v:path arrowok="t"/>
            </v:shape>
            <v:shape id="_x0000_s1049" style="position:absolute;left:5650;top:12391;width:780;height:768" coordorigin="5650,12391" coordsize="780,768" path="m5650,12775r1,-31l5655,12713r6,-30l5669,12654r11,-28l5693,12599r15,-26l5725,12548r18,-23l5764,12504r22,-20l5809,12465r25,-16l5860,12434r28,-13l5916,12411r30,-9l5976,12396r32,-4l6040,12391r32,1l6103,12396r30,6l6163,12411r28,10l6219,12434r26,15l6270,12465r23,19l6315,12504r21,21l6354,12548r17,25l6386,12599r13,27l6410,12654r8,29l6424,12713r4,31l6430,12775r-2,32l6424,12837r-6,30l6410,12897r-11,28l6386,12952r-15,25l6354,13002r-18,23l6315,13047r-22,20l6270,13085r-25,17l6219,13116r-28,13l6163,13140r-30,8l6103,13154r-31,4l6040,13159r-32,-1l5976,13154r-30,-6l5916,13140r-28,-11l5860,13116r-26,-14l5809,13085r-23,-18l5764,13047r-21,-22l5725,13002r-17,-25l5693,12952r-13,-27l5669,12897r-8,-30l5655,12837r-4,-30l5650,12775xe" filled="f" strokecolor="#41709c" strokeweight=".96pt">
              <v:path arrowok="t"/>
            </v:shape>
            <w10:wrap anchorx="page" anchory="page"/>
          </v:group>
        </w:pict>
      </w:r>
      <w:r>
        <w:pict>
          <v:group id="_x0000_s1040" style="position:absolute;left:0;text-align:left;margin-left:58pt;margin-top:365.5pt;width:485.2pt;height:66.4pt;z-index:-251660800;mso-position-horizontal-relative:page;mso-position-vertical-relative:page" coordorigin="1160,7310" coordsize="9704,1328">
            <v:shape id="_x0000_s1047" style="position:absolute;left:5036;top:7907;width:1976;height:2" coordorigin="5036,7907" coordsize="1976,2" path="m5036,7909r1976,-2e" filled="f" strokeweight="2.28pt">
              <v:path arrowok="t"/>
            </v:shape>
            <v:shape id="_x0000_s1046" style="position:absolute;left:1183;top:7337;width:3910;height:1279" coordorigin="1183,7337" coordsize="3910,1279" path="m1183,8616r3910,l5093,7337r-3910,l1183,8616xe" fillcolor="#deebf7" stroked="f">
              <v:path arrowok="t"/>
            </v:shape>
            <v:shape id="_x0000_s1045" style="position:absolute;left:1183;top:7337;width:3910;height:1279" coordorigin="1183,7337" coordsize="3910,1279" path="m1183,8616r3910,l5093,7337r-3910,l1183,8616xe" filled="f" strokeweight=".72pt">
              <v:path arrowok="t"/>
            </v:shape>
            <v:shape id="_x0000_s1044" style="position:absolute;left:6948;top:7318;width:3910;height:1279" coordorigin="6948,7318" coordsize="3910,1279" path="m6948,8597r3910,l10858,7318r-3910,l6948,8597xe" fillcolor="#deebf7" stroked="f">
              <v:path arrowok="t"/>
            </v:shape>
            <v:shape id="_x0000_s1043" style="position:absolute;left:6948;top:7318;width:3910;height:1279" coordorigin="6948,7318" coordsize="3910,1279" path="m6948,8597r3910,l10858,7318r-3910,l6948,8597xe" filled="f" strokeweight=".72pt">
              <v:path arrowok="t"/>
            </v:shape>
            <v:shape id="_x0000_s1042" style="position:absolute;left:5642;top:7505;width:780;height:770" coordorigin="5642,7505" coordsize="780,770" path="m5642,7890r2,32l5648,7952r6,31l5662,8012r11,28l5686,8067r15,26l5718,8118r18,23l5757,8162r22,20l5802,8201r25,17l5853,8232r28,13l5909,8256r30,8l5969,8270r31,4l6032,8275r32,-1l6096,8270r30,-6l6156,8256r28,-11l6212,8232r26,-14l6263,8201r23,-19l6308,8162r21,-21l6347,8118r17,-25l6379,8067r13,-27l6403,8012r8,-29l6417,7952r4,-30l6422,7890r-1,-32l6417,7828r-6,-31l6403,7768r-11,-28l6379,7713r-15,-26l6347,7662r-18,-23l6308,7618r-22,-20l6263,7579r-25,-17l6212,7548r-28,-13l6156,7524r-30,-8l6096,7510r-32,-4l6032,7505r-32,1l5969,7510r-30,6l5909,7524r-28,11l5853,7548r-26,14l5802,7579r-23,19l5757,7618r-21,21l5718,7662r-17,25l5686,7713r-13,27l5662,7768r-8,29l5648,7828r-4,30l5642,7890xe" fillcolor="#bcd6ed" stroked="f">
              <v:path arrowok="t"/>
            </v:shape>
            <v:shape id="_x0000_s1041" style="position:absolute;left:5642;top:7505;width:780;height:770" coordorigin="5642,7505" coordsize="780,770" path="m5642,7890r2,-32l5648,7828r6,-31l5662,7768r11,-28l5686,7713r15,-26l5718,7662r18,-23l5757,7618r22,-20l5802,7579r25,-17l5853,7548r28,-13l5909,7524r30,-8l5969,7510r31,-4l6032,7505r32,1l6096,7510r30,6l6156,7524r28,11l6212,7548r26,14l6263,7579r23,19l6308,7618r21,21l6347,7662r17,25l6379,7713r13,27l6403,7768r8,29l6417,7828r4,30l6422,7890r-1,32l6417,7952r-6,31l6403,8012r-11,28l6379,8067r-15,26l6347,8118r-18,23l6308,8162r-22,20l6263,8201r-25,17l6212,8232r-28,13l6156,8256r-30,8l6096,8270r-32,4l6032,8275r-32,-1l5969,8270r-30,-6l5909,8256r-28,-11l5853,8232r-26,-14l5802,8201r-23,-19l5757,8162r-21,-21l5718,8118r-17,-25l5686,8067r-13,-27l5662,8012r-8,-29l5648,7952r-4,-30l5642,7890xe" filled="f" strokecolor="#41709c" strokeweight=".96pt">
              <v:path arrowok="t"/>
            </v:shape>
            <w10:wrap anchorx="page" anchory="page"/>
          </v:group>
        </w:pict>
      </w:r>
      <w:r>
        <w:pict>
          <v:group id="_x0000_s1032" style="position:absolute;left:0;text-align:left;margin-left:58.4pt;margin-top:121.2pt;width:485.35pt;height:66.4pt;z-index:-251661824;mso-position-horizontal-relative:page;mso-position-vertical-relative:page" coordorigin="1168,2424" coordsize="9707,1328">
            <v:shape id="_x0000_s1039" style="position:absolute;left:5044;top:3061;width:1976;height:2" coordorigin="5044,3061" coordsize="1976,2" path="m5044,3063r1976,-2e" filled="f" strokeweight="2.28pt">
              <v:path arrowok="t"/>
            </v:shape>
            <v:shape id="_x0000_s1038" style="position:absolute;left:1190;top:2450;width:3910;height:1279" coordorigin="1190,2450" coordsize="3910,1279" path="m1190,3730r3910,l5100,2450r-3910,l1190,3730xe" fillcolor="#deebf7" stroked="f">
              <v:path arrowok="t"/>
            </v:shape>
            <v:shape id="_x0000_s1037" style="position:absolute;left:1190;top:2450;width:3910;height:1279" coordorigin="1190,2450" coordsize="3910,1279" path="m1190,3730r3910,l5100,2450r-3910,l1190,3730xe" filled="f" strokeweight=".72pt">
              <v:path arrowok="t"/>
            </v:shape>
            <v:shape id="_x0000_s1036" style="position:absolute;left:6955;top:2431;width:3912;height:1279" coordorigin="6955,2431" coordsize="3912,1279" path="m6955,3710r3912,l10867,2431r-3912,l6955,3710xe" fillcolor="#deebf7" stroked="f">
              <v:path arrowok="t"/>
            </v:shape>
            <v:shape id="_x0000_s1035" style="position:absolute;left:6955;top:2431;width:3912;height:1279" coordorigin="6955,2431" coordsize="3912,1279" path="m6955,3710r3912,l10867,2431r-3912,l6955,3710xe" filled="f" strokeweight=".72pt">
              <v:path arrowok="t"/>
            </v:shape>
            <v:shape id="_x0000_s1034" style="position:absolute;left:5650;top:2690;width:780;height:770" coordorigin="5650,2690" coordsize="780,770" path="m5650,3076r1,31l5655,3138r6,30l5669,3197r11,29l5693,3253r15,26l5725,3303r18,23l5764,3348r22,20l5809,3386r25,17l5860,3418r28,13l5916,3441r30,9l5976,3456r32,4l6040,3461r32,-1l6103,3456r30,-6l6163,3441r28,-10l6219,3418r26,-15l6270,3386r23,-18l6315,3348r21,-22l6354,3303r17,-24l6386,3253r13,-27l6410,3197r8,-29l6424,3138r4,-31l6430,3076r-2,-32l6424,3013r-6,-30l6410,2954r-11,-28l6386,2899r-15,-26l6354,2848r-18,-23l6315,2803r-22,-20l6270,2765r-25,-17l6219,2733r-28,-12l6163,2710r-30,-8l6103,2695r-31,-3l6040,2690r-32,2l5976,2695r-30,7l5916,2710r-28,11l5860,2733r-26,15l5809,2765r-23,18l5764,2803r-21,22l5725,2848r-17,25l5693,2899r-13,27l5669,2954r-8,29l5655,3013r-4,31l5650,3076xe" fillcolor="#bcd6ed" stroked="f">
              <v:path arrowok="t"/>
            </v:shape>
            <v:shape id="_x0000_s1033" style="position:absolute;left:5650;top:2690;width:780;height:770" coordorigin="5650,2690" coordsize="780,770" path="m5650,3076r1,-32l5655,3013r6,-30l5669,2954r11,-28l5693,2899r15,-26l5725,2848r18,-23l5764,2803r22,-20l5809,2765r25,-17l5860,2733r28,-12l5916,2710r30,-8l5976,2695r32,-3l6040,2690r32,2l6103,2695r30,7l6163,2710r28,11l6219,2733r26,15l6270,2765r23,18l6315,2803r21,22l6354,2848r17,25l6386,2899r13,27l6410,2954r8,29l6424,3013r4,31l6430,3076r-2,31l6424,3138r-6,30l6410,3197r-11,29l6386,3253r-15,26l6354,3303r-18,23l6315,3348r-22,20l6270,3386r-25,17l6219,3418r-28,13l6163,3441r-30,9l6103,3456r-31,4l6040,3461r-32,-1l5976,3456r-30,-6l5916,3441r-28,-10l5860,3418r-26,-15l5809,3386r-23,-18l5764,3348r-21,-22l5725,3303r-17,-24l5693,3253r-13,-27l5669,3197r-8,-29l5655,3138r-4,-31l5650,3076xe" filled="f" strokecolor="#41709c" strokeweight=".96pt">
              <v:path arrowok="t"/>
            </v:shape>
            <w10:wrap anchorx="page" anchory="page"/>
          </v:group>
        </w:pict>
      </w:r>
      <w:r w:rsidR="003B0BAA">
        <w:rPr>
          <w:rFonts w:ascii="Calibri" w:eastAsia="Calibri" w:hAnsi="Calibri" w:cs="Calibri"/>
          <w:b/>
          <w:sz w:val="22"/>
          <w:szCs w:val="22"/>
        </w:rPr>
        <w:t>HO</w:t>
      </w:r>
      <w:r w:rsidR="003B0BAA">
        <w:rPr>
          <w:rFonts w:ascii="Calibri" w:eastAsia="Calibri" w:hAnsi="Calibri" w:cs="Calibri"/>
          <w:b/>
          <w:spacing w:val="-2"/>
          <w:sz w:val="22"/>
          <w:szCs w:val="22"/>
        </w:rPr>
        <w:t>S</w:t>
      </w:r>
      <w:r w:rsidR="003B0BAA">
        <w:rPr>
          <w:rFonts w:ascii="Calibri" w:eastAsia="Calibri" w:hAnsi="Calibri" w:cs="Calibri"/>
          <w:b/>
          <w:sz w:val="22"/>
          <w:szCs w:val="22"/>
        </w:rPr>
        <w:t>T</w:t>
      </w:r>
      <w:r w:rsidR="003B0BAA">
        <w:rPr>
          <w:rFonts w:ascii="Calibri" w:eastAsia="Calibri" w:hAnsi="Calibri" w:cs="Calibri"/>
          <w:b/>
          <w:spacing w:val="2"/>
          <w:sz w:val="22"/>
          <w:szCs w:val="22"/>
        </w:rPr>
        <w:t xml:space="preserve"> </w:t>
      </w:r>
      <w:r w:rsidR="003B0BAA">
        <w:rPr>
          <w:rFonts w:ascii="Calibri" w:eastAsia="Calibri" w:hAnsi="Calibri" w:cs="Calibri"/>
          <w:b/>
          <w:sz w:val="22"/>
          <w:szCs w:val="22"/>
        </w:rPr>
        <w:t>E</w:t>
      </w:r>
      <w:r w:rsidR="003B0BAA">
        <w:rPr>
          <w:rFonts w:ascii="Calibri" w:eastAsia="Calibri" w:hAnsi="Calibri" w:cs="Calibri"/>
          <w:b/>
          <w:spacing w:val="-2"/>
          <w:sz w:val="22"/>
          <w:szCs w:val="22"/>
        </w:rPr>
        <w:t xml:space="preserve"> </w:t>
      </w:r>
      <w:r w:rsidR="003B0BAA">
        <w:rPr>
          <w:rFonts w:ascii="Calibri" w:eastAsia="Calibri" w:hAnsi="Calibri" w:cs="Calibri"/>
          <w:b/>
          <w:sz w:val="22"/>
          <w:szCs w:val="22"/>
        </w:rPr>
        <w:t>–</w:t>
      </w:r>
      <w:r w:rsidR="003B0BAA">
        <w:rPr>
          <w:rFonts w:ascii="Calibri" w:eastAsia="Calibri" w:hAnsi="Calibri" w:cs="Calibri"/>
          <w:b/>
          <w:spacing w:val="1"/>
          <w:sz w:val="22"/>
          <w:szCs w:val="22"/>
        </w:rPr>
        <w:t xml:space="preserve"> </w:t>
      </w:r>
      <w:r w:rsidR="003B0BAA">
        <w:rPr>
          <w:rFonts w:ascii="Calibri" w:eastAsia="Calibri" w:hAnsi="Calibri" w:cs="Calibri"/>
          <w:b/>
          <w:spacing w:val="-1"/>
          <w:sz w:val="22"/>
          <w:szCs w:val="22"/>
        </w:rPr>
        <w:t>Subne</w:t>
      </w:r>
      <w:r w:rsidR="003B0BAA">
        <w:rPr>
          <w:rFonts w:ascii="Calibri" w:eastAsia="Calibri" w:hAnsi="Calibri" w:cs="Calibri"/>
          <w:b/>
          <w:sz w:val="22"/>
          <w:szCs w:val="22"/>
        </w:rPr>
        <w:t>t</w:t>
      </w:r>
      <w:r w:rsidR="003B0BAA">
        <w:rPr>
          <w:rFonts w:ascii="Calibri" w:eastAsia="Calibri" w:hAnsi="Calibri" w:cs="Calibri"/>
          <w:b/>
          <w:spacing w:val="1"/>
          <w:sz w:val="22"/>
          <w:szCs w:val="22"/>
        </w:rPr>
        <w:t xml:space="preserve"> </w:t>
      </w:r>
      <w:r w:rsidR="003B0BAA">
        <w:rPr>
          <w:rFonts w:ascii="Calibri" w:eastAsia="Calibri" w:hAnsi="Calibri" w:cs="Calibri"/>
          <w:b/>
          <w:sz w:val="22"/>
          <w:szCs w:val="22"/>
        </w:rPr>
        <w:t>3</w:t>
      </w:r>
    </w:p>
    <w:p w:rsidR="003C2FF4" w:rsidRDefault="003B0BAA">
      <w:pPr>
        <w:spacing w:before="22"/>
        <w:ind w:left="122"/>
        <w:rPr>
          <w:rFonts w:ascii="Calibri" w:eastAsia="Calibri" w:hAnsi="Calibri" w:cs="Calibri"/>
          <w:sz w:val="22"/>
          <w:szCs w:val="22"/>
        </w:rPr>
      </w:pPr>
      <w:r>
        <w:rPr>
          <w:rFonts w:ascii="Calibri" w:eastAsia="Calibri" w:hAnsi="Calibri" w:cs="Calibri"/>
          <w:sz w:val="22"/>
          <w:szCs w:val="22"/>
        </w:rPr>
        <w:t>IP</w:t>
      </w:r>
      <w:r>
        <w:rPr>
          <w:rFonts w:ascii="Calibri" w:eastAsia="Calibri" w:hAnsi="Calibri" w:cs="Calibri"/>
          <w:spacing w:val="1"/>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dd</w:t>
      </w:r>
      <w:r>
        <w:rPr>
          <w:rFonts w:ascii="Calibri" w:eastAsia="Calibri" w:hAnsi="Calibri" w:cs="Calibri"/>
          <w:spacing w:val="1"/>
          <w:sz w:val="22"/>
          <w:szCs w:val="22"/>
        </w:rPr>
        <w:t>y</w:t>
      </w:r>
      <w:r>
        <w:rPr>
          <w:rFonts w:ascii="Calibri" w:eastAsia="Calibri" w:hAnsi="Calibri" w:cs="Calibri"/>
          <w:sz w:val="22"/>
          <w:szCs w:val="22"/>
        </w:rPr>
        <w:t xml:space="preserve">:             </w:t>
      </w:r>
      <w:r>
        <w:rPr>
          <w:rFonts w:ascii="Calibri" w:eastAsia="Calibri" w:hAnsi="Calibri" w:cs="Calibri"/>
          <w:spacing w:val="6"/>
          <w:sz w:val="22"/>
          <w:szCs w:val="22"/>
        </w:rPr>
        <w:t xml:space="preserve"> </w:t>
      </w:r>
      <w:r>
        <w:rPr>
          <w:rFonts w:ascii="Calibri" w:eastAsia="Calibri" w:hAnsi="Calibri" w:cs="Calibri"/>
          <w:spacing w:val="1"/>
          <w:sz w:val="22"/>
          <w:szCs w:val="22"/>
        </w:rPr>
        <w:t>1</w:t>
      </w:r>
      <w:r>
        <w:rPr>
          <w:rFonts w:ascii="Calibri" w:eastAsia="Calibri" w:hAnsi="Calibri" w:cs="Calibri"/>
          <w:spacing w:val="-2"/>
          <w:sz w:val="22"/>
          <w:szCs w:val="22"/>
        </w:rPr>
        <w:t>9</w:t>
      </w:r>
      <w:r>
        <w:rPr>
          <w:rFonts w:ascii="Calibri" w:eastAsia="Calibri" w:hAnsi="Calibri" w:cs="Calibri"/>
          <w:spacing w:val="1"/>
          <w:sz w:val="22"/>
          <w:szCs w:val="22"/>
        </w:rPr>
        <w:t>2</w:t>
      </w:r>
      <w:r>
        <w:rPr>
          <w:rFonts w:ascii="Calibri" w:eastAsia="Calibri" w:hAnsi="Calibri" w:cs="Calibri"/>
          <w:sz w:val="22"/>
          <w:szCs w:val="22"/>
        </w:rPr>
        <w:t>.</w:t>
      </w:r>
      <w:r>
        <w:rPr>
          <w:rFonts w:ascii="Calibri" w:eastAsia="Calibri" w:hAnsi="Calibri" w:cs="Calibri"/>
          <w:spacing w:val="-2"/>
          <w:sz w:val="22"/>
          <w:szCs w:val="22"/>
        </w:rPr>
        <w:t>1</w:t>
      </w:r>
      <w:r>
        <w:rPr>
          <w:rFonts w:ascii="Calibri" w:eastAsia="Calibri" w:hAnsi="Calibri" w:cs="Calibri"/>
          <w:spacing w:val="1"/>
          <w:sz w:val="22"/>
          <w:szCs w:val="22"/>
        </w:rPr>
        <w:t>68</w:t>
      </w:r>
      <w:r>
        <w:rPr>
          <w:rFonts w:ascii="Calibri" w:eastAsia="Calibri" w:hAnsi="Calibri" w:cs="Calibri"/>
          <w:sz w:val="22"/>
          <w:szCs w:val="22"/>
        </w:rPr>
        <w:t>.3.</w:t>
      </w:r>
      <w:r w:rsidR="004C3493">
        <w:rPr>
          <w:rFonts w:ascii="Calibri" w:eastAsia="Calibri" w:hAnsi="Calibri" w:cs="Calibri"/>
          <w:sz w:val="22"/>
          <w:szCs w:val="22"/>
        </w:rPr>
        <w:t>111</w:t>
      </w:r>
    </w:p>
    <w:p w:rsidR="003C2FF4" w:rsidRDefault="003C2FF4">
      <w:pPr>
        <w:spacing w:before="3" w:line="180" w:lineRule="exact"/>
        <w:rPr>
          <w:sz w:val="18"/>
          <w:szCs w:val="18"/>
        </w:rPr>
      </w:pPr>
    </w:p>
    <w:p w:rsidR="003C2FF4" w:rsidRDefault="003B0BAA">
      <w:pPr>
        <w:tabs>
          <w:tab w:val="left" w:pos="3640"/>
        </w:tabs>
        <w:ind w:left="122" w:right="-53"/>
        <w:rPr>
          <w:rFonts w:ascii="Calibri" w:eastAsia="Calibri" w:hAnsi="Calibri" w:cs="Calibri"/>
          <w:sz w:val="22"/>
          <w:szCs w:val="22"/>
        </w:rPr>
      </w:pPr>
      <w:r>
        <w:rPr>
          <w:rFonts w:ascii="Calibri" w:eastAsia="Calibri" w:hAnsi="Calibri" w:cs="Calibri"/>
          <w:spacing w:val="1"/>
          <w:sz w:val="22"/>
          <w:szCs w:val="22"/>
        </w:rPr>
        <w:t>M</w:t>
      </w:r>
      <w:r>
        <w:rPr>
          <w:rFonts w:ascii="Calibri" w:eastAsia="Calibri" w:hAnsi="Calibri" w:cs="Calibri"/>
          <w:sz w:val="22"/>
          <w:szCs w:val="22"/>
        </w:rPr>
        <w:t>AC A</w:t>
      </w:r>
      <w:r>
        <w:rPr>
          <w:rFonts w:ascii="Calibri" w:eastAsia="Calibri" w:hAnsi="Calibri" w:cs="Calibri"/>
          <w:spacing w:val="-1"/>
          <w:sz w:val="22"/>
          <w:szCs w:val="22"/>
        </w:rPr>
        <w:t>ddy</w:t>
      </w:r>
      <w:r>
        <w:rPr>
          <w:rFonts w:ascii="Calibri" w:eastAsia="Calibri" w:hAnsi="Calibri" w:cs="Calibri"/>
          <w:sz w:val="22"/>
          <w:szCs w:val="22"/>
        </w:rPr>
        <w:t xml:space="preserve">:        </w:t>
      </w:r>
      <w:r>
        <w:rPr>
          <w:rFonts w:ascii="Calibri" w:eastAsia="Calibri" w:hAnsi="Calibri" w:cs="Calibri"/>
          <w:spacing w:val="-7"/>
          <w:sz w:val="22"/>
          <w:szCs w:val="22"/>
        </w:rPr>
        <w:t xml:space="preserve"> </w:t>
      </w:r>
      <w:r>
        <w:rPr>
          <w:rFonts w:ascii="Calibri" w:eastAsia="Calibri" w:hAnsi="Calibri" w:cs="Calibri"/>
          <w:sz w:val="22"/>
          <w:szCs w:val="22"/>
          <w:u w:val="single" w:color="000000"/>
        </w:rPr>
        <w:t xml:space="preserve"> </w:t>
      </w:r>
      <w:r w:rsidR="004C3493">
        <w:rPr>
          <w:rFonts w:ascii="Calibri" w:eastAsia="Calibri" w:hAnsi="Calibri" w:cs="Calibri"/>
          <w:sz w:val="22"/>
          <w:szCs w:val="22"/>
          <w:u w:val="single" w:color="000000"/>
        </w:rPr>
        <w:t>67-1F-C8-01-10</w:t>
      </w:r>
      <w:r w:rsidR="00E724E1">
        <w:rPr>
          <w:rFonts w:ascii="Calibri" w:eastAsia="Calibri" w:hAnsi="Calibri" w:cs="Calibri"/>
          <w:sz w:val="22"/>
          <w:szCs w:val="22"/>
          <w:u w:val="single" w:color="000000"/>
        </w:rPr>
        <w:t>-CC</w:t>
      </w:r>
      <w:r>
        <w:rPr>
          <w:rFonts w:ascii="Calibri" w:eastAsia="Calibri" w:hAnsi="Calibri" w:cs="Calibri"/>
          <w:sz w:val="22"/>
          <w:szCs w:val="22"/>
          <w:u w:val="single" w:color="000000"/>
        </w:rPr>
        <w:tab/>
      </w:r>
    </w:p>
    <w:p w:rsidR="003C2FF4" w:rsidRDefault="003B0BAA">
      <w:pPr>
        <w:spacing w:before="16"/>
        <w:ind w:left="862"/>
        <w:rPr>
          <w:rFonts w:ascii="Calibri" w:eastAsia="Calibri" w:hAnsi="Calibri" w:cs="Calibri"/>
          <w:sz w:val="22"/>
          <w:szCs w:val="22"/>
        </w:rPr>
      </w:pPr>
      <w:r>
        <w:br w:type="column"/>
      </w:r>
      <w:r>
        <w:rPr>
          <w:rFonts w:ascii="Calibri" w:eastAsia="Calibri" w:hAnsi="Calibri" w:cs="Calibri"/>
          <w:b/>
          <w:spacing w:val="-1"/>
          <w:sz w:val="22"/>
          <w:szCs w:val="22"/>
        </w:rPr>
        <w:lastRenderedPageBreak/>
        <w:t>Subne</w:t>
      </w:r>
      <w:r>
        <w:rPr>
          <w:rFonts w:ascii="Calibri" w:eastAsia="Calibri" w:hAnsi="Calibri" w:cs="Calibri"/>
          <w:b/>
          <w:sz w:val="22"/>
          <w:szCs w:val="22"/>
        </w:rPr>
        <w:t>t</w:t>
      </w:r>
      <w:r>
        <w:rPr>
          <w:rFonts w:ascii="Calibri" w:eastAsia="Calibri" w:hAnsi="Calibri" w:cs="Calibri"/>
          <w:b/>
          <w:spacing w:val="1"/>
          <w:sz w:val="22"/>
          <w:szCs w:val="22"/>
        </w:rPr>
        <w:t xml:space="preserve"> </w:t>
      </w:r>
      <w:r>
        <w:rPr>
          <w:rFonts w:ascii="Calibri" w:eastAsia="Calibri" w:hAnsi="Calibri" w:cs="Calibri"/>
          <w:b/>
          <w:sz w:val="22"/>
          <w:szCs w:val="22"/>
        </w:rPr>
        <w:t>3</w:t>
      </w:r>
    </w:p>
    <w:p w:rsidR="003C2FF4" w:rsidRDefault="003B0BAA">
      <w:pPr>
        <w:tabs>
          <w:tab w:val="left" w:pos="3480"/>
        </w:tabs>
        <w:spacing w:before="22" w:line="401" w:lineRule="auto"/>
        <w:ind w:right="70" w:firstLine="1440"/>
        <w:rPr>
          <w:rFonts w:ascii="Calibri" w:eastAsia="Calibri" w:hAnsi="Calibri" w:cs="Calibri"/>
          <w:sz w:val="22"/>
          <w:szCs w:val="22"/>
        </w:rPr>
        <w:sectPr w:rsidR="003C2FF4">
          <w:type w:val="continuous"/>
          <w:pgSz w:w="12240" w:h="15840"/>
          <w:pgMar w:top="1380" w:right="1500" w:bottom="280" w:left="1220" w:header="720" w:footer="720" w:gutter="0"/>
          <w:cols w:num="2" w:space="720" w:equalWidth="0">
            <w:col w:w="3644" w:space="2244"/>
            <w:col w:w="3632"/>
          </w:cols>
        </w:sectPr>
      </w:pPr>
      <w:r>
        <w:rPr>
          <w:rFonts w:ascii="Calibri" w:eastAsia="Calibri" w:hAnsi="Calibri" w:cs="Calibri"/>
          <w:spacing w:val="1"/>
          <w:sz w:val="22"/>
          <w:szCs w:val="22"/>
        </w:rPr>
        <w:t>1</w:t>
      </w:r>
      <w:r>
        <w:rPr>
          <w:rFonts w:ascii="Calibri" w:eastAsia="Calibri" w:hAnsi="Calibri" w:cs="Calibri"/>
          <w:spacing w:val="-2"/>
          <w:sz w:val="22"/>
          <w:szCs w:val="22"/>
        </w:rPr>
        <w:t>9</w:t>
      </w:r>
      <w:r>
        <w:rPr>
          <w:rFonts w:ascii="Calibri" w:eastAsia="Calibri" w:hAnsi="Calibri" w:cs="Calibri"/>
          <w:spacing w:val="1"/>
          <w:sz w:val="22"/>
          <w:szCs w:val="22"/>
        </w:rPr>
        <w:t>2</w:t>
      </w:r>
      <w:r>
        <w:rPr>
          <w:rFonts w:ascii="Calibri" w:eastAsia="Calibri" w:hAnsi="Calibri" w:cs="Calibri"/>
          <w:sz w:val="22"/>
          <w:szCs w:val="22"/>
        </w:rPr>
        <w:t>.</w:t>
      </w:r>
      <w:r>
        <w:rPr>
          <w:rFonts w:ascii="Calibri" w:eastAsia="Calibri" w:hAnsi="Calibri" w:cs="Calibri"/>
          <w:spacing w:val="-2"/>
          <w:sz w:val="22"/>
          <w:szCs w:val="22"/>
        </w:rPr>
        <w:t>1</w:t>
      </w:r>
      <w:r>
        <w:rPr>
          <w:rFonts w:ascii="Calibri" w:eastAsia="Calibri" w:hAnsi="Calibri" w:cs="Calibri"/>
          <w:spacing w:val="1"/>
          <w:sz w:val="22"/>
          <w:szCs w:val="22"/>
        </w:rPr>
        <w:t>68</w:t>
      </w:r>
      <w:r>
        <w:rPr>
          <w:rFonts w:ascii="Calibri" w:eastAsia="Calibri" w:hAnsi="Calibri" w:cs="Calibri"/>
          <w:sz w:val="22"/>
          <w:szCs w:val="22"/>
        </w:rPr>
        <w:t>.3</w:t>
      </w:r>
      <w:r>
        <w:rPr>
          <w:rFonts w:ascii="Calibri" w:eastAsia="Calibri" w:hAnsi="Calibri" w:cs="Calibri"/>
          <w:spacing w:val="-3"/>
          <w:sz w:val="22"/>
          <w:szCs w:val="22"/>
        </w:rPr>
        <w:t>.</w:t>
      </w:r>
      <w:r>
        <w:rPr>
          <w:rFonts w:ascii="Calibri" w:eastAsia="Calibri" w:hAnsi="Calibri" w:cs="Calibri"/>
          <w:sz w:val="22"/>
          <w:szCs w:val="22"/>
          <w:u w:val="single" w:color="000000"/>
        </w:rPr>
        <w:t xml:space="preserve"> </w:t>
      </w:r>
      <w:r w:rsidR="004C3493">
        <w:rPr>
          <w:rFonts w:ascii="Calibri" w:eastAsia="Calibri" w:hAnsi="Calibri" w:cs="Calibri"/>
          <w:sz w:val="22"/>
          <w:szCs w:val="22"/>
          <w:u w:val="single" w:color="000000"/>
        </w:rPr>
        <w:t>112</w:t>
      </w:r>
      <w:r>
        <w:rPr>
          <w:rFonts w:ascii="Calibri" w:eastAsia="Calibri" w:hAnsi="Calibri" w:cs="Calibri"/>
          <w:sz w:val="22"/>
          <w:szCs w:val="22"/>
          <w:u w:val="single" w:color="000000"/>
        </w:rPr>
        <w:tab/>
      </w:r>
      <w:r>
        <w:rPr>
          <w:rFonts w:ascii="Calibri" w:eastAsia="Calibri" w:hAnsi="Calibri" w:cs="Calibri"/>
          <w:sz w:val="22"/>
          <w:szCs w:val="22"/>
        </w:rPr>
        <w:t xml:space="preserve"> </w:t>
      </w:r>
      <w:r>
        <w:rPr>
          <w:rFonts w:ascii="Calibri" w:eastAsia="Calibri" w:hAnsi="Calibri" w:cs="Calibri"/>
          <w:spacing w:val="1"/>
          <w:sz w:val="22"/>
          <w:szCs w:val="22"/>
        </w:rPr>
        <w:t>M</w:t>
      </w:r>
      <w:r>
        <w:rPr>
          <w:rFonts w:ascii="Calibri" w:eastAsia="Calibri" w:hAnsi="Calibri" w:cs="Calibri"/>
          <w:sz w:val="22"/>
          <w:szCs w:val="22"/>
        </w:rPr>
        <w:t>AC A</w:t>
      </w:r>
      <w:r>
        <w:rPr>
          <w:rFonts w:ascii="Calibri" w:eastAsia="Calibri" w:hAnsi="Calibri" w:cs="Calibri"/>
          <w:spacing w:val="-1"/>
          <w:sz w:val="22"/>
          <w:szCs w:val="22"/>
        </w:rPr>
        <w:t>ddy</w:t>
      </w:r>
      <w:r>
        <w:rPr>
          <w:rFonts w:ascii="Calibri" w:eastAsia="Calibri" w:hAnsi="Calibri" w:cs="Calibri"/>
          <w:sz w:val="22"/>
          <w:szCs w:val="22"/>
        </w:rPr>
        <w:t xml:space="preserve">:        </w:t>
      </w:r>
      <w:r>
        <w:rPr>
          <w:rFonts w:ascii="Calibri" w:eastAsia="Calibri" w:hAnsi="Calibri" w:cs="Calibri"/>
          <w:spacing w:val="-7"/>
          <w:sz w:val="22"/>
          <w:szCs w:val="22"/>
        </w:rPr>
        <w:t xml:space="preserve"> </w:t>
      </w:r>
      <w:r>
        <w:rPr>
          <w:rFonts w:ascii="Calibri" w:eastAsia="Calibri" w:hAnsi="Calibri" w:cs="Calibri"/>
          <w:sz w:val="22"/>
          <w:szCs w:val="22"/>
          <w:u w:val="single" w:color="000000"/>
        </w:rPr>
        <w:t xml:space="preserve"> </w:t>
      </w:r>
      <w:r w:rsidR="004C3493">
        <w:rPr>
          <w:rFonts w:ascii="Calibri" w:eastAsia="Calibri" w:hAnsi="Calibri" w:cs="Calibri"/>
          <w:sz w:val="22"/>
          <w:szCs w:val="22"/>
          <w:u w:val="single" w:color="000000"/>
        </w:rPr>
        <w:t>4C-FF-CC-BB-AA-BB</w:t>
      </w:r>
      <w:r>
        <w:rPr>
          <w:rFonts w:ascii="Calibri" w:eastAsia="Calibri" w:hAnsi="Calibri" w:cs="Calibri"/>
          <w:sz w:val="22"/>
          <w:szCs w:val="22"/>
          <w:u w:val="single" w:color="000000"/>
        </w:rPr>
        <w:tab/>
      </w:r>
      <w:r>
        <w:rPr>
          <w:rFonts w:ascii="Calibri" w:eastAsia="Calibri" w:hAnsi="Calibri" w:cs="Calibri"/>
          <w:w w:val="80"/>
          <w:sz w:val="22"/>
          <w:szCs w:val="22"/>
          <w:u w:val="single" w:color="000000"/>
        </w:rPr>
        <w:t xml:space="preserve"> </w:t>
      </w:r>
    </w:p>
    <w:p w:rsidR="003C2FF4" w:rsidRDefault="003B0BAA">
      <w:pPr>
        <w:spacing w:before="57"/>
        <w:ind w:left="440"/>
        <w:rPr>
          <w:rFonts w:ascii="Calibri" w:eastAsia="Calibri" w:hAnsi="Calibri" w:cs="Calibri"/>
          <w:sz w:val="22"/>
          <w:szCs w:val="22"/>
        </w:rPr>
      </w:pPr>
      <w:r>
        <w:rPr>
          <w:rFonts w:ascii="Calibri" w:eastAsia="Calibri" w:hAnsi="Calibri" w:cs="Calibri"/>
          <w:sz w:val="22"/>
          <w:szCs w:val="22"/>
        </w:rPr>
        <w:lastRenderedPageBreak/>
        <w:t>B)</w:t>
      </w:r>
      <w:r>
        <w:rPr>
          <w:rFonts w:ascii="Calibri" w:eastAsia="Calibri" w:hAnsi="Calibri" w:cs="Calibri"/>
          <w:spacing w:val="1"/>
          <w:sz w:val="22"/>
          <w:szCs w:val="22"/>
        </w:rPr>
        <w:t xml:space="preserve"> L</w:t>
      </w:r>
      <w:r>
        <w:rPr>
          <w:rFonts w:ascii="Calibri" w:eastAsia="Calibri" w:hAnsi="Calibri" w:cs="Calibri"/>
          <w:spacing w:val="-2"/>
          <w:sz w:val="22"/>
          <w:szCs w:val="22"/>
        </w:rPr>
        <w:t>e</w:t>
      </w:r>
      <w:r>
        <w:rPr>
          <w:rFonts w:ascii="Calibri" w:eastAsia="Calibri" w:hAnsi="Calibri" w:cs="Calibri"/>
          <w:sz w:val="22"/>
          <w:szCs w:val="22"/>
        </w:rPr>
        <w:t>t’s</w:t>
      </w:r>
      <w:r>
        <w:rPr>
          <w:rFonts w:ascii="Calibri" w:eastAsia="Calibri" w:hAnsi="Calibri" w:cs="Calibri"/>
          <w:spacing w:val="1"/>
          <w:sz w:val="22"/>
          <w:szCs w:val="22"/>
        </w:rPr>
        <w:t xml:space="preserve"> </w:t>
      </w:r>
      <w:r>
        <w:rPr>
          <w:rFonts w:ascii="Calibri" w:eastAsia="Calibri" w:hAnsi="Calibri" w:cs="Calibri"/>
          <w:spacing w:val="-2"/>
          <w:sz w:val="22"/>
          <w:szCs w:val="22"/>
        </w:rPr>
        <w:t>s</w:t>
      </w:r>
      <w:r>
        <w:rPr>
          <w:rFonts w:ascii="Calibri" w:eastAsia="Calibri" w:hAnsi="Calibri" w:cs="Calibri"/>
          <w:sz w:val="22"/>
          <w:szCs w:val="22"/>
        </w:rPr>
        <w:t>ay</w:t>
      </w:r>
      <w:r>
        <w:rPr>
          <w:rFonts w:ascii="Calibri" w:eastAsia="Calibri" w:hAnsi="Calibri" w:cs="Calibri"/>
          <w:spacing w:val="-1"/>
          <w:sz w:val="22"/>
          <w:szCs w:val="22"/>
        </w:rPr>
        <w:t xml:space="preserve"> </w:t>
      </w:r>
      <w:r>
        <w:rPr>
          <w:rFonts w:ascii="Calibri" w:eastAsia="Calibri" w:hAnsi="Calibri" w:cs="Calibri"/>
          <w:sz w:val="22"/>
          <w:szCs w:val="22"/>
        </w:rPr>
        <w:t xml:space="preserve">that all </w:t>
      </w:r>
      <w:r>
        <w:rPr>
          <w:rFonts w:ascii="Calibri" w:eastAsia="Calibri" w:hAnsi="Calibri" w:cs="Calibri"/>
          <w:spacing w:val="-3"/>
          <w:sz w:val="22"/>
          <w:szCs w:val="22"/>
        </w:rPr>
        <w:t>A</w:t>
      </w:r>
      <w:r>
        <w:rPr>
          <w:rFonts w:ascii="Calibri" w:eastAsia="Calibri" w:hAnsi="Calibri" w:cs="Calibri"/>
          <w:sz w:val="22"/>
          <w:szCs w:val="22"/>
        </w:rPr>
        <w:t>RP</w:t>
      </w:r>
      <w:r>
        <w:rPr>
          <w:rFonts w:ascii="Calibri" w:eastAsia="Calibri" w:hAnsi="Calibri" w:cs="Calibri"/>
          <w:spacing w:val="-1"/>
          <w:sz w:val="22"/>
          <w:szCs w:val="22"/>
        </w:rPr>
        <w:t xml:space="preserve"> </w:t>
      </w:r>
      <w:r>
        <w:rPr>
          <w:rFonts w:ascii="Calibri" w:eastAsia="Calibri" w:hAnsi="Calibri" w:cs="Calibri"/>
          <w:sz w:val="22"/>
          <w:szCs w:val="22"/>
        </w:rPr>
        <w:t>ta</w:t>
      </w:r>
      <w:r>
        <w:rPr>
          <w:rFonts w:ascii="Calibri" w:eastAsia="Calibri" w:hAnsi="Calibri" w:cs="Calibri"/>
          <w:spacing w:val="-3"/>
          <w:sz w:val="22"/>
          <w:szCs w:val="22"/>
        </w:rPr>
        <w:t>b</w:t>
      </w:r>
      <w:r>
        <w:rPr>
          <w:rFonts w:ascii="Calibri" w:eastAsia="Calibri" w:hAnsi="Calibri" w:cs="Calibri"/>
          <w:sz w:val="22"/>
          <w:szCs w:val="22"/>
        </w:rPr>
        <w:t>les are</w:t>
      </w:r>
      <w:r>
        <w:rPr>
          <w:rFonts w:ascii="Calibri" w:eastAsia="Calibri" w:hAnsi="Calibri" w:cs="Calibri"/>
          <w:spacing w:val="-2"/>
          <w:sz w:val="22"/>
          <w:szCs w:val="22"/>
        </w:rPr>
        <w:t xml:space="preserve"> </w:t>
      </w:r>
      <w:r>
        <w:rPr>
          <w:rFonts w:ascii="Calibri" w:eastAsia="Calibri" w:hAnsi="Calibri" w:cs="Calibri"/>
          <w:sz w:val="22"/>
          <w:szCs w:val="22"/>
        </w:rPr>
        <w:t>up</w:t>
      </w:r>
      <w:r>
        <w:rPr>
          <w:rFonts w:ascii="Calibri" w:eastAsia="Calibri" w:hAnsi="Calibri" w:cs="Calibri"/>
          <w:spacing w:val="-1"/>
          <w:sz w:val="22"/>
          <w:szCs w:val="22"/>
        </w:rPr>
        <w:t xml:space="preserve"> </w:t>
      </w:r>
      <w:r>
        <w:rPr>
          <w:rFonts w:ascii="Calibri" w:eastAsia="Calibri" w:hAnsi="Calibri" w:cs="Calibri"/>
          <w:spacing w:val="1"/>
          <w:sz w:val="22"/>
          <w:szCs w:val="22"/>
        </w:rPr>
        <w:t>t</w:t>
      </w:r>
      <w:r>
        <w:rPr>
          <w:rFonts w:ascii="Calibri" w:eastAsia="Calibri" w:hAnsi="Calibri" w:cs="Calibri"/>
          <w:sz w:val="22"/>
          <w:szCs w:val="22"/>
        </w:rPr>
        <w:t>o</w:t>
      </w:r>
      <w:r>
        <w:rPr>
          <w:rFonts w:ascii="Calibri" w:eastAsia="Calibri" w:hAnsi="Calibri" w:cs="Calibri"/>
          <w:spacing w:val="-1"/>
          <w:sz w:val="22"/>
          <w:szCs w:val="22"/>
        </w:rPr>
        <w:t xml:space="preserve"> </w:t>
      </w:r>
      <w:r>
        <w:rPr>
          <w:rFonts w:ascii="Calibri" w:eastAsia="Calibri" w:hAnsi="Calibri" w:cs="Calibri"/>
          <w:sz w:val="22"/>
          <w:szCs w:val="22"/>
        </w:rPr>
        <w:t>date.</w:t>
      </w:r>
      <w:r>
        <w:rPr>
          <w:rFonts w:ascii="Calibri" w:eastAsia="Calibri" w:hAnsi="Calibri" w:cs="Calibri"/>
          <w:spacing w:val="-2"/>
          <w:sz w:val="22"/>
          <w:szCs w:val="22"/>
        </w:rPr>
        <w:t xml:space="preserve"> </w:t>
      </w:r>
      <w:r>
        <w:rPr>
          <w:rFonts w:ascii="Calibri" w:eastAsia="Calibri" w:hAnsi="Calibri" w:cs="Calibri"/>
          <w:spacing w:val="1"/>
          <w:sz w:val="22"/>
          <w:szCs w:val="22"/>
        </w:rPr>
        <w:t>L</w:t>
      </w:r>
      <w:r>
        <w:rPr>
          <w:rFonts w:ascii="Calibri" w:eastAsia="Calibri" w:hAnsi="Calibri" w:cs="Calibri"/>
          <w:sz w:val="22"/>
          <w:szCs w:val="22"/>
        </w:rPr>
        <w:t>ist</w:t>
      </w:r>
      <w:r>
        <w:rPr>
          <w:rFonts w:ascii="Calibri" w:eastAsia="Calibri" w:hAnsi="Calibri" w:cs="Calibri"/>
          <w:spacing w:val="-2"/>
          <w:sz w:val="22"/>
          <w:szCs w:val="22"/>
        </w:rPr>
        <w:t xml:space="preserve"> </w:t>
      </w:r>
      <w:r>
        <w:rPr>
          <w:rFonts w:ascii="Calibri" w:eastAsia="Calibri" w:hAnsi="Calibri" w:cs="Calibri"/>
          <w:sz w:val="22"/>
          <w:szCs w:val="22"/>
        </w:rPr>
        <w:t>all</w:t>
      </w:r>
      <w:r>
        <w:rPr>
          <w:rFonts w:ascii="Calibri" w:eastAsia="Calibri" w:hAnsi="Calibri" w:cs="Calibri"/>
          <w:spacing w:val="-2"/>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 xml:space="preserve">f </w:t>
      </w:r>
      <w:r>
        <w:rPr>
          <w:rFonts w:ascii="Calibri" w:eastAsia="Calibri" w:hAnsi="Calibri" w:cs="Calibri"/>
          <w:spacing w:val="1"/>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pacing w:val="-2"/>
          <w:sz w:val="22"/>
          <w:szCs w:val="22"/>
        </w:rPr>
        <w:t>s</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pacing w:val="-1"/>
          <w:sz w:val="22"/>
          <w:szCs w:val="22"/>
        </w:rPr>
        <w:t>p</w:t>
      </w:r>
      <w:r>
        <w:rPr>
          <w:rFonts w:ascii="Calibri" w:eastAsia="Calibri" w:hAnsi="Calibri" w:cs="Calibri"/>
          <w:sz w:val="22"/>
          <w:szCs w:val="22"/>
        </w:rPr>
        <w:t xml:space="preserve">s </w:t>
      </w:r>
      <w:r>
        <w:rPr>
          <w:rFonts w:ascii="Calibri" w:eastAsia="Calibri" w:hAnsi="Calibri" w:cs="Calibri"/>
          <w:spacing w:val="-1"/>
          <w:sz w:val="22"/>
          <w:szCs w:val="22"/>
        </w:rPr>
        <w:t>t</w:t>
      </w:r>
      <w:r>
        <w:rPr>
          <w:rFonts w:ascii="Calibri" w:eastAsia="Calibri" w:hAnsi="Calibri" w:cs="Calibri"/>
          <w:sz w:val="22"/>
          <w:szCs w:val="22"/>
        </w:rPr>
        <w:t>o</w:t>
      </w:r>
      <w:r>
        <w:rPr>
          <w:rFonts w:ascii="Calibri" w:eastAsia="Calibri" w:hAnsi="Calibri" w:cs="Calibri"/>
          <w:spacing w:val="-1"/>
          <w:sz w:val="22"/>
          <w:szCs w:val="22"/>
        </w:rPr>
        <w:t xml:space="preserve"> </w:t>
      </w:r>
      <w:r>
        <w:rPr>
          <w:rFonts w:ascii="Calibri" w:eastAsia="Calibri" w:hAnsi="Calibri" w:cs="Calibri"/>
          <w:sz w:val="22"/>
          <w:szCs w:val="22"/>
        </w:rPr>
        <w:t>send</w:t>
      </w:r>
      <w:r>
        <w:rPr>
          <w:rFonts w:ascii="Calibri" w:eastAsia="Calibri" w:hAnsi="Calibri" w:cs="Calibri"/>
          <w:spacing w:val="-1"/>
          <w:sz w:val="22"/>
          <w:szCs w:val="22"/>
        </w:rPr>
        <w:t xml:space="preserve"> </w:t>
      </w:r>
      <w:r>
        <w:rPr>
          <w:rFonts w:ascii="Calibri" w:eastAsia="Calibri" w:hAnsi="Calibri" w:cs="Calibri"/>
          <w:sz w:val="22"/>
          <w:szCs w:val="22"/>
        </w:rPr>
        <w:t xml:space="preserve">an </w:t>
      </w:r>
      <w:r>
        <w:rPr>
          <w:rFonts w:ascii="Calibri" w:eastAsia="Calibri" w:hAnsi="Calibri" w:cs="Calibri"/>
          <w:spacing w:val="-3"/>
          <w:sz w:val="22"/>
          <w:szCs w:val="22"/>
        </w:rPr>
        <w:t>I</w:t>
      </w:r>
      <w:r>
        <w:rPr>
          <w:rFonts w:ascii="Calibri" w:eastAsia="Calibri" w:hAnsi="Calibri" w:cs="Calibri"/>
          <w:sz w:val="22"/>
          <w:szCs w:val="22"/>
        </w:rPr>
        <w:t>P</w:t>
      </w:r>
      <w:r>
        <w:rPr>
          <w:rFonts w:ascii="Calibri" w:eastAsia="Calibri" w:hAnsi="Calibri" w:cs="Calibri"/>
          <w:spacing w:val="1"/>
          <w:sz w:val="22"/>
          <w:szCs w:val="22"/>
        </w:rPr>
        <w:t xml:space="preserve"> </w:t>
      </w:r>
      <w:r>
        <w:rPr>
          <w:rFonts w:ascii="Calibri" w:eastAsia="Calibri" w:hAnsi="Calibri" w:cs="Calibri"/>
          <w:sz w:val="22"/>
          <w:szCs w:val="22"/>
        </w:rPr>
        <w:t>d</w:t>
      </w:r>
      <w:r>
        <w:rPr>
          <w:rFonts w:ascii="Calibri" w:eastAsia="Calibri" w:hAnsi="Calibri" w:cs="Calibri"/>
          <w:spacing w:val="-3"/>
          <w:sz w:val="22"/>
          <w:szCs w:val="22"/>
        </w:rPr>
        <w:t>a</w:t>
      </w:r>
      <w:r>
        <w:rPr>
          <w:rFonts w:ascii="Calibri" w:eastAsia="Calibri" w:hAnsi="Calibri" w:cs="Calibri"/>
          <w:sz w:val="22"/>
          <w:szCs w:val="22"/>
        </w:rPr>
        <w:t>tag</w:t>
      </w:r>
      <w:r>
        <w:rPr>
          <w:rFonts w:ascii="Calibri" w:eastAsia="Calibri" w:hAnsi="Calibri" w:cs="Calibri"/>
          <w:spacing w:val="-1"/>
          <w:sz w:val="22"/>
          <w:szCs w:val="22"/>
        </w:rPr>
        <w:t>r</w:t>
      </w:r>
      <w:r>
        <w:rPr>
          <w:rFonts w:ascii="Calibri" w:eastAsia="Calibri" w:hAnsi="Calibri" w:cs="Calibri"/>
          <w:sz w:val="22"/>
          <w:szCs w:val="22"/>
        </w:rPr>
        <w:t>am</w:t>
      </w:r>
      <w:r>
        <w:rPr>
          <w:rFonts w:ascii="Calibri" w:eastAsia="Calibri" w:hAnsi="Calibri" w:cs="Calibri"/>
          <w:spacing w:val="1"/>
          <w:sz w:val="22"/>
          <w:szCs w:val="22"/>
        </w:rPr>
        <w:t xml:space="preserve"> </w:t>
      </w:r>
      <w:r>
        <w:rPr>
          <w:rFonts w:ascii="Calibri" w:eastAsia="Calibri" w:hAnsi="Calibri" w:cs="Calibri"/>
          <w:sz w:val="22"/>
          <w:szCs w:val="22"/>
        </w:rPr>
        <w:t>f</w:t>
      </w:r>
      <w:r>
        <w:rPr>
          <w:rFonts w:ascii="Calibri" w:eastAsia="Calibri" w:hAnsi="Calibri" w:cs="Calibri"/>
          <w:spacing w:val="-2"/>
          <w:sz w:val="22"/>
          <w:szCs w:val="22"/>
        </w:rPr>
        <w:t>r</w:t>
      </w:r>
      <w:r>
        <w:rPr>
          <w:rFonts w:ascii="Calibri" w:eastAsia="Calibri" w:hAnsi="Calibri" w:cs="Calibri"/>
          <w:spacing w:val="-1"/>
          <w:sz w:val="22"/>
          <w:szCs w:val="22"/>
        </w:rPr>
        <w:t>o</w:t>
      </w:r>
      <w:r>
        <w:rPr>
          <w:rFonts w:ascii="Calibri" w:eastAsia="Calibri" w:hAnsi="Calibri" w:cs="Calibri"/>
          <w:sz w:val="22"/>
          <w:szCs w:val="22"/>
        </w:rPr>
        <w:t>m</w:t>
      </w:r>
    </w:p>
    <w:p w:rsidR="003C2FF4" w:rsidRDefault="003B0BAA">
      <w:pPr>
        <w:spacing w:before="22"/>
        <w:ind w:left="440"/>
        <w:rPr>
          <w:rFonts w:ascii="Calibri" w:eastAsia="Calibri" w:hAnsi="Calibri" w:cs="Calibri"/>
          <w:sz w:val="22"/>
          <w:szCs w:val="22"/>
        </w:rPr>
      </w:pPr>
      <w:r>
        <w:rPr>
          <w:rFonts w:ascii="Calibri" w:eastAsia="Calibri" w:hAnsi="Calibri" w:cs="Calibri"/>
          <w:spacing w:val="-1"/>
          <w:sz w:val="22"/>
          <w:szCs w:val="22"/>
        </w:rPr>
        <w:t>H</w:t>
      </w:r>
      <w:r>
        <w:rPr>
          <w:rFonts w:ascii="Calibri" w:eastAsia="Calibri" w:hAnsi="Calibri" w:cs="Calibri"/>
          <w:spacing w:val="1"/>
          <w:sz w:val="22"/>
          <w:szCs w:val="22"/>
        </w:rPr>
        <w:t>o</w:t>
      </w:r>
      <w:r>
        <w:rPr>
          <w:rFonts w:ascii="Calibri" w:eastAsia="Calibri" w:hAnsi="Calibri" w:cs="Calibri"/>
          <w:sz w:val="22"/>
          <w:szCs w:val="22"/>
        </w:rPr>
        <w:t>st</w:t>
      </w:r>
      <w:r>
        <w:rPr>
          <w:rFonts w:ascii="Calibri" w:eastAsia="Calibri" w:hAnsi="Calibri" w:cs="Calibri"/>
          <w:spacing w:val="1"/>
          <w:sz w:val="22"/>
          <w:szCs w:val="22"/>
        </w:rPr>
        <w:t xml:space="preserve"> </w:t>
      </w:r>
      <w:r>
        <w:rPr>
          <w:rFonts w:ascii="Calibri" w:eastAsia="Calibri" w:hAnsi="Calibri" w:cs="Calibri"/>
          <w:sz w:val="22"/>
          <w:szCs w:val="22"/>
        </w:rPr>
        <w:t>E</w:t>
      </w:r>
      <w:r>
        <w:rPr>
          <w:rFonts w:ascii="Calibri" w:eastAsia="Calibri" w:hAnsi="Calibri" w:cs="Calibri"/>
          <w:spacing w:val="-2"/>
          <w:sz w:val="22"/>
          <w:szCs w:val="22"/>
        </w:rPr>
        <w:t xml:space="preserve"> t</w:t>
      </w:r>
      <w:r>
        <w:rPr>
          <w:rFonts w:ascii="Calibri" w:eastAsia="Calibri" w:hAnsi="Calibri" w:cs="Calibri"/>
          <w:sz w:val="22"/>
          <w:szCs w:val="22"/>
        </w:rPr>
        <w:t>o</w:t>
      </w:r>
      <w:r>
        <w:rPr>
          <w:rFonts w:ascii="Calibri" w:eastAsia="Calibri" w:hAnsi="Calibri" w:cs="Calibri"/>
          <w:spacing w:val="1"/>
          <w:sz w:val="22"/>
          <w:szCs w:val="22"/>
        </w:rPr>
        <w:t xml:space="preserve"> </w:t>
      </w:r>
      <w:r>
        <w:rPr>
          <w:rFonts w:ascii="Calibri" w:eastAsia="Calibri" w:hAnsi="Calibri" w:cs="Calibri"/>
          <w:spacing w:val="-3"/>
          <w:sz w:val="22"/>
          <w:szCs w:val="22"/>
        </w:rPr>
        <w:t>H</w:t>
      </w:r>
      <w:r>
        <w:rPr>
          <w:rFonts w:ascii="Calibri" w:eastAsia="Calibri" w:hAnsi="Calibri" w:cs="Calibri"/>
          <w:spacing w:val="1"/>
          <w:sz w:val="22"/>
          <w:szCs w:val="22"/>
        </w:rPr>
        <w:t>o</w:t>
      </w:r>
      <w:r>
        <w:rPr>
          <w:rFonts w:ascii="Calibri" w:eastAsia="Calibri" w:hAnsi="Calibri" w:cs="Calibri"/>
          <w:sz w:val="22"/>
          <w:szCs w:val="22"/>
        </w:rPr>
        <w:t>st</w:t>
      </w:r>
      <w:r>
        <w:rPr>
          <w:rFonts w:ascii="Calibri" w:eastAsia="Calibri" w:hAnsi="Calibri" w:cs="Calibri"/>
          <w:spacing w:val="1"/>
          <w:sz w:val="22"/>
          <w:szCs w:val="22"/>
        </w:rPr>
        <w:t xml:space="preserve"> </w:t>
      </w:r>
      <w:r>
        <w:rPr>
          <w:rFonts w:ascii="Calibri" w:eastAsia="Calibri" w:hAnsi="Calibri" w:cs="Calibri"/>
          <w:sz w:val="22"/>
          <w:szCs w:val="22"/>
        </w:rPr>
        <w:t>B.</w:t>
      </w:r>
      <w:r>
        <w:rPr>
          <w:rFonts w:ascii="Calibri" w:eastAsia="Calibri" w:hAnsi="Calibri" w:cs="Calibri"/>
          <w:spacing w:val="-3"/>
          <w:sz w:val="22"/>
          <w:szCs w:val="22"/>
        </w:rPr>
        <w:t xml:space="preserve"> </w:t>
      </w:r>
      <w:r>
        <w:rPr>
          <w:rFonts w:ascii="Calibri" w:eastAsia="Calibri" w:hAnsi="Calibri" w:cs="Calibri"/>
          <w:sz w:val="22"/>
          <w:szCs w:val="22"/>
        </w:rPr>
        <w:t>Use</w:t>
      </w:r>
      <w:r>
        <w:rPr>
          <w:rFonts w:ascii="Calibri" w:eastAsia="Calibri" w:hAnsi="Calibri" w:cs="Calibri"/>
          <w:spacing w:val="-1"/>
          <w:sz w:val="22"/>
          <w:szCs w:val="22"/>
        </w:rPr>
        <w:t xml:space="preserve"> </w:t>
      </w:r>
      <w:r>
        <w:rPr>
          <w:rFonts w:ascii="Calibri" w:eastAsia="Calibri" w:hAnsi="Calibri" w:cs="Calibri"/>
          <w:sz w:val="22"/>
          <w:szCs w:val="22"/>
        </w:rPr>
        <w:t>the</w:t>
      </w:r>
      <w:r>
        <w:rPr>
          <w:rFonts w:ascii="Calibri" w:eastAsia="Calibri" w:hAnsi="Calibri" w:cs="Calibri"/>
          <w:spacing w:val="-2"/>
          <w:sz w:val="22"/>
          <w:szCs w:val="22"/>
        </w:rPr>
        <w:t xml:space="preserve"> e</w:t>
      </w:r>
      <w:r>
        <w:rPr>
          <w:rFonts w:ascii="Calibri" w:eastAsia="Calibri" w:hAnsi="Calibri" w:cs="Calibri"/>
          <w:sz w:val="22"/>
          <w:szCs w:val="22"/>
        </w:rPr>
        <w:t>xa</w:t>
      </w:r>
      <w:r>
        <w:rPr>
          <w:rFonts w:ascii="Calibri" w:eastAsia="Calibri" w:hAnsi="Calibri" w:cs="Calibri"/>
          <w:spacing w:val="1"/>
          <w:sz w:val="22"/>
          <w:szCs w:val="22"/>
        </w:rPr>
        <w:t>m</w:t>
      </w:r>
      <w:r>
        <w:rPr>
          <w:rFonts w:ascii="Calibri" w:eastAsia="Calibri" w:hAnsi="Calibri" w:cs="Calibri"/>
          <w:spacing w:val="-1"/>
          <w:sz w:val="22"/>
          <w:szCs w:val="22"/>
        </w:rPr>
        <w:t>p</w:t>
      </w:r>
      <w:r>
        <w:rPr>
          <w:rFonts w:ascii="Calibri" w:eastAsia="Calibri" w:hAnsi="Calibri" w:cs="Calibri"/>
          <w:sz w:val="22"/>
          <w:szCs w:val="22"/>
        </w:rPr>
        <w:t>le</w:t>
      </w:r>
      <w:r>
        <w:rPr>
          <w:rFonts w:ascii="Calibri" w:eastAsia="Calibri" w:hAnsi="Calibri" w:cs="Calibri"/>
          <w:spacing w:val="-2"/>
          <w:sz w:val="22"/>
          <w:szCs w:val="22"/>
        </w:rPr>
        <w:t xml:space="preserve"> </w:t>
      </w:r>
      <w:r>
        <w:rPr>
          <w:rFonts w:ascii="Calibri" w:eastAsia="Calibri" w:hAnsi="Calibri" w:cs="Calibri"/>
          <w:sz w:val="22"/>
          <w:szCs w:val="22"/>
        </w:rPr>
        <w:t>in se</w:t>
      </w:r>
      <w:r>
        <w:rPr>
          <w:rFonts w:ascii="Calibri" w:eastAsia="Calibri" w:hAnsi="Calibri" w:cs="Calibri"/>
          <w:spacing w:val="-2"/>
          <w:sz w:val="22"/>
          <w:szCs w:val="22"/>
        </w:rPr>
        <w:t>c</w:t>
      </w:r>
      <w:r>
        <w:rPr>
          <w:rFonts w:ascii="Calibri" w:eastAsia="Calibri" w:hAnsi="Calibri" w:cs="Calibri"/>
          <w:sz w:val="22"/>
          <w:szCs w:val="22"/>
        </w:rPr>
        <w:t>ti</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3"/>
          <w:sz w:val="22"/>
          <w:szCs w:val="22"/>
        </w:rPr>
        <w:t xml:space="preserve"> </w:t>
      </w:r>
      <w:r>
        <w:rPr>
          <w:rFonts w:ascii="Calibri" w:eastAsia="Calibri" w:hAnsi="Calibri" w:cs="Calibri"/>
          <w:spacing w:val="1"/>
          <w:sz w:val="22"/>
          <w:szCs w:val="22"/>
        </w:rPr>
        <w:t>5</w:t>
      </w:r>
      <w:r>
        <w:rPr>
          <w:rFonts w:ascii="Calibri" w:eastAsia="Calibri" w:hAnsi="Calibri" w:cs="Calibri"/>
          <w:sz w:val="22"/>
          <w:szCs w:val="22"/>
        </w:rPr>
        <w:t>.4</w:t>
      </w:r>
      <w:r>
        <w:rPr>
          <w:rFonts w:ascii="Calibri" w:eastAsia="Calibri" w:hAnsi="Calibri" w:cs="Calibri"/>
          <w:spacing w:val="-3"/>
          <w:sz w:val="22"/>
          <w:szCs w:val="22"/>
        </w:rPr>
        <w:t>.</w:t>
      </w:r>
      <w:r>
        <w:rPr>
          <w:rFonts w:ascii="Calibri" w:eastAsia="Calibri" w:hAnsi="Calibri" w:cs="Calibri"/>
          <w:sz w:val="22"/>
          <w:szCs w:val="22"/>
        </w:rPr>
        <w:t>1</w:t>
      </w:r>
      <w:r>
        <w:rPr>
          <w:rFonts w:ascii="Calibri" w:eastAsia="Calibri" w:hAnsi="Calibri" w:cs="Calibri"/>
          <w:spacing w:val="4"/>
          <w:sz w:val="22"/>
          <w:szCs w:val="22"/>
        </w:rPr>
        <w:t xml:space="preserve"> </w:t>
      </w:r>
      <w:r>
        <w:rPr>
          <w:rFonts w:ascii="Calibri" w:eastAsia="Calibri" w:hAnsi="Calibri" w:cs="Calibri"/>
          <w:sz w:val="22"/>
          <w:szCs w:val="22"/>
        </w:rPr>
        <w:t>(p</w:t>
      </w:r>
      <w:r>
        <w:rPr>
          <w:rFonts w:ascii="Calibri" w:eastAsia="Calibri" w:hAnsi="Calibri" w:cs="Calibri"/>
          <w:spacing w:val="-3"/>
          <w:sz w:val="22"/>
          <w:szCs w:val="22"/>
        </w:rPr>
        <w:t>a</w:t>
      </w:r>
      <w:r>
        <w:rPr>
          <w:rFonts w:ascii="Calibri" w:eastAsia="Calibri" w:hAnsi="Calibri" w:cs="Calibri"/>
          <w:spacing w:val="-1"/>
          <w:sz w:val="22"/>
          <w:szCs w:val="22"/>
        </w:rPr>
        <w:t>g</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pacing w:val="-2"/>
          <w:sz w:val="22"/>
          <w:szCs w:val="22"/>
        </w:rPr>
        <w:t>4</w:t>
      </w:r>
      <w:r>
        <w:rPr>
          <w:rFonts w:ascii="Calibri" w:eastAsia="Calibri" w:hAnsi="Calibri" w:cs="Calibri"/>
          <w:spacing w:val="1"/>
          <w:sz w:val="22"/>
          <w:szCs w:val="22"/>
        </w:rPr>
        <w:t>69</w:t>
      </w:r>
      <w:r>
        <w:rPr>
          <w:rFonts w:ascii="Calibri" w:eastAsia="Calibri" w:hAnsi="Calibri" w:cs="Calibri"/>
          <w:sz w:val="22"/>
          <w:szCs w:val="22"/>
        </w:rPr>
        <w:t>)</w:t>
      </w:r>
      <w:r>
        <w:rPr>
          <w:rFonts w:ascii="Calibri" w:eastAsia="Calibri" w:hAnsi="Calibri" w:cs="Calibri"/>
          <w:spacing w:val="-1"/>
          <w:sz w:val="22"/>
          <w:szCs w:val="22"/>
        </w:rPr>
        <w:t xml:space="preserve"> </w:t>
      </w:r>
      <w:r>
        <w:rPr>
          <w:rFonts w:ascii="Calibri" w:eastAsia="Calibri" w:hAnsi="Calibri" w:cs="Calibri"/>
          <w:sz w:val="22"/>
          <w:szCs w:val="22"/>
        </w:rPr>
        <w:t>as i</w:t>
      </w:r>
      <w:r>
        <w:rPr>
          <w:rFonts w:ascii="Calibri" w:eastAsia="Calibri" w:hAnsi="Calibri" w:cs="Calibri"/>
          <w:spacing w:val="-1"/>
          <w:sz w:val="22"/>
          <w:szCs w:val="22"/>
        </w:rPr>
        <w:t>n</w:t>
      </w:r>
      <w:r>
        <w:rPr>
          <w:rFonts w:ascii="Calibri" w:eastAsia="Calibri" w:hAnsi="Calibri" w:cs="Calibri"/>
          <w:sz w:val="22"/>
          <w:szCs w:val="22"/>
        </w:rPr>
        <w:t>sp</w:t>
      </w:r>
      <w:r>
        <w:rPr>
          <w:rFonts w:ascii="Calibri" w:eastAsia="Calibri" w:hAnsi="Calibri" w:cs="Calibri"/>
          <w:spacing w:val="-1"/>
          <w:sz w:val="22"/>
          <w:szCs w:val="22"/>
        </w:rPr>
        <w:t>i</w:t>
      </w:r>
      <w:r>
        <w:rPr>
          <w:rFonts w:ascii="Calibri" w:eastAsia="Calibri" w:hAnsi="Calibri" w:cs="Calibri"/>
          <w:sz w:val="22"/>
          <w:szCs w:val="22"/>
        </w:rPr>
        <w:t>rat</w:t>
      </w:r>
      <w:r>
        <w:rPr>
          <w:rFonts w:ascii="Calibri" w:eastAsia="Calibri" w:hAnsi="Calibri" w:cs="Calibri"/>
          <w:spacing w:val="-3"/>
          <w:sz w:val="22"/>
          <w:szCs w:val="22"/>
        </w:rPr>
        <w:t>i</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w:t>
      </w:r>
    </w:p>
    <w:p w:rsidR="00D94D6E" w:rsidRDefault="00D94D6E">
      <w:pPr>
        <w:spacing w:line="200" w:lineRule="exact"/>
        <w:rPr>
          <w:rFonts w:ascii="Calibri" w:eastAsia="Calibri" w:hAnsi="Calibri" w:cs="Calibri"/>
          <w:sz w:val="22"/>
          <w:szCs w:val="22"/>
        </w:rPr>
      </w:pPr>
    </w:p>
    <w:p w:rsidR="00D94D6E" w:rsidRPr="00D94D6E" w:rsidRDefault="00D94D6E" w:rsidP="00D94D6E">
      <w:pPr>
        <w:spacing w:line="200" w:lineRule="exact"/>
        <w:ind w:left="440"/>
        <w:rPr>
          <w:rFonts w:ascii="Calibri" w:eastAsia="Calibri" w:hAnsi="Calibri" w:cs="Calibri"/>
          <w:sz w:val="22"/>
          <w:szCs w:val="22"/>
        </w:rPr>
      </w:pPr>
      <w:r w:rsidRPr="00D94D6E">
        <w:rPr>
          <w:rFonts w:ascii="Calibri" w:eastAsia="Calibri" w:hAnsi="Calibri" w:cs="Calibri"/>
          <w:sz w:val="22"/>
          <w:szCs w:val="22"/>
        </w:rPr>
        <w:t xml:space="preserve">1. Forwarding table in Host E determines that the datagram should be routed to interface </w:t>
      </w:r>
      <w:r w:rsidR="009B1802" w:rsidRPr="009B1802">
        <w:rPr>
          <w:rFonts w:ascii="Calibri" w:eastAsia="Calibri" w:hAnsi="Calibri" w:cs="Calibri"/>
          <w:sz w:val="22"/>
          <w:szCs w:val="22"/>
        </w:rPr>
        <w:t>192.168.3. 110</w:t>
      </w:r>
    </w:p>
    <w:p w:rsidR="00D94D6E" w:rsidRPr="00D94D6E" w:rsidRDefault="00D94D6E" w:rsidP="00D94D6E">
      <w:pPr>
        <w:spacing w:line="200" w:lineRule="exact"/>
        <w:ind w:left="440"/>
        <w:rPr>
          <w:rFonts w:ascii="Calibri" w:eastAsia="Calibri" w:hAnsi="Calibri" w:cs="Calibri"/>
          <w:sz w:val="22"/>
          <w:szCs w:val="22"/>
        </w:rPr>
      </w:pPr>
      <w:r w:rsidRPr="00D94D6E">
        <w:rPr>
          <w:rFonts w:ascii="Calibri" w:eastAsia="Calibri" w:hAnsi="Calibri" w:cs="Calibri"/>
          <w:sz w:val="22"/>
          <w:szCs w:val="22"/>
        </w:rPr>
        <w:t xml:space="preserve">2. The adapter in Host E creates a frame with destination address </w:t>
      </w:r>
      <w:r w:rsidR="009B1802" w:rsidRPr="004C3493">
        <w:rPr>
          <w:rFonts w:ascii="Calibri" w:eastAsia="Calibri" w:hAnsi="Calibri" w:cs="Calibri"/>
          <w:spacing w:val="-2"/>
          <w:sz w:val="22"/>
          <w:szCs w:val="22"/>
        </w:rPr>
        <w:t>49-BD-D2-C7-56-2</w:t>
      </w:r>
      <w:r w:rsidR="009B1802">
        <w:rPr>
          <w:rFonts w:ascii="Calibri" w:eastAsia="Calibri" w:hAnsi="Calibri" w:cs="Calibri"/>
          <w:spacing w:val="-2"/>
          <w:sz w:val="22"/>
          <w:szCs w:val="22"/>
        </w:rPr>
        <w:t>B</w:t>
      </w:r>
      <w:r w:rsidRPr="00D94D6E">
        <w:rPr>
          <w:rFonts w:ascii="Calibri" w:eastAsia="Calibri" w:hAnsi="Calibri" w:cs="Calibri"/>
          <w:sz w:val="22"/>
          <w:szCs w:val="22"/>
        </w:rPr>
        <w:t xml:space="preserve">. </w:t>
      </w:r>
    </w:p>
    <w:p w:rsidR="00D94D6E" w:rsidRPr="00D94D6E" w:rsidRDefault="00D94D6E" w:rsidP="00D94D6E">
      <w:pPr>
        <w:spacing w:line="200" w:lineRule="exact"/>
        <w:ind w:left="440"/>
        <w:rPr>
          <w:rFonts w:ascii="Calibri" w:eastAsia="Calibri" w:hAnsi="Calibri" w:cs="Calibri"/>
          <w:sz w:val="22"/>
          <w:szCs w:val="22"/>
        </w:rPr>
      </w:pPr>
      <w:r w:rsidRPr="00D94D6E">
        <w:rPr>
          <w:rFonts w:ascii="Calibri" w:eastAsia="Calibri" w:hAnsi="Calibri" w:cs="Calibri"/>
          <w:sz w:val="22"/>
          <w:szCs w:val="22"/>
        </w:rPr>
        <w:t xml:space="preserve">3. Router 2 receives the packet and extracts the datagram. The forwarding table in this router indicates that the datagram is to be routed to </w:t>
      </w:r>
      <w:r w:rsidR="009B1802" w:rsidRPr="009B1802">
        <w:rPr>
          <w:rFonts w:ascii="Calibri" w:eastAsia="Calibri" w:hAnsi="Calibri" w:cs="Calibri"/>
          <w:sz w:val="22"/>
          <w:szCs w:val="22"/>
        </w:rPr>
        <w:t>192.168.2. 160</w:t>
      </w:r>
      <w:r w:rsidRPr="00D94D6E">
        <w:rPr>
          <w:rFonts w:ascii="Calibri" w:eastAsia="Calibri" w:hAnsi="Calibri" w:cs="Calibri"/>
          <w:sz w:val="22"/>
          <w:szCs w:val="22"/>
        </w:rPr>
        <w:t xml:space="preserve">. </w:t>
      </w:r>
    </w:p>
    <w:p w:rsidR="00D94D6E" w:rsidRPr="00D94D6E" w:rsidRDefault="00D94D6E" w:rsidP="00D94D6E">
      <w:pPr>
        <w:spacing w:line="200" w:lineRule="exact"/>
        <w:ind w:left="440"/>
        <w:rPr>
          <w:rFonts w:ascii="Calibri" w:eastAsia="Calibri" w:hAnsi="Calibri" w:cs="Calibri"/>
          <w:sz w:val="22"/>
          <w:szCs w:val="22"/>
        </w:rPr>
      </w:pPr>
      <w:r w:rsidRPr="00D94D6E">
        <w:rPr>
          <w:rFonts w:ascii="Calibri" w:eastAsia="Calibri" w:hAnsi="Calibri" w:cs="Calibri"/>
          <w:sz w:val="22"/>
          <w:szCs w:val="22"/>
        </w:rPr>
        <w:t xml:space="preserve">4. Router 2 then sends the frame with the destination address of </w:t>
      </w:r>
      <w:r w:rsidR="009B1802" w:rsidRPr="009B1802">
        <w:rPr>
          <w:rFonts w:ascii="Calibri" w:eastAsia="Calibri" w:hAnsi="Calibri" w:cs="Calibri"/>
          <w:sz w:val="22"/>
          <w:szCs w:val="22"/>
        </w:rPr>
        <w:t xml:space="preserve">49-BD-D2-C7-56-2A </w:t>
      </w:r>
      <w:r w:rsidRPr="00D94D6E">
        <w:rPr>
          <w:rFonts w:ascii="Calibri" w:eastAsia="Calibri" w:hAnsi="Calibri" w:cs="Calibri"/>
          <w:sz w:val="22"/>
          <w:szCs w:val="22"/>
        </w:rPr>
        <w:t xml:space="preserve">and source address of </w:t>
      </w:r>
      <w:r w:rsidR="009B1802" w:rsidRPr="004C3493">
        <w:rPr>
          <w:rFonts w:ascii="Calibri" w:eastAsia="Calibri" w:hAnsi="Calibri" w:cs="Calibri"/>
          <w:spacing w:val="-2"/>
          <w:sz w:val="22"/>
          <w:szCs w:val="22"/>
        </w:rPr>
        <w:t>E6-E9-00-17-BB-4B</w:t>
      </w:r>
      <w:r w:rsidR="009B1802" w:rsidRPr="00D94D6E">
        <w:rPr>
          <w:rFonts w:ascii="Calibri" w:eastAsia="Calibri" w:hAnsi="Calibri" w:cs="Calibri"/>
          <w:sz w:val="22"/>
          <w:szCs w:val="22"/>
        </w:rPr>
        <w:t xml:space="preserve"> </w:t>
      </w:r>
      <w:r w:rsidRPr="00D94D6E">
        <w:rPr>
          <w:rFonts w:ascii="Calibri" w:eastAsia="Calibri" w:hAnsi="Calibri" w:cs="Calibri"/>
          <w:sz w:val="22"/>
          <w:szCs w:val="22"/>
        </w:rPr>
        <w:t>via its interface with IP address of 192.168.2. 163.</w:t>
      </w:r>
    </w:p>
    <w:p w:rsidR="00D94D6E" w:rsidRPr="00E724E1" w:rsidRDefault="00D94D6E" w:rsidP="00D94D6E">
      <w:pPr>
        <w:spacing w:line="200" w:lineRule="exact"/>
        <w:ind w:left="440"/>
        <w:rPr>
          <w:rFonts w:ascii="Calibri" w:eastAsia="Calibri" w:hAnsi="Calibri" w:cs="Calibri"/>
          <w:sz w:val="22"/>
          <w:szCs w:val="22"/>
        </w:rPr>
      </w:pPr>
      <w:r w:rsidRPr="00D94D6E">
        <w:rPr>
          <w:rFonts w:ascii="Calibri" w:eastAsia="Calibri" w:hAnsi="Calibri" w:cs="Calibri"/>
          <w:sz w:val="22"/>
          <w:szCs w:val="22"/>
        </w:rPr>
        <w:t xml:space="preserve"> 5. The process continues until the packet has reached Host B.</w:t>
      </w:r>
    </w:p>
    <w:p w:rsidR="00E724E1" w:rsidRDefault="00E724E1">
      <w:pPr>
        <w:spacing w:line="200" w:lineRule="exact"/>
      </w:pPr>
    </w:p>
    <w:p w:rsidR="003C2FF4" w:rsidRDefault="003C2FF4">
      <w:pPr>
        <w:spacing w:line="200" w:lineRule="exact"/>
      </w:pPr>
    </w:p>
    <w:p w:rsidR="003C2FF4" w:rsidRDefault="003B0BAA">
      <w:pPr>
        <w:spacing w:line="259" w:lineRule="auto"/>
        <w:ind w:left="440" w:right="63"/>
        <w:rPr>
          <w:rFonts w:ascii="Calibri" w:eastAsia="Calibri" w:hAnsi="Calibri" w:cs="Calibri"/>
          <w:sz w:val="22"/>
          <w:szCs w:val="22"/>
        </w:rPr>
      </w:pPr>
      <w:r>
        <w:rPr>
          <w:rFonts w:ascii="Calibri" w:eastAsia="Calibri" w:hAnsi="Calibri" w:cs="Calibri"/>
          <w:sz w:val="22"/>
          <w:szCs w:val="22"/>
        </w:rPr>
        <w:t>C)</w:t>
      </w:r>
      <w:r>
        <w:rPr>
          <w:rFonts w:ascii="Calibri" w:eastAsia="Calibri" w:hAnsi="Calibri" w:cs="Calibri"/>
          <w:spacing w:val="1"/>
          <w:sz w:val="22"/>
          <w:szCs w:val="22"/>
        </w:rPr>
        <w:t xml:space="preserve"> </w:t>
      </w:r>
      <w:r>
        <w:rPr>
          <w:rFonts w:ascii="Calibri" w:eastAsia="Calibri" w:hAnsi="Calibri" w:cs="Calibri"/>
          <w:spacing w:val="-1"/>
          <w:sz w:val="22"/>
          <w:szCs w:val="22"/>
        </w:rPr>
        <w:t>No</w:t>
      </w:r>
      <w:r>
        <w:rPr>
          <w:rFonts w:ascii="Calibri" w:eastAsia="Calibri" w:hAnsi="Calibri" w:cs="Calibri"/>
          <w:sz w:val="22"/>
          <w:szCs w:val="22"/>
        </w:rPr>
        <w:t>w,</w:t>
      </w:r>
      <w:r>
        <w:rPr>
          <w:rFonts w:ascii="Calibri" w:eastAsia="Calibri" w:hAnsi="Calibri" w:cs="Calibri"/>
          <w:spacing w:val="1"/>
          <w:sz w:val="22"/>
          <w:szCs w:val="22"/>
        </w:rPr>
        <w:t xml:space="preserve"> </w:t>
      </w:r>
      <w:r>
        <w:rPr>
          <w:rFonts w:ascii="Calibri" w:eastAsia="Calibri" w:hAnsi="Calibri" w:cs="Calibri"/>
          <w:sz w:val="22"/>
          <w:szCs w:val="22"/>
        </w:rPr>
        <w:t>l</w:t>
      </w:r>
      <w:r>
        <w:rPr>
          <w:rFonts w:ascii="Calibri" w:eastAsia="Calibri" w:hAnsi="Calibri" w:cs="Calibri"/>
          <w:spacing w:val="-2"/>
          <w:sz w:val="22"/>
          <w:szCs w:val="22"/>
        </w:rPr>
        <w:t>e</w:t>
      </w:r>
      <w:r>
        <w:rPr>
          <w:rFonts w:ascii="Calibri" w:eastAsia="Calibri" w:hAnsi="Calibri" w:cs="Calibri"/>
          <w:sz w:val="22"/>
          <w:szCs w:val="22"/>
        </w:rPr>
        <w:t>t’s</w:t>
      </w:r>
      <w:r>
        <w:rPr>
          <w:rFonts w:ascii="Calibri" w:eastAsia="Calibri" w:hAnsi="Calibri" w:cs="Calibri"/>
          <w:spacing w:val="1"/>
          <w:sz w:val="22"/>
          <w:szCs w:val="22"/>
        </w:rPr>
        <w:t xml:space="preserve"> </w:t>
      </w:r>
      <w:r>
        <w:rPr>
          <w:rFonts w:ascii="Calibri" w:eastAsia="Calibri" w:hAnsi="Calibri" w:cs="Calibri"/>
          <w:sz w:val="22"/>
          <w:szCs w:val="22"/>
        </w:rPr>
        <w:t>s</w:t>
      </w:r>
      <w:r>
        <w:rPr>
          <w:rFonts w:ascii="Calibri" w:eastAsia="Calibri" w:hAnsi="Calibri" w:cs="Calibri"/>
          <w:spacing w:val="-2"/>
          <w:sz w:val="22"/>
          <w:szCs w:val="22"/>
        </w:rPr>
        <w:t>a</w:t>
      </w:r>
      <w:r>
        <w:rPr>
          <w:rFonts w:ascii="Calibri" w:eastAsia="Calibri" w:hAnsi="Calibri" w:cs="Calibri"/>
          <w:sz w:val="22"/>
          <w:szCs w:val="22"/>
        </w:rPr>
        <w:t>y</w:t>
      </w:r>
      <w:r>
        <w:rPr>
          <w:rFonts w:ascii="Calibri" w:eastAsia="Calibri" w:hAnsi="Calibri" w:cs="Calibri"/>
          <w:spacing w:val="1"/>
          <w:sz w:val="22"/>
          <w:szCs w:val="22"/>
        </w:rPr>
        <w:t xml:space="preserve"> t</w:t>
      </w:r>
      <w:r>
        <w:rPr>
          <w:rFonts w:ascii="Calibri" w:eastAsia="Calibri" w:hAnsi="Calibri" w:cs="Calibri"/>
          <w:spacing w:val="-1"/>
          <w:sz w:val="22"/>
          <w:szCs w:val="22"/>
        </w:rPr>
        <w:t>h</w:t>
      </w:r>
      <w:r>
        <w:rPr>
          <w:rFonts w:ascii="Calibri" w:eastAsia="Calibri" w:hAnsi="Calibri" w:cs="Calibri"/>
          <w:spacing w:val="-3"/>
          <w:sz w:val="22"/>
          <w:szCs w:val="22"/>
        </w:rPr>
        <w:t>a</w:t>
      </w:r>
      <w:r>
        <w:rPr>
          <w:rFonts w:ascii="Calibri" w:eastAsia="Calibri" w:hAnsi="Calibri" w:cs="Calibri"/>
          <w:sz w:val="22"/>
          <w:szCs w:val="22"/>
        </w:rPr>
        <w:t>t</w:t>
      </w:r>
      <w:r>
        <w:rPr>
          <w:rFonts w:ascii="Calibri" w:eastAsia="Calibri" w:hAnsi="Calibri" w:cs="Calibri"/>
          <w:spacing w:val="1"/>
          <w:sz w:val="22"/>
          <w:szCs w:val="22"/>
        </w:rPr>
        <w:t xml:space="preserve"> </w:t>
      </w:r>
      <w:r>
        <w:rPr>
          <w:rFonts w:ascii="Calibri" w:eastAsia="Calibri" w:hAnsi="Calibri" w:cs="Calibri"/>
          <w:sz w:val="22"/>
          <w:szCs w:val="22"/>
        </w:rPr>
        <w:t>all</w:t>
      </w:r>
      <w:r>
        <w:rPr>
          <w:rFonts w:ascii="Calibri" w:eastAsia="Calibri" w:hAnsi="Calibri" w:cs="Calibri"/>
          <w:spacing w:val="-1"/>
          <w:sz w:val="22"/>
          <w:szCs w:val="22"/>
        </w:rPr>
        <w:t xml:space="preserve"> </w:t>
      </w:r>
      <w:r>
        <w:rPr>
          <w:rFonts w:ascii="Calibri" w:eastAsia="Calibri" w:hAnsi="Calibri" w:cs="Calibri"/>
          <w:sz w:val="22"/>
          <w:szCs w:val="22"/>
        </w:rPr>
        <w:t>A</w:t>
      </w:r>
      <w:r>
        <w:rPr>
          <w:rFonts w:ascii="Calibri" w:eastAsia="Calibri" w:hAnsi="Calibri" w:cs="Calibri"/>
          <w:spacing w:val="-2"/>
          <w:sz w:val="22"/>
          <w:szCs w:val="22"/>
        </w:rPr>
        <w:t>R</w:t>
      </w:r>
      <w:r>
        <w:rPr>
          <w:rFonts w:ascii="Calibri" w:eastAsia="Calibri" w:hAnsi="Calibri" w:cs="Calibri"/>
          <w:sz w:val="22"/>
          <w:szCs w:val="22"/>
        </w:rPr>
        <w:t>P</w:t>
      </w:r>
      <w:r>
        <w:rPr>
          <w:rFonts w:ascii="Calibri" w:eastAsia="Calibri" w:hAnsi="Calibri" w:cs="Calibri"/>
          <w:spacing w:val="1"/>
          <w:sz w:val="22"/>
          <w:szCs w:val="22"/>
        </w:rPr>
        <w:t xml:space="preserve"> t</w:t>
      </w:r>
      <w:r>
        <w:rPr>
          <w:rFonts w:ascii="Calibri" w:eastAsia="Calibri" w:hAnsi="Calibri" w:cs="Calibri"/>
          <w:sz w:val="22"/>
          <w:szCs w:val="22"/>
        </w:rPr>
        <w:t>a</w:t>
      </w:r>
      <w:r>
        <w:rPr>
          <w:rFonts w:ascii="Calibri" w:eastAsia="Calibri" w:hAnsi="Calibri" w:cs="Calibri"/>
          <w:spacing w:val="-1"/>
          <w:sz w:val="22"/>
          <w:szCs w:val="22"/>
        </w:rPr>
        <w:t>b</w:t>
      </w:r>
      <w:r>
        <w:rPr>
          <w:rFonts w:ascii="Calibri" w:eastAsia="Calibri" w:hAnsi="Calibri" w:cs="Calibri"/>
          <w:sz w:val="22"/>
          <w:szCs w:val="22"/>
        </w:rPr>
        <w:t>l</w:t>
      </w:r>
      <w:r>
        <w:rPr>
          <w:rFonts w:ascii="Calibri" w:eastAsia="Calibri" w:hAnsi="Calibri" w:cs="Calibri"/>
          <w:spacing w:val="-2"/>
          <w:sz w:val="22"/>
          <w:szCs w:val="22"/>
        </w:rPr>
        <w:t>e</w:t>
      </w:r>
      <w:r>
        <w:rPr>
          <w:rFonts w:ascii="Calibri" w:eastAsia="Calibri" w:hAnsi="Calibri" w:cs="Calibri"/>
          <w:sz w:val="22"/>
          <w:szCs w:val="22"/>
        </w:rPr>
        <w:t>s are</w:t>
      </w:r>
      <w:r>
        <w:rPr>
          <w:rFonts w:ascii="Calibri" w:eastAsia="Calibri" w:hAnsi="Calibri" w:cs="Calibri"/>
          <w:spacing w:val="-2"/>
          <w:sz w:val="22"/>
          <w:szCs w:val="22"/>
        </w:rPr>
        <w:t xml:space="preserve"> </w:t>
      </w:r>
      <w:r>
        <w:rPr>
          <w:rFonts w:ascii="Calibri" w:eastAsia="Calibri" w:hAnsi="Calibri" w:cs="Calibri"/>
          <w:sz w:val="22"/>
          <w:szCs w:val="22"/>
        </w:rPr>
        <w:t>up</w:t>
      </w:r>
      <w:r>
        <w:rPr>
          <w:rFonts w:ascii="Calibri" w:eastAsia="Calibri" w:hAnsi="Calibri" w:cs="Calibri"/>
          <w:spacing w:val="-1"/>
          <w:sz w:val="22"/>
          <w:szCs w:val="22"/>
        </w:rPr>
        <w:t xml:space="preserve"> </w:t>
      </w:r>
      <w:r>
        <w:rPr>
          <w:rFonts w:ascii="Calibri" w:eastAsia="Calibri" w:hAnsi="Calibri" w:cs="Calibri"/>
          <w:spacing w:val="-2"/>
          <w:sz w:val="22"/>
          <w:szCs w:val="22"/>
        </w:rPr>
        <w:t>t</w:t>
      </w:r>
      <w:r>
        <w:rPr>
          <w:rFonts w:ascii="Calibri" w:eastAsia="Calibri" w:hAnsi="Calibri" w:cs="Calibri"/>
          <w:sz w:val="22"/>
          <w:szCs w:val="22"/>
        </w:rPr>
        <w:t>o</w:t>
      </w:r>
      <w:r>
        <w:rPr>
          <w:rFonts w:ascii="Calibri" w:eastAsia="Calibri" w:hAnsi="Calibri" w:cs="Calibri"/>
          <w:spacing w:val="1"/>
          <w:sz w:val="22"/>
          <w:szCs w:val="22"/>
        </w:rPr>
        <w:t xml:space="preserve"> </w:t>
      </w:r>
      <w:r>
        <w:rPr>
          <w:rFonts w:ascii="Calibri" w:eastAsia="Calibri" w:hAnsi="Calibri" w:cs="Calibri"/>
          <w:sz w:val="22"/>
          <w:szCs w:val="22"/>
        </w:rPr>
        <w:t>date</w:t>
      </w:r>
      <w:r>
        <w:rPr>
          <w:rFonts w:ascii="Calibri" w:eastAsia="Calibri" w:hAnsi="Calibri" w:cs="Calibri"/>
          <w:spacing w:val="2"/>
          <w:sz w:val="22"/>
          <w:szCs w:val="22"/>
        </w:rPr>
        <w:t xml:space="preserve"> </w:t>
      </w:r>
      <w:r>
        <w:rPr>
          <w:rFonts w:ascii="Calibri" w:eastAsia="Calibri" w:hAnsi="Calibri" w:cs="Calibri"/>
          <w:i/>
          <w:sz w:val="22"/>
          <w:szCs w:val="22"/>
        </w:rPr>
        <w:t>ex</w:t>
      </w:r>
      <w:r>
        <w:rPr>
          <w:rFonts w:ascii="Calibri" w:eastAsia="Calibri" w:hAnsi="Calibri" w:cs="Calibri"/>
          <w:i/>
          <w:spacing w:val="-3"/>
          <w:sz w:val="22"/>
          <w:szCs w:val="22"/>
        </w:rPr>
        <w:t>c</w:t>
      </w:r>
      <w:r>
        <w:rPr>
          <w:rFonts w:ascii="Calibri" w:eastAsia="Calibri" w:hAnsi="Calibri" w:cs="Calibri"/>
          <w:i/>
          <w:sz w:val="22"/>
          <w:szCs w:val="22"/>
        </w:rPr>
        <w:t>ept</w:t>
      </w:r>
      <w:r>
        <w:rPr>
          <w:rFonts w:ascii="Calibri" w:eastAsia="Calibri" w:hAnsi="Calibri" w:cs="Calibri"/>
          <w:i/>
          <w:spacing w:val="1"/>
          <w:sz w:val="22"/>
          <w:szCs w:val="22"/>
        </w:rPr>
        <w:t xml:space="preserve"> </w:t>
      </w:r>
      <w:r>
        <w:rPr>
          <w:rFonts w:ascii="Calibri" w:eastAsia="Calibri" w:hAnsi="Calibri" w:cs="Calibri"/>
          <w:sz w:val="22"/>
          <w:szCs w:val="22"/>
        </w:rPr>
        <w:t>f</w:t>
      </w:r>
      <w:r>
        <w:rPr>
          <w:rFonts w:ascii="Calibri" w:eastAsia="Calibri" w:hAnsi="Calibri" w:cs="Calibri"/>
          <w:spacing w:val="1"/>
          <w:sz w:val="22"/>
          <w:szCs w:val="22"/>
        </w:rPr>
        <w:t>o</w:t>
      </w:r>
      <w:r>
        <w:rPr>
          <w:rFonts w:ascii="Calibri" w:eastAsia="Calibri" w:hAnsi="Calibri" w:cs="Calibri"/>
          <w:sz w:val="22"/>
          <w:szCs w:val="22"/>
        </w:rPr>
        <w:t>r</w:t>
      </w:r>
      <w:r>
        <w:rPr>
          <w:rFonts w:ascii="Calibri" w:eastAsia="Calibri" w:hAnsi="Calibri" w:cs="Calibri"/>
          <w:spacing w:val="-2"/>
          <w:sz w:val="22"/>
          <w:szCs w:val="22"/>
        </w:rPr>
        <w:t xml:space="preserve"> </w:t>
      </w:r>
      <w:r>
        <w:rPr>
          <w:rFonts w:ascii="Calibri" w:eastAsia="Calibri" w:hAnsi="Calibri" w:cs="Calibri"/>
          <w:spacing w:val="1"/>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sen</w:t>
      </w:r>
      <w:r>
        <w:rPr>
          <w:rFonts w:ascii="Calibri" w:eastAsia="Calibri" w:hAnsi="Calibri" w:cs="Calibri"/>
          <w:spacing w:val="-1"/>
          <w:sz w:val="22"/>
          <w:szCs w:val="22"/>
        </w:rPr>
        <w:t>d</w:t>
      </w:r>
      <w:r>
        <w:rPr>
          <w:rFonts w:ascii="Calibri" w:eastAsia="Calibri" w:hAnsi="Calibri" w:cs="Calibri"/>
          <w:sz w:val="22"/>
          <w:szCs w:val="22"/>
        </w:rPr>
        <w:t>er,</w:t>
      </w:r>
      <w:r>
        <w:rPr>
          <w:rFonts w:ascii="Calibri" w:eastAsia="Calibri" w:hAnsi="Calibri" w:cs="Calibri"/>
          <w:spacing w:val="1"/>
          <w:sz w:val="22"/>
          <w:szCs w:val="22"/>
        </w:rPr>
        <w:t xml:space="preserve"> </w:t>
      </w:r>
      <w:r>
        <w:rPr>
          <w:rFonts w:ascii="Calibri" w:eastAsia="Calibri" w:hAnsi="Calibri" w:cs="Calibri"/>
          <w:spacing w:val="-3"/>
          <w:sz w:val="22"/>
          <w:szCs w:val="22"/>
        </w:rPr>
        <w:t>H</w:t>
      </w:r>
      <w:r>
        <w:rPr>
          <w:rFonts w:ascii="Calibri" w:eastAsia="Calibri" w:hAnsi="Calibri" w:cs="Calibri"/>
          <w:spacing w:val="1"/>
          <w:sz w:val="22"/>
          <w:szCs w:val="22"/>
        </w:rPr>
        <w:t>o</w:t>
      </w:r>
      <w:r>
        <w:rPr>
          <w:rFonts w:ascii="Calibri" w:eastAsia="Calibri" w:hAnsi="Calibri" w:cs="Calibri"/>
          <w:sz w:val="22"/>
          <w:szCs w:val="22"/>
        </w:rPr>
        <w:t>st</w:t>
      </w:r>
      <w:r>
        <w:rPr>
          <w:rFonts w:ascii="Calibri" w:eastAsia="Calibri" w:hAnsi="Calibri" w:cs="Calibri"/>
          <w:spacing w:val="-2"/>
          <w:sz w:val="22"/>
          <w:szCs w:val="22"/>
        </w:rPr>
        <w:t xml:space="preserve"> </w:t>
      </w:r>
      <w:r>
        <w:rPr>
          <w:rFonts w:ascii="Calibri" w:eastAsia="Calibri" w:hAnsi="Calibri" w:cs="Calibri"/>
          <w:sz w:val="22"/>
          <w:szCs w:val="22"/>
        </w:rPr>
        <w:t>E,</w:t>
      </w:r>
      <w:r>
        <w:rPr>
          <w:rFonts w:ascii="Calibri" w:eastAsia="Calibri" w:hAnsi="Calibri" w:cs="Calibri"/>
          <w:spacing w:val="-2"/>
          <w:sz w:val="22"/>
          <w:szCs w:val="22"/>
        </w:rPr>
        <w:t xml:space="preserve"> </w:t>
      </w:r>
      <w:r>
        <w:rPr>
          <w:rFonts w:ascii="Calibri" w:eastAsia="Calibri" w:hAnsi="Calibri" w:cs="Calibri"/>
          <w:sz w:val="22"/>
          <w:szCs w:val="22"/>
        </w:rPr>
        <w:t>wh</w:t>
      </w:r>
      <w:r>
        <w:rPr>
          <w:rFonts w:ascii="Calibri" w:eastAsia="Calibri" w:hAnsi="Calibri" w:cs="Calibri"/>
          <w:spacing w:val="1"/>
          <w:sz w:val="22"/>
          <w:szCs w:val="22"/>
        </w:rPr>
        <w:t>o</w:t>
      </w:r>
      <w:r>
        <w:rPr>
          <w:rFonts w:ascii="Calibri" w:eastAsia="Calibri" w:hAnsi="Calibri" w:cs="Calibri"/>
          <w:sz w:val="22"/>
          <w:szCs w:val="22"/>
        </w:rPr>
        <w:t>se</w:t>
      </w:r>
      <w:r>
        <w:rPr>
          <w:rFonts w:ascii="Calibri" w:eastAsia="Calibri" w:hAnsi="Calibri" w:cs="Calibri"/>
          <w:spacing w:val="-2"/>
          <w:sz w:val="22"/>
          <w:szCs w:val="22"/>
        </w:rPr>
        <w:t xml:space="preserve"> </w:t>
      </w:r>
      <w:r>
        <w:rPr>
          <w:rFonts w:ascii="Calibri" w:eastAsia="Calibri" w:hAnsi="Calibri" w:cs="Calibri"/>
          <w:sz w:val="22"/>
          <w:szCs w:val="22"/>
        </w:rPr>
        <w:t>A</w:t>
      </w:r>
      <w:r>
        <w:rPr>
          <w:rFonts w:ascii="Calibri" w:eastAsia="Calibri" w:hAnsi="Calibri" w:cs="Calibri"/>
          <w:spacing w:val="-2"/>
          <w:sz w:val="22"/>
          <w:szCs w:val="22"/>
        </w:rPr>
        <w:t>R</w:t>
      </w:r>
      <w:r>
        <w:rPr>
          <w:rFonts w:ascii="Calibri" w:eastAsia="Calibri" w:hAnsi="Calibri" w:cs="Calibri"/>
          <w:sz w:val="22"/>
          <w:szCs w:val="22"/>
        </w:rPr>
        <w:t>P</w:t>
      </w:r>
      <w:r>
        <w:rPr>
          <w:rFonts w:ascii="Calibri" w:eastAsia="Calibri" w:hAnsi="Calibri" w:cs="Calibri"/>
          <w:spacing w:val="1"/>
          <w:sz w:val="22"/>
          <w:szCs w:val="22"/>
        </w:rPr>
        <w:t xml:space="preserve"> t</w:t>
      </w:r>
      <w:r>
        <w:rPr>
          <w:rFonts w:ascii="Calibri" w:eastAsia="Calibri" w:hAnsi="Calibri" w:cs="Calibri"/>
          <w:sz w:val="22"/>
          <w:szCs w:val="22"/>
        </w:rPr>
        <w:t>a</w:t>
      </w:r>
      <w:r>
        <w:rPr>
          <w:rFonts w:ascii="Calibri" w:eastAsia="Calibri" w:hAnsi="Calibri" w:cs="Calibri"/>
          <w:spacing w:val="-1"/>
          <w:sz w:val="22"/>
          <w:szCs w:val="22"/>
        </w:rPr>
        <w:t>b</w:t>
      </w:r>
      <w:r>
        <w:rPr>
          <w:rFonts w:ascii="Calibri" w:eastAsia="Calibri" w:hAnsi="Calibri" w:cs="Calibri"/>
          <w:sz w:val="22"/>
          <w:szCs w:val="22"/>
        </w:rPr>
        <w:t xml:space="preserve">le is </w:t>
      </w:r>
      <w:r>
        <w:rPr>
          <w:rFonts w:ascii="Calibri" w:eastAsia="Calibri" w:hAnsi="Calibri" w:cs="Calibri"/>
          <w:spacing w:val="-2"/>
          <w:sz w:val="22"/>
          <w:szCs w:val="22"/>
        </w:rPr>
        <w:t>e</w:t>
      </w:r>
      <w:r>
        <w:rPr>
          <w:rFonts w:ascii="Calibri" w:eastAsia="Calibri" w:hAnsi="Calibri" w:cs="Calibri"/>
          <w:spacing w:val="1"/>
          <w:sz w:val="22"/>
          <w:szCs w:val="22"/>
        </w:rPr>
        <w:t>m</w:t>
      </w:r>
      <w:r>
        <w:rPr>
          <w:rFonts w:ascii="Calibri" w:eastAsia="Calibri" w:hAnsi="Calibri" w:cs="Calibri"/>
          <w:spacing w:val="-1"/>
          <w:sz w:val="22"/>
          <w:szCs w:val="22"/>
        </w:rPr>
        <w:t>p</w:t>
      </w:r>
      <w:r>
        <w:rPr>
          <w:rFonts w:ascii="Calibri" w:eastAsia="Calibri" w:hAnsi="Calibri" w:cs="Calibri"/>
          <w:sz w:val="22"/>
          <w:szCs w:val="22"/>
        </w:rPr>
        <w:t>t</w:t>
      </w:r>
      <w:r>
        <w:rPr>
          <w:rFonts w:ascii="Calibri" w:eastAsia="Calibri" w:hAnsi="Calibri" w:cs="Calibri"/>
          <w:spacing w:val="1"/>
          <w:sz w:val="22"/>
          <w:szCs w:val="22"/>
        </w:rPr>
        <w:t>y</w:t>
      </w:r>
      <w:r>
        <w:rPr>
          <w:rFonts w:ascii="Calibri" w:eastAsia="Calibri" w:hAnsi="Calibri" w:cs="Calibri"/>
          <w:sz w:val="22"/>
          <w:szCs w:val="22"/>
        </w:rPr>
        <w:t>.</w:t>
      </w:r>
      <w:r>
        <w:rPr>
          <w:rFonts w:ascii="Calibri" w:eastAsia="Calibri" w:hAnsi="Calibri" w:cs="Calibri"/>
          <w:spacing w:val="-2"/>
          <w:sz w:val="22"/>
          <w:szCs w:val="22"/>
        </w:rPr>
        <w:t xml:space="preserve"> </w:t>
      </w:r>
      <w:r>
        <w:rPr>
          <w:rFonts w:ascii="Calibri" w:eastAsia="Calibri" w:hAnsi="Calibri" w:cs="Calibri"/>
          <w:spacing w:val="1"/>
          <w:sz w:val="22"/>
          <w:szCs w:val="22"/>
        </w:rPr>
        <w:t>L</w:t>
      </w:r>
      <w:r>
        <w:rPr>
          <w:rFonts w:ascii="Calibri" w:eastAsia="Calibri" w:hAnsi="Calibri" w:cs="Calibri"/>
          <w:sz w:val="22"/>
          <w:szCs w:val="22"/>
        </w:rPr>
        <w:t>ist</w:t>
      </w:r>
      <w:r>
        <w:rPr>
          <w:rFonts w:ascii="Calibri" w:eastAsia="Calibri" w:hAnsi="Calibri" w:cs="Calibri"/>
          <w:spacing w:val="-1"/>
          <w:sz w:val="22"/>
          <w:szCs w:val="22"/>
        </w:rPr>
        <w:t xml:space="preserve"> </w:t>
      </w:r>
      <w:r>
        <w:rPr>
          <w:rFonts w:ascii="Calibri" w:eastAsia="Calibri" w:hAnsi="Calibri" w:cs="Calibri"/>
          <w:sz w:val="22"/>
          <w:szCs w:val="22"/>
        </w:rPr>
        <w:t xml:space="preserve">all </w:t>
      </w:r>
      <w:r>
        <w:rPr>
          <w:rFonts w:ascii="Calibri" w:eastAsia="Calibri" w:hAnsi="Calibri" w:cs="Calibri"/>
          <w:spacing w:val="1"/>
          <w:sz w:val="22"/>
          <w:szCs w:val="22"/>
        </w:rPr>
        <w:t>o</w:t>
      </w:r>
      <w:r>
        <w:rPr>
          <w:rFonts w:ascii="Calibri" w:eastAsia="Calibri" w:hAnsi="Calibri" w:cs="Calibri"/>
          <w:sz w:val="22"/>
          <w:szCs w:val="22"/>
        </w:rPr>
        <w:t>f</w:t>
      </w:r>
      <w:r>
        <w:rPr>
          <w:rFonts w:ascii="Calibri" w:eastAsia="Calibri" w:hAnsi="Calibri" w:cs="Calibri"/>
          <w:spacing w:val="-3"/>
          <w:sz w:val="22"/>
          <w:szCs w:val="22"/>
        </w:rPr>
        <w:t xml:space="preserve"> </w:t>
      </w:r>
      <w:r>
        <w:rPr>
          <w:rFonts w:ascii="Calibri" w:eastAsia="Calibri" w:hAnsi="Calibri" w:cs="Calibri"/>
          <w:spacing w:val="1"/>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st</w:t>
      </w:r>
      <w:r>
        <w:rPr>
          <w:rFonts w:ascii="Calibri" w:eastAsia="Calibri" w:hAnsi="Calibri" w:cs="Calibri"/>
          <w:spacing w:val="1"/>
          <w:sz w:val="22"/>
          <w:szCs w:val="22"/>
        </w:rPr>
        <w:t>e</w:t>
      </w:r>
      <w:r>
        <w:rPr>
          <w:rFonts w:ascii="Calibri" w:eastAsia="Calibri" w:hAnsi="Calibri" w:cs="Calibri"/>
          <w:spacing w:val="-3"/>
          <w:sz w:val="22"/>
          <w:szCs w:val="22"/>
        </w:rPr>
        <w:t>p</w:t>
      </w:r>
      <w:r>
        <w:rPr>
          <w:rFonts w:ascii="Calibri" w:eastAsia="Calibri" w:hAnsi="Calibri" w:cs="Calibri"/>
          <w:sz w:val="22"/>
          <w:szCs w:val="22"/>
        </w:rPr>
        <w:t xml:space="preserve">s </w:t>
      </w:r>
      <w:r>
        <w:rPr>
          <w:rFonts w:ascii="Calibri" w:eastAsia="Calibri" w:hAnsi="Calibri" w:cs="Calibri"/>
          <w:spacing w:val="1"/>
          <w:sz w:val="22"/>
          <w:szCs w:val="22"/>
        </w:rPr>
        <w:t>t</w:t>
      </w:r>
      <w:r>
        <w:rPr>
          <w:rFonts w:ascii="Calibri" w:eastAsia="Calibri" w:hAnsi="Calibri" w:cs="Calibri"/>
          <w:sz w:val="22"/>
          <w:szCs w:val="22"/>
        </w:rPr>
        <w:t>o</w:t>
      </w:r>
      <w:r>
        <w:rPr>
          <w:rFonts w:ascii="Calibri" w:eastAsia="Calibri" w:hAnsi="Calibri" w:cs="Calibri"/>
          <w:spacing w:val="-1"/>
          <w:sz w:val="22"/>
          <w:szCs w:val="22"/>
        </w:rPr>
        <w:t xml:space="preserve"> </w:t>
      </w:r>
      <w:r>
        <w:rPr>
          <w:rFonts w:ascii="Calibri" w:eastAsia="Calibri" w:hAnsi="Calibri" w:cs="Calibri"/>
          <w:sz w:val="22"/>
          <w:szCs w:val="22"/>
        </w:rPr>
        <w:t>s</w:t>
      </w:r>
      <w:r>
        <w:rPr>
          <w:rFonts w:ascii="Calibri" w:eastAsia="Calibri" w:hAnsi="Calibri" w:cs="Calibri"/>
          <w:spacing w:val="1"/>
          <w:sz w:val="22"/>
          <w:szCs w:val="22"/>
        </w:rPr>
        <w:t>e</w:t>
      </w:r>
      <w:r>
        <w:rPr>
          <w:rFonts w:ascii="Calibri" w:eastAsia="Calibri" w:hAnsi="Calibri" w:cs="Calibri"/>
          <w:spacing w:val="-1"/>
          <w:sz w:val="22"/>
          <w:szCs w:val="22"/>
        </w:rPr>
        <w:t>n</w:t>
      </w:r>
      <w:r>
        <w:rPr>
          <w:rFonts w:ascii="Calibri" w:eastAsia="Calibri" w:hAnsi="Calibri" w:cs="Calibri"/>
          <w:sz w:val="22"/>
          <w:szCs w:val="22"/>
        </w:rPr>
        <w:t>d</w:t>
      </w:r>
      <w:r>
        <w:rPr>
          <w:rFonts w:ascii="Calibri" w:eastAsia="Calibri" w:hAnsi="Calibri" w:cs="Calibri"/>
          <w:spacing w:val="-1"/>
          <w:sz w:val="22"/>
          <w:szCs w:val="22"/>
        </w:rPr>
        <w:t xml:space="preserve"> </w:t>
      </w:r>
      <w:r>
        <w:rPr>
          <w:rFonts w:ascii="Calibri" w:eastAsia="Calibri" w:hAnsi="Calibri" w:cs="Calibri"/>
          <w:sz w:val="22"/>
          <w:szCs w:val="22"/>
        </w:rPr>
        <w:t xml:space="preserve">an </w:t>
      </w:r>
      <w:r>
        <w:rPr>
          <w:rFonts w:ascii="Calibri" w:eastAsia="Calibri" w:hAnsi="Calibri" w:cs="Calibri"/>
          <w:spacing w:val="-3"/>
          <w:sz w:val="22"/>
          <w:szCs w:val="22"/>
        </w:rPr>
        <w:t>I</w:t>
      </w:r>
      <w:r>
        <w:rPr>
          <w:rFonts w:ascii="Calibri" w:eastAsia="Calibri" w:hAnsi="Calibri" w:cs="Calibri"/>
          <w:sz w:val="22"/>
          <w:szCs w:val="22"/>
        </w:rPr>
        <w:t>P</w:t>
      </w:r>
      <w:r>
        <w:rPr>
          <w:rFonts w:ascii="Calibri" w:eastAsia="Calibri" w:hAnsi="Calibri" w:cs="Calibri"/>
          <w:spacing w:val="1"/>
          <w:sz w:val="22"/>
          <w:szCs w:val="22"/>
        </w:rPr>
        <w:t xml:space="preserve"> </w:t>
      </w:r>
      <w:r>
        <w:rPr>
          <w:rFonts w:ascii="Calibri" w:eastAsia="Calibri" w:hAnsi="Calibri" w:cs="Calibri"/>
          <w:sz w:val="22"/>
          <w:szCs w:val="22"/>
        </w:rPr>
        <w:t>data</w:t>
      </w:r>
      <w:r>
        <w:rPr>
          <w:rFonts w:ascii="Calibri" w:eastAsia="Calibri" w:hAnsi="Calibri" w:cs="Calibri"/>
          <w:spacing w:val="-1"/>
          <w:sz w:val="22"/>
          <w:szCs w:val="22"/>
        </w:rPr>
        <w:t>g</w:t>
      </w:r>
      <w:r>
        <w:rPr>
          <w:rFonts w:ascii="Calibri" w:eastAsia="Calibri" w:hAnsi="Calibri" w:cs="Calibri"/>
          <w:sz w:val="22"/>
          <w:szCs w:val="22"/>
        </w:rPr>
        <w:t>r</w:t>
      </w:r>
      <w:r>
        <w:rPr>
          <w:rFonts w:ascii="Calibri" w:eastAsia="Calibri" w:hAnsi="Calibri" w:cs="Calibri"/>
          <w:spacing w:val="-3"/>
          <w:sz w:val="22"/>
          <w:szCs w:val="22"/>
        </w:rPr>
        <w:t>a</w:t>
      </w:r>
      <w:r>
        <w:rPr>
          <w:rFonts w:ascii="Calibri" w:eastAsia="Calibri" w:hAnsi="Calibri" w:cs="Calibri"/>
          <w:sz w:val="22"/>
          <w:szCs w:val="22"/>
        </w:rPr>
        <w:t>m</w:t>
      </w:r>
      <w:r>
        <w:rPr>
          <w:rFonts w:ascii="Calibri" w:eastAsia="Calibri" w:hAnsi="Calibri" w:cs="Calibri"/>
          <w:spacing w:val="1"/>
          <w:sz w:val="22"/>
          <w:szCs w:val="22"/>
        </w:rPr>
        <w:t xml:space="preserve"> </w:t>
      </w:r>
      <w:r>
        <w:rPr>
          <w:rFonts w:ascii="Calibri" w:eastAsia="Calibri" w:hAnsi="Calibri" w:cs="Calibri"/>
          <w:spacing w:val="-2"/>
          <w:sz w:val="22"/>
          <w:szCs w:val="22"/>
        </w:rPr>
        <w:t>f</w:t>
      </w:r>
      <w:r>
        <w:rPr>
          <w:rFonts w:ascii="Calibri" w:eastAsia="Calibri" w:hAnsi="Calibri" w:cs="Calibri"/>
          <w:spacing w:val="-3"/>
          <w:sz w:val="22"/>
          <w:szCs w:val="22"/>
        </w:rPr>
        <w:t>r</w:t>
      </w:r>
      <w:r>
        <w:rPr>
          <w:rFonts w:ascii="Calibri" w:eastAsia="Calibri" w:hAnsi="Calibri" w:cs="Calibri"/>
          <w:spacing w:val="1"/>
          <w:sz w:val="22"/>
          <w:szCs w:val="22"/>
        </w:rPr>
        <w:t>o</w:t>
      </w:r>
      <w:r>
        <w:rPr>
          <w:rFonts w:ascii="Calibri" w:eastAsia="Calibri" w:hAnsi="Calibri" w:cs="Calibri"/>
          <w:sz w:val="22"/>
          <w:szCs w:val="22"/>
        </w:rPr>
        <w:t>m</w:t>
      </w:r>
      <w:r>
        <w:rPr>
          <w:rFonts w:ascii="Calibri" w:eastAsia="Calibri" w:hAnsi="Calibri" w:cs="Calibri"/>
          <w:spacing w:val="-1"/>
          <w:sz w:val="22"/>
          <w:szCs w:val="22"/>
        </w:rPr>
        <w:t xml:space="preserve"> </w:t>
      </w:r>
      <w:r>
        <w:rPr>
          <w:rFonts w:ascii="Calibri" w:eastAsia="Calibri" w:hAnsi="Calibri" w:cs="Calibri"/>
          <w:sz w:val="22"/>
          <w:szCs w:val="22"/>
        </w:rPr>
        <w:t>H</w:t>
      </w:r>
      <w:r>
        <w:rPr>
          <w:rFonts w:ascii="Calibri" w:eastAsia="Calibri" w:hAnsi="Calibri" w:cs="Calibri"/>
          <w:spacing w:val="1"/>
          <w:sz w:val="22"/>
          <w:szCs w:val="22"/>
        </w:rPr>
        <w:t>o</w:t>
      </w:r>
      <w:r>
        <w:rPr>
          <w:rFonts w:ascii="Calibri" w:eastAsia="Calibri" w:hAnsi="Calibri" w:cs="Calibri"/>
          <w:spacing w:val="-2"/>
          <w:sz w:val="22"/>
          <w:szCs w:val="22"/>
        </w:rPr>
        <w:t>s</w:t>
      </w:r>
      <w:r>
        <w:rPr>
          <w:rFonts w:ascii="Calibri" w:eastAsia="Calibri" w:hAnsi="Calibri" w:cs="Calibri"/>
          <w:sz w:val="22"/>
          <w:szCs w:val="22"/>
        </w:rPr>
        <w:t>t</w:t>
      </w:r>
      <w:r>
        <w:rPr>
          <w:rFonts w:ascii="Calibri" w:eastAsia="Calibri" w:hAnsi="Calibri" w:cs="Calibri"/>
          <w:spacing w:val="1"/>
          <w:sz w:val="22"/>
          <w:szCs w:val="22"/>
        </w:rPr>
        <w:t xml:space="preserve"> </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to</w:t>
      </w:r>
      <w:r>
        <w:rPr>
          <w:rFonts w:ascii="Calibri" w:eastAsia="Calibri" w:hAnsi="Calibri" w:cs="Calibri"/>
          <w:spacing w:val="-1"/>
          <w:sz w:val="22"/>
          <w:szCs w:val="22"/>
        </w:rPr>
        <w:t xml:space="preserve"> </w:t>
      </w:r>
      <w:r>
        <w:rPr>
          <w:rFonts w:ascii="Calibri" w:eastAsia="Calibri" w:hAnsi="Calibri" w:cs="Calibri"/>
          <w:sz w:val="22"/>
          <w:szCs w:val="22"/>
        </w:rPr>
        <w:t>H</w:t>
      </w:r>
      <w:r>
        <w:rPr>
          <w:rFonts w:ascii="Calibri" w:eastAsia="Calibri" w:hAnsi="Calibri" w:cs="Calibri"/>
          <w:spacing w:val="1"/>
          <w:sz w:val="22"/>
          <w:szCs w:val="22"/>
        </w:rPr>
        <w:t>o</w:t>
      </w:r>
      <w:r>
        <w:rPr>
          <w:rFonts w:ascii="Calibri" w:eastAsia="Calibri" w:hAnsi="Calibri" w:cs="Calibri"/>
          <w:spacing w:val="-2"/>
          <w:sz w:val="22"/>
          <w:szCs w:val="22"/>
        </w:rPr>
        <w:t>s</w:t>
      </w:r>
      <w:r>
        <w:rPr>
          <w:rFonts w:ascii="Calibri" w:eastAsia="Calibri" w:hAnsi="Calibri" w:cs="Calibri"/>
          <w:sz w:val="22"/>
          <w:szCs w:val="22"/>
        </w:rPr>
        <w:t>t</w:t>
      </w:r>
      <w:r>
        <w:rPr>
          <w:rFonts w:ascii="Calibri" w:eastAsia="Calibri" w:hAnsi="Calibri" w:cs="Calibri"/>
          <w:spacing w:val="1"/>
          <w:sz w:val="22"/>
          <w:szCs w:val="22"/>
        </w:rPr>
        <w:t xml:space="preserve"> </w:t>
      </w:r>
      <w:r>
        <w:rPr>
          <w:rFonts w:ascii="Calibri" w:eastAsia="Calibri" w:hAnsi="Calibri" w:cs="Calibri"/>
          <w:sz w:val="22"/>
          <w:szCs w:val="22"/>
        </w:rPr>
        <w:t>B.</w:t>
      </w:r>
    </w:p>
    <w:p w:rsidR="00E724E1" w:rsidRDefault="00E724E1">
      <w:pPr>
        <w:spacing w:line="259" w:lineRule="auto"/>
        <w:ind w:left="440" w:right="63"/>
        <w:rPr>
          <w:rFonts w:ascii="Calibri" w:eastAsia="Calibri" w:hAnsi="Calibri" w:cs="Calibri"/>
          <w:sz w:val="22"/>
          <w:szCs w:val="22"/>
        </w:rPr>
      </w:pPr>
    </w:p>
    <w:p w:rsidR="00E724E1" w:rsidRDefault="00E724E1">
      <w:pPr>
        <w:spacing w:line="259" w:lineRule="auto"/>
        <w:ind w:left="440" w:right="63"/>
        <w:rPr>
          <w:rFonts w:ascii="Calibri" w:eastAsia="Calibri" w:hAnsi="Calibri" w:cs="Calibri"/>
          <w:sz w:val="22"/>
          <w:szCs w:val="22"/>
        </w:rPr>
        <w:sectPr w:rsidR="00E724E1">
          <w:pgSz w:w="12240" w:h="15840"/>
          <w:pgMar w:top="1380" w:right="1280" w:bottom="280" w:left="1720" w:header="720" w:footer="720" w:gutter="0"/>
          <w:cols w:space="720"/>
        </w:sectPr>
      </w:pPr>
      <w:r w:rsidRPr="00E724E1">
        <w:rPr>
          <w:rFonts w:ascii="Calibri" w:eastAsia="Calibri" w:hAnsi="Calibri" w:cs="Calibri"/>
          <w:sz w:val="22"/>
          <w:szCs w:val="22"/>
        </w:rPr>
        <w:t xml:space="preserve">ARP in </w:t>
      </w:r>
      <w:r w:rsidR="00D94D6E">
        <w:rPr>
          <w:rFonts w:ascii="Calibri" w:eastAsia="Calibri" w:hAnsi="Calibri" w:cs="Calibri"/>
          <w:sz w:val="22"/>
          <w:szCs w:val="22"/>
        </w:rPr>
        <w:t xml:space="preserve">Host </w:t>
      </w:r>
      <w:r w:rsidRPr="00E724E1">
        <w:rPr>
          <w:rFonts w:ascii="Calibri" w:eastAsia="Calibri" w:hAnsi="Calibri" w:cs="Calibri"/>
          <w:sz w:val="22"/>
          <w:szCs w:val="22"/>
        </w:rPr>
        <w:t xml:space="preserve">E must now determine the MAC address of </w:t>
      </w:r>
      <w:r w:rsidR="00D94D6E">
        <w:rPr>
          <w:rFonts w:ascii="Calibri" w:eastAsia="Calibri" w:hAnsi="Calibri" w:cs="Calibri"/>
          <w:sz w:val="22"/>
          <w:szCs w:val="22"/>
        </w:rPr>
        <w:t>Host B</w:t>
      </w:r>
      <w:r w:rsidRPr="00E724E1">
        <w:rPr>
          <w:rFonts w:ascii="Calibri" w:eastAsia="Calibri" w:hAnsi="Calibri" w:cs="Calibri"/>
          <w:sz w:val="22"/>
          <w:szCs w:val="22"/>
        </w:rPr>
        <w:t>. Host E sends out an ARP query packet within a broadcast Ethernet frame. Router 2 receives the query packet and sends to Host E an ARP response packet. This ARP response packet is carried by an Ethernet frame wi</w:t>
      </w:r>
      <w:r w:rsidR="00D94D6E">
        <w:rPr>
          <w:rFonts w:ascii="Calibri" w:eastAsia="Calibri" w:hAnsi="Calibri" w:cs="Calibri"/>
          <w:sz w:val="22"/>
          <w:szCs w:val="22"/>
        </w:rPr>
        <w:t>th Ethernet destination address. Now that Host E now has its ARP table updated the rest of this will be the same as part B.</w:t>
      </w:r>
    </w:p>
    <w:p w:rsidR="003C2FF4" w:rsidRDefault="00A16816">
      <w:pPr>
        <w:spacing w:before="57" w:line="259" w:lineRule="auto"/>
        <w:ind w:left="1300" w:right="78" w:hanging="360"/>
        <w:rPr>
          <w:rFonts w:ascii="Calibri" w:eastAsia="Calibri" w:hAnsi="Calibri" w:cs="Calibri"/>
          <w:sz w:val="22"/>
          <w:szCs w:val="22"/>
        </w:rPr>
      </w:pPr>
      <w:r>
        <w:lastRenderedPageBreak/>
        <w:pict>
          <v:group id="_x0000_s1028" style="position:absolute;left:0;text-align:left;margin-left:41.9pt;margin-top:242.4pt;width:540pt;height:63.85pt;z-index:-251656704;mso-position-horizontal-relative:page;mso-position-vertical-relative:page" coordorigin="838,4848" coordsize="10800,1277">
            <v:shape id="_x0000_s1029" style="position:absolute;left:838;top:4848;width:10800;height:1277" coordorigin="838,4848" coordsize="10800,1277" path="m838,6125r10800,l11638,4848r-10800,l838,6125xe" filled="f" strokeweight=".72pt">
              <v:path arrowok="t"/>
            </v:shape>
            <w10:wrap anchorx="page" anchory="page"/>
          </v:group>
        </w:pict>
      </w:r>
      <w:r>
        <w:pict>
          <v:group id="_x0000_s1026" style="position:absolute;left:0;text-align:left;margin-left:40.8pt;margin-top:139.8pt;width:540pt;height:63.85pt;z-index:-251657728;mso-position-horizontal-relative:page;mso-position-vertical-relative:page" coordorigin="816,2796" coordsize="10800,1277">
            <v:shape id="_x0000_s1027" style="position:absolute;left:816;top:2796;width:10800;height:1277" coordorigin="816,2796" coordsize="10800,1277" path="m816,4073r10800,l11616,2796r-10800,l816,4073xe" filled="f" strokeweight=".72pt">
              <v:path arrowok="t"/>
            </v:shape>
            <w10:wrap anchorx="page" anchory="page"/>
          </v:group>
        </w:pict>
      </w:r>
      <w:r w:rsidR="003B0BAA">
        <w:rPr>
          <w:rFonts w:ascii="Calibri" w:eastAsia="Calibri" w:hAnsi="Calibri" w:cs="Calibri"/>
          <w:spacing w:val="1"/>
          <w:sz w:val="22"/>
          <w:szCs w:val="22"/>
        </w:rPr>
        <w:t>10</w:t>
      </w:r>
      <w:r w:rsidR="003B0BAA">
        <w:rPr>
          <w:rFonts w:ascii="Calibri" w:eastAsia="Calibri" w:hAnsi="Calibri" w:cs="Calibri"/>
          <w:sz w:val="22"/>
          <w:szCs w:val="22"/>
        </w:rPr>
        <w:t>.</w:t>
      </w:r>
      <w:r w:rsidR="003B0BAA">
        <w:rPr>
          <w:rFonts w:ascii="Calibri" w:eastAsia="Calibri" w:hAnsi="Calibri" w:cs="Calibri"/>
          <w:spacing w:val="29"/>
          <w:sz w:val="22"/>
          <w:szCs w:val="22"/>
        </w:rPr>
        <w:t xml:space="preserve"> </w:t>
      </w:r>
      <w:r w:rsidR="003B0BAA">
        <w:rPr>
          <w:rFonts w:ascii="Calibri" w:eastAsia="Calibri" w:hAnsi="Calibri" w:cs="Calibri"/>
          <w:sz w:val="22"/>
          <w:szCs w:val="22"/>
        </w:rPr>
        <w:t>C</w:t>
      </w:r>
      <w:r w:rsidR="003B0BAA">
        <w:rPr>
          <w:rFonts w:ascii="Calibri" w:eastAsia="Calibri" w:hAnsi="Calibri" w:cs="Calibri"/>
          <w:spacing w:val="1"/>
          <w:sz w:val="22"/>
          <w:szCs w:val="22"/>
        </w:rPr>
        <w:t>o</w:t>
      </w:r>
      <w:r w:rsidR="003B0BAA">
        <w:rPr>
          <w:rFonts w:ascii="Calibri" w:eastAsia="Calibri" w:hAnsi="Calibri" w:cs="Calibri"/>
          <w:spacing w:val="-1"/>
          <w:sz w:val="22"/>
          <w:szCs w:val="22"/>
        </w:rPr>
        <w:t>n</w:t>
      </w:r>
      <w:r w:rsidR="003B0BAA">
        <w:rPr>
          <w:rFonts w:ascii="Calibri" w:eastAsia="Calibri" w:hAnsi="Calibri" w:cs="Calibri"/>
          <w:sz w:val="22"/>
          <w:szCs w:val="22"/>
        </w:rPr>
        <w:t>si</w:t>
      </w:r>
      <w:r w:rsidR="003B0BAA">
        <w:rPr>
          <w:rFonts w:ascii="Calibri" w:eastAsia="Calibri" w:hAnsi="Calibri" w:cs="Calibri"/>
          <w:spacing w:val="-1"/>
          <w:sz w:val="22"/>
          <w:szCs w:val="22"/>
        </w:rPr>
        <w:t>d</w:t>
      </w:r>
      <w:r w:rsidR="003B0BAA">
        <w:rPr>
          <w:rFonts w:ascii="Calibri" w:eastAsia="Calibri" w:hAnsi="Calibri" w:cs="Calibri"/>
          <w:sz w:val="22"/>
          <w:szCs w:val="22"/>
        </w:rPr>
        <w:t>er</w:t>
      </w:r>
      <w:r w:rsidR="003B0BAA">
        <w:rPr>
          <w:rFonts w:ascii="Calibri" w:eastAsia="Calibri" w:hAnsi="Calibri" w:cs="Calibri"/>
          <w:spacing w:val="-1"/>
          <w:sz w:val="22"/>
          <w:szCs w:val="22"/>
        </w:rPr>
        <w:t xml:space="preserve"> </w:t>
      </w:r>
      <w:r w:rsidR="003B0BAA">
        <w:rPr>
          <w:rFonts w:ascii="Calibri" w:eastAsia="Calibri" w:hAnsi="Calibri" w:cs="Calibri"/>
          <w:spacing w:val="1"/>
          <w:sz w:val="22"/>
          <w:szCs w:val="22"/>
        </w:rPr>
        <w:t>yo</w:t>
      </w:r>
      <w:r w:rsidR="003B0BAA">
        <w:rPr>
          <w:rFonts w:ascii="Calibri" w:eastAsia="Calibri" w:hAnsi="Calibri" w:cs="Calibri"/>
          <w:spacing w:val="-1"/>
          <w:sz w:val="22"/>
          <w:szCs w:val="22"/>
        </w:rPr>
        <w:t>u</w:t>
      </w:r>
      <w:r w:rsidR="003B0BAA">
        <w:rPr>
          <w:rFonts w:ascii="Calibri" w:eastAsia="Calibri" w:hAnsi="Calibri" w:cs="Calibri"/>
          <w:sz w:val="22"/>
          <w:szCs w:val="22"/>
        </w:rPr>
        <w:t>r</w:t>
      </w:r>
      <w:r w:rsidR="003B0BAA">
        <w:rPr>
          <w:rFonts w:ascii="Calibri" w:eastAsia="Calibri" w:hAnsi="Calibri" w:cs="Calibri"/>
          <w:spacing w:val="-2"/>
          <w:sz w:val="22"/>
          <w:szCs w:val="22"/>
        </w:rPr>
        <w:t xml:space="preserve"> </w:t>
      </w:r>
      <w:r w:rsidR="003B0BAA">
        <w:rPr>
          <w:rFonts w:ascii="Calibri" w:eastAsia="Calibri" w:hAnsi="Calibri" w:cs="Calibri"/>
          <w:sz w:val="22"/>
          <w:szCs w:val="22"/>
        </w:rPr>
        <w:t>gr</w:t>
      </w:r>
      <w:r w:rsidR="003B0BAA">
        <w:rPr>
          <w:rFonts w:ascii="Calibri" w:eastAsia="Calibri" w:hAnsi="Calibri" w:cs="Calibri"/>
          <w:spacing w:val="-1"/>
          <w:sz w:val="22"/>
          <w:szCs w:val="22"/>
        </w:rPr>
        <w:t>ap</w:t>
      </w:r>
      <w:r w:rsidR="003B0BAA">
        <w:rPr>
          <w:rFonts w:ascii="Calibri" w:eastAsia="Calibri" w:hAnsi="Calibri" w:cs="Calibri"/>
          <w:sz w:val="22"/>
          <w:szCs w:val="22"/>
        </w:rPr>
        <w:t>h</w:t>
      </w:r>
      <w:r w:rsidR="003B0BAA">
        <w:rPr>
          <w:rFonts w:ascii="Calibri" w:eastAsia="Calibri" w:hAnsi="Calibri" w:cs="Calibri"/>
          <w:spacing w:val="-1"/>
          <w:sz w:val="22"/>
          <w:szCs w:val="22"/>
        </w:rPr>
        <w:t xml:space="preserve"> </w:t>
      </w:r>
      <w:r w:rsidR="003B0BAA">
        <w:rPr>
          <w:rFonts w:ascii="Calibri" w:eastAsia="Calibri" w:hAnsi="Calibri" w:cs="Calibri"/>
          <w:sz w:val="22"/>
          <w:szCs w:val="22"/>
        </w:rPr>
        <w:t>ab</w:t>
      </w:r>
      <w:r w:rsidR="003B0BAA">
        <w:rPr>
          <w:rFonts w:ascii="Calibri" w:eastAsia="Calibri" w:hAnsi="Calibri" w:cs="Calibri"/>
          <w:spacing w:val="-2"/>
          <w:sz w:val="22"/>
          <w:szCs w:val="22"/>
        </w:rPr>
        <w:t>o</w:t>
      </w:r>
      <w:r w:rsidR="003B0BAA">
        <w:rPr>
          <w:rFonts w:ascii="Calibri" w:eastAsia="Calibri" w:hAnsi="Calibri" w:cs="Calibri"/>
          <w:spacing w:val="1"/>
          <w:sz w:val="22"/>
          <w:szCs w:val="22"/>
        </w:rPr>
        <w:t>v</w:t>
      </w:r>
      <w:r w:rsidR="003B0BAA">
        <w:rPr>
          <w:rFonts w:ascii="Calibri" w:eastAsia="Calibri" w:hAnsi="Calibri" w:cs="Calibri"/>
          <w:sz w:val="22"/>
          <w:szCs w:val="22"/>
        </w:rPr>
        <w:t>e in</w:t>
      </w:r>
      <w:r w:rsidR="003B0BAA">
        <w:rPr>
          <w:rFonts w:ascii="Calibri" w:eastAsia="Calibri" w:hAnsi="Calibri" w:cs="Calibri"/>
          <w:spacing w:val="-1"/>
          <w:sz w:val="22"/>
          <w:szCs w:val="22"/>
        </w:rPr>
        <w:t xml:space="preserve"> </w:t>
      </w:r>
      <w:r w:rsidR="003B0BAA">
        <w:rPr>
          <w:rFonts w:ascii="Calibri" w:eastAsia="Calibri" w:hAnsi="Calibri" w:cs="Calibri"/>
          <w:sz w:val="22"/>
          <w:szCs w:val="22"/>
        </w:rPr>
        <w:t>pro</w:t>
      </w:r>
      <w:r w:rsidR="003B0BAA">
        <w:rPr>
          <w:rFonts w:ascii="Calibri" w:eastAsia="Calibri" w:hAnsi="Calibri" w:cs="Calibri"/>
          <w:spacing w:val="-1"/>
          <w:sz w:val="22"/>
          <w:szCs w:val="22"/>
        </w:rPr>
        <w:t>b</w:t>
      </w:r>
      <w:r w:rsidR="003B0BAA">
        <w:rPr>
          <w:rFonts w:ascii="Calibri" w:eastAsia="Calibri" w:hAnsi="Calibri" w:cs="Calibri"/>
          <w:sz w:val="22"/>
          <w:szCs w:val="22"/>
        </w:rPr>
        <w:t>l</w:t>
      </w:r>
      <w:r w:rsidR="003B0BAA">
        <w:rPr>
          <w:rFonts w:ascii="Calibri" w:eastAsia="Calibri" w:hAnsi="Calibri" w:cs="Calibri"/>
          <w:spacing w:val="-2"/>
          <w:sz w:val="22"/>
          <w:szCs w:val="22"/>
        </w:rPr>
        <w:t>e</w:t>
      </w:r>
      <w:r w:rsidR="003B0BAA">
        <w:rPr>
          <w:rFonts w:ascii="Calibri" w:eastAsia="Calibri" w:hAnsi="Calibri" w:cs="Calibri"/>
          <w:sz w:val="22"/>
          <w:szCs w:val="22"/>
        </w:rPr>
        <w:t>m</w:t>
      </w:r>
      <w:r w:rsidR="003B0BAA">
        <w:rPr>
          <w:rFonts w:ascii="Calibri" w:eastAsia="Calibri" w:hAnsi="Calibri" w:cs="Calibri"/>
          <w:spacing w:val="-1"/>
          <w:sz w:val="22"/>
          <w:szCs w:val="22"/>
        </w:rPr>
        <w:t xml:space="preserve"> </w:t>
      </w:r>
      <w:r w:rsidR="003B0BAA">
        <w:rPr>
          <w:rFonts w:ascii="Calibri" w:eastAsia="Calibri" w:hAnsi="Calibri" w:cs="Calibri"/>
          <w:spacing w:val="1"/>
          <w:sz w:val="22"/>
          <w:szCs w:val="22"/>
        </w:rPr>
        <w:t>9</w:t>
      </w:r>
      <w:r w:rsidR="003B0BAA">
        <w:rPr>
          <w:rFonts w:ascii="Calibri" w:eastAsia="Calibri" w:hAnsi="Calibri" w:cs="Calibri"/>
          <w:sz w:val="22"/>
          <w:szCs w:val="22"/>
        </w:rPr>
        <w:t xml:space="preserve">. </w:t>
      </w:r>
      <w:r w:rsidR="003B0BAA">
        <w:rPr>
          <w:rFonts w:ascii="Calibri" w:eastAsia="Calibri" w:hAnsi="Calibri" w:cs="Calibri"/>
          <w:spacing w:val="-2"/>
          <w:sz w:val="22"/>
          <w:szCs w:val="22"/>
        </w:rPr>
        <w:t>L</w:t>
      </w:r>
      <w:r w:rsidR="003B0BAA">
        <w:rPr>
          <w:rFonts w:ascii="Calibri" w:eastAsia="Calibri" w:hAnsi="Calibri" w:cs="Calibri"/>
          <w:sz w:val="22"/>
          <w:szCs w:val="22"/>
        </w:rPr>
        <w:t>e</w:t>
      </w:r>
      <w:r w:rsidR="003B0BAA">
        <w:rPr>
          <w:rFonts w:ascii="Calibri" w:eastAsia="Calibri" w:hAnsi="Calibri" w:cs="Calibri"/>
          <w:spacing w:val="1"/>
          <w:sz w:val="22"/>
          <w:szCs w:val="22"/>
        </w:rPr>
        <w:t>t</w:t>
      </w:r>
      <w:r w:rsidR="003B0BAA">
        <w:rPr>
          <w:rFonts w:ascii="Calibri" w:eastAsia="Calibri" w:hAnsi="Calibri" w:cs="Calibri"/>
          <w:sz w:val="22"/>
          <w:szCs w:val="22"/>
        </w:rPr>
        <w:t>’s</w:t>
      </w:r>
      <w:r w:rsidR="003B0BAA">
        <w:rPr>
          <w:rFonts w:ascii="Calibri" w:eastAsia="Calibri" w:hAnsi="Calibri" w:cs="Calibri"/>
          <w:spacing w:val="-2"/>
          <w:sz w:val="22"/>
          <w:szCs w:val="22"/>
        </w:rPr>
        <w:t xml:space="preserve"> </w:t>
      </w:r>
      <w:r w:rsidR="003B0BAA">
        <w:rPr>
          <w:rFonts w:ascii="Calibri" w:eastAsia="Calibri" w:hAnsi="Calibri" w:cs="Calibri"/>
          <w:sz w:val="22"/>
          <w:szCs w:val="22"/>
        </w:rPr>
        <w:t>say</w:t>
      </w:r>
      <w:r w:rsidR="003B0BAA">
        <w:rPr>
          <w:rFonts w:ascii="Calibri" w:eastAsia="Calibri" w:hAnsi="Calibri" w:cs="Calibri"/>
          <w:spacing w:val="-1"/>
          <w:sz w:val="22"/>
          <w:szCs w:val="22"/>
        </w:rPr>
        <w:t xml:space="preserve"> </w:t>
      </w:r>
      <w:r w:rsidR="003B0BAA">
        <w:rPr>
          <w:rFonts w:ascii="Calibri" w:eastAsia="Calibri" w:hAnsi="Calibri" w:cs="Calibri"/>
          <w:sz w:val="22"/>
          <w:szCs w:val="22"/>
        </w:rPr>
        <w:t>th</w:t>
      </w:r>
      <w:r w:rsidR="003B0BAA">
        <w:rPr>
          <w:rFonts w:ascii="Calibri" w:eastAsia="Calibri" w:hAnsi="Calibri" w:cs="Calibri"/>
          <w:spacing w:val="-3"/>
          <w:sz w:val="22"/>
          <w:szCs w:val="22"/>
        </w:rPr>
        <w:t>a</w:t>
      </w:r>
      <w:r w:rsidR="003B0BAA">
        <w:rPr>
          <w:rFonts w:ascii="Calibri" w:eastAsia="Calibri" w:hAnsi="Calibri" w:cs="Calibri"/>
          <w:sz w:val="22"/>
          <w:szCs w:val="22"/>
        </w:rPr>
        <w:t>t</w:t>
      </w:r>
      <w:r w:rsidR="003B0BAA">
        <w:rPr>
          <w:rFonts w:ascii="Calibri" w:eastAsia="Calibri" w:hAnsi="Calibri" w:cs="Calibri"/>
          <w:spacing w:val="1"/>
          <w:sz w:val="22"/>
          <w:szCs w:val="22"/>
        </w:rPr>
        <w:t xml:space="preserve"> </w:t>
      </w:r>
      <w:r w:rsidR="003B0BAA">
        <w:rPr>
          <w:rFonts w:ascii="Calibri" w:eastAsia="Calibri" w:hAnsi="Calibri" w:cs="Calibri"/>
          <w:spacing w:val="-1"/>
          <w:sz w:val="22"/>
          <w:szCs w:val="22"/>
        </w:rPr>
        <w:t>H</w:t>
      </w:r>
      <w:r w:rsidR="003B0BAA">
        <w:rPr>
          <w:rFonts w:ascii="Calibri" w:eastAsia="Calibri" w:hAnsi="Calibri" w:cs="Calibri"/>
          <w:spacing w:val="1"/>
          <w:sz w:val="22"/>
          <w:szCs w:val="22"/>
        </w:rPr>
        <w:t>o</w:t>
      </w:r>
      <w:r w:rsidR="003B0BAA">
        <w:rPr>
          <w:rFonts w:ascii="Calibri" w:eastAsia="Calibri" w:hAnsi="Calibri" w:cs="Calibri"/>
          <w:spacing w:val="-2"/>
          <w:sz w:val="22"/>
          <w:szCs w:val="22"/>
        </w:rPr>
        <w:t>s</w:t>
      </w:r>
      <w:r w:rsidR="003B0BAA">
        <w:rPr>
          <w:rFonts w:ascii="Calibri" w:eastAsia="Calibri" w:hAnsi="Calibri" w:cs="Calibri"/>
          <w:sz w:val="22"/>
          <w:szCs w:val="22"/>
        </w:rPr>
        <w:t>t</w:t>
      </w:r>
      <w:r w:rsidR="003B0BAA">
        <w:rPr>
          <w:rFonts w:ascii="Calibri" w:eastAsia="Calibri" w:hAnsi="Calibri" w:cs="Calibri"/>
          <w:spacing w:val="1"/>
          <w:sz w:val="22"/>
          <w:szCs w:val="22"/>
        </w:rPr>
        <w:t xml:space="preserve"> </w:t>
      </w:r>
      <w:r w:rsidR="003B0BAA">
        <w:rPr>
          <w:rFonts w:ascii="Calibri" w:eastAsia="Calibri" w:hAnsi="Calibri" w:cs="Calibri"/>
          <w:sz w:val="22"/>
          <w:szCs w:val="22"/>
        </w:rPr>
        <w:t xml:space="preserve">A </w:t>
      </w:r>
      <w:r w:rsidR="003B0BAA">
        <w:rPr>
          <w:rFonts w:ascii="Calibri" w:eastAsia="Calibri" w:hAnsi="Calibri" w:cs="Calibri"/>
          <w:spacing w:val="-2"/>
          <w:sz w:val="22"/>
          <w:szCs w:val="22"/>
        </w:rPr>
        <w:t>s</w:t>
      </w:r>
      <w:r w:rsidR="003B0BAA">
        <w:rPr>
          <w:rFonts w:ascii="Calibri" w:eastAsia="Calibri" w:hAnsi="Calibri" w:cs="Calibri"/>
          <w:sz w:val="22"/>
          <w:szCs w:val="22"/>
        </w:rPr>
        <w:t>en</w:t>
      </w:r>
      <w:r w:rsidR="003B0BAA">
        <w:rPr>
          <w:rFonts w:ascii="Calibri" w:eastAsia="Calibri" w:hAnsi="Calibri" w:cs="Calibri"/>
          <w:spacing w:val="-1"/>
          <w:sz w:val="22"/>
          <w:szCs w:val="22"/>
        </w:rPr>
        <w:t>d</w:t>
      </w:r>
      <w:r w:rsidR="003B0BAA">
        <w:rPr>
          <w:rFonts w:ascii="Calibri" w:eastAsia="Calibri" w:hAnsi="Calibri" w:cs="Calibri"/>
          <w:sz w:val="22"/>
          <w:szCs w:val="22"/>
        </w:rPr>
        <w:t>s a</w:t>
      </w:r>
      <w:r w:rsidR="003B0BAA">
        <w:rPr>
          <w:rFonts w:ascii="Calibri" w:eastAsia="Calibri" w:hAnsi="Calibri" w:cs="Calibri"/>
          <w:spacing w:val="1"/>
          <w:sz w:val="22"/>
          <w:szCs w:val="22"/>
        </w:rPr>
        <w:t xml:space="preserve"> </w:t>
      </w:r>
      <w:r w:rsidR="003B0BAA">
        <w:rPr>
          <w:rFonts w:ascii="Calibri" w:eastAsia="Calibri" w:hAnsi="Calibri" w:cs="Calibri"/>
          <w:spacing w:val="-1"/>
          <w:sz w:val="22"/>
          <w:szCs w:val="22"/>
        </w:rPr>
        <w:t>d</w:t>
      </w:r>
      <w:r w:rsidR="003B0BAA">
        <w:rPr>
          <w:rFonts w:ascii="Calibri" w:eastAsia="Calibri" w:hAnsi="Calibri" w:cs="Calibri"/>
          <w:sz w:val="22"/>
          <w:szCs w:val="22"/>
        </w:rPr>
        <w:t>ata</w:t>
      </w:r>
      <w:r w:rsidR="003B0BAA">
        <w:rPr>
          <w:rFonts w:ascii="Calibri" w:eastAsia="Calibri" w:hAnsi="Calibri" w:cs="Calibri"/>
          <w:spacing w:val="-1"/>
          <w:sz w:val="22"/>
          <w:szCs w:val="22"/>
        </w:rPr>
        <w:t>g</w:t>
      </w:r>
      <w:r w:rsidR="003B0BAA">
        <w:rPr>
          <w:rFonts w:ascii="Calibri" w:eastAsia="Calibri" w:hAnsi="Calibri" w:cs="Calibri"/>
          <w:sz w:val="22"/>
          <w:szCs w:val="22"/>
        </w:rPr>
        <w:t>r</w:t>
      </w:r>
      <w:r w:rsidR="003B0BAA">
        <w:rPr>
          <w:rFonts w:ascii="Calibri" w:eastAsia="Calibri" w:hAnsi="Calibri" w:cs="Calibri"/>
          <w:spacing w:val="-3"/>
          <w:sz w:val="22"/>
          <w:szCs w:val="22"/>
        </w:rPr>
        <w:t>a</w:t>
      </w:r>
      <w:r w:rsidR="003B0BAA">
        <w:rPr>
          <w:rFonts w:ascii="Calibri" w:eastAsia="Calibri" w:hAnsi="Calibri" w:cs="Calibri"/>
          <w:sz w:val="22"/>
          <w:szCs w:val="22"/>
        </w:rPr>
        <w:t>m</w:t>
      </w:r>
      <w:r w:rsidR="003B0BAA">
        <w:rPr>
          <w:rFonts w:ascii="Calibri" w:eastAsia="Calibri" w:hAnsi="Calibri" w:cs="Calibri"/>
          <w:spacing w:val="-1"/>
          <w:sz w:val="22"/>
          <w:szCs w:val="22"/>
        </w:rPr>
        <w:t xml:space="preserve"> </w:t>
      </w:r>
      <w:r w:rsidR="003B0BAA">
        <w:rPr>
          <w:rFonts w:ascii="Calibri" w:eastAsia="Calibri" w:hAnsi="Calibri" w:cs="Calibri"/>
          <w:sz w:val="22"/>
          <w:szCs w:val="22"/>
        </w:rPr>
        <w:t>to</w:t>
      </w:r>
      <w:r w:rsidR="003B0BAA">
        <w:rPr>
          <w:rFonts w:ascii="Calibri" w:eastAsia="Calibri" w:hAnsi="Calibri" w:cs="Calibri"/>
          <w:spacing w:val="2"/>
          <w:sz w:val="22"/>
          <w:szCs w:val="22"/>
        </w:rPr>
        <w:t xml:space="preserve"> </w:t>
      </w:r>
      <w:r w:rsidR="003B0BAA">
        <w:rPr>
          <w:rFonts w:ascii="Calibri" w:eastAsia="Calibri" w:hAnsi="Calibri" w:cs="Calibri"/>
          <w:spacing w:val="-3"/>
          <w:sz w:val="22"/>
          <w:szCs w:val="22"/>
        </w:rPr>
        <w:t>H</w:t>
      </w:r>
      <w:r w:rsidR="003B0BAA">
        <w:rPr>
          <w:rFonts w:ascii="Calibri" w:eastAsia="Calibri" w:hAnsi="Calibri" w:cs="Calibri"/>
          <w:spacing w:val="1"/>
          <w:sz w:val="22"/>
          <w:szCs w:val="22"/>
        </w:rPr>
        <w:t>o</w:t>
      </w:r>
      <w:r w:rsidR="003B0BAA">
        <w:rPr>
          <w:rFonts w:ascii="Calibri" w:eastAsia="Calibri" w:hAnsi="Calibri" w:cs="Calibri"/>
          <w:sz w:val="22"/>
          <w:szCs w:val="22"/>
        </w:rPr>
        <w:t>st</w:t>
      </w:r>
      <w:r w:rsidR="003B0BAA">
        <w:rPr>
          <w:rFonts w:ascii="Calibri" w:eastAsia="Calibri" w:hAnsi="Calibri" w:cs="Calibri"/>
          <w:spacing w:val="1"/>
          <w:sz w:val="22"/>
          <w:szCs w:val="22"/>
        </w:rPr>
        <w:t xml:space="preserve"> </w:t>
      </w:r>
      <w:r w:rsidR="003B0BAA">
        <w:rPr>
          <w:rFonts w:ascii="Calibri" w:eastAsia="Calibri" w:hAnsi="Calibri" w:cs="Calibri"/>
          <w:sz w:val="22"/>
          <w:szCs w:val="22"/>
        </w:rPr>
        <w:t>F.</w:t>
      </w:r>
      <w:r w:rsidR="003B0BAA">
        <w:rPr>
          <w:rFonts w:ascii="Calibri" w:eastAsia="Calibri" w:hAnsi="Calibri" w:cs="Calibri"/>
          <w:spacing w:val="-3"/>
          <w:sz w:val="22"/>
          <w:szCs w:val="22"/>
        </w:rPr>
        <w:t xml:space="preserve"> </w:t>
      </w:r>
      <w:r w:rsidR="003B0BAA">
        <w:rPr>
          <w:rFonts w:ascii="Calibri" w:eastAsia="Calibri" w:hAnsi="Calibri" w:cs="Calibri"/>
          <w:sz w:val="22"/>
          <w:szCs w:val="22"/>
        </w:rPr>
        <w:t>Gi</w:t>
      </w:r>
      <w:r w:rsidR="003B0BAA">
        <w:rPr>
          <w:rFonts w:ascii="Calibri" w:eastAsia="Calibri" w:hAnsi="Calibri" w:cs="Calibri"/>
          <w:spacing w:val="-2"/>
          <w:sz w:val="22"/>
          <w:szCs w:val="22"/>
        </w:rPr>
        <w:t>v</w:t>
      </w:r>
      <w:r w:rsidR="003B0BAA">
        <w:rPr>
          <w:rFonts w:ascii="Calibri" w:eastAsia="Calibri" w:hAnsi="Calibri" w:cs="Calibri"/>
          <w:sz w:val="22"/>
          <w:szCs w:val="22"/>
        </w:rPr>
        <w:t xml:space="preserve">e the </w:t>
      </w:r>
      <w:r w:rsidR="003B0BAA">
        <w:rPr>
          <w:rFonts w:ascii="Calibri" w:eastAsia="Calibri" w:hAnsi="Calibri" w:cs="Calibri"/>
          <w:spacing w:val="-2"/>
          <w:sz w:val="22"/>
          <w:szCs w:val="22"/>
        </w:rPr>
        <w:t>s</w:t>
      </w:r>
      <w:r w:rsidR="003B0BAA">
        <w:rPr>
          <w:rFonts w:ascii="Calibri" w:eastAsia="Calibri" w:hAnsi="Calibri" w:cs="Calibri"/>
          <w:spacing w:val="1"/>
          <w:sz w:val="22"/>
          <w:szCs w:val="22"/>
        </w:rPr>
        <w:t>o</w:t>
      </w:r>
      <w:r w:rsidR="003B0BAA">
        <w:rPr>
          <w:rFonts w:ascii="Calibri" w:eastAsia="Calibri" w:hAnsi="Calibri" w:cs="Calibri"/>
          <w:spacing w:val="-1"/>
          <w:sz w:val="22"/>
          <w:szCs w:val="22"/>
        </w:rPr>
        <w:t>u</w:t>
      </w:r>
      <w:r w:rsidR="003B0BAA">
        <w:rPr>
          <w:rFonts w:ascii="Calibri" w:eastAsia="Calibri" w:hAnsi="Calibri" w:cs="Calibri"/>
          <w:sz w:val="22"/>
          <w:szCs w:val="22"/>
        </w:rPr>
        <w:t>rce</w:t>
      </w:r>
      <w:r w:rsidR="003B0BAA">
        <w:rPr>
          <w:rFonts w:ascii="Calibri" w:eastAsia="Calibri" w:hAnsi="Calibri" w:cs="Calibri"/>
          <w:spacing w:val="1"/>
          <w:sz w:val="22"/>
          <w:szCs w:val="22"/>
        </w:rPr>
        <w:t xml:space="preserve"> </w:t>
      </w:r>
      <w:r w:rsidR="003B0BAA">
        <w:rPr>
          <w:rFonts w:ascii="Calibri" w:eastAsia="Calibri" w:hAnsi="Calibri" w:cs="Calibri"/>
          <w:sz w:val="22"/>
          <w:szCs w:val="22"/>
        </w:rPr>
        <w:t>a</w:t>
      </w:r>
      <w:r w:rsidR="003B0BAA">
        <w:rPr>
          <w:rFonts w:ascii="Calibri" w:eastAsia="Calibri" w:hAnsi="Calibri" w:cs="Calibri"/>
          <w:spacing w:val="-1"/>
          <w:sz w:val="22"/>
          <w:szCs w:val="22"/>
        </w:rPr>
        <w:t>n</w:t>
      </w:r>
      <w:r w:rsidR="003B0BAA">
        <w:rPr>
          <w:rFonts w:ascii="Calibri" w:eastAsia="Calibri" w:hAnsi="Calibri" w:cs="Calibri"/>
          <w:sz w:val="22"/>
          <w:szCs w:val="22"/>
        </w:rPr>
        <w:t>d</w:t>
      </w:r>
      <w:r w:rsidR="003B0BAA">
        <w:rPr>
          <w:rFonts w:ascii="Calibri" w:eastAsia="Calibri" w:hAnsi="Calibri" w:cs="Calibri"/>
          <w:spacing w:val="-1"/>
          <w:sz w:val="22"/>
          <w:szCs w:val="22"/>
        </w:rPr>
        <w:t xml:space="preserve"> </w:t>
      </w:r>
      <w:r w:rsidR="003B0BAA">
        <w:rPr>
          <w:rFonts w:ascii="Calibri" w:eastAsia="Calibri" w:hAnsi="Calibri" w:cs="Calibri"/>
          <w:spacing w:val="-3"/>
          <w:sz w:val="22"/>
          <w:szCs w:val="22"/>
        </w:rPr>
        <w:t>d</w:t>
      </w:r>
      <w:r w:rsidR="003B0BAA">
        <w:rPr>
          <w:rFonts w:ascii="Calibri" w:eastAsia="Calibri" w:hAnsi="Calibri" w:cs="Calibri"/>
          <w:sz w:val="22"/>
          <w:szCs w:val="22"/>
        </w:rPr>
        <w:t>es</w:t>
      </w:r>
      <w:r w:rsidR="003B0BAA">
        <w:rPr>
          <w:rFonts w:ascii="Calibri" w:eastAsia="Calibri" w:hAnsi="Calibri" w:cs="Calibri"/>
          <w:spacing w:val="1"/>
          <w:sz w:val="22"/>
          <w:szCs w:val="22"/>
        </w:rPr>
        <w:t>t</w:t>
      </w:r>
      <w:r w:rsidR="003B0BAA">
        <w:rPr>
          <w:rFonts w:ascii="Calibri" w:eastAsia="Calibri" w:hAnsi="Calibri" w:cs="Calibri"/>
          <w:sz w:val="22"/>
          <w:szCs w:val="22"/>
        </w:rPr>
        <w:t>i</w:t>
      </w:r>
      <w:r w:rsidR="003B0BAA">
        <w:rPr>
          <w:rFonts w:ascii="Calibri" w:eastAsia="Calibri" w:hAnsi="Calibri" w:cs="Calibri"/>
          <w:spacing w:val="-1"/>
          <w:sz w:val="22"/>
          <w:szCs w:val="22"/>
        </w:rPr>
        <w:t>n</w:t>
      </w:r>
      <w:r w:rsidR="003B0BAA">
        <w:rPr>
          <w:rFonts w:ascii="Calibri" w:eastAsia="Calibri" w:hAnsi="Calibri" w:cs="Calibri"/>
          <w:sz w:val="22"/>
          <w:szCs w:val="22"/>
        </w:rPr>
        <w:t>at</w:t>
      </w:r>
      <w:r w:rsidR="003B0BAA">
        <w:rPr>
          <w:rFonts w:ascii="Calibri" w:eastAsia="Calibri" w:hAnsi="Calibri" w:cs="Calibri"/>
          <w:spacing w:val="-2"/>
          <w:sz w:val="22"/>
          <w:szCs w:val="22"/>
        </w:rPr>
        <w:t>i</w:t>
      </w:r>
      <w:r w:rsidR="003B0BAA">
        <w:rPr>
          <w:rFonts w:ascii="Calibri" w:eastAsia="Calibri" w:hAnsi="Calibri" w:cs="Calibri"/>
          <w:spacing w:val="1"/>
          <w:sz w:val="22"/>
          <w:szCs w:val="22"/>
        </w:rPr>
        <w:t>o</w:t>
      </w:r>
      <w:r w:rsidR="003B0BAA">
        <w:rPr>
          <w:rFonts w:ascii="Calibri" w:eastAsia="Calibri" w:hAnsi="Calibri" w:cs="Calibri"/>
          <w:sz w:val="22"/>
          <w:szCs w:val="22"/>
        </w:rPr>
        <w:t>n</w:t>
      </w:r>
      <w:r w:rsidR="003B0BAA">
        <w:rPr>
          <w:rFonts w:ascii="Calibri" w:eastAsia="Calibri" w:hAnsi="Calibri" w:cs="Calibri"/>
          <w:spacing w:val="-3"/>
          <w:sz w:val="22"/>
          <w:szCs w:val="22"/>
        </w:rPr>
        <w:t xml:space="preserve"> </w:t>
      </w:r>
      <w:r w:rsidR="003B0BAA">
        <w:rPr>
          <w:rFonts w:ascii="Calibri" w:eastAsia="Calibri" w:hAnsi="Calibri" w:cs="Calibri"/>
          <w:spacing w:val="1"/>
          <w:sz w:val="22"/>
          <w:szCs w:val="22"/>
        </w:rPr>
        <w:t>M</w:t>
      </w:r>
      <w:r w:rsidR="003B0BAA">
        <w:rPr>
          <w:rFonts w:ascii="Calibri" w:eastAsia="Calibri" w:hAnsi="Calibri" w:cs="Calibri"/>
          <w:sz w:val="22"/>
          <w:szCs w:val="22"/>
        </w:rPr>
        <w:t>AC and</w:t>
      </w:r>
      <w:r w:rsidR="003B0BAA">
        <w:rPr>
          <w:rFonts w:ascii="Calibri" w:eastAsia="Calibri" w:hAnsi="Calibri" w:cs="Calibri"/>
          <w:spacing w:val="-1"/>
          <w:sz w:val="22"/>
          <w:szCs w:val="22"/>
        </w:rPr>
        <w:t xml:space="preserve"> </w:t>
      </w:r>
      <w:r w:rsidR="003B0BAA">
        <w:rPr>
          <w:rFonts w:ascii="Calibri" w:eastAsia="Calibri" w:hAnsi="Calibri" w:cs="Calibri"/>
          <w:spacing w:val="-2"/>
          <w:sz w:val="22"/>
          <w:szCs w:val="22"/>
        </w:rPr>
        <w:t>I</w:t>
      </w:r>
      <w:r w:rsidR="003B0BAA">
        <w:rPr>
          <w:rFonts w:ascii="Calibri" w:eastAsia="Calibri" w:hAnsi="Calibri" w:cs="Calibri"/>
          <w:sz w:val="22"/>
          <w:szCs w:val="22"/>
        </w:rPr>
        <w:t>P</w:t>
      </w:r>
      <w:r w:rsidR="003B0BAA">
        <w:rPr>
          <w:rFonts w:ascii="Calibri" w:eastAsia="Calibri" w:hAnsi="Calibri" w:cs="Calibri"/>
          <w:spacing w:val="1"/>
          <w:sz w:val="22"/>
          <w:szCs w:val="22"/>
        </w:rPr>
        <w:t xml:space="preserve"> </w:t>
      </w:r>
      <w:r w:rsidR="003B0BAA">
        <w:rPr>
          <w:rFonts w:ascii="Calibri" w:eastAsia="Calibri" w:hAnsi="Calibri" w:cs="Calibri"/>
          <w:sz w:val="22"/>
          <w:szCs w:val="22"/>
        </w:rPr>
        <w:t>ad</w:t>
      </w:r>
      <w:r w:rsidR="003B0BAA">
        <w:rPr>
          <w:rFonts w:ascii="Calibri" w:eastAsia="Calibri" w:hAnsi="Calibri" w:cs="Calibri"/>
          <w:spacing w:val="-1"/>
          <w:sz w:val="22"/>
          <w:szCs w:val="22"/>
        </w:rPr>
        <w:t>d</w:t>
      </w:r>
      <w:r w:rsidR="003B0BAA">
        <w:rPr>
          <w:rFonts w:ascii="Calibri" w:eastAsia="Calibri" w:hAnsi="Calibri" w:cs="Calibri"/>
          <w:sz w:val="22"/>
          <w:szCs w:val="22"/>
        </w:rPr>
        <w:t>res</w:t>
      </w:r>
      <w:r w:rsidR="003B0BAA">
        <w:rPr>
          <w:rFonts w:ascii="Calibri" w:eastAsia="Calibri" w:hAnsi="Calibri" w:cs="Calibri"/>
          <w:spacing w:val="-2"/>
          <w:sz w:val="22"/>
          <w:szCs w:val="22"/>
        </w:rPr>
        <w:t>s</w:t>
      </w:r>
      <w:r w:rsidR="003B0BAA">
        <w:rPr>
          <w:rFonts w:ascii="Calibri" w:eastAsia="Calibri" w:hAnsi="Calibri" w:cs="Calibri"/>
          <w:sz w:val="22"/>
          <w:szCs w:val="22"/>
        </w:rPr>
        <w:t>es</w:t>
      </w:r>
      <w:r w:rsidR="003B0BAA">
        <w:rPr>
          <w:rFonts w:ascii="Calibri" w:eastAsia="Calibri" w:hAnsi="Calibri" w:cs="Calibri"/>
          <w:spacing w:val="1"/>
          <w:sz w:val="22"/>
          <w:szCs w:val="22"/>
        </w:rPr>
        <w:t xml:space="preserve"> </w:t>
      </w:r>
      <w:r w:rsidR="003B0BAA">
        <w:rPr>
          <w:rFonts w:ascii="Calibri" w:eastAsia="Calibri" w:hAnsi="Calibri" w:cs="Calibri"/>
          <w:sz w:val="22"/>
          <w:szCs w:val="22"/>
        </w:rPr>
        <w:t>in</w:t>
      </w:r>
      <w:r w:rsidR="003B0BAA">
        <w:rPr>
          <w:rFonts w:ascii="Calibri" w:eastAsia="Calibri" w:hAnsi="Calibri" w:cs="Calibri"/>
          <w:spacing w:val="-1"/>
          <w:sz w:val="22"/>
          <w:szCs w:val="22"/>
        </w:rPr>
        <w:t xml:space="preserve"> </w:t>
      </w:r>
      <w:r w:rsidR="003B0BAA">
        <w:rPr>
          <w:rFonts w:ascii="Calibri" w:eastAsia="Calibri" w:hAnsi="Calibri" w:cs="Calibri"/>
          <w:spacing w:val="1"/>
          <w:sz w:val="22"/>
          <w:szCs w:val="22"/>
        </w:rPr>
        <w:t>t</w:t>
      </w:r>
      <w:r w:rsidR="003B0BAA">
        <w:rPr>
          <w:rFonts w:ascii="Calibri" w:eastAsia="Calibri" w:hAnsi="Calibri" w:cs="Calibri"/>
          <w:spacing w:val="-3"/>
          <w:sz w:val="22"/>
          <w:szCs w:val="22"/>
        </w:rPr>
        <w:t>h</w:t>
      </w:r>
      <w:r w:rsidR="003B0BAA">
        <w:rPr>
          <w:rFonts w:ascii="Calibri" w:eastAsia="Calibri" w:hAnsi="Calibri" w:cs="Calibri"/>
          <w:sz w:val="22"/>
          <w:szCs w:val="22"/>
        </w:rPr>
        <w:t>e</w:t>
      </w:r>
      <w:r w:rsidR="003B0BAA">
        <w:rPr>
          <w:rFonts w:ascii="Calibri" w:eastAsia="Calibri" w:hAnsi="Calibri" w:cs="Calibri"/>
          <w:spacing w:val="1"/>
          <w:sz w:val="22"/>
          <w:szCs w:val="22"/>
        </w:rPr>
        <w:t xml:space="preserve"> </w:t>
      </w:r>
      <w:r w:rsidR="003B0BAA">
        <w:rPr>
          <w:rFonts w:ascii="Calibri" w:eastAsia="Calibri" w:hAnsi="Calibri" w:cs="Calibri"/>
          <w:sz w:val="22"/>
          <w:szCs w:val="22"/>
        </w:rPr>
        <w:t>fr</w:t>
      </w:r>
      <w:r w:rsidR="003B0BAA">
        <w:rPr>
          <w:rFonts w:ascii="Calibri" w:eastAsia="Calibri" w:hAnsi="Calibri" w:cs="Calibri"/>
          <w:spacing w:val="-3"/>
          <w:sz w:val="22"/>
          <w:szCs w:val="22"/>
        </w:rPr>
        <w:t>a</w:t>
      </w:r>
      <w:r w:rsidR="003B0BAA">
        <w:rPr>
          <w:rFonts w:ascii="Calibri" w:eastAsia="Calibri" w:hAnsi="Calibri" w:cs="Calibri"/>
          <w:spacing w:val="1"/>
          <w:sz w:val="22"/>
          <w:szCs w:val="22"/>
        </w:rPr>
        <w:t>m</w:t>
      </w:r>
      <w:r w:rsidR="003B0BAA">
        <w:rPr>
          <w:rFonts w:ascii="Calibri" w:eastAsia="Calibri" w:hAnsi="Calibri" w:cs="Calibri"/>
          <w:sz w:val="22"/>
          <w:szCs w:val="22"/>
        </w:rPr>
        <w:t>e</w:t>
      </w:r>
      <w:r w:rsidR="003B0BAA">
        <w:rPr>
          <w:rFonts w:ascii="Calibri" w:eastAsia="Calibri" w:hAnsi="Calibri" w:cs="Calibri"/>
          <w:spacing w:val="1"/>
          <w:sz w:val="22"/>
          <w:szCs w:val="22"/>
        </w:rPr>
        <w:t xml:space="preserve"> </w:t>
      </w:r>
      <w:r w:rsidR="003B0BAA">
        <w:rPr>
          <w:rFonts w:ascii="Calibri" w:eastAsia="Calibri" w:hAnsi="Calibri" w:cs="Calibri"/>
          <w:sz w:val="22"/>
          <w:szCs w:val="22"/>
        </w:rPr>
        <w:t>su</w:t>
      </w:r>
      <w:r w:rsidR="003B0BAA">
        <w:rPr>
          <w:rFonts w:ascii="Calibri" w:eastAsia="Calibri" w:hAnsi="Calibri" w:cs="Calibri"/>
          <w:spacing w:val="-1"/>
          <w:sz w:val="22"/>
          <w:szCs w:val="22"/>
        </w:rPr>
        <w:t>r</w:t>
      </w:r>
      <w:r w:rsidR="003B0BAA">
        <w:rPr>
          <w:rFonts w:ascii="Calibri" w:eastAsia="Calibri" w:hAnsi="Calibri" w:cs="Calibri"/>
          <w:spacing w:val="-3"/>
          <w:sz w:val="22"/>
          <w:szCs w:val="22"/>
        </w:rPr>
        <w:t>r</w:t>
      </w:r>
      <w:r w:rsidR="003B0BAA">
        <w:rPr>
          <w:rFonts w:ascii="Calibri" w:eastAsia="Calibri" w:hAnsi="Calibri" w:cs="Calibri"/>
          <w:spacing w:val="1"/>
          <w:sz w:val="22"/>
          <w:szCs w:val="22"/>
        </w:rPr>
        <w:t>o</w:t>
      </w:r>
      <w:r w:rsidR="003B0BAA">
        <w:rPr>
          <w:rFonts w:ascii="Calibri" w:eastAsia="Calibri" w:hAnsi="Calibri" w:cs="Calibri"/>
          <w:spacing w:val="-1"/>
          <w:sz w:val="22"/>
          <w:szCs w:val="22"/>
        </w:rPr>
        <w:t>und</w:t>
      </w:r>
      <w:r w:rsidR="003B0BAA">
        <w:rPr>
          <w:rFonts w:ascii="Calibri" w:eastAsia="Calibri" w:hAnsi="Calibri" w:cs="Calibri"/>
          <w:sz w:val="22"/>
          <w:szCs w:val="22"/>
        </w:rPr>
        <w:t>i</w:t>
      </w:r>
      <w:r w:rsidR="003B0BAA">
        <w:rPr>
          <w:rFonts w:ascii="Calibri" w:eastAsia="Calibri" w:hAnsi="Calibri" w:cs="Calibri"/>
          <w:spacing w:val="-1"/>
          <w:sz w:val="22"/>
          <w:szCs w:val="22"/>
        </w:rPr>
        <w:t>n</w:t>
      </w:r>
      <w:r w:rsidR="003B0BAA">
        <w:rPr>
          <w:rFonts w:ascii="Calibri" w:eastAsia="Calibri" w:hAnsi="Calibri" w:cs="Calibri"/>
          <w:sz w:val="22"/>
          <w:szCs w:val="22"/>
        </w:rPr>
        <w:t>g</w:t>
      </w:r>
      <w:r w:rsidR="003B0BAA">
        <w:rPr>
          <w:rFonts w:ascii="Calibri" w:eastAsia="Calibri" w:hAnsi="Calibri" w:cs="Calibri"/>
          <w:spacing w:val="-1"/>
          <w:sz w:val="22"/>
          <w:szCs w:val="22"/>
        </w:rPr>
        <w:t xml:space="preserve"> </w:t>
      </w:r>
      <w:r w:rsidR="003B0BAA">
        <w:rPr>
          <w:rFonts w:ascii="Calibri" w:eastAsia="Calibri" w:hAnsi="Calibri" w:cs="Calibri"/>
          <w:spacing w:val="1"/>
          <w:sz w:val="22"/>
          <w:szCs w:val="22"/>
        </w:rPr>
        <w:t>t</w:t>
      </w:r>
      <w:r w:rsidR="003B0BAA">
        <w:rPr>
          <w:rFonts w:ascii="Calibri" w:eastAsia="Calibri" w:hAnsi="Calibri" w:cs="Calibri"/>
          <w:spacing w:val="-1"/>
          <w:sz w:val="22"/>
          <w:szCs w:val="22"/>
        </w:rPr>
        <w:t>h</w:t>
      </w:r>
      <w:r w:rsidR="003B0BAA">
        <w:rPr>
          <w:rFonts w:ascii="Calibri" w:eastAsia="Calibri" w:hAnsi="Calibri" w:cs="Calibri"/>
          <w:sz w:val="22"/>
          <w:szCs w:val="22"/>
        </w:rPr>
        <w:t xml:space="preserve">is </w:t>
      </w:r>
      <w:r w:rsidR="003B0BAA">
        <w:rPr>
          <w:rFonts w:ascii="Calibri" w:eastAsia="Calibri" w:hAnsi="Calibri" w:cs="Calibri"/>
          <w:spacing w:val="-3"/>
          <w:sz w:val="22"/>
          <w:szCs w:val="22"/>
        </w:rPr>
        <w:t>d</w:t>
      </w:r>
      <w:r w:rsidR="003B0BAA">
        <w:rPr>
          <w:rFonts w:ascii="Calibri" w:eastAsia="Calibri" w:hAnsi="Calibri" w:cs="Calibri"/>
          <w:sz w:val="22"/>
          <w:szCs w:val="22"/>
        </w:rPr>
        <w:t>ata</w:t>
      </w:r>
      <w:r w:rsidR="003B0BAA">
        <w:rPr>
          <w:rFonts w:ascii="Calibri" w:eastAsia="Calibri" w:hAnsi="Calibri" w:cs="Calibri"/>
          <w:spacing w:val="-1"/>
          <w:sz w:val="22"/>
          <w:szCs w:val="22"/>
        </w:rPr>
        <w:t>g</w:t>
      </w:r>
      <w:r w:rsidR="003B0BAA">
        <w:rPr>
          <w:rFonts w:ascii="Calibri" w:eastAsia="Calibri" w:hAnsi="Calibri" w:cs="Calibri"/>
          <w:sz w:val="22"/>
          <w:szCs w:val="22"/>
        </w:rPr>
        <w:t>ram</w:t>
      </w:r>
      <w:r w:rsidR="003B0BAA">
        <w:rPr>
          <w:rFonts w:ascii="Calibri" w:eastAsia="Calibri" w:hAnsi="Calibri" w:cs="Calibri"/>
          <w:spacing w:val="-1"/>
          <w:sz w:val="22"/>
          <w:szCs w:val="22"/>
        </w:rPr>
        <w:t xml:space="preserve"> </w:t>
      </w:r>
      <w:r w:rsidR="003B0BAA">
        <w:rPr>
          <w:rFonts w:ascii="Calibri" w:eastAsia="Calibri" w:hAnsi="Calibri" w:cs="Calibri"/>
          <w:sz w:val="22"/>
          <w:szCs w:val="22"/>
        </w:rPr>
        <w:t xml:space="preserve">as </w:t>
      </w:r>
      <w:r w:rsidR="003B0BAA">
        <w:rPr>
          <w:rFonts w:ascii="Calibri" w:eastAsia="Calibri" w:hAnsi="Calibri" w:cs="Calibri"/>
          <w:spacing w:val="1"/>
          <w:sz w:val="22"/>
          <w:szCs w:val="22"/>
        </w:rPr>
        <w:t>t</w:t>
      </w:r>
      <w:r w:rsidR="003B0BAA">
        <w:rPr>
          <w:rFonts w:ascii="Calibri" w:eastAsia="Calibri" w:hAnsi="Calibri" w:cs="Calibri"/>
          <w:spacing w:val="-3"/>
          <w:sz w:val="22"/>
          <w:szCs w:val="22"/>
        </w:rPr>
        <w:t>h</w:t>
      </w:r>
      <w:r w:rsidR="003B0BAA">
        <w:rPr>
          <w:rFonts w:ascii="Calibri" w:eastAsia="Calibri" w:hAnsi="Calibri" w:cs="Calibri"/>
          <w:sz w:val="22"/>
          <w:szCs w:val="22"/>
        </w:rPr>
        <w:t>e frame</w:t>
      </w:r>
      <w:r w:rsidR="003B0BAA">
        <w:rPr>
          <w:rFonts w:ascii="Calibri" w:eastAsia="Calibri" w:hAnsi="Calibri" w:cs="Calibri"/>
          <w:spacing w:val="-1"/>
          <w:sz w:val="22"/>
          <w:szCs w:val="22"/>
        </w:rPr>
        <w:t xml:space="preserve"> </w:t>
      </w:r>
      <w:r w:rsidR="003B0BAA">
        <w:rPr>
          <w:rFonts w:ascii="Calibri" w:eastAsia="Calibri" w:hAnsi="Calibri" w:cs="Calibri"/>
          <w:sz w:val="22"/>
          <w:szCs w:val="22"/>
        </w:rPr>
        <w:t>gets</w:t>
      </w:r>
      <w:r w:rsidR="003B0BAA">
        <w:rPr>
          <w:rFonts w:ascii="Calibri" w:eastAsia="Calibri" w:hAnsi="Calibri" w:cs="Calibri"/>
          <w:spacing w:val="-1"/>
          <w:sz w:val="22"/>
          <w:szCs w:val="22"/>
        </w:rPr>
        <w:t xml:space="preserve"> </w:t>
      </w:r>
      <w:r w:rsidR="003B0BAA">
        <w:rPr>
          <w:rFonts w:ascii="Calibri" w:eastAsia="Calibri" w:hAnsi="Calibri" w:cs="Calibri"/>
          <w:spacing w:val="1"/>
          <w:sz w:val="22"/>
          <w:szCs w:val="22"/>
        </w:rPr>
        <w:t>t</w:t>
      </w:r>
      <w:r w:rsidR="003B0BAA">
        <w:rPr>
          <w:rFonts w:ascii="Calibri" w:eastAsia="Calibri" w:hAnsi="Calibri" w:cs="Calibri"/>
          <w:sz w:val="22"/>
          <w:szCs w:val="22"/>
        </w:rPr>
        <w:t>ra</w:t>
      </w:r>
      <w:r w:rsidR="003B0BAA">
        <w:rPr>
          <w:rFonts w:ascii="Calibri" w:eastAsia="Calibri" w:hAnsi="Calibri" w:cs="Calibri"/>
          <w:spacing w:val="-1"/>
          <w:sz w:val="22"/>
          <w:szCs w:val="22"/>
        </w:rPr>
        <w:t>n</w:t>
      </w:r>
      <w:r w:rsidR="003B0BAA">
        <w:rPr>
          <w:rFonts w:ascii="Calibri" w:eastAsia="Calibri" w:hAnsi="Calibri" w:cs="Calibri"/>
          <w:spacing w:val="-2"/>
          <w:sz w:val="22"/>
          <w:szCs w:val="22"/>
        </w:rPr>
        <w:t>s</w:t>
      </w:r>
      <w:r w:rsidR="003B0BAA">
        <w:rPr>
          <w:rFonts w:ascii="Calibri" w:eastAsia="Calibri" w:hAnsi="Calibri" w:cs="Calibri"/>
          <w:spacing w:val="1"/>
          <w:sz w:val="22"/>
          <w:szCs w:val="22"/>
        </w:rPr>
        <w:t>m</w:t>
      </w:r>
      <w:r w:rsidR="003B0BAA">
        <w:rPr>
          <w:rFonts w:ascii="Calibri" w:eastAsia="Calibri" w:hAnsi="Calibri" w:cs="Calibri"/>
          <w:sz w:val="22"/>
          <w:szCs w:val="22"/>
        </w:rPr>
        <w:t>it</w:t>
      </w:r>
      <w:r w:rsidR="003B0BAA">
        <w:rPr>
          <w:rFonts w:ascii="Calibri" w:eastAsia="Calibri" w:hAnsi="Calibri" w:cs="Calibri"/>
          <w:spacing w:val="-2"/>
          <w:sz w:val="22"/>
          <w:szCs w:val="22"/>
        </w:rPr>
        <w:t>t</w:t>
      </w:r>
      <w:r w:rsidR="003B0BAA">
        <w:rPr>
          <w:rFonts w:ascii="Calibri" w:eastAsia="Calibri" w:hAnsi="Calibri" w:cs="Calibri"/>
          <w:sz w:val="22"/>
          <w:szCs w:val="22"/>
        </w:rPr>
        <w:t>ed:</w:t>
      </w:r>
    </w:p>
    <w:p w:rsidR="003C2FF4" w:rsidRDefault="003B0BAA">
      <w:pPr>
        <w:spacing w:line="260" w:lineRule="exact"/>
        <w:ind w:left="1660"/>
        <w:rPr>
          <w:rFonts w:ascii="Calibri" w:eastAsia="Calibri" w:hAnsi="Calibri" w:cs="Calibri"/>
          <w:sz w:val="22"/>
          <w:szCs w:val="22"/>
        </w:rPr>
      </w:pPr>
      <w:proofErr w:type="gramStart"/>
      <w:r>
        <w:rPr>
          <w:rFonts w:ascii="Calibri" w:eastAsia="Calibri" w:hAnsi="Calibri" w:cs="Calibri"/>
          <w:sz w:val="22"/>
          <w:szCs w:val="22"/>
        </w:rPr>
        <w:t>a</w:t>
      </w:r>
      <w:proofErr w:type="gramEnd"/>
      <w:r>
        <w:rPr>
          <w:rFonts w:ascii="Calibri" w:eastAsia="Calibri" w:hAnsi="Calibri" w:cs="Calibri"/>
          <w:sz w:val="22"/>
          <w:szCs w:val="22"/>
        </w:rPr>
        <w:t>.    F</w:t>
      </w:r>
      <w:r>
        <w:rPr>
          <w:rFonts w:ascii="Calibri" w:eastAsia="Calibri" w:hAnsi="Calibri" w:cs="Calibri"/>
          <w:spacing w:val="-1"/>
          <w:sz w:val="22"/>
          <w:szCs w:val="22"/>
        </w:rPr>
        <w:t>r</w:t>
      </w:r>
      <w:r>
        <w:rPr>
          <w:rFonts w:ascii="Calibri" w:eastAsia="Calibri" w:hAnsi="Calibri" w:cs="Calibri"/>
          <w:spacing w:val="1"/>
          <w:sz w:val="22"/>
          <w:szCs w:val="22"/>
        </w:rPr>
        <w:t>o</w:t>
      </w:r>
      <w:r>
        <w:rPr>
          <w:rFonts w:ascii="Calibri" w:eastAsia="Calibri" w:hAnsi="Calibri" w:cs="Calibri"/>
          <w:sz w:val="22"/>
          <w:szCs w:val="22"/>
        </w:rPr>
        <w:t xml:space="preserve">m </w:t>
      </w:r>
      <w:r>
        <w:rPr>
          <w:rFonts w:ascii="Calibri" w:eastAsia="Calibri" w:hAnsi="Calibri" w:cs="Calibri"/>
          <w:spacing w:val="-1"/>
          <w:sz w:val="22"/>
          <w:szCs w:val="22"/>
        </w:rPr>
        <w:t>H</w:t>
      </w:r>
      <w:r>
        <w:rPr>
          <w:rFonts w:ascii="Calibri" w:eastAsia="Calibri" w:hAnsi="Calibri" w:cs="Calibri"/>
          <w:spacing w:val="1"/>
          <w:sz w:val="22"/>
          <w:szCs w:val="22"/>
        </w:rPr>
        <w:t>o</w:t>
      </w:r>
      <w:r>
        <w:rPr>
          <w:rFonts w:ascii="Calibri" w:eastAsia="Calibri" w:hAnsi="Calibri" w:cs="Calibri"/>
          <w:spacing w:val="-2"/>
          <w:sz w:val="22"/>
          <w:szCs w:val="22"/>
        </w:rPr>
        <w:t>s</w:t>
      </w:r>
      <w:r>
        <w:rPr>
          <w:rFonts w:ascii="Calibri" w:eastAsia="Calibri" w:hAnsi="Calibri" w:cs="Calibri"/>
          <w:sz w:val="22"/>
          <w:szCs w:val="22"/>
        </w:rPr>
        <w:t>t</w:t>
      </w:r>
      <w:r>
        <w:rPr>
          <w:rFonts w:ascii="Calibri" w:eastAsia="Calibri" w:hAnsi="Calibri" w:cs="Calibri"/>
          <w:spacing w:val="2"/>
          <w:sz w:val="22"/>
          <w:szCs w:val="22"/>
        </w:rPr>
        <w:t xml:space="preserve"> </w:t>
      </w:r>
      <w:r>
        <w:rPr>
          <w:rFonts w:ascii="Calibri" w:eastAsia="Calibri" w:hAnsi="Calibri" w:cs="Calibri"/>
          <w:sz w:val="22"/>
          <w:szCs w:val="22"/>
        </w:rPr>
        <w:t xml:space="preserve">A </w:t>
      </w:r>
      <w:r>
        <w:rPr>
          <w:rFonts w:ascii="Calibri" w:eastAsia="Calibri" w:hAnsi="Calibri" w:cs="Calibri"/>
          <w:spacing w:val="-2"/>
          <w:sz w:val="22"/>
          <w:szCs w:val="22"/>
        </w:rPr>
        <w:t>t</w:t>
      </w:r>
      <w:r>
        <w:rPr>
          <w:rFonts w:ascii="Calibri" w:eastAsia="Calibri" w:hAnsi="Calibri" w:cs="Calibri"/>
          <w:sz w:val="22"/>
          <w:szCs w:val="22"/>
        </w:rPr>
        <w:t>o</w:t>
      </w:r>
      <w:r>
        <w:rPr>
          <w:rFonts w:ascii="Calibri" w:eastAsia="Calibri" w:hAnsi="Calibri" w:cs="Calibri"/>
          <w:spacing w:val="-1"/>
          <w:sz w:val="22"/>
          <w:szCs w:val="22"/>
        </w:rPr>
        <w:t xml:space="preserve"> </w:t>
      </w:r>
      <w:r>
        <w:rPr>
          <w:rFonts w:ascii="Calibri" w:eastAsia="Calibri" w:hAnsi="Calibri" w:cs="Calibri"/>
          <w:sz w:val="22"/>
          <w:szCs w:val="22"/>
        </w:rPr>
        <w:t xml:space="preserve">the </w:t>
      </w:r>
      <w:r>
        <w:rPr>
          <w:rFonts w:ascii="Calibri" w:eastAsia="Calibri" w:hAnsi="Calibri" w:cs="Calibri"/>
          <w:spacing w:val="-1"/>
          <w:sz w:val="22"/>
          <w:szCs w:val="22"/>
        </w:rPr>
        <w:t>t</w:t>
      </w:r>
      <w:r>
        <w:rPr>
          <w:rFonts w:ascii="Calibri" w:eastAsia="Calibri" w:hAnsi="Calibri" w:cs="Calibri"/>
          <w:spacing w:val="1"/>
          <w:sz w:val="22"/>
          <w:szCs w:val="22"/>
        </w:rPr>
        <w:t>o</w:t>
      </w:r>
      <w:r>
        <w:rPr>
          <w:rFonts w:ascii="Calibri" w:eastAsia="Calibri" w:hAnsi="Calibri" w:cs="Calibri"/>
          <w:sz w:val="22"/>
          <w:szCs w:val="22"/>
        </w:rPr>
        <w:t>p</w:t>
      </w:r>
      <w:r>
        <w:rPr>
          <w:rFonts w:ascii="Calibri" w:eastAsia="Calibri" w:hAnsi="Calibri" w:cs="Calibri"/>
          <w:spacing w:val="-3"/>
          <w:sz w:val="22"/>
          <w:szCs w:val="22"/>
        </w:rPr>
        <w:t>-</w:t>
      </w:r>
      <w:r>
        <w:rPr>
          <w:rFonts w:ascii="Calibri" w:eastAsia="Calibri" w:hAnsi="Calibri" w:cs="Calibri"/>
          <w:spacing w:val="1"/>
          <w:sz w:val="22"/>
          <w:szCs w:val="22"/>
        </w:rPr>
        <w:t>m</w:t>
      </w:r>
      <w:r>
        <w:rPr>
          <w:rFonts w:ascii="Calibri" w:eastAsia="Calibri" w:hAnsi="Calibri" w:cs="Calibri"/>
          <w:spacing w:val="-1"/>
          <w:sz w:val="22"/>
          <w:szCs w:val="22"/>
        </w:rPr>
        <w:t>o</w:t>
      </w:r>
      <w:r>
        <w:rPr>
          <w:rFonts w:ascii="Calibri" w:eastAsia="Calibri" w:hAnsi="Calibri" w:cs="Calibri"/>
          <w:sz w:val="22"/>
          <w:szCs w:val="22"/>
        </w:rPr>
        <w:t>st</w:t>
      </w:r>
      <w:r>
        <w:rPr>
          <w:rFonts w:ascii="Calibri" w:eastAsia="Calibri" w:hAnsi="Calibri" w:cs="Calibri"/>
          <w:spacing w:val="1"/>
          <w:sz w:val="22"/>
          <w:szCs w:val="22"/>
        </w:rPr>
        <w:t xml:space="preserve"> </w:t>
      </w:r>
      <w:r>
        <w:rPr>
          <w:rFonts w:ascii="Calibri" w:eastAsia="Calibri" w:hAnsi="Calibri" w:cs="Calibri"/>
          <w:sz w:val="22"/>
          <w:szCs w:val="22"/>
        </w:rPr>
        <w:t>r</w:t>
      </w:r>
      <w:r>
        <w:rPr>
          <w:rFonts w:ascii="Calibri" w:eastAsia="Calibri" w:hAnsi="Calibri" w:cs="Calibri"/>
          <w:spacing w:val="1"/>
          <w:sz w:val="22"/>
          <w:szCs w:val="22"/>
        </w:rPr>
        <w:t>o</w:t>
      </w:r>
      <w:r>
        <w:rPr>
          <w:rFonts w:ascii="Calibri" w:eastAsia="Calibri" w:hAnsi="Calibri" w:cs="Calibri"/>
          <w:spacing w:val="-3"/>
          <w:sz w:val="22"/>
          <w:szCs w:val="22"/>
        </w:rPr>
        <w:t>u</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r:</w:t>
      </w:r>
    </w:p>
    <w:p w:rsidR="003C2FF4" w:rsidRDefault="003C2FF4">
      <w:pPr>
        <w:spacing w:before="6" w:line="280" w:lineRule="exact"/>
        <w:rPr>
          <w:sz w:val="28"/>
          <w:szCs w:val="28"/>
        </w:rPr>
      </w:pPr>
    </w:p>
    <w:p w:rsidR="003C2FF4" w:rsidRDefault="003B0BAA">
      <w:pPr>
        <w:spacing w:before="16"/>
        <w:ind w:left="107"/>
        <w:rPr>
          <w:rFonts w:ascii="Calibri" w:eastAsia="Calibri" w:hAnsi="Calibri" w:cs="Calibri"/>
          <w:sz w:val="22"/>
          <w:szCs w:val="22"/>
        </w:rPr>
      </w:pPr>
      <w:r>
        <w:rPr>
          <w:rFonts w:ascii="Calibri" w:eastAsia="Calibri" w:hAnsi="Calibri" w:cs="Calibri"/>
          <w:sz w:val="22"/>
          <w:szCs w:val="22"/>
        </w:rPr>
        <w:t>So</w:t>
      </w:r>
      <w:r>
        <w:rPr>
          <w:rFonts w:ascii="Calibri" w:eastAsia="Calibri" w:hAnsi="Calibri" w:cs="Calibri"/>
          <w:spacing w:val="-1"/>
          <w:sz w:val="22"/>
          <w:szCs w:val="22"/>
        </w:rPr>
        <w:t>u</w:t>
      </w:r>
      <w:r>
        <w:rPr>
          <w:rFonts w:ascii="Calibri" w:eastAsia="Calibri" w:hAnsi="Calibri" w:cs="Calibri"/>
          <w:sz w:val="22"/>
          <w:szCs w:val="22"/>
        </w:rPr>
        <w:t>rce</w:t>
      </w:r>
      <w:r>
        <w:rPr>
          <w:rFonts w:ascii="Calibri" w:eastAsia="Calibri" w:hAnsi="Calibri" w:cs="Calibri"/>
          <w:spacing w:val="1"/>
          <w:sz w:val="22"/>
          <w:szCs w:val="22"/>
        </w:rPr>
        <w:t xml:space="preserve"> </w:t>
      </w:r>
      <w:r>
        <w:rPr>
          <w:rFonts w:ascii="Calibri" w:eastAsia="Calibri" w:hAnsi="Calibri" w:cs="Calibri"/>
          <w:spacing w:val="-3"/>
          <w:sz w:val="22"/>
          <w:szCs w:val="22"/>
        </w:rPr>
        <w:t>I</w:t>
      </w:r>
      <w:r>
        <w:rPr>
          <w:rFonts w:ascii="Calibri" w:eastAsia="Calibri" w:hAnsi="Calibri" w:cs="Calibri"/>
          <w:sz w:val="22"/>
          <w:szCs w:val="22"/>
        </w:rPr>
        <w:t>P</w:t>
      </w:r>
      <w:r>
        <w:rPr>
          <w:rFonts w:ascii="Calibri" w:eastAsia="Calibri" w:hAnsi="Calibri" w:cs="Calibri"/>
          <w:spacing w:val="1"/>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dd</w:t>
      </w:r>
      <w:r>
        <w:rPr>
          <w:rFonts w:ascii="Calibri" w:eastAsia="Calibri" w:hAnsi="Calibri" w:cs="Calibri"/>
          <w:sz w:val="22"/>
          <w:szCs w:val="22"/>
        </w:rPr>
        <w:t>res</w:t>
      </w:r>
      <w:r>
        <w:rPr>
          <w:rFonts w:ascii="Calibri" w:eastAsia="Calibri" w:hAnsi="Calibri" w:cs="Calibri"/>
          <w:spacing w:val="-2"/>
          <w:sz w:val="22"/>
          <w:szCs w:val="22"/>
        </w:rPr>
        <w:t>s</w:t>
      </w:r>
      <w:r>
        <w:rPr>
          <w:rFonts w:ascii="Calibri" w:eastAsia="Calibri" w:hAnsi="Calibri" w:cs="Calibri"/>
          <w:sz w:val="22"/>
          <w:szCs w:val="22"/>
        </w:rPr>
        <w:t xml:space="preserve">:        </w:t>
      </w:r>
      <w:r w:rsidR="00017DFC" w:rsidRPr="00017DFC">
        <w:rPr>
          <w:rFonts w:ascii="Calibri" w:eastAsia="Calibri" w:hAnsi="Calibri" w:cs="Calibri"/>
          <w:sz w:val="22"/>
          <w:szCs w:val="22"/>
        </w:rPr>
        <w:t>192</w:t>
      </w:r>
      <w:r w:rsidR="00017DFC">
        <w:rPr>
          <w:rFonts w:ascii="Calibri" w:eastAsia="Calibri" w:hAnsi="Calibri" w:cs="Calibri"/>
          <w:sz w:val="22"/>
          <w:szCs w:val="22"/>
        </w:rPr>
        <w:t>.</w:t>
      </w:r>
      <w:r w:rsidR="00017DFC" w:rsidRPr="00017DFC">
        <w:rPr>
          <w:rFonts w:ascii="Calibri" w:eastAsia="Calibri" w:hAnsi="Calibri" w:cs="Calibri"/>
          <w:sz w:val="22"/>
          <w:szCs w:val="22"/>
        </w:rPr>
        <w:t>168</w:t>
      </w:r>
      <w:r w:rsidR="00017DFC">
        <w:rPr>
          <w:rFonts w:ascii="Calibri" w:eastAsia="Calibri" w:hAnsi="Calibri" w:cs="Calibri"/>
          <w:sz w:val="22"/>
          <w:szCs w:val="22"/>
        </w:rPr>
        <w:t>.1</w:t>
      </w:r>
      <w:r w:rsidR="00017DFC" w:rsidRPr="00017DFC">
        <w:rPr>
          <w:rFonts w:ascii="Calibri" w:eastAsia="Calibri" w:hAnsi="Calibri" w:cs="Calibri"/>
          <w:sz w:val="22"/>
          <w:szCs w:val="22"/>
        </w:rPr>
        <w:t>. 141</w:t>
      </w:r>
      <w:r>
        <w:rPr>
          <w:rFonts w:ascii="Calibri" w:eastAsia="Calibri" w:hAnsi="Calibri" w:cs="Calibri"/>
          <w:sz w:val="22"/>
          <w:szCs w:val="22"/>
        </w:rPr>
        <w:t xml:space="preserve">                                </w:t>
      </w:r>
      <w:r>
        <w:rPr>
          <w:rFonts w:ascii="Calibri" w:eastAsia="Calibri" w:hAnsi="Calibri" w:cs="Calibri"/>
          <w:spacing w:val="3"/>
          <w:sz w:val="22"/>
          <w:szCs w:val="22"/>
        </w:rPr>
        <w:t xml:space="preserve"> </w:t>
      </w:r>
      <w:r>
        <w:rPr>
          <w:rFonts w:ascii="Calibri" w:eastAsia="Calibri" w:hAnsi="Calibri" w:cs="Calibri"/>
          <w:spacing w:val="1"/>
          <w:sz w:val="22"/>
          <w:szCs w:val="22"/>
        </w:rPr>
        <w:t>D</w:t>
      </w:r>
      <w:r>
        <w:rPr>
          <w:rFonts w:ascii="Calibri" w:eastAsia="Calibri" w:hAnsi="Calibri" w:cs="Calibri"/>
          <w:sz w:val="22"/>
          <w:szCs w:val="22"/>
        </w:rPr>
        <w:t>es</w:t>
      </w:r>
      <w:r>
        <w:rPr>
          <w:rFonts w:ascii="Calibri" w:eastAsia="Calibri" w:hAnsi="Calibri" w:cs="Calibri"/>
          <w:spacing w:val="1"/>
          <w:sz w:val="22"/>
          <w:szCs w:val="22"/>
        </w:rPr>
        <w:t>t</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pacing w:val="-3"/>
          <w:sz w:val="22"/>
          <w:szCs w:val="22"/>
        </w:rPr>
        <w:t>a</w:t>
      </w:r>
      <w:r>
        <w:rPr>
          <w:rFonts w:ascii="Calibri" w:eastAsia="Calibri" w:hAnsi="Calibri" w:cs="Calibri"/>
          <w:sz w:val="22"/>
          <w:szCs w:val="22"/>
        </w:rPr>
        <w:t>ti</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1"/>
          <w:sz w:val="22"/>
          <w:szCs w:val="22"/>
        </w:rPr>
        <w:t xml:space="preserve"> </w:t>
      </w:r>
      <w:r>
        <w:rPr>
          <w:rFonts w:ascii="Calibri" w:eastAsia="Calibri" w:hAnsi="Calibri" w:cs="Calibri"/>
          <w:spacing w:val="-2"/>
          <w:sz w:val="22"/>
          <w:szCs w:val="22"/>
        </w:rPr>
        <w:t>I</w:t>
      </w:r>
      <w:r>
        <w:rPr>
          <w:rFonts w:ascii="Calibri" w:eastAsia="Calibri" w:hAnsi="Calibri" w:cs="Calibri"/>
          <w:sz w:val="22"/>
          <w:szCs w:val="22"/>
        </w:rPr>
        <w:t>P</w:t>
      </w:r>
      <w:r>
        <w:rPr>
          <w:rFonts w:ascii="Calibri" w:eastAsia="Calibri" w:hAnsi="Calibri" w:cs="Calibri"/>
          <w:spacing w:val="1"/>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dd</w:t>
      </w:r>
      <w:r>
        <w:rPr>
          <w:rFonts w:ascii="Calibri" w:eastAsia="Calibri" w:hAnsi="Calibri" w:cs="Calibri"/>
          <w:sz w:val="22"/>
          <w:szCs w:val="22"/>
        </w:rPr>
        <w:t>res</w:t>
      </w:r>
      <w:r>
        <w:rPr>
          <w:rFonts w:ascii="Calibri" w:eastAsia="Calibri" w:hAnsi="Calibri" w:cs="Calibri"/>
          <w:spacing w:val="-2"/>
          <w:sz w:val="22"/>
          <w:szCs w:val="22"/>
        </w:rPr>
        <w:t>s</w:t>
      </w:r>
      <w:r>
        <w:rPr>
          <w:rFonts w:ascii="Calibri" w:eastAsia="Calibri" w:hAnsi="Calibri" w:cs="Calibri"/>
          <w:sz w:val="22"/>
          <w:szCs w:val="22"/>
        </w:rPr>
        <w:t xml:space="preserve">: </w:t>
      </w:r>
      <w:r w:rsidRPr="003B0BAA">
        <w:rPr>
          <w:rFonts w:ascii="Calibri" w:eastAsia="Calibri" w:hAnsi="Calibri" w:cs="Calibri"/>
          <w:sz w:val="22"/>
          <w:szCs w:val="22"/>
        </w:rPr>
        <w:t>192.168.1. 140</w:t>
      </w:r>
    </w:p>
    <w:p w:rsidR="003C2FF4" w:rsidRDefault="003C2FF4">
      <w:pPr>
        <w:spacing w:before="2" w:line="100" w:lineRule="exact"/>
        <w:rPr>
          <w:sz w:val="11"/>
          <w:szCs w:val="11"/>
        </w:rPr>
      </w:pPr>
    </w:p>
    <w:p w:rsidR="003C2FF4" w:rsidRDefault="003C2FF4">
      <w:pPr>
        <w:spacing w:line="200" w:lineRule="exact"/>
      </w:pPr>
    </w:p>
    <w:p w:rsidR="003C2FF4" w:rsidRDefault="003B0BAA">
      <w:pPr>
        <w:spacing w:line="260" w:lineRule="exact"/>
        <w:ind w:left="107"/>
        <w:rPr>
          <w:rFonts w:ascii="Calibri" w:eastAsia="Calibri" w:hAnsi="Calibri" w:cs="Calibri"/>
          <w:sz w:val="22"/>
          <w:szCs w:val="22"/>
        </w:rPr>
      </w:pPr>
      <w:r>
        <w:rPr>
          <w:rFonts w:ascii="Calibri" w:eastAsia="Calibri" w:hAnsi="Calibri" w:cs="Calibri"/>
          <w:sz w:val="22"/>
          <w:szCs w:val="22"/>
        </w:rPr>
        <w:t>So</w:t>
      </w:r>
      <w:r>
        <w:rPr>
          <w:rFonts w:ascii="Calibri" w:eastAsia="Calibri" w:hAnsi="Calibri" w:cs="Calibri"/>
          <w:spacing w:val="-1"/>
          <w:sz w:val="22"/>
          <w:szCs w:val="22"/>
        </w:rPr>
        <w:t>u</w:t>
      </w:r>
      <w:r>
        <w:rPr>
          <w:rFonts w:ascii="Calibri" w:eastAsia="Calibri" w:hAnsi="Calibri" w:cs="Calibri"/>
          <w:sz w:val="22"/>
          <w:szCs w:val="22"/>
        </w:rPr>
        <w:t>rce</w:t>
      </w:r>
      <w:r>
        <w:rPr>
          <w:rFonts w:ascii="Calibri" w:eastAsia="Calibri" w:hAnsi="Calibri" w:cs="Calibri"/>
          <w:spacing w:val="-1"/>
          <w:sz w:val="22"/>
          <w:szCs w:val="22"/>
        </w:rPr>
        <w:t xml:space="preserve"> </w:t>
      </w:r>
      <w:r>
        <w:rPr>
          <w:rFonts w:ascii="Calibri" w:eastAsia="Calibri" w:hAnsi="Calibri" w:cs="Calibri"/>
          <w:spacing w:val="1"/>
          <w:sz w:val="22"/>
          <w:szCs w:val="22"/>
        </w:rPr>
        <w:t>M</w:t>
      </w:r>
      <w:r>
        <w:rPr>
          <w:rFonts w:ascii="Calibri" w:eastAsia="Calibri" w:hAnsi="Calibri" w:cs="Calibri"/>
          <w:sz w:val="22"/>
          <w:szCs w:val="22"/>
        </w:rPr>
        <w:t>AC A</w:t>
      </w:r>
      <w:r>
        <w:rPr>
          <w:rFonts w:ascii="Calibri" w:eastAsia="Calibri" w:hAnsi="Calibri" w:cs="Calibri"/>
          <w:spacing w:val="-1"/>
          <w:sz w:val="22"/>
          <w:szCs w:val="22"/>
        </w:rPr>
        <w:t>dd</w:t>
      </w:r>
      <w:r>
        <w:rPr>
          <w:rFonts w:ascii="Calibri" w:eastAsia="Calibri" w:hAnsi="Calibri" w:cs="Calibri"/>
          <w:sz w:val="22"/>
          <w:szCs w:val="22"/>
        </w:rPr>
        <w:t>re</w:t>
      </w:r>
      <w:r>
        <w:rPr>
          <w:rFonts w:ascii="Calibri" w:eastAsia="Calibri" w:hAnsi="Calibri" w:cs="Calibri"/>
          <w:spacing w:val="-1"/>
          <w:sz w:val="22"/>
          <w:szCs w:val="22"/>
        </w:rPr>
        <w:t>s</w:t>
      </w:r>
      <w:r>
        <w:rPr>
          <w:rFonts w:ascii="Calibri" w:eastAsia="Calibri" w:hAnsi="Calibri" w:cs="Calibri"/>
          <w:sz w:val="22"/>
          <w:szCs w:val="22"/>
        </w:rPr>
        <w:t xml:space="preserve">s:   </w:t>
      </w:r>
      <w:r w:rsidR="00017DFC" w:rsidRPr="00017DFC">
        <w:rPr>
          <w:rFonts w:ascii="Calibri" w:eastAsia="Calibri" w:hAnsi="Calibri" w:cs="Calibri"/>
          <w:sz w:val="22"/>
          <w:szCs w:val="22"/>
        </w:rPr>
        <w:t>1A</w:t>
      </w:r>
      <w:r w:rsidR="00017DFC">
        <w:rPr>
          <w:rFonts w:ascii="Calibri" w:eastAsia="Calibri" w:hAnsi="Calibri" w:cs="Calibri"/>
          <w:sz w:val="22"/>
          <w:szCs w:val="22"/>
        </w:rPr>
        <w:t>-2B-3C-4D-5E-</w:t>
      </w:r>
      <w:r w:rsidR="00017DFC" w:rsidRPr="00017DFC">
        <w:rPr>
          <w:rFonts w:ascii="Calibri" w:eastAsia="Calibri" w:hAnsi="Calibri" w:cs="Calibri"/>
          <w:sz w:val="22"/>
          <w:szCs w:val="22"/>
        </w:rPr>
        <w:t>6F</w:t>
      </w:r>
      <w:r w:rsidR="00017DFC">
        <w:rPr>
          <w:rFonts w:ascii="Calibri" w:eastAsia="Calibri" w:hAnsi="Calibri" w:cs="Calibri"/>
          <w:sz w:val="22"/>
          <w:szCs w:val="22"/>
        </w:rPr>
        <w:t xml:space="preserve">  </w:t>
      </w:r>
      <w:r>
        <w:rPr>
          <w:rFonts w:ascii="Calibri" w:eastAsia="Calibri" w:hAnsi="Calibri" w:cs="Calibri"/>
          <w:sz w:val="22"/>
          <w:szCs w:val="22"/>
        </w:rPr>
        <w:t xml:space="preserve">                      </w:t>
      </w:r>
      <w:r>
        <w:rPr>
          <w:rFonts w:ascii="Calibri" w:eastAsia="Calibri" w:hAnsi="Calibri" w:cs="Calibri"/>
          <w:spacing w:val="37"/>
          <w:sz w:val="22"/>
          <w:szCs w:val="22"/>
        </w:rPr>
        <w:t xml:space="preserve"> </w:t>
      </w:r>
      <w:r>
        <w:rPr>
          <w:rFonts w:ascii="Calibri" w:eastAsia="Calibri" w:hAnsi="Calibri" w:cs="Calibri"/>
          <w:spacing w:val="1"/>
          <w:sz w:val="22"/>
          <w:szCs w:val="22"/>
        </w:rPr>
        <w:t>D</w:t>
      </w:r>
      <w:r>
        <w:rPr>
          <w:rFonts w:ascii="Calibri" w:eastAsia="Calibri" w:hAnsi="Calibri" w:cs="Calibri"/>
          <w:sz w:val="22"/>
          <w:szCs w:val="22"/>
        </w:rPr>
        <w:t>es</w:t>
      </w:r>
      <w:r>
        <w:rPr>
          <w:rFonts w:ascii="Calibri" w:eastAsia="Calibri" w:hAnsi="Calibri" w:cs="Calibri"/>
          <w:spacing w:val="1"/>
          <w:sz w:val="22"/>
          <w:szCs w:val="22"/>
        </w:rPr>
        <w:t>t</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pacing w:val="-3"/>
          <w:sz w:val="22"/>
          <w:szCs w:val="22"/>
        </w:rPr>
        <w:t>a</w:t>
      </w:r>
      <w:r>
        <w:rPr>
          <w:rFonts w:ascii="Calibri" w:eastAsia="Calibri" w:hAnsi="Calibri" w:cs="Calibri"/>
          <w:sz w:val="22"/>
          <w:szCs w:val="22"/>
        </w:rPr>
        <w:t>ti</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3"/>
          <w:sz w:val="22"/>
          <w:szCs w:val="22"/>
        </w:rPr>
        <w:t xml:space="preserve"> </w:t>
      </w:r>
      <w:r>
        <w:rPr>
          <w:rFonts w:ascii="Calibri" w:eastAsia="Calibri" w:hAnsi="Calibri" w:cs="Calibri"/>
          <w:spacing w:val="1"/>
          <w:sz w:val="22"/>
          <w:szCs w:val="22"/>
        </w:rPr>
        <w:t>M</w:t>
      </w:r>
      <w:r>
        <w:rPr>
          <w:rFonts w:ascii="Calibri" w:eastAsia="Calibri" w:hAnsi="Calibri" w:cs="Calibri"/>
          <w:sz w:val="22"/>
          <w:szCs w:val="22"/>
        </w:rPr>
        <w:t>AC A</w:t>
      </w:r>
      <w:r>
        <w:rPr>
          <w:rFonts w:ascii="Calibri" w:eastAsia="Calibri" w:hAnsi="Calibri" w:cs="Calibri"/>
          <w:spacing w:val="-1"/>
          <w:sz w:val="22"/>
          <w:szCs w:val="22"/>
        </w:rPr>
        <w:t>dd</w:t>
      </w:r>
      <w:r>
        <w:rPr>
          <w:rFonts w:ascii="Calibri" w:eastAsia="Calibri" w:hAnsi="Calibri" w:cs="Calibri"/>
          <w:sz w:val="22"/>
          <w:szCs w:val="22"/>
        </w:rPr>
        <w:t>re</w:t>
      </w:r>
      <w:r>
        <w:rPr>
          <w:rFonts w:ascii="Calibri" w:eastAsia="Calibri" w:hAnsi="Calibri" w:cs="Calibri"/>
          <w:spacing w:val="-2"/>
          <w:sz w:val="22"/>
          <w:szCs w:val="22"/>
        </w:rPr>
        <w:t>s</w:t>
      </w:r>
      <w:r>
        <w:rPr>
          <w:rFonts w:ascii="Calibri" w:eastAsia="Calibri" w:hAnsi="Calibri" w:cs="Calibri"/>
          <w:sz w:val="22"/>
          <w:szCs w:val="22"/>
        </w:rPr>
        <w:t xml:space="preserve">s: </w:t>
      </w:r>
      <w:r w:rsidRPr="003B0BAA">
        <w:rPr>
          <w:rFonts w:ascii="Calibri" w:eastAsia="Calibri" w:hAnsi="Calibri" w:cs="Calibri"/>
          <w:sz w:val="22"/>
          <w:szCs w:val="22"/>
        </w:rPr>
        <w:t>88-B2-2F-54-1A-0F</w:t>
      </w:r>
    </w:p>
    <w:p w:rsidR="003C2FF4" w:rsidRDefault="003C2FF4">
      <w:pPr>
        <w:spacing w:line="200" w:lineRule="exact"/>
      </w:pPr>
    </w:p>
    <w:p w:rsidR="003C2FF4" w:rsidRDefault="003C2FF4">
      <w:pPr>
        <w:spacing w:line="200" w:lineRule="exact"/>
      </w:pPr>
    </w:p>
    <w:p w:rsidR="003C2FF4" w:rsidRDefault="003C2FF4">
      <w:pPr>
        <w:spacing w:before="3" w:line="200" w:lineRule="exact"/>
      </w:pPr>
    </w:p>
    <w:p w:rsidR="003C2FF4" w:rsidRDefault="003B0BAA">
      <w:pPr>
        <w:spacing w:before="16" w:line="260" w:lineRule="exact"/>
        <w:ind w:left="1660"/>
        <w:rPr>
          <w:rFonts w:ascii="Calibri" w:eastAsia="Calibri" w:hAnsi="Calibri" w:cs="Calibri"/>
          <w:sz w:val="22"/>
          <w:szCs w:val="22"/>
        </w:rPr>
      </w:pPr>
      <w:proofErr w:type="gramStart"/>
      <w:r>
        <w:rPr>
          <w:rFonts w:ascii="Calibri" w:eastAsia="Calibri" w:hAnsi="Calibri" w:cs="Calibri"/>
          <w:spacing w:val="-1"/>
          <w:sz w:val="22"/>
          <w:szCs w:val="22"/>
        </w:rPr>
        <w:t>b</w:t>
      </w:r>
      <w:proofErr w:type="gramEnd"/>
      <w:r>
        <w:rPr>
          <w:rFonts w:ascii="Calibri" w:eastAsia="Calibri" w:hAnsi="Calibri" w:cs="Calibri"/>
          <w:sz w:val="22"/>
          <w:szCs w:val="22"/>
        </w:rPr>
        <w:t xml:space="preserve">.  </w:t>
      </w:r>
      <w:r>
        <w:rPr>
          <w:rFonts w:ascii="Calibri" w:eastAsia="Calibri" w:hAnsi="Calibri" w:cs="Calibri"/>
          <w:spacing w:val="40"/>
          <w:sz w:val="22"/>
          <w:szCs w:val="22"/>
        </w:rPr>
        <w:t xml:space="preserve"> </w:t>
      </w:r>
      <w:r>
        <w:rPr>
          <w:rFonts w:ascii="Calibri" w:eastAsia="Calibri" w:hAnsi="Calibri" w:cs="Calibri"/>
          <w:sz w:val="22"/>
          <w:szCs w:val="22"/>
        </w:rPr>
        <w:t>F</w:t>
      </w:r>
      <w:r>
        <w:rPr>
          <w:rFonts w:ascii="Calibri" w:eastAsia="Calibri" w:hAnsi="Calibri" w:cs="Calibri"/>
          <w:spacing w:val="-1"/>
          <w:sz w:val="22"/>
          <w:szCs w:val="22"/>
        </w:rPr>
        <w:t>r</w:t>
      </w:r>
      <w:r>
        <w:rPr>
          <w:rFonts w:ascii="Calibri" w:eastAsia="Calibri" w:hAnsi="Calibri" w:cs="Calibri"/>
          <w:spacing w:val="1"/>
          <w:sz w:val="22"/>
          <w:szCs w:val="22"/>
        </w:rPr>
        <w:t>o</w:t>
      </w:r>
      <w:r>
        <w:rPr>
          <w:rFonts w:ascii="Calibri" w:eastAsia="Calibri" w:hAnsi="Calibri" w:cs="Calibri"/>
          <w:sz w:val="22"/>
          <w:szCs w:val="22"/>
        </w:rPr>
        <w:t>m</w:t>
      </w:r>
      <w:r>
        <w:rPr>
          <w:rFonts w:ascii="Calibri" w:eastAsia="Calibri" w:hAnsi="Calibri" w:cs="Calibri"/>
          <w:spacing w:val="-1"/>
          <w:sz w:val="22"/>
          <w:szCs w:val="22"/>
        </w:rPr>
        <w:t xml:space="preserve"> </w:t>
      </w:r>
      <w:r>
        <w:rPr>
          <w:rFonts w:ascii="Calibri" w:eastAsia="Calibri" w:hAnsi="Calibri" w:cs="Calibri"/>
          <w:spacing w:val="1"/>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op</w:t>
      </w:r>
      <w:r>
        <w:rPr>
          <w:rFonts w:ascii="Calibri" w:eastAsia="Calibri" w:hAnsi="Calibri" w:cs="Calibri"/>
          <w:spacing w:val="-3"/>
          <w:sz w:val="22"/>
          <w:szCs w:val="22"/>
        </w:rPr>
        <w:t>-</w:t>
      </w:r>
      <w:r>
        <w:rPr>
          <w:rFonts w:ascii="Calibri" w:eastAsia="Calibri" w:hAnsi="Calibri" w:cs="Calibri"/>
          <w:spacing w:val="-1"/>
          <w:sz w:val="22"/>
          <w:szCs w:val="22"/>
        </w:rPr>
        <w:t>m</w:t>
      </w:r>
      <w:r>
        <w:rPr>
          <w:rFonts w:ascii="Calibri" w:eastAsia="Calibri" w:hAnsi="Calibri" w:cs="Calibri"/>
          <w:spacing w:val="1"/>
          <w:sz w:val="22"/>
          <w:szCs w:val="22"/>
        </w:rPr>
        <w:t>o</w:t>
      </w:r>
      <w:r>
        <w:rPr>
          <w:rFonts w:ascii="Calibri" w:eastAsia="Calibri" w:hAnsi="Calibri" w:cs="Calibri"/>
          <w:sz w:val="22"/>
          <w:szCs w:val="22"/>
        </w:rPr>
        <w:t>st</w:t>
      </w:r>
      <w:r>
        <w:rPr>
          <w:rFonts w:ascii="Calibri" w:eastAsia="Calibri" w:hAnsi="Calibri" w:cs="Calibri"/>
          <w:spacing w:val="1"/>
          <w:sz w:val="22"/>
          <w:szCs w:val="22"/>
        </w:rPr>
        <w:t xml:space="preserve"> </w:t>
      </w:r>
      <w:r>
        <w:rPr>
          <w:rFonts w:ascii="Calibri" w:eastAsia="Calibri" w:hAnsi="Calibri" w:cs="Calibri"/>
          <w:spacing w:val="-3"/>
          <w:sz w:val="22"/>
          <w:szCs w:val="22"/>
        </w:rPr>
        <w:t>r</w:t>
      </w:r>
      <w:r>
        <w:rPr>
          <w:rFonts w:ascii="Calibri" w:eastAsia="Calibri" w:hAnsi="Calibri" w:cs="Calibri"/>
          <w:spacing w:val="1"/>
          <w:sz w:val="22"/>
          <w:szCs w:val="22"/>
        </w:rPr>
        <w:t>o</w:t>
      </w:r>
      <w:r>
        <w:rPr>
          <w:rFonts w:ascii="Calibri" w:eastAsia="Calibri" w:hAnsi="Calibri" w:cs="Calibri"/>
          <w:spacing w:val="-1"/>
          <w:sz w:val="22"/>
          <w:szCs w:val="22"/>
        </w:rPr>
        <w:t>u</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 xml:space="preserve">r </w:t>
      </w:r>
      <w:r>
        <w:rPr>
          <w:rFonts w:ascii="Calibri" w:eastAsia="Calibri" w:hAnsi="Calibri" w:cs="Calibri"/>
          <w:spacing w:val="-2"/>
          <w:sz w:val="22"/>
          <w:szCs w:val="22"/>
        </w:rPr>
        <w:t>t</w:t>
      </w:r>
      <w:r>
        <w:rPr>
          <w:rFonts w:ascii="Calibri" w:eastAsia="Calibri" w:hAnsi="Calibri" w:cs="Calibri"/>
          <w:sz w:val="22"/>
          <w:szCs w:val="22"/>
        </w:rPr>
        <w:t>o</w:t>
      </w:r>
      <w:r>
        <w:rPr>
          <w:rFonts w:ascii="Calibri" w:eastAsia="Calibri" w:hAnsi="Calibri" w:cs="Calibri"/>
          <w:spacing w:val="1"/>
          <w:sz w:val="22"/>
          <w:szCs w:val="22"/>
        </w:rPr>
        <w:t xml:space="preserve"> 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2"/>
          <w:sz w:val="22"/>
          <w:szCs w:val="22"/>
        </w:rPr>
        <w:t xml:space="preserve"> </w:t>
      </w:r>
      <w:r>
        <w:rPr>
          <w:rFonts w:ascii="Calibri" w:eastAsia="Calibri" w:hAnsi="Calibri" w:cs="Calibri"/>
          <w:sz w:val="22"/>
          <w:szCs w:val="22"/>
        </w:rPr>
        <w:t>b</w:t>
      </w:r>
      <w:r>
        <w:rPr>
          <w:rFonts w:ascii="Calibri" w:eastAsia="Calibri" w:hAnsi="Calibri" w:cs="Calibri"/>
          <w:spacing w:val="-1"/>
          <w:sz w:val="22"/>
          <w:szCs w:val="22"/>
        </w:rPr>
        <w:t>o</w:t>
      </w:r>
      <w:r>
        <w:rPr>
          <w:rFonts w:ascii="Calibri" w:eastAsia="Calibri" w:hAnsi="Calibri" w:cs="Calibri"/>
          <w:sz w:val="22"/>
          <w:szCs w:val="22"/>
        </w:rPr>
        <w:t>t</w:t>
      </w:r>
      <w:r>
        <w:rPr>
          <w:rFonts w:ascii="Calibri" w:eastAsia="Calibri" w:hAnsi="Calibri" w:cs="Calibri"/>
          <w:spacing w:val="1"/>
          <w:sz w:val="22"/>
          <w:szCs w:val="22"/>
        </w:rPr>
        <w:t>t</w:t>
      </w:r>
      <w:r>
        <w:rPr>
          <w:rFonts w:ascii="Calibri" w:eastAsia="Calibri" w:hAnsi="Calibri" w:cs="Calibri"/>
          <w:spacing w:val="-1"/>
          <w:sz w:val="22"/>
          <w:szCs w:val="22"/>
        </w:rPr>
        <w:t>o</w:t>
      </w:r>
      <w:r>
        <w:rPr>
          <w:rFonts w:ascii="Calibri" w:eastAsia="Calibri" w:hAnsi="Calibri" w:cs="Calibri"/>
          <w:spacing w:val="3"/>
          <w:sz w:val="22"/>
          <w:szCs w:val="22"/>
        </w:rPr>
        <w:t>m</w:t>
      </w:r>
      <w:r>
        <w:rPr>
          <w:rFonts w:ascii="Calibri" w:eastAsia="Calibri" w:hAnsi="Calibri" w:cs="Calibri"/>
          <w:spacing w:val="-3"/>
          <w:sz w:val="22"/>
          <w:szCs w:val="22"/>
        </w:rPr>
        <w:t>-</w:t>
      </w:r>
      <w:r>
        <w:rPr>
          <w:rFonts w:ascii="Calibri" w:eastAsia="Calibri" w:hAnsi="Calibri" w:cs="Calibri"/>
          <w:spacing w:val="-1"/>
          <w:sz w:val="22"/>
          <w:szCs w:val="22"/>
        </w:rPr>
        <w:t>m</w:t>
      </w:r>
      <w:r>
        <w:rPr>
          <w:rFonts w:ascii="Calibri" w:eastAsia="Calibri" w:hAnsi="Calibri" w:cs="Calibri"/>
          <w:spacing w:val="1"/>
          <w:sz w:val="22"/>
          <w:szCs w:val="22"/>
        </w:rPr>
        <w:t>o</w:t>
      </w:r>
      <w:r>
        <w:rPr>
          <w:rFonts w:ascii="Calibri" w:eastAsia="Calibri" w:hAnsi="Calibri" w:cs="Calibri"/>
          <w:sz w:val="22"/>
          <w:szCs w:val="22"/>
        </w:rPr>
        <w:t>st</w:t>
      </w:r>
      <w:r>
        <w:rPr>
          <w:rFonts w:ascii="Calibri" w:eastAsia="Calibri" w:hAnsi="Calibri" w:cs="Calibri"/>
          <w:spacing w:val="1"/>
          <w:sz w:val="22"/>
          <w:szCs w:val="22"/>
        </w:rPr>
        <w:t xml:space="preserve"> </w:t>
      </w:r>
      <w:r>
        <w:rPr>
          <w:rFonts w:ascii="Calibri" w:eastAsia="Calibri" w:hAnsi="Calibri" w:cs="Calibri"/>
          <w:spacing w:val="-3"/>
          <w:sz w:val="22"/>
          <w:szCs w:val="22"/>
        </w:rPr>
        <w:t>r</w:t>
      </w:r>
      <w:r>
        <w:rPr>
          <w:rFonts w:ascii="Calibri" w:eastAsia="Calibri" w:hAnsi="Calibri" w:cs="Calibri"/>
          <w:spacing w:val="1"/>
          <w:sz w:val="22"/>
          <w:szCs w:val="22"/>
        </w:rPr>
        <w:t>o</w:t>
      </w:r>
      <w:r>
        <w:rPr>
          <w:rFonts w:ascii="Calibri" w:eastAsia="Calibri" w:hAnsi="Calibri" w:cs="Calibri"/>
          <w:spacing w:val="-1"/>
          <w:sz w:val="22"/>
          <w:szCs w:val="22"/>
        </w:rPr>
        <w:t>u</w:t>
      </w:r>
      <w:r>
        <w:rPr>
          <w:rFonts w:ascii="Calibri" w:eastAsia="Calibri" w:hAnsi="Calibri" w:cs="Calibri"/>
          <w:spacing w:val="-2"/>
          <w:sz w:val="22"/>
          <w:szCs w:val="22"/>
        </w:rPr>
        <w:t>t</w:t>
      </w:r>
      <w:r>
        <w:rPr>
          <w:rFonts w:ascii="Calibri" w:eastAsia="Calibri" w:hAnsi="Calibri" w:cs="Calibri"/>
          <w:sz w:val="22"/>
          <w:szCs w:val="22"/>
        </w:rPr>
        <w:t>er:</w:t>
      </w:r>
    </w:p>
    <w:p w:rsidR="003C2FF4" w:rsidRDefault="003C2FF4">
      <w:pPr>
        <w:spacing w:before="7" w:line="100" w:lineRule="exact"/>
        <w:rPr>
          <w:sz w:val="10"/>
          <w:szCs w:val="10"/>
        </w:rPr>
      </w:pPr>
    </w:p>
    <w:p w:rsidR="003C2FF4" w:rsidRDefault="003C2FF4">
      <w:pPr>
        <w:spacing w:line="200" w:lineRule="exact"/>
      </w:pPr>
    </w:p>
    <w:p w:rsidR="003C2FF4" w:rsidRDefault="003B0BAA">
      <w:pPr>
        <w:spacing w:before="16"/>
        <w:ind w:left="129"/>
        <w:rPr>
          <w:rFonts w:ascii="Calibri" w:eastAsia="Calibri" w:hAnsi="Calibri" w:cs="Calibri"/>
          <w:sz w:val="22"/>
          <w:szCs w:val="22"/>
        </w:rPr>
      </w:pPr>
      <w:r>
        <w:rPr>
          <w:rFonts w:ascii="Calibri" w:eastAsia="Calibri" w:hAnsi="Calibri" w:cs="Calibri"/>
          <w:sz w:val="22"/>
          <w:szCs w:val="22"/>
        </w:rPr>
        <w:t>So</w:t>
      </w:r>
      <w:r>
        <w:rPr>
          <w:rFonts w:ascii="Calibri" w:eastAsia="Calibri" w:hAnsi="Calibri" w:cs="Calibri"/>
          <w:spacing w:val="-1"/>
          <w:sz w:val="22"/>
          <w:szCs w:val="22"/>
        </w:rPr>
        <w:t>u</w:t>
      </w:r>
      <w:r>
        <w:rPr>
          <w:rFonts w:ascii="Calibri" w:eastAsia="Calibri" w:hAnsi="Calibri" w:cs="Calibri"/>
          <w:sz w:val="22"/>
          <w:szCs w:val="22"/>
        </w:rPr>
        <w:t>rce</w:t>
      </w:r>
      <w:r>
        <w:rPr>
          <w:rFonts w:ascii="Calibri" w:eastAsia="Calibri" w:hAnsi="Calibri" w:cs="Calibri"/>
          <w:spacing w:val="1"/>
          <w:sz w:val="22"/>
          <w:szCs w:val="22"/>
        </w:rPr>
        <w:t xml:space="preserve"> </w:t>
      </w:r>
      <w:r>
        <w:rPr>
          <w:rFonts w:ascii="Calibri" w:eastAsia="Calibri" w:hAnsi="Calibri" w:cs="Calibri"/>
          <w:spacing w:val="-3"/>
          <w:sz w:val="22"/>
          <w:szCs w:val="22"/>
        </w:rPr>
        <w:t>I</w:t>
      </w:r>
      <w:r>
        <w:rPr>
          <w:rFonts w:ascii="Calibri" w:eastAsia="Calibri" w:hAnsi="Calibri" w:cs="Calibri"/>
          <w:sz w:val="22"/>
          <w:szCs w:val="22"/>
        </w:rPr>
        <w:t>P</w:t>
      </w:r>
      <w:r>
        <w:rPr>
          <w:rFonts w:ascii="Calibri" w:eastAsia="Calibri" w:hAnsi="Calibri" w:cs="Calibri"/>
          <w:spacing w:val="1"/>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dd</w:t>
      </w:r>
      <w:r>
        <w:rPr>
          <w:rFonts w:ascii="Calibri" w:eastAsia="Calibri" w:hAnsi="Calibri" w:cs="Calibri"/>
          <w:sz w:val="22"/>
          <w:szCs w:val="22"/>
        </w:rPr>
        <w:t>res</w:t>
      </w:r>
      <w:r>
        <w:rPr>
          <w:rFonts w:ascii="Calibri" w:eastAsia="Calibri" w:hAnsi="Calibri" w:cs="Calibri"/>
          <w:spacing w:val="-2"/>
          <w:sz w:val="22"/>
          <w:szCs w:val="22"/>
        </w:rPr>
        <w:t>s</w:t>
      </w:r>
      <w:r>
        <w:rPr>
          <w:rFonts w:ascii="Calibri" w:eastAsia="Calibri" w:hAnsi="Calibri" w:cs="Calibri"/>
          <w:sz w:val="22"/>
          <w:szCs w:val="22"/>
        </w:rPr>
        <w:t xml:space="preserve">:       </w:t>
      </w:r>
      <w:r w:rsidRPr="003B0BAA">
        <w:rPr>
          <w:rFonts w:ascii="Calibri" w:eastAsia="Calibri" w:hAnsi="Calibri" w:cs="Calibri"/>
          <w:sz w:val="22"/>
          <w:szCs w:val="22"/>
        </w:rPr>
        <w:t>192.168.2. 160</w:t>
      </w:r>
      <w:r>
        <w:rPr>
          <w:rFonts w:ascii="Calibri" w:eastAsia="Calibri" w:hAnsi="Calibri" w:cs="Calibri"/>
          <w:sz w:val="22"/>
          <w:szCs w:val="22"/>
        </w:rPr>
        <w:t xml:space="preserve">                                   </w:t>
      </w:r>
      <w:r>
        <w:rPr>
          <w:rFonts w:ascii="Calibri" w:eastAsia="Calibri" w:hAnsi="Calibri" w:cs="Calibri"/>
          <w:spacing w:val="1"/>
          <w:sz w:val="22"/>
          <w:szCs w:val="22"/>
        </w:rPr>
        <w:t>D</w:t>
      </w:r>
      <w:r>
        <w:rPr>
          <w:rFonts w:ascii="Calibri" w:eastAsia="Calibri" w:hAnsi="Calibri" w:cs="Calibri"/>
          <w:sz w:val="22"/>
          <w:szCs w:val="22"/>
        </w:rPr>
        <w:t>es</w:t>
      </w:r>
      <w:r>
        <w:rPr>
          <w:rFonts w:ascii="Calibri" w:eastAsia="Calibri" w:hAnsi="Calibri" w:cs="Calibri"/>
          <w:spacing w:val="1"/>
          <w:sz w:val="22"/>
          <w:szCs w:val="22"/>
        </w:rPr>
        <w:t>t</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pacing w:val="-3"/>
          <w:sz w:val="22"/>
          <w:szCs w:val="22"/>
        </w:rPr>
        <w:t>a</w:t>
      </w:r>
      <w:r>
        <w:rPr>
          <w:rFonts w:ascii="Calibri" w:eastAsia="Calibri" w:hAnsi="Calibri" w:cs="Calibri"/>
          <w:sz w:val="22"/>
          <w:szCs w:val="22"/>
        </w:rPr>
        <w:t>ti</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1"/>
          <w:sz w:val="22"/>
          <w:szCs w:val="22"/>
        </w:rPr>
        <w:t xml:space="preserve"> </w:t>
      </w:r>
      <w:r>
        <w:rPr>
          <w:rFonts w:ascii="Calibri" w:eastAsia="Calibri" w:hAnsi="Calibri" w:cs="Calibri"/>
          <w:spacing w:val="-2"/>
          <w:sz w:val="22"/>
          <w:szCs w:val="22"/>
        </w:rPr>
        <w:t>I</w:t>
      </w:r>
      <w:r>
        <w:rPr>
          <w:rFonts w:ascii="Calibri" w:eastAsia="Calibri" w:hAnsi="Calibri" w:cs="Calibri"/>
          <w:sz w:val="22"/>
          <w:szCs w:val="22"/>
        </w:rPr>
        <w:t>P</w:t>
      </w:r>
      <w:r>
        <w:rPr>
          <w:rFonts w:ascii="Calibri" w:eastAsia="Calibri" w:hAnsi="Calibri" w:cs="Calibri"/>
          <w:spacing w:val="1"/>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dd</w:t>
      </w:r>
      <w:r>
        <w:rPr>
          <w:rFonts w:ascii="Calibri" w:eastAsia="Calibri" w:hAnsi="Calibri" w:cs="Calibri"/>
          <w:sz w:val="22"/>
          <w:szCs w:val="22"/>
        </w:rPr>
        <w:t>res</w:t>
      </w:r>
      <w:r>
        <w:rPr>
          <w:rFonts w:ascii="Calibri" w:eastAsia="Calibri" w:hAnsi="Calibri" w:cs="Calibri"/>
          <w:spacing w:val="-2"/>
          <w:sz w:val="22"/>
          <w:szCs w:val="22"/>
        </w:rPr>
        <w:t>s</w:t>
      </w:r>
      <w:r>
        <w:rPr>
          <w:rFonts w:ascii="Calibri" w:eastAsia="Calibri" w:hAnsi="Calibri" w:cs="Calibri"/>
          <w:sz w:val="22"/>
          <w:szCs w:val="22"/>
        </w:rPr>
        <w:t xml:space="preserve">:    </w:t>
      </w:r>
      <w:r w:rsidRPr="003B0BAA">
        <w:rPr>
          <w:rFonts w:ascii="Calibri" w:eastAsia="Calibri" w:hAnsi="Calibri" w:cs="Calibri"/>
          <w:sz w:val="22"/>
          <w:szCs w:val="22"/>
        </w:rPr>
        <w:t>192.168.2. 163</w:t>
      </w:r>
    </w:p>
    <w:p w:rsidR="003C2FF4" w:rsidRDefault="003C2FF4">
      <w:pPr>
        <w:spacing w:before="7" w:line="100" w:lineRule="exact"/>
        <w:rPr>
          <w:sz w:val="11"/>
          <w:szCs w:val="11"/>
        </w:rPr>
      </w:pPr>
    </w:p>
    <w:p w:rsidR="003C2FF4" w:rsidRDefault="003C2FF4">
      <w:pPr>
        <w:spacing w:line="200" w:lineRule="exact"/>
      </w:pPr>
    </w:p>
    <w:p w:rsidR="003C2FF4" w:rsidRDefault="003B0BAA">
      <w:pPr>
        <w:spacing w:line="260" w:lineRule="exact"/>
        <w:ind w:left="129"/>
        <w:rPr>
          <w:rFonts w:ascii="Calibri" w:eastAsia="Calibri" w:hAnsi="Calibri" w:cs="Calibri"/>
          <w:sz w:val="22"/>
          <w:szCs w:val="22"/>
        </w:rPr>
      </w:pPr>
      <w:r>
        <w:rPr>
          <w:rFonts w:ascii="Calibri" w:eastAsia="Calibri" w:hAnsi="Calibri" w:cs="Calibri"/>
          <w:sz w:val="22"/>
          <w:szCs w:val="22"/>
        </w:rPr>
        <w:t>So</w:t>
      </w:r>
      <w:r>
        <w:rPr>
          <w:rFonts w:ascii="Calibri" w:eastAsia="Calibri" w:hAnsi="Calibri" w:cs="Calibri"/>
          <w:spacing w:val="-1"/>
          <w:sz w:val="22"/>
          <w:szCs w:val="22"/>
        </w:rPr>
        <w:t>u</w:t>
      </w:r>
      <w:r>
        <w:rPr>
          <w:rFonts w:ascii="Calibri" w:eastAsia="Calibri" w:hAnsi="Calibri" w:cs="Calibri"/>
          <w:sz w:val="22"/>
          <w:szCs w:val="22"/>
        </w:rPr>
        <w:t>rce</w:t>
      </w:r>
      <w:r>
        <w:rPr>
          <w:rFonts w:ascii="Calibri" w:eastAsia="Calibri" w:hAnsi="Calibri" w:cs="Calibri"/>
          <w:spacing w:val="-1"/>
          <w:sz w:val="22"/>
          <w:szCs w:val="22"/>
        </w:rPr>
        <w:t xml:space="preserve"> </w:t>
      </w:r>
      <w:r>
        <w:rPr>
          <w:rFonts w:ascii="Calibri" w:eastAsia="Calibri" w:hAnsi="Calibri" w:cs="Calibri"/>
          <w:spacing w:val="1"/>
          <w:sz w:val="22"/>
          <w:szCs w:val="22"/>
        </w:rPr>
        <w:t>M</w:t>
      </w:r>
      <w:r>
        <w:rPr>
          <w:rFonts w:ascii="Calibri" w:eastAsia="Calibri" w:hAnsi="Calibri" w:cs="Calibri"/>
          <w:sz w:val="22"/>
          <w:szCs w:val="22"/>
        </w:rPr>
        <w:t>AC A</w:t>
      </w:r>
      <w:r>
        <w:rPr>
          <w:rFonts w:ascii="Calibri" w:eastAsia="Calibri" w:hAnsi="Calibri" w:cs="Calibri"/>
          <w:spacing w:val="-1"/>
          <w:sz w:val="22"/>
          <w:szCs w:val="22"/>
        </w:rPr>
        <w:t>dd</w:t>
      </w:r>
      <w:r>
        <w:rPr>
          <w:rFonts w:ascii="Calibri" w:eastAsia="Calibri" w:hAnsi="Calibri" w:cs="Calibri"/>
          <w:sz w:val="22"/>
          <w:szCs w:val="22"/>
        </w:rPr>
        <w:t>re</w:t>
      </w:r>
      <w:r>
        <w:rPr>
          <w:rFonts w:ascii="Calibri" w:eastAsia="Calibri" w:hAnsi="Calibri" w:cs="Calibri"/>
          <w:spacing w:val="-2"/>
          <w:sz w:val="22"/>
          <w:szCs w:val="22"/>
        </w:rPr>
        <w:t>s</w:t>
      </w:r>
      <w:r>
        <w:rPr>
          <w:rFonts w:ascii="Calibri" w:eastAsia="Calibri" w:hAnsi="Calibri" w:cs="Calibri"/>
          <w:sz w:val="22"/>
          <w:szCs w:val="22"/>
        </w:rPr>
        <w:t xml:space="preserve">s:    </w:t>
      </w:r>
      <w:r w:rsidRPr="003B0BAA">
        <w:rPr>
          <w:rFonts w:ascii="Calibri" w:eastAsia="Calibri" w:hAnsi="Calibri" w:cs="Calibri"/>
          <w:sz w:val="22"/>
          <w:szCs w:val="22"/>
        </w:rPr>
        <w:t xml:space="preserve">49-BD-D2-C7-56-2A </w:t>
      </w:r>
      <w:r>
        <w:rPr>
          <w:rFonts w:ascii="Calibri" w:eastAsia="Calibri" w:hAnsi="Calibri" w:cs="Calibri"/>
          <w:sz w:val="22"/>
          <w:szCs w:val="22"/>
        </w:rPr>
        <w:t xml:space="preserve">                       </w:t>
      </w:r>
      <w:r>
        <w:rPr>
          <w:rFonts w:ascii="Calibri" w:eastAsia="Calibri" w:hAnsi="Calibri" w:cs="Calibri"/>
          <w:spacing w:val="1"/>
          <w:sz w:val="22"/>
          <w:szCs w:val="22"/>
        </w:rPr>
        <w:t>D</w:t>
      </w:r>
      <w:r>
        <w:rPr>
          <w:rFonts w:ascii="Calibri" w:eastAsia="Calibri" w:hAnsi="Calibri" w:cs="Calibri"/>
          <w:sz w:val="22"/>
          <w:szCs w:val="22"/>
        </w:rPr>
        <w:t>es</w:t>
      </w:r>
      <w:r>
        <w:rPr>
          <w:rFonts w:ascii="Calibri" w:eastAsia="Calibri" w:hAnsi="Calibri" w:cs="Calibri"/>
          <w:spacing w:val="1"/>
          <w:sz w:val="22"/>
          <w:szCs w:val="22"/>
        </w:rPr>
        <w:t>t</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pacing w:val="-3"/>
          <w:sz w:val="22"/>
          <w:szCs w:val="22"/>
        </w:rPr>
        <w:t>a</w:t>
      </w:r>
      <w:r>
        <w:rPr>
          <w:rFonts w:ascii="Calibri" w:eastAsia="Calibri" w:hAnsi="Calibri" w:cs="Calibri"/>
          <w:sz w:val="22"/>
          <w:szCs w:val="22"/>
        </w:rPr>
        <w:t>ti</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3"/>
          <w:sz w:val="22"/>
          <w:szCs w:val="22"/>
        </w:rPr>
        <w:t xml:space="preserve"> </w:t>
      </w:r>
      <w:r>
        <w:rPr>
          <w:rFonts w:ascii="Calibri" w:eastAsia="Calibri" w:hAnsi="Calibri" w:cs="Calibri"/>
          <w:spacing w:val="1"/>
          <w:sz w:val="22"/>
          <w:szCs w:val="22"/>
        </w:rPr>
        <w:t>M</w:t>
      </w:r>
      <w:r>
        <w:rPr>
          <w:rFonts w:ascii="Calibri" w:eastAsia="Calibri" w:hAnsi="Calibri" w:cs="Calibri"/>
          <w:sz w:val="22"/>
          <w:szCs w:val="22"/>
        </w:rPr>
        <w:t>AC A</w:t>
      </w:r>
      <w:r>
        <w:rPr>
          <w:rFonts w:ascii="Calibri" w:eastAsia="Calibri" w:hAnsi="Calibri" w:cs="Calibri"/>
          <w:spacing w:val="-1"/>
          <w:sz w:val="22"/>
          <w:szCs w:val="22"/>
        </w:rPr>
        <w:t>dd</w:t>
      </w:r>
      <w:r>
        <w:rPr>
          <w:rFonts w:ascii="Calibri" w:eastAsia="Calibri" w:hAnsi="Calibri" w:cs="Calibri"/>
          <w:sz w:val="22"/>
          <w:szCs w:val="22"/>
        </w:rPr>
        <w:t>re</w:t>
      </w:r>
      <w:r>
        <w:rPr>
          <w:rFonts w:ascii="Calibri" w:eastAsia="Calibri" w:hAnsi="Calibri" w:cs="Calibri"/>
          <w:spacing w:val="-2"/>
          <w:sz w:val="22"/>
          <w:szCs w:val="22"/>
        </w:rPr>
        <w:t>s</w:t>
      </w:r>
      <w:r>
        <w:rPr>
          <w:rFonts w:ascii="Calibri" w:eastAsia="Calibri" w:hAnsi="Calibri" w:cs="Calibri"/>
          <w:sz w:val="22"/>
          <w:szCs w:val="22"/>
        </w:rPr>
        <w:t xml:space="preserve">s:   </w:t>
      </w:r>
      <w:r w:rsidRPr="004C3493">
        <w:rPr>
          <w:rFonts w:ascii="Calibri" w:eastAsia="Calibri" w:hAnsi="Calibri" w:cs="Calibri"/>
          <w:spacing w:val="-2"/>
          <w:sz w:val="22"/>
          <w:szCs w:val="22"/>
        </w:rPr>
        <w:t>E6-E9-00-17-BB-4B</w:t>
      </w:r>
    </w:p>
    <w:p w:rsidR="003C2FF4" w:rsidRDefault="003C2FF4">
      <w:pPr>
        <w:spacing w:before="4" w:line="160" w:lineRule="exact"/>
        <w:rPr>
          <w:sz w:val="17"/>
          <w:szCs w:val="17"/>
        </w:rPr>
      </w:pPr>
    </w:p>
    <w:p w:rsidR="003C2FF4" w:rsidRDefault="003C2FF4">
      <w:pPr>
        <w:spacing w:line="200" w:lineRule="exact"/>
      </w:pPr>
    </w:p>
    <w:p w:rsidR="003C2FF4" w:rsidRDefault="003C2FF4">
      <w:pPr>
        <w:spacing w:line="200" w:lineRule="exact"/>
      </w:pPr>
    </w:p>
    <w:p w:rsidR="003C2FF4" w:rsidRDefault="003B0BAA">
      <w:pPr>
        <w:spacing w:before="16" w:line="260" w:lineRule="exact"/>
        <w:ind w:left="1660"/>
        <w:rPr>
          <w:rFonts w:ascii="Calibri" w:eastAsia="Calibri" w:hAnsi="Calibri" w:cs="Calibri"/>
          <w:sz w:val="22"/>
          <w:szCs w:val="22"/>
        </w:rPr>
      </w:pPr>
      <w:proofErr w:type="gramStart"/>
      <w:r>
        <w:rPr>
          <w:rFonts w:ascii="Calibri" w:eastAsia="Calibri" w:hAnsi="Calibri" w:cs="Calibri"/>
          <w:sz w:val="22"/>
          <w:szCs w:val="22"/>
        </w:rPr>
        <w:t>c</w:t>
      </w:r>
      <w:proofErr w:type="gramEnd"/>
      <w:r>
        <w:rPr>
          <w:rFonts w:ascii="Calibri" w:eastAsia="Calibri" w:hAnsi="Calibri" w:cs="Calibri"/>
          <w:sz w:val="22"/>
          <w:szCs w:val="22"/>
        </w:rPr>
        <w:t xml:space="preserve">.   </w:t>
      </w:r>
      <w:r>
        <w:rPr>
          <w:rFonts w:ascii="Calibri" w:eastAsia="Calibri" w:hAnsi="Calibri" w:cs="Calibri"/>
          <w:spacing w:val="12"/>
          <w:sz w:val="22"/>
          <w:szCs w:val="22"/>
        </w:rPr>
        <w:t xml:space="preserve"> </w:t>
      </w:r>
      <w:r>
        <w:rPr>
          <w:rFonts w:ascii="Calibri" w:eastAsia="Calibri" w:hAnsi="Calibri" w:cs="Calibri"/>
          <w:sz w:val="22"/>
          <w:szCs w:val="22"/>
        </w:rPr>
        <w:t>F</w:t>
      </w:r>
      <w:r>
        <w:rPr>
          <w:rFonts w:ascii="Calibri" w:eastAsia="Calibri" w:hAnsi="Calibri" w:cs="Calibri"/>
          <w:spacing w:val="-1"/>
          <w:sz w:val="22"/>
          <w:szCs w:val="22"/>
        </w:rPr>
        <w:t>r</w:t>
      </w:r>
      <w:r>
        <w:rPr>
          <w:rFonts w:ascii="Calibri" w:eastAsia="Calibri" w:hAnsi="Calibri" w:cs="Calibri"/>
          <w:spacing w:val="1"/>
          <w:sz w:val="22"/>
          <w:szCs w:val="22"/>
        </w:rPr>
        <w:t>o</w:t>
      </w:r>
      <w:r>
        <w:rPr>
          <w:rFonts w:ascii="Calibri" w:eastAsia="Calibri" w:hAnsi="Calibri" w:cs="Calibri"/>
          <w:sz w:val="22"/>
          <w:szCs w:val="22"/>
        </w:rPr>
        <w:t>m</w:t>
      </w:r>
      <w:r>
        <w:rPr>
          <w:rFonts w:ascii="Calibri" w:eastAsia="Calibri" w:hAnsi="Calibri" w:cs="Calibri"/>
          <w:spacing w:val="-1"/>
          <w:sz w:val="22"/>
          <w:szCs w:val="22"/>
        </w:rPr>
        <w:t xml:space="preserve"> </w:t>
      </w:r>
      <w:r>
        <w:rPr>
          <w:rFonts w:ascii="Calibri" w:eastAsia="Calibri" w:hAnsi="Calibri" w:cs="Calibri"/>
          <w:spacing w:val="1"/>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pacing w:val="-3"/>
          <w:sz w:val="22"/>
          <w:szCs w:val="22"/>
        </w:rPr>
        <w:t>b</w:t>
      </w:r>
      <w:r>
        <w:rPr>
          <w:rFonts w:ascii="Calibri" w:eastAsia="Calibri" w:hAnsi="Calibri" w:cs="Calibri"/>
          <w:spacing w:val="1"/>
          <w:sz w:val="22"/>
          <w:szCs w:val="22"/>
        </w:rPr>
        <w:t>o</w:t>
      </w:r>
      <w:r>
        <w:rPr>
          <w:rFonts w:ascii="Calibri" w:eastAsia="Calibri" w:hAnsi="Calibri" w:cs="Calibri"/>
          <w:sz w:val="22"/>
          <w:szCs w:val="22"/>
        </w:rPr>
        <w:t>t</w:t>
      </w:r>
      <w:r>
        <w:rPr>
          <w:rFonts w:ascii="Calibri" w:eastAsia="Calibri" w:hAnsi="Calibri" w:cs="Calibri"/>
          <w:spacing w:val="-2"/>
          <w:sz w:val="22"/>
          <w:szCs w:val="22"/>
        </w:rPr>
        <w:t>t</w:t>
      </w:r>
      <w:r>
        <w:rPr>
          <w:rFonts w:ascii="Calibri" w:eastAsia="Calibri" w:hAnsi="Calibri" w:cs="Calibri"/>
          <w:spacing w:val="-1"/>
          <w:sz w:val="22"/>
          <w:szCs w:val="22"/>
        </w:rPr>
        <w:t>o</w:t>
      </w:r>
      <w:r>
        <w:rPr>
          <w:rFonts w:ascii="Calibri" w:eastAsia="Calibri" w:hAnsi="Calibri" w:cs="Calibri"/>
          <w:spacing w:val="3"/>
          <w:sz w:val="22"/>
          <w:szCs w:val="22"/>
        </w:rPr>
        <w:t>m</w:t>
      </w:r>
      <w:r>
        <w:rPr>
          <w:rFonts w:ascii="Calibri" w:eastAsia="Calibri" w:hAnsi="Calibri" w:cs="Calibri"/>
          <w:spacing w:val="-3"/>
          <w:sz w:val="22"/>
          <w:szCs w:val="22"/>
        </w:rPr>
        <w:t>-</w:t>
      </w:r>
      <w:r>
        <w:rPr>
          <w:rFonts w:ascii="Calibri" w:eastAsia="Calibri" w:hAnsi="Calibri" w:cs="Calibri"/>
          <w:spacing w:val="1"/>
          <w:sz w:val="22"/>
          <w:szCs w:val="22"/>
        </w:rPr>
        <w:t>mo</w:t>
      </w:r>
      <w:r>
        <w:rPr>
          <w:rFonts w:ascii="Calibri" w:eastAsia="Calibri" w:hAnsi="Calibri" w:cs="Calibri"/>
          <w:spacing w:val="-2"/>
          <w:sz w:val="22"/>
          <w:szCs w:val="22"/>
        </w:rPr>
        <w:t>s</w:t>
      </w:r>
      <w:r>
        <w:rPr>
          <w:rFonts w:ascii="Calibri" w:eastAsia="Calibri" w:hAnsi="Calibri" w:cs="Calibri"/>
          <w:sz w:val="22"/>
          <w:szCs w:val="22"/>
        </w:rPr>
        <w:t>t</w:t>
      </w:r>
      <w:r>
        <w:rPr>
          <w:rFonts w:ascii="Calibri" w:eastAsia="Calibri" w:hAnsi="Calibri" w:cs="Calibri"/>
          <w:spacing w:val="1"/>
          <w:sz w:val="22"/>
          <w:szCs w:val="22"/>
        </w:rPr>
        <w:t xml:space="preserve"> </w:t>
      </w:r>
      <w:r>
        <w:rPr>
          <w:rFonts w:ascii="Calibri" w:eastAsia="Calibri" w:hAnsi="Calibri" w:cs="Calibri"/>
          <w:spacing w:val="-3"/>
          <w:sz w:val="22"/>
          <w:szCs w:val="22"/>
        </w:rPr>
        <w:t>r</w:t>
      </w:r>
      <w:r>
        <w:rPr>
          <w:rFonts w:ascii="Calibri" w:eastAsia="Calibri" w:hAnsi="Calibri" w:cs="Calibri"/>
          <w:spacing w:val="1"/>
          <w:sz w:val="22"/>
          <w:szCs w:val="22"/>
        </w:rPr>
        <w:t>o</w:t>
      </w:r>
      <w:r>
        <w:rPr>
          <w:rFonts w:ascii="Calibri" w:eastAsia="Calibri" w:hAnsi="Calibri" w:cs="Calibri"/>
          <w:spacing w:val="-3"/>
          <w:sz w:val="22"/>
          <w:szCs w:val="22"/>
        </w:rPr>
        <w:t>u</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 xml:space="preserve">r </w:t>
      </w:r>
      <w:r>
        <w:rPr>
          <w:rFonts w:ascii="Calibri" w:eastAsia="Calibri" w:hAnsi="Calibri" w:cs="Calibri"/>
          <w:spacing w:val="-2"/>
          <w:sz w:val="22"/>
          <w:szCs w:val="22"/>
        </w:rPr>
        <w:t>t</w:t>
      </w:r>
      <w:r>
        <w:rPr>
          <w:rFonts w:ascii="Calibri" w:eastAsia="Calibri" w:hAnsi="Calibri" w:cs="Calibri"/>
          <w:sz w:val="22"/>
          <w:szCs w:val="22"/>
        </w:rPr>
        <w:t>o</w:t>
      </w:r>
      <w:r>
        <w:rPr>
          <w:rFonts w:ascii="Calibri" w:eastAsia="Calibri" w:hAnsi="Calibri" w:cs="Calibri"/>
          <w:spacing w:val="1"/>
          <w:sz w:val="22"/>
          <w:szCs w:val="22"/>
        </w:rPr>
        <w:t xml:space="preserve"> </w:t>
      </w:r>
      <w:r>
        <w:rPr>
          <w:rFonts w:ascii="Calibri" w:eastAsia="Calibri" w:hAnsi="Calibri" w:cs="Calibri"/>
          <w:spacing w:val="-3"/>
          <w:sz w:val="22"/>
          <w:szCs w:val="22"/>
        </w:rPr>
        <w:t>H</w:t>
      </w:r>
      <w:r>
        <w:rPr>
          <w:rFonts w:ascii="Calibri" w:eastAsia="Calibri" w:hAnsi="Calibri" w:cs="Calibri"/>
          <w:spacing w:val="1"/>
          <w:sz w:val="22"/>
          <w:szCs w:val="22"/>
        </w:rPr>
        <w:t>o</w:t>
      </w:r>
      <w:r>
        <w:rPr>
          <w:rFonts w:ascii="Calibri" w:eastAsia="Calibri" w:hAnsi="Calibri" w:cs="Calibri"/>
          <w:sz w:val="22"/>
          <w:szCs w:val="22"/>
        </w:rPr>
        <w:t>st</w:t>
      </w:r>
      <w:r>
        <w:rPr>
          <w:rFonts w:ascii="Calibri" w:eastAsia="Calibri" w:hAnsi="Calibri" w:cs="Calibri"/>
          <w:spacing w:val="1"/>
          <w:sz w:val="22"/>
          <w:szCs w:val="22"/>
        </w:rPr>
        <w:t xml:space="preserve"> </w:t>
      </w:r>
      <w:r>
        <w:rPr>
          <w:rFonts w:ascii="Calibri" w:eastAsia="Calibri" w:hAnsi="Calibri" w:cs="Calibri"/>
          <w:spacing w:val="-3"/>
          <w:sz w:val="22"/>
          <w:szCs w:val="22"/>
        </w:rPr>
        <w:t>F</w:t>
      </w:r>
      <w:r>
        <w:rPr>
          <w:rFonts w:ascii="Calibri" w:eastAsia="Calibri" w:hAnsi="Calibri" w:cs="Calibri"/>
          <w:sz w:val="22"/>
          <w:szCs w:val="22"/>
        </w:rPr>
        <w:t>:</w:t>
      </w:r>
    </w:p>
    <w:p w:rsidR="003C2FF4" w:rsidRDefault="003C2FF4">
      <w:pPr>
        <w:spacing w:before="4" w:line="120" w:lineRule="exact"/>
        <w:rPr>
          <w:sz w:val="13"/>
          <w:szCs w:val="13"/>
        </w:rPr>
      </w:pPr>
    </w:p>
    <w:p w:rsidR="003C2FF4" w:rsidRDefault="003C2FF4">
      <w:pPr>
        <w:spacing w:line="200" w:lineRule="exact"/>
      </w:pPr>
    </w:p>
    <w:p w:rsidR="003B0BAA" w:rsidRDefault="00A16816">
      <w:pPr>
        <w:spacing w:before="16" w:line="519" w:lineRule="auto"/>
        <w:ind w:left="126" w:right="2452"/>
        <w:rPr>
          <w:rFonts w:ascii="Calibri" w:eastAsia="Calibri" w:hAnsi="Calibri" w:cs="Calibri"/>
          <w:sz w:val="22"/>
          <w:szCs w:val="22"/>
        </w:rPr>
      </w:pPr>
      <w:r>
        <w:pict>
          <v:group id="_x0000_s1030" style="position:absolute;left:0;text-align:left;margin-left:41.75pt;margin-top:345.1pt;width:540pt;height:115.4pt;z-index:-251655680;mso-position-horizontal-relative:page;mso-position-vertical-relative:page" coordorigin="835,6902" coordsize="10800,1274">
            <v:shape id="_x0000_s1031" style="position:absolute;left:835;top:6902;width:10800;height:1274" coordorigin="835,6902" coordsize="10800,1274" path="m835,8177r10800,l11635,6902r-10800,l835,8177xe" filled="f" strokeweight=".72pt">
              <v:path arrowok="t"/>
            </v:shape>
            <w10:wrap anchorx="page" anchory="page"/>
          </v:group>
        </w:pict>
      </w:r>
      <w:r w:rsidR="003B0BAA">
        <w:rPr>
          <w:rFonts w:ascii="Calibri" w:eastAsia="Calibri" w:hAnsi="Calibri" w:cs="Calibri"/>
          <w:sz w:val="22"/>
          <w:szCs w:val="22"/>
        </w:rPr>
        <w:t>So</w:t>
      </w:r>
      <w:r w:rsidR="003B0BAA">
        <w:rPr>
          <w:rFonts w:ascii="Calibri" w:eastAsia="Calibri" w:hAnsi="Calibri" w:cs="Calibri"/>
          <w:spacing w:val="-1"/>
          <w:sz w:val="22"/>
          <w:szCs w:val="22"/>
        </w:rPr>
        <w:t>u</w:t>
      </w:r>
      <w:r w:rsidR="003B0BAA">
        <w:rPr>
          <w:rFonts w:ascii="Calibri" w:eastAsia="Calibri" w:hAnsi="Calibri" w:cs="Calibri"/>
          <w:sz w:val="22"/>
          <w:szCs w:val="22"/>
        </w:rPr>
        <w:t>rce</w:t>
      </w:r>
      <w:r w:rsidR="003B0BAA">
        <w:rPr>
          <w:rFonts w:ascii="Calibri" w:eastAsia="Calibri" w:hAnsi="Calibri" w:cs="Calibri"/>
          <w:spacing w:val="1"/>
          <w:sz w:val="22"/>
          <w:szCs w:val="22"/>
        </w:rPr>
        <w:t xml:space="preserve"> </w:t>
      </w:r>
      <w:r w:rsidR="003B0BAA">
        <w:rPr>
          <w:rFonts w:ascii="Calibri" w:eastAsia="Calibri" w:hAnsi="Calibri" w:cs="Calibri"/>
          <w:spacing w:val="-3"/>
          <w:sz w:val="22"/>
          <w:szCs w:val="22"/>
        </w:rPr>
        <w:t>I</w:t>
      </w:r>
      <w:r w:rsidR="003B0BAA">
        <w:rPr>
          <w:rFonts w:ascii="Calibri" w:eastAsia="Calibri" w:hAnsi="Calibri" w:cs="Calibri"/>
          <w:sz w:val="22"/>
          <w:szCs w:val="22"/>
        </w:rPr>
        <w:t>P</w:t>
      </w:r>
      <w:r w:rsidR="003B0BAA">
        <w:rPr>
          <w:rFonts w:ascii="Calibri" w:eastAsia="Calibri" w:hAnsi="Calibri" w:cs="Calibri"/>
          <w:spacing w:val="1"/>
          <w:sz w:val="22"/>
          <w:szCs w:val="22"/>
        </w:rPr>
        <w:t xml:space="preserve"> </w:t>
      </w:r>
      <w:r w:rsidR="003B0BAA">
        <w:rPr>
          <w:rFonts w:ascii="Calibri" w:eastAsia="Calibri" w:hAnsi="Calibri" w:cs="Calibri"/>
          <w:sz w:val="22"/>
          <w:szCs w:val="22"/>
        </w:rPr>
        <w:t>A</w:t>
      </w:r>
      <w:r w:rsidR="003B0BAA">
        <w:rPr>
          <w:rFonts w:ascii="Calibri" w:eastAsia="Calibri" w:hAnsi="Calibri" w:cs="Calibri"/>
          <w:spacing w:val="-1"/>
          <w:sz w:val="22"/>
          <w:szCs w:val="22"/>
        </w:rPr>
        <w:t>dd</w:t>
      </w:r>
      <w:r w:rsidR="003B0BAA">
        <w:rPr>
          <w:rFonts w:ascii="Calibri" w:eastAsia="Calibri" w:hAnsi="Calibri" w:cs="Calibri"/>
          <w:sz w:val="22"/>
          <w:szCs w:val="22"/>
        </w:rPr>
        <w:t>res</w:t>
      </w:r>
      <w:r w:rsidR="003B0BAA">
        <w:rPr>
          <w:rFonts w:ascii="Calibri" w:eastAsia="Calibri" w:hAnsi="Calibri" w:cs="Calibri"/>
          <w:spacing w:val="-2"/>
          <w:sz w:val="22"/>
          <w:szCs w:val="22"/>
        </w:rPr>
        <w:t>s</w:t>
      </w:r>
      <w:r w:rsidR="003B0BAA">
        <w:rPr>
          <w:rFonts w:ascii="Calibri" w:eastAsia="Calibri" w:hAnsi="Calibri" w:cs="Calibri"/>
          <w:sz w:val="22"/>
          <w:szCs w:val="22"/>
        </w:rPr>
        <w:t xml:space="preserve">:    </w:t>
      </w:r>
      <w:r w:rsidR="003B0BAA" w:rsidRPr="003B0BAA">
        <w:rPr>
          <w:rFonts w:ascii="Calibri" w:eastAsia="Calibri" w:hAnsi="Calibri" w:cs="Calibri"/>
          <w:sz w:val="22"/>
          <w:szCs w:val="22"/>
        </w:rPr>
        <w:t>192.168.3. 110</w:t>
      </w:r>
      <w:r w:rsidR="003B0BAA">
        <w:rPr>
          <w:rFonts w:ascii="Calibri" w:eastAsia="Calibri" w:hAnsi="Calibri" w:cs="Calibri"/>
          <w:sz w:val="22"/>
          <w:szCs w:val="22"/>
        </w:rPr>
        <w:t xml:space="preserve">         </w:t>
      </w:r>
    </w:p>
    <w:p w:rsidR="003B0BAA" w:rsidRDefault="003B0BAA">
      <w:pPr>
        <w:spacing w:before="16" w:line="519" w:lineRule="auto"/>
        <w:ind w:left="126" w:right="2452"/>
        <w:rPr>
          <w:rFonts w:ascii="Calibri" w:eastAsia="Calibri" w:hAnsi="Calibri" w:cs="Calibri"/>
          <w:sz w:val="22"/>
          <w:szCs w:val="22"/>
        </w:rPr>
      </w:pPr>
      <w:r>
        <w:rPr>
          <w:rFonts w:ascii="Calibri" w:eastAsia="Calibri" w:hAnsi="Calibri" w:cs="Calibri"/>
          <w:spacing w:val="1"/>
          <w:sz w:val="22"/>
          <w:szCs w:val="22"/>
        </w:rPr>
        <w:t>D</w:t>
      </w:r>
      <w:r>
        <w:rPr>
          <w:rFonts w:ascii="Calibri" w:eastAsia="Calibri" w:hAnsi="Calibri" w:cs="Calibri"/>
          <w:sz w:val="22"/>
          <w:szCs w:val="22"/>
        </w:rPr>
        <w:t>es</w:t>
      </w:r>
      <w:r>
        <w:rPr>
          <w:rFonts w:ascii="Calibri" w:eastAsia="Calibri" w:hAnsi="Calibri" w:cs="Calibri"/>
          <w:spacing w:val="1"/>
          <w:sz w:val="22"/>
          <w:szCs w:val="22"/>
        </w:rPr>
        <w:t>t</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pacing w:val="-3"/>
          <w:sz w:val="22"/>
          <w:szCs w:val="22"/>
        </w:rPr>
        <w:t>a</w:t>
      </w:r>
      <w:r>
        <w:rPr>
          <w:rFonts w:ascii="Calibri" w:eastAsia="Calibri" w:hAnsi="Calibri" w:cs="Calibri"/>
          <w:sz w:val="22"/>
          <w:szCs w:val="22"/>
        </w:rPr>
        <w:t>ti</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1"/>
          <w:sz w:val="22"/>
          <w:szCs w:val="22"/>
        </w:rPr>
        <w:t xml:space="preserve"> </w:t>
      </w:r>
      <w:r>
        <w:rPr>
          <w:rFonts w:ascii="Calibri" w:eastAsia="Calibri" w:hAnsi="Calibri" w:cs="Calibri"/>
          <w:spacing w:val="-2"/>
          <w:sz w:val="22"/>
          <w:szCs w:val="22"/>
        </w:rPr>
        <w:t>I</w:t>
      </w:r>
      <w:r>
        <w:rPr>
          <w:rFonts w:ascii="Calibri" w:eastAsia="Calibri" w:hAnsi="Calibri" w:cs="Calibri"/>
          <w:sz w:val="22"/>
          <w:szCs w:val="22"/>
        </w:rPr>
        <w:t>P</w:t>
      </w:r>
      <w:r>
        <w:rPr>
          <w:rFonts w:ascii="Calibri" w:eastAsia="Calibri" w:hAnsi="Calibri" w:cs="Calibri"/>
          <w:spacing w:val="1"/>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dd</w:t>
      </w:r>
      <w:r>
        <w:rPr>
          <w:rFonts w:ascii="Calibri" w:eastAsia="Calibri" w:hAnsi="Calibri" w:cs="Calibri"/>
          <w:sz w:val="22"/>
          <w:szCs w:val="22"/>
        </w:rPr>
        <w:t>res</w:t>
      </w:r>
      <w:r>
        <w:rPr>
          <w:rFonts w:ascii="Calibri" w:eastAsia="Calibri" w:hAnsi="Calibri" w:cs="Calibri"/>
          <w:spacing w:val="-2"/>
          <w:sz w:val="22"/>
          <w:szCs w:val="22"/>
        </w:rPr>
        <w:t>s</w:t>
      </w:r>
      <w:r>
        <w:rPr>
          <w:rFonts w:ascii="Calibri" w:eastAsia="Calibri" w:hAnsi="Calibri" w:cs="Calibri"/>
          <w:sz w:val="22"/>
          <w:szCs w:val="22"/>
        </w:rPr>
        <w:t xml:space="preserve">: </w:t>
      </w:r>
      <w:r w:rsidRPr="003B0BAA">
        <w:rPr>
          <w:rFonts w:ascii="Calibri" w:eastAsia="Calibri" w:hAnsi="Calibri" w:cs="Calibri"/>
          <w:spacing w:val="-2"/>
          <w:sz w:val="22"/>
          <w:szCs w:val="22"/>
        </w:rPr>
        <w:t>1</w:t>
      </w:r>
      <w:r>
        <w:rPr>
          <w:rFonts w:ascii="Calibri" w:eastAsia="Calibri" w:hAnsi="Calibri" w:cs="Calibri"/>
          <w:spacing w:val="-2"/>
          <w:sz w:val="22"/>
          <w:szCs w:val="22"/>
        </w:rPr>
        <w:t>9</w:t>
      </w:r>
      <w:r w:rsidRPr="003B0BAA">
        <w:rPr>
          <w:rFonts w:ascii="Calibri" w:eastAsia="Calibri" w:hAnsi="Calibri" w:cs="Calibri"/>
          <w:spacing w:val="-2"/>
          <w:sz w:val="22"/>
          <w:szCs w:val="22"/>
        </w:rPr>
        <w:t>2.</w:t>
      </w:r>
      <w:r>
        <w:rPr>
          <w:rFonts w:ascii="Calibri" w:eastAsia="Calibri" w:hAnsi="Calibri" w:cs="Calibri"/>
          <w:spacing w:val="-2"/>
          <w:sz w:val="22"/>
          <w:szCs w:val="22"/>
        </w:rPr>
        <w:t>1</w:t>
      </w:r>
      <w:r w:rsidRPr="003B0BAA">
        <w:rPr>
          <w:rFonts w:ascii="Calibri" w:eastAsia="Calibri" w:hAnsi="Calibri" w:cs="Calibri"/>
          <w:spacing w:val="-2"/>
          <w:sz w:val="22"/>
          <w:szCs w:val="22"/>
        </w:rPr>
        <w:t>68.3. 112</w:t>
      </w:r>
      <w:r>
        <w:rPr>
          <w:rFonts w:ascii="Calibri" w:eastAsia="Calibri" w:hAnsi="Calibri" w:cs="Calibri"/>
          <w:sz w:val="22"/>
          <w:szCs w:val="22"/>
        </w:rPr>
        <w:t xml:space="preserve">        </w:t>
      </w:r>
    </w:p>
    <w:p w:rsidR="003B0BAA" w:rsidRDefault="003B0BAA">
      <w:pPr>
        <w:spacing w:before="16" w:line="519" w:lineRule="auto"/>
        <w:ind w:left="126" w:right="2452"/>
        <w:rPr>
          <w:rFonts w:ascii="Calibri" w:eastAsia="Calibri" w:hAnsi="Calibri" w:cs="Calibri"/>
          <w:sz w:val="22"/>
          <w:szCs w:val="22"/>
        </w:rPr>
      </w:pPr>
      <w:r>
        <w:rPr>
          <w:rFonts w:ascii="Calibri" w:eastAsia="Calibri" w:hAnsi="Calibri" w:cs="Calibri"/>
          <w:sz w:val="22"/>
          <w:szCs w:val="22"/>
        </w:rPr>
        <w:t>So</w:t>
      </w:r>
      <w:r>
        <w:rPr>
          <w:rFonts w:ascii="Calibri" w:eastAsia="Calibri" w:hAnsi="Calibri" w:cs="Calibri"/>
          <w:spacing w:val="-1"/>
          <w:sz w:val="22"/>
          <w:szCs w:val="22"/>
        </w:rPr>
        <w:t>u</w:t>
      </w:r>
      <w:r>
        <w:rPr>
          <w:rFonts w:ascii="Calibri" w:eastAsia="Calibri" w:hAnsi="Calibri" w:cs="Calibri"/>
          <w:sz w:val="22"/>
          <w:szCs w:val="22"/>
        </w:rPr>
        <w:t>rce</w:t>
      </w:r>
      <w:r>
        <w:rPr>
          <w:rFonts w:ascii="Calibri" w:eastAsia="Calibri" w:hAnsi="Calibri" w:cs="Calibri"/>
          <w:spacing w:val="-1"/>
          <w:sz w:val="22"/>
          <w:szCs w:val="22"/>
        </w:rPr>
        <w:t xml:space="preserve"> </w:t>
      </w:r>
      <w:r>
        <w:rPr>
          <w:rFonts w:ascii="Calibri" w:eastAsia="Calibri" w:hAnsi="Calibri" w:cs="Calibri"/>
          <w:spacing w:val="1"/>
          <w:sz w:val="22"/>
          <w:szCs w:val="22"/>
        </w:rPr>
        <w:t>M</w:t>
      </w:r>
      <w:r>
        <w:rPr>
          <w:rFonts w:ascii="Calibri" w:eastAsia="Calibri" w:hAnsi="Calibri" w:cs="Calibri"/>
          <w:sz w:val="22"/>
          <w:szCs w:val="22"/>
        </w:rPr>
        <w:t>AC A</w:t>
      </w:r>
      <w:r>
        <w:rPr>
          <w:rFonts w:ascii="Calibri" w:eastAsia="Calibri" w:hAnsi="Calibri" w:cs="Calibri"/>
          <w:spacing w:val="-1"/>
          <w:sz w:val="22"/>
          <w:szCs w:val="22"/>
        </w:rPr>
        <w:t>dd</w:t>
      </w:r>
      <w:r>
        <w:rPr>
          <w:rFonts w:ascii="Calibri" w:eastAsia="Calibri" w:hAnsi="Calibri" w:cs="Calibri"/>
          <w:sz w:val="22"/>
          <w:szCs w:val="22"/>
        </w:rPr>
        <w:t>re</w:t>
      </w:r>
      <w:r>
        <w:rPr>
          <w:rFonts w:ascii="Calibri" w:eastAsia="Calibri" w:hAnsi="Calibri" w:cs="Calibri"/>
          <w:spacing w:val="-2"/>
          <w:sz w:val="22"/>
          <w:szCs w:val="22"/>
        </w:rPr>
        <w:t>s</w:t>
      </w:r>
      <w:r>
        <w:rPr>
          <w:rFonts w:ascii="Calibri" w:eastAsia="Calibri" w:hAnsi="Calibri" w:cs="Calibri"/>
          <w:sz w:val="22"/>
          <w:szCs w:val="22"/>
        </w:rPr>
        <w:t xml:space="preserve">s:      </w:t>
      </w:r>
      <w:r w:rsidRPr="004C3493">
        <w:rPr>
          <w:rFonts w:ascii="Calibri" w:eastAsia="Calibri" w:hAnsi="Calibri" w:cs="Calibri"/>
          <w:spacing w:val="-2"/>
          <w:sz w:val="22"/>
          <w:szCs w:val="22"/>
        </w:rPr>
        <w:t>49-BD-D2-C7-56-2A</w:t>
      </w:r>
      <w:r>
        <w:rPr>
          <w:rFonts w:ascii="Calibri" w:eastAsia="Calibri" w:hAnsi="Calibri" w:cs="Calibri"/>
          <w:sz w:val="22"/>
          <w:szCs w:val="22"/>
        </w:rPr>
        <w:t xml:space="preserve">       </w:t>
      </w:r>
    </w:p>
    <w:p w:rsidR="003C2FF4" w:rsidRDefault="003B0BAA">
      <w:pPr>
        <w:spacing w:before="16" w:line="519" w:lineRule="auto"/>
        <w:ind w:left="126" w:right="2452"/>
        <w:rPr>
          <w:rFonts w:ascii="Calibri" w:eastAsia="Calibri" w:hAnsi="Calibri" w:cs="Calibri"/>
          <w:sz w:val="22"/>
          <w:szCs w:val="22"/>
        </w:rPr>
        <w:sectPr w:rsidR="003C2FF4">
          <w:pgSz w:w="12240" w:h="15840"/>
          <w:pgMar w:top="1380" w:right="1380" w:bottom="280" w:left="860" w:header="720" w:footer="720" w:gutter="0"/>
          <w:cols w:space="720"/>
        </w:sectPr>
      </w:pPr>
      <w:r>
        <w:rPr>
          <w:rFonts w:ascii="Calibri" w:eastAsia="Calibri" w:hAnsi="Calibri" w:cs="Calibri"/>
          <w:spacing w:val="1"/>
          <w:sz w:val="22"/>
          <w:szCs w:val="22"/>
        </w:rPr>
        <w:t>D</w:t>
      </w:r>
      <w:r>
        <w:rPr>
          <w:rFonts w:ascii="Calibri" w:eastAsia="Calibri" w:hAnsi="Calibri" w:cs="Calibri"/>
          <w:sz w:val="22"/>
          <w:szCs w:val="22"/>
        </w:rPr>
        <w:t>es</w:t>
      </w:r>
      <w:r>
        <w:rPr>
          <w:rFonts w:ascii="Calibri" w:eastAsia="Calibri" w:hAnsi="Calibri" w:cs="Calibri"/>
          <w:spacing w:val="1"/>
          <w:sz w:val="22"/>
          <w:szCs w:val="22"/>
        </w:rPr>
        <w:t>t</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pacing w:val="-3"/>
          <w:sz w:val="22"/>
          <w:szCs w:val="22"/>
        </w:rPr>
        <w:t>a</w:t>
      </w:r>
      <w:r>
        <w:rPr>
          <w:rFonts w:ascii="Calibri" w:eastAsia="Calibri" w:hAnsi="Calibri" w:cs="Calibri"/>
          <w:sz w:val="22"/>
          <w:szCs w:val="22"/>
        </w:rPr>
        <w:t>ti</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3"/>
          <w:sz w:val="22"/>
          <w:szCs w:val="22"/>
        </w:rPr>
        <w:t xml:space="preserve"> </w:t>
      </w:r>
      <w:r>
        <w:rPr>
          <w:rFonts w:ascii="Calibri" w:eastAsia="Calibri" w:hAnsi="Calibri" w:cs="Calibri"/>
          <w:spacing w:val="1"/>
          <w:sz w:val="22"/>
          <w:szCs w:val="22"/>
        </w:rPr>
        <w:t>M</w:t>
      </w:r>
      <w:r>
        <w:rPr>
          <w:rFonts w:ascii="Calibri" w:eastAsia="Calibri" w:hAnsi="Calibri" w:cs="Calibri"/>
          <w:sz w:val="22"/>
          <w:szCs w:val="22"/>
        </w:rPr>
        <w:t>AC A</w:t>
      </w:r>
      <w:r>
        <w:rPr>
          <w:rFonts w:ascii="Calibri" w:eastAsia="Calibri" w:hAnsi="Calibri" w:cs="Calibri"/>
          <w:spacing w:val="-1"/>
          <w:sz w:val="22"/>
          <w:szCs w:val="22"/>
        </w:rPr>
        <w:t>dd</w:t>
      </w:r>
      <w:r>
        <w:rPr>
          <w:rFonts w:ascii="Calibri" w:eastAsia="Calibri" w:hAnsi="Calibri" w:cs="Calibri"/>
          <w:sz w:val="22"/>
          <w:szCs w:val="22"/>
        </w:rPr>
        <w:t>re</w:t>
      </w:r>
      <w:r>
        <w:rPr>
          <w:rFonts w:ascii="Calibri" w:eastAsia="Calibri" w:hAnsi="Calibri" w:cs="Calibri"/>
          <w:spacing w:val="-2"/>
          <w:sz w:val="22"/>
          <w:szCs w:val="22"/>
        </w:rPr>
        <w:t>s</w:t>
      </w:r>
      <w:r>
        <w:rPr>
          <w:rFonts w:ascii="Calibri" w:eastAsia="Calibri" w:hAnsi="Calibri" w:cs="Calibri"/>
          <w:sz w:val="22"/>
          <w:szCs w:val="22"/>
        </w:rPr>
        <w:t xml:space="preserve">s: </w:t>
      </w:r>
      <w:r w:rsidRPr="003B0BAA">
        <w:rPr>
          <w:rFonts w:ascii="Calibri" w:eastAsia="Calibri" w:hAnsi="Calibri" w:cs="Calibri"/>
          <w:spacing w:val="-2"/>
          <w:sz w:val="22"/>
          <w:szCs w:val="22"/>
        </w:rPr>
        <w:t>4C-FF-CC-BB-AA-BB</w:t>
      </w:r>
    </w:p>
    <w:p w:rsidR="003C2FF4" w:rsidRDefault="003B0BAA">
      <w:pPr>
        <w:spacing w:before="57" w:line="259" w:lineRule="auto"/>
        <w:ind w:left="460" w:right="686" w:hanging="360"/>
        <w:rPr>
          <w:rFonts w:ascii="Calibri" w:eastAsia="Calibri" w:hAnsi="Calibri" w:cs="Calibri"/>
          <w:sz w:val="22"/>
          <w:szCs w:val="22"/>
        </w:rPr>
      </w:pPr>
      <w:r>
        <w:rPr>
          <w:rFonts w:ascii="Calibri" w:eastAsia="Calibri" w:hAnsi="Calibri" w:cs="Calibri"/>
          <w:spacing w:val="1"/>
          <w:sz w:val="22"/>
          <w:szCs w:val="22"/>
        </w:rPr>
        <w:lastRenderedPageBreak/>
        <w:t>11</w:t>
      </w:r>
      <w:r>
        <w:rPr>
          <w:rFonts w:ascii="Calibri" w:eastAsia="Calibri" w:hAnsi="Calibri" w:cs="Calibri"/>
          <w:sz w:val="22"/>
          <w:szCs w:val="22"/>
        </w:rPr>
        <w:t>.</w:t>
      </w:r>
      <w:r>
        <w:rPr>
          <w:rFonts w:ascii="Calibri" w:eastAsia="Calibri" w:hAnsi="Calibri" w:cs="Calibri"/>
          <w:spacing w:val="29"/>
          <w:sz w:val="22"/>
          <w:szCs w:val="22"/>
        </w:rPr>
        <w:t xml:space="preserve"> </w:t>
      </w:r>
      <w:r>
        <w:rPr>
          <w:rFonts w:ascii="Calibri" w:eastAsia="Calibri" w:hAnsi="Calibri" w:cs="Calibri"/>
          <w:sz w:val="22"/>
          <w:szCs w:val="22"/>
        </w:rPr>
        <w:t>A) Ex</w:t>
      </w:r>
      <w:r>
        <w:rPr>
          <w:rFonts w:ascii="Calibri" w:eastAsia="Calibri" w:hAnsi="Calibri" w:cs="Calibri"/>
          <w:spacing w:val="-2"/>
          <w:sz w:val="22"/>
          <w:szCs w:val="22"/>
        </w:rPr>
        <w:t>a</w:t>
      </w:r>
      <w:r>
        <w:rPr>
          <w:rFonts w:ascii="Calibri" w:eastAsia="Calibri" w:hAnsi="Calibri" w:cs="Calibri"/>
          <w:spacing w:val="1"/>
          <w:sz w:val="22"/>
          <w:szCs w:val="22"/>
        </w:rPr>
        <w:t>m</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 xml:space="preserve">the </w:t>
      </w:r>
      <w:r>
        <w:rPr>
          <w:rFonts w:ascii="Calibri" w:eastAsia="Calibri" w:hAnsi="Calibri" w:cs="Calibri"/>
          <w:spacing w:val="-2"/>
          <w:sz w:val="22"/>
          <w:szCs w:val="22"/>
        </w:rPr>
        <w:t>s</w:t>
      </w:r>
      <w:r>
        <w:rPr>
          <w:rFonts w:ascii="Calibri" w:eastAsia="Calibri" w:hAnsi="Calibri" w:cs="Calibri"/>
          <w:sz w:val="22"/>
          <w:szCs w:val="22"/>
        </w:rPr>
        <w:t>wit</w:t>
      </w:r>
      <w:r>
        <w:rPr>
          <w:rFonts w:ascii="Calibri" w:eastAsia="Calibri" w:hAnsi="Calibri" w:cs="Calibri"/>
          <w:spacing w:val="1"/>
          <w:sz w:val="22"/>
          <w:szCs w:val="22"/>
        </w:rPr>
        <w:t>c</w:t>
      </w:r>
      <w:r>
        <w:rPr>
          <w:rFonts w:ascii="Calibri" w:eastAsia="Calibri" w:hAnsi="Calibri" w:cs="Calibri"/>
          <w:sz w:val="22"/>
          <w:szCs w:val="22"/>
        </w:rPr>
        <w:t>h in F</w:t>
      </w:r>
      <w:r>
        <w:rPr>
          <w:rFonts w:ascii="Calibri" w:eastAsia="Calibri" w:hAnsi="Calibri" w:cs="Calibri"/>
          <w:spacing w:val="-4"/>
          <w:sz w:val="22"/>
          <w:szCs w:val="22"/>
        </w:rPr>
        <w:t>i</w:t>
      </w:r>
      <w:r>
        <w:rPr>
          <w:rFonts w:ascii="Calibri" w:eastAsia="Calibri" w:hAnsi="Calibri" w:cs="Calibri"/>
          <w:spacing w:val="-1"/>
          <w:sz w:val="22"/>
          <w:szCs w:val="22"/>
        </w:rPr>
        <w:t>gu</w:t>
      </w:r>
      <w:r>
        <w:rPr>
          <w:rFonts w:ascii="Calibri" w:eastAsia="Calibri" w:hAnsi="Calibri" w:cs="Calibri"/>
          <w:sz w:val="22"/>
          <w:szCs w:val="22"/>
        </w:rPr>
        <w:t>re</w:t>
      </w:r>
      <w:r>
        <w:rPr>
          <w:rFonts w:ascii="Calibri" w:eastAsia="Calibri" w:hAnsi="Calibri" w:cs="Calibri"/>
          <w:spacing w:val="1"/>
          <w:sz w:val="22"/>
          <w:szCs w:val="22"/>
        </w:rPr>
        <w:t xml:space="preserve"> 5</w:t>
      </w:r>
      <w:r>
        <w:rPr>
          <w:rFonts w:ascii="Calibri" w:eastAsia="Calibri" w:hAnsi="Calibri" w:cs="Calibri"/>
          <w:sz w:val="22"/>
          <w:szCs w:val="22"/>
        </w:rPr>
        <w:t>.</w:t>
      </w:r>
      <w:r>
        <w:rPr>
          <w:rFonts w:ascii="Calibri" w:eastAsia="Calibri" w:hAnsi="Calibri" w:cs="Calibri"/>
          <w:spacing w:val="-2"/>
          <w:sz w:val="22"/>
          <w:szCs w:val="22"/>
        </w:rPr>
        <w:t>2</w:t>
      </w:r>
      <w:r>
        <w:rPr>
          <w:rFonts w:ascii="Calibri" w:eastAsia="Calibri" w:hAnsi="Calibri" w:cs="Calibri"/>
          <w:sz w:val="22"/>
          <w:szCs w:val="22"/>
        </w:rPr>
        <w:t>5</w:t>
      </w:r>
      <w:r>
        <w:rPr>
          <w:rFonts w:ascii="Calibri" w:eastAsia="Calibri" w:hAnsi="Calibri" w:cs="Calibri"/>
          <w:spacing w:val="-1"/>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n pa</w:t>
      </w:r>
      <w:r>
        <w:rPr>
          <w:rFonts w:ascii="Calibri" w:eastAsia="Calibri" w:hAnsi="Calibri" w:cs="Calibri"/>
          <w:spacing w:val="-1"/>
          <w:sz w:val="22"/>
          <w:szCs w:val="22"/>
        </w:rPr>
        <w:t>g</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pacing w:val="1"/>
          <w:sz w:val="22"/>
          <w:szCs w:val="22"/>
        </w:rPr>
        <w:t>4</w:t>
      </w:r>
      <w:r>
        <w:rPr>
          <w:rFonts w:ascii="Calibri" w:eastAsia="Calibri" w:hAnsi="Calibri" w:cs="Calibri"/>
          <w:spacing w:val="-2"/>
          <w:sz w:val="22"/>
          <w:szCs w:val="22"/>
        </w:rPr>
        <w:t>8</w:t>
      </w:r>
      <w:r>
        <w:rPr>
          <w:rFonts w:ascii="Calibri" w:eastAsia="Calibri" w:hAnsi="Calibri" w:cs="Calibri"/>
          <w:sz w:val="22"/>
          <w:szCs w:val="22"/>
        </w:rPr>
        <w:t>3</w:t>
      </w:r>
      <w:r>
        <w:rPr>
          <w:rFonts w:ascii="Calibri" w:eastAsia="Calibri" w:hAnsi="Calibri" w:cs="Calibri"/>
          <w:spacing w:val="-1"/>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f</w:t>
      </w:r>
      <w:r>
        <w:rPr>
          <w:rFonts w:ascii="Calibri" w:eastAsia="Calibri" w:hAnsi="Calibri" w:cs="Calibri"/>
          <w:spacing w:val="-2"/>
          <w:sz w:val="22"/>
          <w:szCs w:val="22"/>
        </w:rPr>
        <w:t xml:space="preserve"> y</w:t>
      </w:r>
      <w:r>
        <w:rPr>
          <w:rFonts w:ascii="Calibri" w:eastAsia="Calibri" w:hAnsi="Calibri" w:cs="Calibri"/>
          <w:spacing w:val="1"/>
          <w:sz w:val="22"/>
          <w:szCs w:val="22"/>
        </w:rPr>
        <w:t>o</w:t>
      </w:r>
      <w:r>
        <w:rPr>
          <w:rFonts w:ascii="Calibri" w:eastAsia="Calibri" w:hAnsi="Calibri" w:cs="Calibri"/>
          <w:spacing w:val="-1"/>
          <w:sz w:val="22"/>
          <w:szCs w:val="22"/>
        </w:rPr>
        <w:t>u</w:t>
      </w:r>
      <w:r>
        <w:rPr>
          <w:rFonts w:ascii="Calibri" w:eastAsia="Calibri" w:hAnsi="Calibri" w:cs="Calibri"/>
          <w:sz w:val="22"/>
          <w:szCs w:val="22"/>
        </w:rPr>
        <w:t>r b</w:t>
      </w:r>
      <w:r>
        <w:rPr>
          <w:rFonts w:ascii="Calibri" w:eastAsia="Calibri" w:hAnsi="Calibri" w:cs="Calibri"/>
          <w:spacing w:val="-2"/>
          <w:sz w:val="22"/>
          <w:szCs w:val="22"/>
        </w:rPr>
        <w:t>o</w:t>
      </w:r>
      <w:r>
        <w:rPr>
          <w:rFonts w:ascii="Calibri" w:eastAsia="Calibri" w:hAnsi="Calibri" w:cs="Calibri"/>
          <w:spacing w:val="1"/>
          <w:sz w:val="22"/>
          <w:szCs w:val="22"/>
        </w:rPr>
        <w:t>o</w:t>
      </w:r>
      <w:r>
        <w:rPr>
          <w:rFonts w:ascii="Calibri" w:eastAsia="Calibri" w:hAnsi="Calibri" w:cs="Calibri"/>
          <w:sz w:val="22"/>
          <w:szCs w:val="22"/>
        </w:rPr>
        <w:t>k.</w:t>
      </w:r>
      <w:r>
        <w:rPr>
          <w:rFonts w:ascii="Calibri" w:eastAsia="Calibri" w:hAnsi="Calibri" w:cs="Calibri"/>
          <w:spacing w:val="-2"/>
          <w:sz w:val="22"/>
          <w:szCs w:val="22"/>
        </w:rPr>
        <w:t xml:space="preserve"> </w:t>
      </w:r>
      <w:r>
        <w:rPr>
          <w:rFonts w:ascii="Calibri" w:eastAsia="Calibri" w:hAnsi="Calibri" w:cs="Calibri"/>
          <w:spacing w:val="1"/>
          <w:sz w:val="22"/>
          <w:szCs w:val="22"/>
        </w:rPr>
        <w:t>L</w:t>
      </w:r>
      <w:r>
        <w:rPr>
          <w:rFonts w:ascii="Calibri" w:eastAsia="Calibri" w:hAnsi="Calibri" w:cs="Calibri"/>
          <w:spacing w:val="-2"/>
          <w:sz w:val="22"/>
          <w:szCs w:val="22"/>
        </w:rPr>
        <w:t>e</w:t>
      </w:r>
      <w:r>
        <w:rPr>
          <w:rFonts w:ascii="Calibri" w:eastAsia="Calibri" w:hAnsi="Calibri" w:cs="Calibri"/>
          <w:sz w:val="22"/>
          <w:szCs w:val="22"/>
        </w:rPr>
        <w:t>t’s</w:t>
      </w:r>
      <w:r>
        <w:rPr>
          <w:rFonts w:ascii="Calibri" w:eastAsia="Calibri" w:hAnsi="Calibri" w:cs="Calibri"/>
          <w:spacing w:val="1"/>
          <w:sz w:val="22"/>
          <w:szCs w:val="22"/>
        </w:rPr>
        <w:t xml:space="preserve"> </w:t>
      </w:r>
      <w:r>
        <w:rPr>
          <w:rFonts w:ascii="Calibri" w:eastAsia="Calibri" w:hAnsi="Calibri" w:cs="Calibri"/>
          <w:sz w:val="22"/>
          <w:szCs w:val="22"/>
        </w:rPr>
        <w:t>s</w:t>
      </w:r>
      <w:r>
        <w:rPr>
          <w:rFonts w:ascii="Calibri" w:eastAsia="Calibri" w:hAnsi="Calibri" w:cs="Calibri"/>
          <w:spacing w:val="-2"/>
          <w:sz w:val="22"/>
          <w:szCs w:val="22"/>
        </w:rPr>
        <w:t>a</w:t>
      </w:r>
      <w:r>
        <w:rPr>
          <w:rFonts w:ascii="Calibri" w:eastAsia="Calibri" w:hAnsi="Calibri" w:cs="Calibri"/>
          <w:sz w:val="22"/>
          <w:szCs w:val="22"/>
        </w:rPr>
        <w:t>y</w:t>
      </w:r>
      <w:r>
        <w:rPr>
          <w:rFonts w:ascii="Calibri" w:eastAsia="Calibri" w:hAnsi="Calibri" w:cs="Calibri"/>
          <w:spacing w:val="1"/>
          <w:sz w:val="22"/>
          <w:szCs w:val="22"/>
        </w:rPr>
        <w:t xml:space="preserve"> t</w:t>
      </w:r>
      <w:r>
        <w:rPr>
          <w:rFonts w:ascii="Calibri" w:eastAsia="Calibri" w:hAnsi="Calibri" w:cs="Calibri"/>
          <w:spacing w:val="-1"/>
          <w:sz w:val="22"/>
          <w:szCs w:val="22"/>
        </w:rPr>
        <w:t>h</w:t>
      </w:r>
      <w:r>
        <w:rPr>
          <w:rFonts w:ascii="Calibri" w:eastAsia="Calibri" w:hAnsi="Calibri" w:cs="Calibri"/>
          <w:spacing w:val="-3"/>
          <w:sz w:val="22"/>
          <w:szCs w:val="22"/>
        </w:rPr>
        <w:t>a</w:t>
      </w:r>
      <w:r>
        <w:rPr>
          <w:rFonts w:ascii="Calibri" w:eastAsia="Calibri" w:hAnsi="Calibri" w:cs="Calibri"/>
          <w:sz w:val="22"/>
          <w:szCs w:val="22"/>
        </w:rPr>
        <w:t>t</w:t>
      </w:r>
      <w:r>
        <w:rPr>
          <w:rFonts w:ascii="Calibri" w:eastAsia="Calibri" w:hAnsi="Calibri" w:cs="Calibri"/>
          <w:spacing w:val="1"/>
          <w:sz w:val="22"/>
          <w:szCs w:val="22"/>
        </w:rPr>
        <w:t xml:space="preserve"> </w:t>
      </w:r>
      <w:r>
        <w:rPr>
          <w:rFonts w:ascii="Calibri" w:eastAsia="Calibri" w:hAnsi="Calibri" w:cs="Calibri"/>
          <w:sz w:val="22"/>
          <w:szCs w:val="22"/>
        </w:rPr>
        <w:t xml:space="preserve">a </w:t>
      </w:r>
      <w:r>
        <w:rPr>
          <w:rFonts w:ascii="Calibri" w:eastAsia="Calibri" w:hAnsi="Calibri" w:cs="Calibri"/>
          <w:spacing w:val="-2"/>
          <w:sz w:val="22"/>
          <w:szCs w:val="22"/>
        </w:rPr>
        <w:t>r</w:t>
      </w:r>
      <w:r>
        <w:rPr>
          <w:rFonts w:ascii="Calibri" w:eastAsia="Calibri" w:hAnsi="Calibri" w:cs="Calibri"/>
          <w:spacing w:val="1"/>
          <w:sz w:val="22"/>
          <w:szCs w:val="22"/>
        </w:rPr>
        <w:t>o</w:t>
      </w:r>
      <w:r>
        <w:rPr>
          <w:rFonts w:ascii="Calibri" w:eastAsia="Calibri" w:hAnsi="Calibri" w:cs="Calibri"/>
          <w:spacing w:val="-1"/>
          <w:sz w:val="22"/>
          <w:szCs w:val="22"/>
        </w:rPr>
        <w:t>u</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r</w:t>
      </w:r>
      <w:r>
        <w:rPr>
          <w:rFonts w:ascii="Calibri" w:eastAsia="Calibri" w:hAnsi="Calibri" w:cs="Calibri"/>
          <w:spacing w:val="3"/>
          <w:sz w:val="22"/>
          <w:szCs w:val="22"/>
        </w:rPr>
        <w:t xml:space="preserve"> </w:t>
      </w:r>
      <w:r>
        <w:rPr>
          <w:rFonts w:ascii="Calibri" w:eastAsia="Calibri" w:hAnsi="Calibri" w:cs="Calibri"/>
          <w:sz w:val="22"/>
          <w:szCs w:val="22"/>
        </w:rPr>
        <w:t xml:space="preserve">that </w:t>
      </w:r>
      <w:r>
        <w:rPr>
          <w:rFonts w:ascii="Calibri" w:eastAsia="Calibri" w:hAnsi="Calibri" w:cs="Calibri"/>
          <w:spacing w:val="-1"/>
          <w:sz w:val="22"/>
          <w:szCs w:val="22"/>
        </w:rPr>
        <w:t>und</w:t>
      </w:r>
      <w:r>
        <w:rPr>
          <w:rFonts w:ascii="Calibri" w:eastAsia="Calibri" w:hAnsi="Calibri" w:cs="Calibri"/>
          <w:sz w:val="22"/>
          <w:szCs w:val="22"/>
        </w:rPr>
        <w:t>ers</w:t>
      </w:r>
      <w:r>
        <w:rPr>
          <w:rFonts w:ascii="Calibri" w:eastAsia="Calibri" w:hAnsi="Calibri" w:cs="Calibri"/>
          <w:spacing w:val="1"/>
          <w:sz w:val="22"/>
          <w:szCs w:val="22"/>
        </w:rPr>
        <w:t>t</w:t>
      </w:r>
      <w:r>
        <w:rPr>
          <w:rFonts w:ascii="Calibri" w:eastAsia="Calibri" w:hAnsi="Calibri" w:cs="Calibri"/>
          <w:sz w:val="22"/>
          <w:szCs w:val="22"/>
        </w:rPr>
        <w:t>a</w:t>
      </w:r>
      <w:r>
        <w:rPr>
          <w:rFonts w:ascii="Calibri" w:eastAsia="Calibri" w:hAnsi="Calibri" w:cs="Calibri"/>
          <w:spacing w:val="-1"/>
          <w:sz w:val="22"/>
          <w:szCs w:val="22"/>
        </w:rPr>
        <w:t>nd</w:t>
      </w:r>
      <w:r>
        <w:rPr>
          <w:rFonts w:ascii="Calibri" w:eastAsia="Calibri" w:hAnsi="Calibri" w:cs="Calibri"/>
          <w:sz w:val="22"/>
          <w:szCs w:val="22"/>
        </w:rPr>
        <w:t>s V</w:t>
      </w:r>
      <w:r>
        <w:rPr>
          <w:rFonts w:ascii="Calibri" w:eastAsia="Calibri" w:hAnsi="Calibri" w:cs="Calibri"/>
          <w:spacing w:val="1"/>
          <w:sz w:val="22"/>
          <w:szCs w:val="22"/>
        </w:rPr>
        <w:t>L</w:t>
      </w:r>
      <w:r>
        <w:rPr>
          <w:rFonts w:ascii="Calibri" w:eastAsia="Calibri" w:hAnsi="Calibri" w:cs="Calibri"/>
          <w:sz w:val="22"/>
          <w:szCs w:val="22"/>
        </w:rPr>
        <w:t>A</w:t>
      </w:r>
      <w:r>
        <w:rPr>
          <w:rFonts w:ascii="Calibri" w:eastAsia="Calibri" w:hAnsi="Calibri" w:cs="Calibri"/>
          <w:spacing w:val="-2"/>
          <w:sz w:val="22"/>
          <w:szCs w:val="22"/>
        </w:rPr>
        <w:t>N</w:t>
      </w:r>
      <w:r>
        <w:rPr>
          <w:rFonts w:ascii="Calibri" w:eastAsia="Calibri" w:hAnsi="Calibri" w:cs="Calibri"/>
          <w:sz w:val="22"/>
          <w:szCs w:val="22"/>
        </w:rPr>
        <w:t>s</w:t>
      </w:r>
      <w:r>
        <w:rPr>
          <w:rFonts w:ascii="Calibri" w:eastAsia="Calibri" w:hAnsi="Calibri" w:cs="Calibri"/>
          <w:spacing w:val="2"/>
          <w:sz w:val="22"/>
          <w:szCs w:val="22"/>
        </w:rPr>
        <w:t xml:space="preserve"> </w:t>
      </w:r>
      <w:r>
        <w:rPr>
          <w:rFonts w:ascii="Calibri" w:eastAsia="Calibri" w:hAnsi="Calibri" w:cs="Calibri"/>
          <w:sz w:val="22"/>
          <w:szCs w:val="22"/>
        </w:rPr>
        <w:t>is</w:t>
      </w:r>
      <w:r>
        <w:rPr>
          <w:rFonts w:ascii="Calibri" w:eastAsia="Calibri" w:hAnsi="Calibri" w:cs="Calibri"/>
          <w:spacing w:val="-2"/>
          <w:sz w:val="22"/>
          <w:szCs w:val="22"/>
        </w:rPr>
        <w:t xml:space="preserve"> </w:t>
      </w:r>
      <w:r>
        <w:rPr>
          <w:rFonts w:ascii="Calibri" w:eastAsia="Calibri" w:hAnsi="Calibri" w:cs="Calibri"/>
          <w:sz w:val="22"/>
          <w:szCs w:val="22"/>
        </w:rPr>
        <w:t>c</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pacing w:val="-3"/>
          <w:sz w:val="22"/>
          <w:szCs w:val="22"/>
        </w:rPr>
        <w:t>n</w:t>
      </w:r>
      <w:r>
        <w:rPr>
          <w:rFonts w:ascii="Calibri" w:eastAsia="Calibri" w:hAnsi="Calibri" w:cs="Calibri"/>
          <w:sz w:val="22"/>
          <w:szCs w:val="22"/>
        </w:rPr>
        <w:t>ec</w:t>
      </w:r>
      <w:r>
        <w:rPr>
          <w:rFonts w:ascii="Calibri" w:eastAsia="Calibri" w:hAnsi="Calibri" w:cs="Calibri"/>
          <w:spacing w:val="1"/>
          <w:sz w:val="22"/>
          <w:szCs w:val="22"/>
        </w:rPr>
        <w:t>t</w:t>
      </w:r>
      <w:r>
        <w:rPr>
          <w:rFonts w:ascii="Calibri" w:eastAsia="Calibri" w:hAnsi="Calibri" w:cs="Calibri"/>
          <w:sz w:val="22"/>
          <w:szCs w:val="22"/>
        </w:rPr>
        <w:t>ed</w:t>
      </w:r>
      <w:r>
        <w:rPr>
          <w:rFonts w:ascii="Calibri" w:eastAsia="Calibri" w:hAnsi="Calibri" w:cs="Calibri"/>
          <w:spacing w:val="-2"/>
          <w:sz w:val="22"/>
          <w:szCs w:val="22"/>
        </w:rPr>
        <w:t xml:space="preserve"> </w:t>
      </w:r>
      <w:r>
        <w:rPr>
          <w:rFonts w:ascii="Calibri" w:eastAsia="Calibri" w:hAnsi="Calibri" w:cs="Calibri"/>
          <w:sz w:val="22"/>
          <w:szCs w:val="22"/>
        </w:rPr>
        <w:t>to</w:t>
      </w:r>
      <w:r>
        <w:rPr>
          <w:rFonts w:ascii="Calibri" w:eastAsia="Calibri" w:hAnsi="Calibri" w:cs="Calibri"/>
          <w:spacing w:val="-1"/>
          <w:sz w:val="22"/>
          <w:szCs w:val="22"/>
        </w:rPr>
        <w:t xml:space="preserve"> </w:t>
      </w:r>
      <w:r>
        <w:rPr>
          <w:rFonts w:ascii="Calibri" w:eastAsia="Calibri" w:hAnsi="Calibri" w:cs="Calibri"/>
          <w:sz w:val="22"/>
          <w:szCs w:val="22"/>
        </w:rPr>
        <w:t>p</w:t>
      </w:r>
      <w:r>
        <w:rPr>
          <w:rFonts w:ascii="Calibri" w:eastAsia="Calibri" w:hAnsi="Calibri" w:cs="Calibri"/>
          <w:spacing w:val="1"/>
          <w:sz w:val="22"/>
          <w:szCs w:val="22"/>
        </w:rPr>
        <w:t>o</w:t>
      </w:r>
      <w:r>
        <w:rPr>
          <w:rFonts w:ascii="Calibri" w:eastAsia="Calibri" w:hAnsi="Calibri" w:cs="Calibri"/>
          <w:sz w:val="22"/>
          <w:szCs w:val="22"/>
        </w:rPr>
        <w:t>rt</w:t>
      </w:r>
      <w:r>
        <w:rPr>
          <w:rFonts w:ascii="Calibri" w:eastAsia="Calibri" w:hAnsi="Calibri" w:cs="Calibri"/>
          <w:spacing w:val="-2"/>
          <w:sz w:val="22"/>
          <w:szCs w:val="22"/>
        </w:rPr>
        <w:t xml:space="preserve"> </w:t>
      </w:r>
      <w:r>
        <w:rPr>
          <w:rFonts w:ascii="Calibri" w:eastAsia="Calibri" w:hAnsi="Calibri" w:cs="Calibri"/>
          <w:sz w:val="22"/>
          <w:szCs w:val="22"/>
        </w:rPr>
        <w:t>1</w:t>
      </w:r>
      <w:r>
        <w:rPr>
          <w:rFonts w:ascii="Calibri" w:eastAsia="Calibri" w:hAnsi="Calibri" w:cs="Calibri"/>
          <w:spacing w:val="-1"/>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3"/>
          <w:sz w:val="22"/>
          <w:szCs w:val="22"/>
        </w:rPr>
        <w:t xml:space="preserve"> </w:t>
      </w:r>
      <w:r>
        <w:rPr>
          <w:rFonts w:ascii="Calibri" w:eastAsia="Calibri" w:hAnsi="Calibri" w:cs="Calibri"/>
          <w:sz w:val="22"/>
          <w:szCs w:val="22"/>
        </w:rPr>
        <w:t>th</w:t>
      </w:r>
      <w:r>
        <w:rPr>
          <w:rFonts w:ascii="Calibri" w:eastAsia="Calibri" w:hAnsi="Calibri" w:cs="Calibri"/>
          <w:spacing w:val="-1"/>
          <w:sz w:val="22"/>
          <w:szCs w:val="22"/>
        </w:rPr>
        <w:t>i</w:t>
      </w:r>
      <w:r>
        <w:rPr>
          <w:rFonts w:ascii="Calibri" w:eastAsia="Calibri" w:hAnsi="Calibri" w:cs="Calibri"/>
          <w:sz w:val="22"/>
          <w:szCs w:val="22"/>
        </w:rPr>
        <w:t>s s</w:t>
      </w:r>
      <w:r>
        <w:rPr>
          <w:rFonts w:ascii="Calibri" w:eastAsia="Calibri" w:hAnsi="Calibri" w:cs="Calibri"/>
          <w:spacing w:val="1"/>
          <w:sz w:val="22"/>
          <w:szCs w:val="22"/>
        </w:rPr>
        <w:t>w</w:t>
      </w:r>
      <w:r>
        <w:rPr>
          <w:rFonts w:ascii="Calibri" w:eastAsia="Calibri" w:hAnsi="Calibri" w:cs="Calibri"/>
          <w:spacing w:val="-3"/>
          <w:sz w:val="22"/>
          <w:szCs w:val="22"/>
        </w:rPr>
        <w:t>i</w:t>
      </w:r>
      <w:r>
        <w:rPr>
          <w:rFonts w:ascii="Calibri" w:eastAsia="Calibri" w:hAnsi="Calibri" w:cs="Calibri"/>
          <w:spacing w:val="-2"/>
          <w:sz w:val="22"/>
          <w:szCs w:val="22"/>
        </w:rPr>
        <w:t>t</w:t>
      </w:r>
      <w:r>
        <w:rPr>
          <w:rFonts w:ascii="Calibri" w:eastAsia="Calibri" w:hAnsi="Calibri" w:cs="Calibri"/>
          <w:sz w:val="22"/>
          <w:szCs w:val="22"/>
        </w:rPr>
        <w:t>ch.</w:t>
      </w:r>
    </w:p>
    <w:p w:rsidR="003C2FF4" w:rsidRDefault="003C2FF4">
      <w:pPr>
        <w:spacing w:before="8" w:line="280" w:lineRule="exact"/>
        <w:rPr>
          <w:sz w:val="28"/>
          <w:szCs w:val="28"/>
        </w:rPr>
      </w:pPr>
    </w:p>
    <w:p w:rsidR="003C2FF4" w:rsidRDefault="003B0BAA">
      <w:pPr>
        <w:spacing w:line="519" w:lineRule="auto"/>
        <w:ind w:left="460" w:right="1654"/>
        <w:rPr>
          <w:rFonts w:ascii="Calibri" w:eastAsia="Calibri" w:hAnsi="Calibri" w:cs="Calibri"/>
          <w:sz w:val="22"/>
          <w:szCs w:val="22"/>
        </w:rPr>
      </w:pPr>
      <w:r>
        <w:rPr>
          <w:rFonts w:ascii="Calibri" w:eastAsia="Calibri" w:hAnsi="Calibri" w:cs="Calibri"/>
          <w:sz w:val="22"/>
          <w:szCs w:val="22"/>
        </w:rPr>
        <w:t>C</w:t>
      </w:r>
      <w:r>
        <w:rPr>
          <w:rFonts w:ascii="Calibri" w:eastAsia="Calibri" w:hAnsi="Calibri" w:cs="Calibri"/>
          <w:spacing w:val="-1"/>
          <w:sz w:val="22"/>
          <w:szCs w:val="22"/>
        </w:rPr>
        <w:t>h</w:t>
      </w:r>
      <w:r>
        <w:rPr>
          <w:rFonts w:ascii="Calibri" w:eastAsia="Calibri" w:hAnsi="Calibri" w:cs="Calibri"/>
          <w:spacing w:val="1"/>
          <w:sz w:val="22"/>
          <w:szCs w:val="22"/>
        </w:rPr>
        <w:t>oo</w:t>
      </w:r>
      <w:r>
        <w:rPr>
          <w:rFonts w:ascii="Calibri" w:eastAsia="Calibri" w:hAnsi="Calibri" w:cs="Calibri"/>
          <w:spacing w:val="-2"/>
          <w:sz w:val="22"/>
          <w:szCs w:val="22"/>
        </w:rPr>
        <w:t>s</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pacing w:val="-3"/>
          <w:sz w:val="22"/>
          <w:szCs w:val="22"/>
        </w:rPr>
        <w:t>I</w:t>
      </w:r>
      <w:r>
        <w:rPr>
          <w:rFonts w:ascii="Calibri" w:eastAsia="Calibri" w:hAnsi="Calibri" w:cs="Calibri"/>
          <w:sz w:val="22"/>
          <w:szCs w:val="22"/>
        </w:rPr>
        <w:t>P</w:t>
      </w:r>
      <w:r>
        <w:rPr>
          <w:rFonts w:ascii="Calibri" w:eastAsia="Calibri" w:hAnsi="Calibri" w:cs="Calibri"/>
          <w:spacing w:val="1"/>
          <w:sz w:val="22"/>
          <w:szCs w:val="22"/>
        </w:rPr>
        <w:t xml:space="preserve"> </w:t>
      </w:r>
      <w:r>
        <w:rPr>
          <w:rFonts w:ascii="Calibri" w:eastAsia="Calibri" w:hAnsi="Calibri" w:cs="Calibri"/>
          <w:sz w:val="22"/>
          <w:szCs w:val="22"/>
        </w:rPr>
        <w:t>ad</w:t>
      </w:r>
      <w:r>
        <w:rPr>
          <w:rFonts w:ascii="Calibri" w:eastAsia="Calibri" w:hAnsi="Calibri" w:cs="Calibri"/>
          <w:spacing w:val="-1"/>
          <w:sz w:val="22"/>
          <w:szCs w:val="22"/>
        </w:rPr>
        <w:t>d</w:t>
      </w:r>
      <w:r>
        <w:rPr>
          <w:rFonts w:ascii="Calibri" w:eastAsia="Calibri" w:hAnsi="Calibri" w:cs="Calibri"/>
          <w:sz w:val="22"/>
          <w:szCs w:val="22"/>
        </w:rPr>
        <w:t>res</w:t>
      </w:r>
      <w:r>
        <w:rPr>
          <w:rFonts w:ascii="Calibri" w:eastAsia="Calibri" w:hAnsi="Calibri" w:cs="Calibri"/>
          <w:spacing w:val="-2"/>
          <w:sz w:val="22"/>
          <w:szCs w:val="22"/>
        </w:rPr>
        <w:t>s</w:t>
      </w:r>
      <w:r>
        <w:rPr>
          <w:rFonts w:ascii="Calibri" w:eastAsia="Calibri" w:hAnsi="Calibri" w:cs="Calibri"/>
          <w:sz w:val="22"/>
          <w:szCs w:val="22"/>
        </w:rPr>
        <w:t>es</w:t>
      </w:r>
      <w:r>
        <w:rPr>
          <w:rFonts w:ascii="Calibri" w:eastAsia="Calibri" w:hAnsi="Calibri" w:cs="Calibri"/>
          <w:spacing w:val="1"/>
          <w:sz w:val="22"/>
          <w:szCs w:val="22"/>
        </w:rPr>
        <w:t xml:space="preserve"> </w:t>
      </w:r>
      <w:r>
        <w:rPr>
          <w:rFonts w:ascii="Calibri" w:eastAsia="Calibri" w:hAnsi="Calibri" w:cs="Calibri"/>
          <w:spacing w:val="-3"/>
          <w:sz w:val="22"/>
          <w:szCs w:val="22"/>
        </w:rPr>
        <w:t>f</w:t>
      </w:r>
      <w:r>
        <w:rPr>
          <w:rFonts w:ascii="Calibri" w:eastAsia="Calibri" w:hAnsi="Calibri" w:cs="Calibri"/>
          <w:spacing w:val="1"/>
          <w:sz w:val="22"/>
          <w:szCs w:val="22"/>
        </w:rPr>
        <w:t>o</w:t>
      </w:r>
      <w:r>
        <w:rPr>
          <w:rFonts w:ascii="Calibri" w:eastAsia="Calibri" w:hAnsi="Calibri" w:cs="Calibri"/>
          <w:sz w:val="22"/>
          <w:szCs w:val="22"/>
        </w:rPr>
        <w:t>r t</w:t>
      </w:r>
      <w:r>
        <w:rPr>
          <w:rFonts w:ascii="Calibri" w:eastAsia="Calibri" w:hAnsi="Calibri" w:cs="Calibri"/>
          <w:spacing w:val="-3"/>
          <w:sz w:val="22"/>
          <w:szCs w:val="22"/>
        </w:rPr>
        <w:t>h</w:t>
      </w:r>
      <w:r>
        <w:rPr>
          <w:rFonts w:ascii="Calibri" w:eastAsia="Calibri" w:hAnsi="Calibri" w:cs="Calibri"/>
          <w:sz w:val="22"/>
          <w:szCs w:val="22"/>
        </w:rPr>
        <w:t>e</w:t>
      </w:r>
      <w:r>
        <w:rPr>
          <w:rFonts w:ascii="Calibri" w:eastAsia="Calibri" w:hAnsi="Calibri" w:cs="Calibri"/>
          <w:spacing w:val="3"/>
          <w:sz w:val="22"/>
          <w:szCs w:val="22"/>
        </w:rPr>
        <w:t xml:space="preserve"> </w:t>
      </w:r>
      <w:r>
        <w:rPr>
          <w:rFonts w:ascii="Calibri" w:eastAsia="Calibri" w:hAnsi="Calibri" w:cs="Calibri"/>
          <w:sz w:val="22"/>
          <w:szCs w:val="22"/>
        </w:rPr>
        <w:t>6</w:t>
      </w:r>
      <w:r>
        <w:rPr>
          <w:rFonts w:ascii="Calibri" w:eastAsia="Calibri" w:hAnsi="Calibri" w:cs="Calibri"/>
          <w:spacing w:val="2"/>
          <w:sz w:val="22"/>
          <w:szCs w:val="22"/>
        </w:rPr>
        <w:t xml:space="preserve"> </w:t>
      </w:r>
      <w:r>
        <w:rPr>
          <w:rFonts w:ascii="Calibri" w:eastAsia="Calibri" w:hAnsi="Calibri" w:cs="Calibri"/>
          <w:spacing w:val="-1"/>
          <w:sz w:val="22"/>
          <w:szCs w:val="22"/>
        </w:rPr>
        <w:t>un</w:t>
      </w:r>
      <w:r>
        <w:rPr>
          <w:rFonts w:ascii="Calibri" w:eastAsia="Calibri" w:hAnsi="Calibri" w:cs="Calibri"/>
          <w:sz w:val="22"/>
          <w:szCs w:val="22"/>
        </w:rPr>
        <w:t>a</w:t>
      </w:r>
      <w:r>
        <w:rPr>
          <w:rFonts w:ascii="Calibri" w:eastAsia="Calibri" w:hAnsi="Calibri" w:cs="Calibri"/>
          <w:spacing w:val="-2"/>
          <w:sz w:val="22"/>
          <w:szCs w:val="22"/>
        </w:rPr>
        <w:t>s</w:t>
      </w:r>
      <w:r>
        <w:rPr>
          <w:rFonts w:ascii="Calibri" w:eastAsia="Calibri" w:hAnsi="Calibri" w:cs="Calibri"/>
          <w:sz w:val="22"/>
          <w:szCs w:val="22"/>
        </w:rPr>
        <w:t>si</w:t>
      </w:r>
      <w:r>
        <w:rPr>
          <w:rFonts w:ascii="Calibri" w:eastAsia="Calibri" w:hAnsi="Calibri" w:cs="Calibri"/>
          <w:spacing w:val="-1"/>
          <w:sz w:val="22"/>
          <w:szCs w:val="22"/>
        </w:rPr>
        <w:t>gn</w:t>
      </w:r>
      <w:r>
        <w:rPr>
          <w:rFonts w:ascii="Calibri" w:eastAsia="Calibri" w:hAnsi="Calibri" w:cs="Calibri"/>
          <w:sz w:val="22"/>
          <w:szCs w:val="22"/>
        </w:rPr>
        <w:t xml:space="preserve">ed </w:t>
      </w:r>
      <w:r>
        <w:rPr>
          <w:rFonts w:ascii="Calibri" w:eastAsia="Calibri" w:hAnsi="Calibri" w:cs="Calibri"/>
          <w:spacing w:val="-1"/>
          <w:sz w:val="22"/>
          <w:szCs w:val="22"/>
        </w:rPr>
        <w:t>h</w:t>
      </w:r>
      <w:r>
        <w:rPr>
          <w:rFonts w:ascii="Calibri" w:eastAsia="Calibri" w:hAnsi="Calibri" w:cs="Calibri"/>
          <w:spacing w:val="1"/>
          <w:sz w:val="22"/>
          <w:szCs w:val="22"/>
        </w:rPr>
        <w:t>o</w:t>
      </w:r>
      <w:r>
        <w:rPr>
          <w:rFonts w:ascii="Calibri" w:eastAsia="Calibri" w:hAnsi="Calibri" w:cs="Calibri"/>
          <w:spacing w:val="-2"/>
          <w:sz w:val="22"/>
          <w:szCs w:val="22"/>
        </w:rPr>
        <w:t>s</w:t>
      </w:r>
      <w:r>
        <w:rPr>
          <w:rFonts w:ascii="Calibri" w:eastAsia="Calibri" w:hAnsi="Calibri" w:cs="Calibri"/>
          <w:sz w:val="22"/>
          <w:szCs w:val="22"/>
        </w:rPr>
        <w:t>ts</w:t>
      </w:r>
      <w:r>
        <w:rPr>
          <w:rFonts w:ascii="Calibri" w:eastAsia="Calibri" w:hAnsi="Calibri" w:cs="Calibri"/>
          <w:spacing w:val="1"/>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n</w:t>
      </w:r>
      <w:r>
        <w:rPr>
          <w:rFonts w:ascii="Calibri" w:eastAsia="Calibri" w:hAnsi="Calibri" w:cs="Calibri"/>
          <w:sz w:val="22"/>
          <w:szCs w:val="22"/>
        </w:rPr>
        <w:t>d</w:t>
      </w:r>
      <w:r>
        <w:rPr>
          <w:rFonts w:ascii="Calibri" w:eastAsia="Calibri" w:hAnsi="Calibri" w:cs="Calibri"/>
          <w:spacing w:val="1"/>
          <w:sz w:val="22"/>
          <w:szCs w:val="22"/>
        </w:rPr>
        <w:t xml:space="preserve"> </w:t>
      </w:r>
      <w:r>
        <w:rPr>
          <w:rFonts w:ascii="Calibri" w:eastAsia="Calibri" w:hAnsi="Calibri" w:cs="Calibri"/>
          <w:spacing w:val="-2"/>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r</w:t>
      </w:r>
      <w:r>
        <w:rPr>
          <w:rFonts w:ascii="Calibri" w:eastAsia="Calibri" w:hAnsi="Calibri" w:cs="Calibri"/>
          <w:spacing w:val="1"/>
          <w:sz w:val="22"/>
          <w:szCs w:val="22"/>
        </w:rPr>
        <w:t>o</w:t>
      </w:r>
      <w:r>
        <w:rPr>
          <w:rFonts w:ascii="Calibri" w:eastAsia="Calibri" w:hAnsi="Calibri" w:cs="Calibri"/>
          <w:spacing w:val="-1"/>
          <w:sz w:val="22"/>
          <w:szCs w:val="22"/>
        </w:rPr>
        <w:t>u</w:t>
      </w:r>
      <w:r>
        <w:rPr>
          <w:rFonts w:ascii="Calibri" w:eastAsia="Calibri" w:hAnsi="Calibri" w:cs="Calibri"/>
          <w:spacing w:val="-2"/>
          <w:sz w:val="22"/>
          <w:szCs w:val="22"/>
        </w:rPr>
        <w:t>t</w:t>
      </w:r>
      <w:r>
        <w:rPr>
          <w:rFonts w:ascii="Calibri" w:eastAsia="Calibri" w:hAnsi="Calibri" w:cs="Calibri"/>
          <w:sz w:val="22"/>
          <w:szCs w:val="22"/>
        </w:rPr>
        <w:t>er</w:t>
      </w:r>
      <w:r>
        <w:rPr>
          <w:rFonts w:ascii="Calibri" w:eastAsia="Calibri" w:hAnsi="Calibri" w:cs="Calibri"/>
          <w:spacing w:val="1"/>
          <w:sz w:val="22"/>
          <w:szCs w:val="22"/>
        </w:rPr>
        <w:t xml:space="preserve"> </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rface</w:t>
      </w:r>
      <w:r>
        <w:rPr>
          <w:rFonts w:ascii="Calibri" w:eastAsia="Calibri" w:hAnsi="Calibri" w:cs="Calibri"/>
          <w:spacing w:val="-1"/>
          <w:sz w:val="22"/>
          <w:szCs w:val="22"/>
        </w:rPr>
        <w:t xml:space="preserve"> b</w:t>
      </w:r>
      <w:r>
        <w:rPr>
          <w:rFonts w:ascii="Calibri" w:eastAsia="Calibri" w:hAnsi="Calibri" w:cs="Calibri"/>
          <w:sz w:val="22"/>
          <w:szCs w:val="22"/>
        </w:rPr>
        <w:t>el</w:t>
      </w:r>
      <w:r>
        <w:rPr>
          <w:rFonts w:ascii="Calibri" w:eastAsia="Calibri" w:hAnsi="Calibri" w:cs="Calibri"/>
          <w:spacing w:val="-1"/>
          <w:sz w:val="22"/>
          <w:szCs w:val="22"/>
        </w:rPr>
        <w:t>o</w:t>
      </w:r>
      <w:r>
        <w:rPr>
          <w:rFonts w:ascii="Calibri" w:eastAsia="Calibri" w:hAnsi="Calibri" w:cs="Calibri"/>
          <w:spacing w:val="1"/>
          <w:sz w:val="22"/>
          <w:szCs w:val="22"/>
        </w:rPr>
        <w:t>w</w:t>
      </w:r>
      <w:r>
        <w:rPr>
          <w:rFonts w:ascii="Calibri" w:eastAsia="Calibri" w:hAnsi="Calibri" w:cs="Calibri"/>
          <w:sz w:val="22"/>
          <w:szCs w:val="22"/>
        </w:rPr>
        <w:t>: R</w:t>
      </w:r>
      <w:r>
        <w:rPr>
          <w:rFonts w:ascii="Calibri" w:eastAsia="Calibri" w:hAnsi="Calibri" w:cs="Calibri"/>
          <w:spacing w:val="1"/>
          <w:sz w:val="22"/>
          <w:szCs w:val="22"/>
        </w:rPr>
        <w:t>o</w:t>
      </w:r>
      <w:r>
        <w:rPr>
          <w:rFonts w:ascii="Calibri" w:eastAsia="Calibri" w:hAnsi="Calibri" w:cs="Calibri"/>
          <w:spacing w:val="-1"/>
          <w:sz w:val="22"/>
          <w:szCs w:val="22"/>
        </w:rPr>
        <w:t>u</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r</w:t>
      </w:r>
      <w:r>
        <w:rPr>
          <w:rFonts w:ascii="Calibri" w:eastAsia="Calibri" w:hAnsi="Calibri" w:cs="Calibri"/>
          <w:spacing w:val="-2"/>
          <w:sz w:val="22"/>
          <w:szCs w:val="22"/>
        </w:rPr>
        <w:t xml:space="preserve"> </w:t>
      </w:r>
      <w:r>
        <w:rPr>
          <w:rFonts w:ascii="Calibri" w:eastAsia="Calibri" w:hAnsi="Calibri" w:cs="Calibri"/>
          <w:sz w:val="22"/>
          <w:szCs w:val="22"/>
        </w:rPr>
        <w:t>IP</w:t>
      </w:r>
      <w:r>
        <w:rPr>
          <w:rFonts w:ascii="Calibri" w:eastAsia="Calibri" w:hAnsi="Calibri" w:cs="Calibri"/>
          <w:spacing w:val="-1"/>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dd</w:t>
      </w:r>
      <w:r>
        <w:rPr>
          <w:rFonts w:ascii="Calibri" w:eastAsia="Calibri" w:hAnsi="Calibri" w:cs="Calibri"/>
          <w:sz w:val="22"/>
          <w:szCs w:val="22"/>
        </w:rPr>
        <w:t>res</w:t>
      </w:r>
      <w:r>
        <w:rPr>
          <w:rFonts w:ascii="Calibri" w:eastAsia="Calibri" w:hAnsi="Calibri" w:cs="Calibri"/>
          <w:spacing w:val="1"/>
          <w:sz w:val="22"/>
          <w:szCs w:val="22"/>
        </w:rPr>
        <w:t>s</w:t>
      </w:r>
      <w:r>
        <w:rPr>
          <w:rFonts w:ascii="Calibri" w:eastAsia="Calibri" w:hAnsi="Calibri" w:cs="Calibri"/>
          <w:sz w:val="22"/>
          <w:szCs w:val="22"/>
        </w:rPr>
        <w:t>es</w:t>
      </w:r>
      <w:r>
        <w:rPr>
          <w:rFonts w:ascii="Calibri" w:eastAsia="Calibri" w:hAnsi="Calibri" w:cs="Calibri"/>
          <w:spacing w:val="-1"/>
          <w:sz w:val="22"/>
          <w:szCs w:val="22"/>
        </w:rPr>
        <w:t xml:space="preserve"> </w:t>
      </w:r>
      <w:r>
        <w:rPr>
          <w:rFonts w:ascii="Calibri" w:eastAsia="Calibri" w:hAnsi="Calibri" w:cs="Calibri"/>
          <w:sz w:val="22"/>
          <w:szCs w:val="22"/>
        </w:rPr>
        <w:t>(</w:t>
      </w:r>
      <w:r>
        <w:rPr>
          <w:rFonts w:ascii="Calibri" w:eastAsia="Calibri" w:hAnsi="Calibri" w:cs="Calibri"/>
          <w:spacing w:val="-3"/>
          <w:sz w:val="22"/>
          <w:szCs w:val="22"/>
        </w:rPr>
        <w:t>r</w:t>
      </w:r>
      <w:r>
        <w:rPr>
          <w:rFonts w:ascii="Calibri" w:eastAsia="Calibri" w:hAnsi="Calibri" w:cs="Calibri"/>
          <w:spacing w:val="1"/>
          <w:sz w:val="22"/>
          <w:szCs w:val="22"/>
        </w:rPr>
        <w:t>o</w:t>
      </w:r>
      <w:r>
        <w:rPr>
          <w:rFonts w:ascii="Calibri" w:eastAsia="Calibri" w:hAnsi="Calibri" w:cs="Calibri"/>
          <w:spacing w:val="-1"/>
          <w:sz w:val="22"/>
          <w:szCs w:val="22"/>
        </w:rPr>
        <w:t>u</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r</w:t>
      </w:r>
      <w:r>
        <w:rPr>
          <w:rFonts w:ascii="Calibri" w:eastAsia="Calibri" w:hAnsi="Calibri" w:cs="Calibri"/>
          <w:spacing w:val="1"/>
          <w:sz w:val="22"/>
          <w:szCs w:val="22"/>
        </w:rPr>
        <w:t xml:space="preserve"> </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rfa</w:t>
      </w:r>
      <w:r>
        <w:rPr>
          <w:rFonts w:ascii="Calibri" w:eastAsia="Calibri" w:hAnsi="Calibri" w:cs="Calibri"/>
          <w:spacing w:val="-3"/>
          <w:sz w:val="22"/>
          <w:szCs w:val="22"/>
        </w:rPr>
        <w:t>c</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pacing w:val="-2"/>
          <w:sz w:val="22"/>
          <w:szCs w:val="22"/>
        </w:rPr>
        <w:t>c</w:t>
      </w:r>
      <w:r>
        <w:rPr>
          <w:rFonts w:ascii="Calibri" w:eastAsia="Calibri" w:hAnsi="Calibri" w:cs="Calibri"/>
          <w:spacing w:val="1"/>
          <w:sz w:val="22"/>
          <w:szCs w:val="22"/>
        </w:rPr>
        <w:t>o</w:t>
      </w:r>
      <w:r>
        <w:rPr>
          <w:rFonts w:ascii="Calibri" w:eastAsia="Calibri" w:hAnsi="Calibri" w:cs="Calibri"/>
          <w:spacing w:val="-1"/>
          <w:sz w:val="22"/>
          <w:szCs w:val="22"/>
        </w:rPr>
        <w:t>nn</w:t>
      </w:r>
      <w:r>
        <w:rPr>
          <w:rFonts w:ascii="Calibri" w:eastAsia="Calibri" w:hAnsi="Calibri" w:cs="Calibri"/>
          <w:sz w:val="22"/>
          <w:szCs w:val="22"/>
        </w:rPr>
        <w:t>ec</w:t>
      </w:r>
      <w:r>
        <w:rPr>
          <w:rFonts w:ascii="Calibri" w:eastAsia="Calibri" w:hAnsi="Calibri" w:cs="Calibri"/>
          <w:spacing w:val="-1"/>
          <w:sz w:val="22"/>
          <w:szCs w:val="22"/>
        </w:rPr>
        <w:t>t</w:t>
      </w:r>
      <w:r>
        <w:rPr>
          <w:rFonts w:ascii="Calibri" w:eastAsia="Calibri" w:hAnsi="Calibri" w:cs="Calibri"/>
          <w:sz w:val="22"/>
          <w:szCs w:val="22"/>
        </w:rPr>
        <w:t xml:space="preserve">ed </w:t>
      </w:r>
      <w:r>
        <w:rPr>
          <w:rFonts w:ascii="Calibri" w:eastAsia="Calibri" w:hAnsi="Calibri" w:cs="Calibri"/>
          <w:spacing w:val="-2"/>
          <w:sz w:val="22"/>
          <w:szCs w:val="22"/>
        </w:rPr>
        <w:t>t</w:t>
      </w:r>
      <w:r>
        <w:rPr>
          <w:rFonts w:ascii="Calibri" w:eastAsia="Calibri" w:hAnsi="Calibri" w:cs="Calibri"/>
          <w:sz w:val="22"/>
          <w:szCs w:val="22"/>
        </w:rPr>
        <w:t>o</w:t>
      </w:r>
      <w:r>
        <w:rPr>
          <w:rFonts w:ascii="Calibri" w:eastAsia="Calibri" w:hAnsi="Calibri" w:cs="Calibri"/>
          <w:spacing w:val="1"/>
          <w:sz w:val="22"/>
          <w:szCs w:val="22"/>
        </w:rPr>
        <w:t xml:space="preserve"> </w:t>
      </w:r>
      <w:r>
        <w:rPr>
          <w:rFonts w:ascii="Calibri" w:eastAsia="Calibri" w:hAnsi="Calibri" w:cs="Calibri"/>
          <w:spacing w:val="-2"/>
          <w:sz w:val="22"/>
          <w:szCs w:val="22"/>
        </w:rPr>
        <w:t>sw</w:t>
      </w:r>
      <w:r>
        <w:rPr>
          <w:rFonts w:ascii="Calibri" w:eastAsia="Calibri" w:hAnsi="Calibri" w:cs="Calibri"/>
          <w:sz w:val="22"/>
          <w:szCs w:val="22"/>
        </w:rPr>
        <w:t>itch):</w:t>
      </w:r>
      <w:r w:rsidR="007C46E2">
        <w:rPr>
          <w:rFonts w:ascii="Calibri" w:eastAsia="Calibri" w:hAnsi="Calibri" w:cs="Calibri"/>
          <w:sz w:val="22"/>
          <w:szCs w:val="22"/>
        </w:rPr>
        <w:t xml:space="preserve"> </w:t>
      </w:r>
      <w:r w:rsidR="007C46E2" w:rsidRPr="003B0BAA">
        <w:rPr>
          <w:rFonts w:ascii="Calibri" w:eastAsia="Calibri" w:hAnsi="Calibri" w:cs="Calibri"/>
          <w:sz w:val="22"/>
          <w:szCs w:val="22"/>
        </w:rPr>
        <w:t>192.168.3. 110</w:t>
      </w:r>
    </w:p>
    <w:p w:rsidR="003C2FF4" w:rsidRDefault="003B0BAA">
      <w:pPr>
        <w:spacing w:line="260" w:lineRule="exact"/>
        <w:ind w:left="460" w:right="1765"/>
        <w:jc w:val="both"/>
        <w:rPr>
          <w:rFonts w:ascii="Calibri" w:eastAsia="Calibri" w:hAnsi="Calibri" w:cs="Calibri"/>
          <w:sz w:val="22"/>
          <w:szCs w:val="22"/>
        </w:rPr>
      </w:pPr>
      <w:r>
        <w:rPr>
          <w:rFonts w:ascii="Calibri" w:eastAsia="Calibri" w:hAnsi="Calibri" w:cs="Calibri"/>
          <w:spacing w:val="1"/>
          <w:position w:val="1"/>
          <w:sz w:val="22"/>
          <w:szCs w:val="22"/>
        </w:rPr>
        <w:t>Po</w:t>
      </w:r>
      <w:r>
        <w:rPr>
          <w:rFonts w:ascii="Calibri" w:eastAsia="Calibri" w:hAnsi="Calibri" w:cs="Calibri"/>
          <w:spacing w:val="-3"/>
          <w:position w:val="1"/>
          <w:sz w:val="22"/>
          <w:szCs w:val="22"/>
        </w:rPr>
        <w:t>r</w:t>
      </w:r>
      <w:r>
        <w:rPr>
          <w:rFonts w:ascii="Calibri" w:eastAsia="Calibri" w:hAnsi="Calibri" w:cs="Calibri"/>
          <w:position w:val="1"/>
          <w:sz w:val="22"/>
          <w:szCs w:val="22"/>
        </w:rPr>
        <w:t>t</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1</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IP</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A</w:t>
      </w:r>
      <w:r>
        <w:rPr>
          <w:rFonts w:ascii="Calibri" w:eastAsia="Calibri" w:hAnsi="Calibri" w:cs="Calibri"/>
          <w:spacing w:val="-1"/>
          <w:position w:val="1"/>
          <w:sz w:val="22"/>
          <w:szCs w:val="22"/>
        </w:rPr>
        <w:t>dd</w:t>
      </w:r>
      <w:r>
        <w:rPr>
          <w:rFonts w:ascii="Calibri" w:eastAsia="Calibri" w:hAnsi="Calibri" w:cs="Calibri"/>
          <w:position w:val="1"/>
          <w:sz w:val="22"/>
          <w:szCs w:val="22"/>
        </w:rPr>
        <w:t>ress</w:t>
      </w:r>
      <w:r>
        <w:rPr>
          <w:rFonts w:ascii="Calibri" w:eastAsia="Calibri" w:hAnsi="Calibri" w:cs="Calibri"/>
          <w:spacing w:val="2"/>
          <w:position w:val="1"/>
          <w:sz w:val="22"/>
          <w:szCs w:val="22"/>
        </w:rPr>
        <w:t xml:space="preserve"> </w:t>
      </w:r>
      <w:r>
        <w:rPr>
          <w:rFonts w:ascii="Calibri" w:eastAsia="Calibri" w:hAnsi="Calibri" w:cs="Calibri"/>
          <w:spacing w:val="-2"/>
          <w:position w:val="1"/>
          <w:sz w:val="22"/>
          <w:szCs w:val="22"/>
        </w:rPr>
        <w:t>(</w:t>
      </w:r>
      <w:r>
        <w:rPr>
          <w:rFonts w:ascii="Calibri" w:eastAsia="Calibri" w:hAnsi="Calibri" w:cs="Calibri"/>
          <w:position w:val="1"/>
          <w:sz w:val="22"/>
          <w:szCs w:val="22"/>
        </w:rPr>
        <w:t>swit</w:t>
      </w:r>
      <w:r>
        <w:rPr>
          <w:rFonts w:ascii="Calibri" w:eastAsia="Calibri" w:hAnsi="Calibri" w:cs="Calibri"/>
          <w:spacing w:val="1"/>
          <w:position w:val="1"/>
          <w:sz w:val="22"/>
          <w:szCs w:val="22"/>
        </w:rPr>
        <w:t>c</w:t>
      </w:r>
      <w:r>
        <w:rPr>
          <w:rFonts w:ascii="Calibri" w:eastAsia="Calibri" w:hAnsi="Calibri" w:cs="Calibri"/>
          <w:position w:val="1"/>
          <w:sz w:val="22"/>
          <w:szCs w:val="22"/>
        </w:rPr>
        <w:t>h</w:t>
      </w:r>
      <w:r>
        <w:rPr>
          <w:rFonts w:ascii="Calibri" w:eastAsia="Calibri" w:hAnsi="Calibri" w:cs="Calibri"/>
          <w:spacing w:val="-3"/>
          <w:position w:val="1"/>
          <w:sz w:val="22"/>
          <w:szCs w:val="22"/>
        </w:rPr>
        <w:t xml:space="preserve"> </w:t>
      </w:r>
      <w:r>
        <w:rPr>
          <w:rFonts w:ascii="Calibri" w:eastAsia="Calibri" w:hAnsi="Calibri" w:cs="Calibri"/>
          <w:position w:val="1"/>
          <w:sz w:val="22"/>
          <w:szCs w:val="22"/>
        </w:rPr>
        <w:t>interface</w:t>
      </w:r>
      <w:r>
        <w:rPr>
          <w:rFonts w:ascii="Calibri" w:eastAsia="Calibri" w:hAnsi="Calibri" w:cs="Calibri"/>
          <w:spacing w:val="-2"/>
          <w:position w:val="1"/>
          <w:sz w:val="22"/>
          <w:szCs w:val="22"/>
        </w:rPr>
        <w:t xml:space="preserve"> c</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nn</w:t>
      </w:r>
      <w:r>
        <w:rPr>
          <w:rFonts w:ascii="Calibri" w:eastAsia="Calibri" w:hAnsi="Calibri" w:cs="Calibri"/>
          <w:position w:val="1"/>
          <w:sz w:val="22"/>
          <w:szCs w:val="22"/>
        </w:rPr>
        <w:t>ec</w:t>
      </w:r>
      <w:r>
        <w:rPr>
          <w:rFonts w:ascii="Calibri" w:eastAsia="Calibri" w:hAnsi="Calibri" w:cs="Calibri"/>
          <w:spacing w:val="-1"/>
          <w:position w:val="1"/>
          <w:sz w:val="22"/>
          <w:szCs w:val="22"/>
        </w:rPr>
        <w:t>t</w:t>
      </w:r>
      <w:r>
        <w:rPr>
          <w:rFonts w:ascii="Calibri" w:eastAsia="Calibri" w:hAnsi="Calibri" w:cs="Calibri"/>
          <w:position w:val="1"/>
          <w:sz w:val="22"/>
          <w:szCs w:val="22"/>
        </w:rPr>
        <w:t xml:space="preserve">ed </w:t>
      </w:r>
      <w:r>
        <w:rPr>
          <w:rFonts w:ascii="Calibri" w:eastAsia="Calibri" w:hAnsi="Calibri" w:cs="Calibri"/>
          <w:spacing w:val="-2"/>
          <w:position w:val="1"/>
          <w:sz w:val="22"/>
          <w:szCs w:val="22"/>
        </w:rPr>
        <w:t>t</w:t>
      </w:r>
      <w:r>
        <w:rPr>
          <w:rFonts w:ascii="Calibri" w:eastAsia="Calibri" w:hAnsi="Calibri" w:cs="Calibri"/>
          <w:position w:val="1"/>
          <w:sz w:val="22"/>
          <w:szCs w:val="22"/>
        </w:rPr>
        <w:t>o</w:t>
      </w:r>
      <w:r>
        <w:rPr>
          <w:rFonts w:ascii="Calibri" w:eastAsia="Calibri" w:hAnsi="Calibri" w:cs="Calibri"/>
          <w:spacing w:val="1"/>
          <w:position w:val="1"/>
          <w:sz w:val="22"/>
          <w:szCs w:val="22"/>
        </w:rPr>
        <w:t xml:space="preserve"> </w:t>
      </w:r>
      <w:r>
        <w:rPr>
          <w:rFonts w:ascii="Calibri" w:eastAsia="Calibri" w:hAnsi="Calibri" w:cs="Calibri"/>
          <w:spacing w:val="-2"/>
          <w:position w:val="1"/>
          <w:sz w:val="22"/>
          <w:szCs w:val="22"/>
        </w:rPr>
        <w:t>r</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u</w:t>
      </w:r>
      <w:r>
        <w:rPr>
          <w:rFonts w:ascii="Calibri" w:eastAsia="Calibri" w:hAnsi="Calibri" w:cs="Calibri"/>
          <w:position w:val="1"/>
          <w:sz w:val="22"/>
          <w:szCs w:val="22"/>
        </w:rPr>
        <w:t>t</w:t>
      </w:r>
      <w:r>
        <w:rPr>
          <w:rFonts w:ascii="Calibri" w:eastAsia="Calibri" w:hAnsi="Calibri" w:cs="Calibri"/>
          <w:spacing w:val="-1"/>
          <w:position w:val="1"/>
          <w:sz w:val="22"/>
          <w:szCs w:val="22"/>
        </w:rPr>
        <w:t>e</w:t>
      </w:r>
      <w:r>
        <w:rPr>
          <w:rFonts w:ascii="Calibri" w:eastAsia="Calibri" w:hAnsi="Calibri" w:cs="Calibri"/>
          <w:position w:val="1"/>
          <w:sz w:val="22"/>
          <w:szCs w:val="22"/>
        </w:rPr>
        <w:t>r):</w:t>
      </w:r>
      <w:r>
        <w:rPr>
          <w:rFonts w:ascii="Calibri" w:eastAsia="Calibri" w:hAnsi="Calibri" w:cs="Calibri"/>
          <w:spacing w:val="3"/>
          <w:position w:val="1"/>
          <w:sz w:val="22"/>
          <w:szCs w:val="22"/>
        </w:rPr>
        <w:t xml:space="preserve"> </w:t>
      </w:r>
      <w:r>
        <w:rPr>
          <w:rFonts w:ascii="Calibri" w:eastAsia="Calibri" w:hAnsi="Calibri" w:cs="Calibri"/>
          <w:position w:val="1"/>
          <w:sz w:val="22"/>
          <w:szCs w:val="22"/>
        </w:rPr>
        <w:t>A</w:t>
      </w:r>
      <w:r>
        <w:rPr>
          <w:rFonts w:ascii="Calibri" w:eastAsia="Calibri" w:hAnsi="Calibri" w:cs="Calibri"/>
          <w:spacing w:val="-1"/>
          <w:position w:val="1"/>
          <w:sz w:val="22"/>
          <w:szCs w:val="22"/>
        </w:rPr>
        <w:t>S</w:t>
      </w:r>
      <w:r>
        <w:rPr>
          <w:rFonts w:ascii="Calibri" w:eastAsia="Calibri" w:hAnsi="Calibri" w:cs="Calibri"/>
          <w:position w:val="1"/>
          <w:sz w:val="22"/>
          <w:szCs w:val="22"/>
        </w:rPr>
        <w:t>S</w:t>
      </w:r>
      <w:r>
        <w:rPr>
          <w:rFonts w:ascii="Calibri" w:eastAsia="Calibri" w:hAnsi="Calibri" w:cs="Calibri"/>
          <w:spacing w:val="-1"/>
          <w:position w:val="1"/>
          <w:sz w:val="22"/>
          <w:szCs w:val="22"/>
        </w:rPr>
        <w:t>I</w:t>
      </w:r>
      <w:r>
        <w:rPr>
          <w:rFonts w:ascii="Calibri" w:eastAsia="Calibri" w:hAnsi="Calibri" w:cs="Calibri"/>
          <w:position w:val="1"/>
          <w:sz w:val="22"/>
          <w:szCs w:val="22"/>
        </w:rPr>
        <w:t>G</w:t>
      </w:r>
      <w:r>
        <w:rPr>
          <w:rFonts w:ascii="Calibri" w:eastAsia="Calibri" w:hAnsi="Calibri" w:cs="Calibri"/>
          <w:spacing w:val="-1"/>
          <w:position w:val="1"/>
          <w:sz w:val="22"/>
          <w:szCs w:val="22"/>
        </w:rPr>
        <w:t>N</w:t>
      </w:r>
      <w:r>
        <w:rPr>
          <w:rFonts w:ascii="Calibri" w:eastAsia="Calibri" w:hAnsi="Calibri" w:cs="Calibri"/>
          <w:position w:val="1"/>
          <w:sz w:val="22"/>
          <w:szCs w:val="22"/>
        </w:rPr>
        <w:t>ED</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BY</w:t>
      </w:r>
      <w:r>
        <w:rPr>
          <w:rFonts w:ascii="Calibri" w:eastAsia="Calibri" w:hAnsi="Calibri" w:cs="Calibri"/>
          <w:spacing w:val="1"/>
          <w:position w:val="1"/>
          <w:sz w:val="22"/>
          <w:szCs w:val="22"/>
        </w:rPr>
        <w:t xml:space="preserve"> </w:t>
      </w:r>
      <w:r>
        <w:rPr>
          <w:rFonts w:ascii="Calibri" w:eastAsia="Calibri" w:hAnsi="Calibri" w:cs="Calibri"/>
          <w:spacing w:val="-3"/>
          <w:position w:val="1"/>
          <w:sz w:val="22"/>
          <w:szCs w:val="22"/>
        </w:rPr>
        <w:t>A</w:t>
      </w:r>
      <w:r>
        <w:rPr>
          <w:rFonts w:ascii="Calibri" w:eastAsia="Calibri" w:hAnsi="Calibri" w:cs="Calibri"/>
          <w:spacing w:val="-1"/>
          <w:position w:val="1"/>
          <w:sz w:val="22"/>
          <w:szCs w:val="22"/>
        </w:rPr>
        <w:t>D</w:t>
      </w:r>
      <w:r>
        <w:rPr>
          <w:rFonts w:ascii="Calibri" w:eastAsia="Calibri" w:hAnsi="Calibri" w:cs="Calibri"/>
          <w:spacing w:val="1"/>
          <w:position w:val="1"/>
          <w:sz w:val="22"/>
          <w:szCs w:val="22"/>
        </w:rPr>
        <w:t>M</w:t>
      </w:r>
      <w:r>
        <w:rPr>
          <w:rFonts w:ascii="Calibri" w:eastAsia="Calibri" w:hAnsi="Calibri" w:cs="Calibri"/>
          <w:position w:val="1"/>
          <w:sz w:val="22"/>
          <w:szCs w:val="22"/>
        </w:rPr>
        <w:t>IN</w:t>
      </w:r>
    </w:p>
    <w:p w:rsidR="003C2FF4" w:rsidRDefault="003B0BAA">
      <w:pPr>
        <w:spacing w:before="22"/>
        <w:ind w:left="460" w:right="4439"/>
        <w:jc w:val="both"/>
        <w:rPr>
          <w:rFonts w:ascii="Calibri" w:eastAsia="Calibri" w:hAnsi="Calibri" w:cs="Calibri"/>
          <w:sz w:val="22"/>
          <w:szCs w:val="22"/>
        </w:rPr>
      </w:pPr>
      <w:r>
        <w:rPr>
          <w:rFonts w:ascii="Calibri" w:eastAsia="Calibri" w:hAnsi="Calibri" w:cs="Calibri"/>
          <w:spacing w:val="1"/>
          <w:sz w:val="22"/>
          <w:szCs w:val="22"/>
        </w:rPr>
        <w:t>Po</w:t>
      </w:r>
      <w:r>
        <w:rPr>
          <w:rFonts w:ascii="Calibri" w:eastAsia="Calibri" w:hAnsi="Calibri" w:cs="Calibri"/>
          <w:spacing w:val="-3"/>
          <w:sz w:val="22"/>
          <w:szCs w:val="22"/>
        </w:rPr>
        <w:t>r</w:t>
      </w:r>
      <w:r>
        <w:rPr>
          <w:rFonts w:ascii="Calibri" w:eastAsia="Calibri" w:hAnsi="Calibri" w:cs="Calibri"/>
          <w:sz w:val="22"/>
          <w:szCs w:val="22"/>
        </w:rPr>
        <w:t>t</w:t>
      </w:r>
      <w:r>
        <w:rPr>
          <w:rFonts w:ascii="Calibri" w:eastAsia="Calibri" w:hAnsi="Calibri" w:cs="Calibri"/>
          <w:spacing w:val="1"/>
          <w:sz w:val="22"/>
          <w:szCs w:val="22"/>
        </w:rPr>
        <w:t xml:space="preserve"> </w:t>
      </w:r>
      <w:r>
        <w:rPr>
          <w:rFonts w:ascii="Calibri" w:eastAsia="Calibri" w:hAnsi="Calibri" w:cs="Calibri"/>
          <w:sz w:val="22"/>
          <w:szCs w:val="22"/>
        </w:rPr>
        <w:t>2</w:t>
      </w:r>
      <w:r>
        <w:rPr>
          <w:rFonts w:ascii="Calibri" w:eastAsia="Calibri" w:hAnsi="Calibri" w:cs="Calibri"/>
          <w:spacing w:val="-1"/>
          <w:sz w:val="22"/>
          <w:szCs w:val="22"/>
        </w:rPr>
        <w:t xml:space="preserve"> </w:t>
      </w:r>
      <w:r>
        <w:rPr>
          <w:rFonts w:ascii="Calibri" w:eastAsia="Calibri" w:hAnsi="Calibri" w:cs="Calibri"/>
          <w:sz w:val="22"/>
          <w:szCs w:val="22"/>
        </w:rPr>
        <w:t>IP</w:t>
      </w:r>
      <w:r>
        <w:rPr>
          <w:rFonts w:ascii="Calibri" w:eastAsia="Calibri" w:hAnsi="Calibri" w:cs="Calibri"/>
          <w:spacing w:val="-1"/>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dd</w:t>
      </w:r>
      <w:r>
        <w:rPr>
          <w:rFonts w:ascii="Calibri" w:eastAsia="Calibri" w:hAnsi="Calibri" w:cs="Calibri"/>
          <w:sz w:val="22"/>
          <w:szCs w:val="22"/>
        </w:rPr>
        <w:t>ress</w:t>
      </w:r>
      <w:r>
        <w:rPr>
          <w:rFonts w:ascii="Calibri" w:eastAsia="Calibri" w:hAnsi="Calibri" w:cs="Calibri"/>
          <w:spacing w:val="1"/>
          <w:sz w:val="22"/>
          <w:szCs w:val="22"/>
        </w:rPr>
        <w:t xml:space="preserve"> </w:t>
      </w:r>
      <w:r>
        <w:rPr>
          <w:rFonts w:ascii="Calibri" w:eastAsia="Calibri" w:hAnsi="Calibri" w:cs="Calibri"/>
          <w:spacing w:val="-2"/>
          <w:sz w:val="22"/>
          <w:szCs w:val="22"/>
        </w:rPr>
        <w:t>(</w:t>
      </w:r>
      <w:r>
        <w:rPr>
          <w:rFonts w:ascii="Calibri" w:eastAsia="Calibri" w:hAnsi="Calibri" w:cs="Calibri"/>
          <w:sz w:val="22"/>
          <w:szCs w:val="22"/>
        </w:rPr>
        <w:t>swit</w:t>
      </w:r>
      <w:r>
        <w:rPr>
          <w:rFonts w:ascii="Calibri" w:eastAsia="Calibri" w:hAnsi="Calibri" w:cs="Calibri"/>
          <w:spacing w:val="1"/>
          <w:sz w:val="22"/>
          <w:szCs w:val="22"/>
        </w:rPr>
        <w:t>c</w:t>
      </w:r>
      <w:r>
        <w:rPr>
          <w:rFonts w:ascii="Calibri" w:eastAsia="Calibri" w:hAnsi="Calibri" w:cs="Calibri"/>
          <w:sz w:val="22"/>
          <w:szCs w:val="22"/>
        </w:rPr>
        <w:t>h</w:t>
      </w:r>
      <w:r>
        <w:rPr>
          <w:rFonts w:ascii="Calibri" w:eastAsia="Calibri" w:hAnsi="Calibri" w:cs="Calibri"/>
          <w:spacing w:val="-3"/>
          <w:sz w:val="22"/>
          <w:szCs w:val="22"/>
        </w:rPr>
        <w:t xml:space="preserve"> </w:t>
      </w:r>
      <w:r>
        <w:rPr>
          <w:rFonts w:ascii="Calibri" w:eastAsia="Calibri" w:hAnsi="Calibri" w:cs="Calibri"/>
          <w:sz w:val="22"/>
          <w:szCs w:val="22"/>
        </w:rPr>
        <w:t>interface</w:t>
      </w:r>
      <w:r>
        <w:rPr>
          <w:rFonts w:ascii="Calibri" w:eastAsia="Calibri" w:hAnsi="Calibri" w:cs="Calibri"/>
          <w:spacing w:val="-2"/>
          <w:sz w:val="22"/>
          <w:szCs w:val="22"/>
        </w:rPr>
        <w:t xml:space="preserve"> </w:t>
      </w:r>
      <w:r>
        <w:rPr>
          <w:rFonts w:ascii="Calibri" w:eastAsia="Calibri" w:hAnsi="Calibri" w:cs="Calibri"/>
          <w:sz w:val="22"/>
          <w:szCs w:val="22"/>
        </w:rPr>
        <w:t>f</w:t>
      </w:r>
      <w:r>
        <w:rPr>
          <w:rFonts w:ascii="Calibri" w:eastAsia="Calibri" w:hAnsi="Calibri" w:cs="Calibri"/>
          <w:spacing w:val="1"/>
          <w:sz w:val="22"/>
          <w:szCs w:val="22"/>
        </w:rPr>
        <w:t>o</w:t>
      </w:r>
      <w:r>
        <w:rPr>
          <w:rFonts w:ascii="Calibri" w:eastAsia="Calibri" w:hAnsi="Calibri" w:cs="Calibri"/>
          <w:sz w:val="22"/>
          <w:szCs w:val="22"/>
        </w:rPr>
        <w:t>r</w:t>
      </w:r>
      <w:r>
        <w:rPr>
          <w:rFonts w:ascii="Calibri" w:eastAsia="Calibri" w:hAnsi="Calibri" w:cs="Calibri"/>
          <w:spacing w:val="-2"/>
          <w:sz w:val="22"/>
          <w:szCs w:val="22"/>
        </w:rPr>
        <w:t xml:space="preserve"> </w:t>
      </w:r>
      <w:r>
        <w:rPr>
          <w:rFonts w:ascii="Calibri" w:eastAsia="Calibri" w:hAnsi="Calibri" w:cs="Calibri"/>
          <w:sz w:val="22"/>
          <w:szCs w:val="22"/>
        </w:rPr>
        <w:t>EE</w:t>
      </w:r>
      <w:r>
        <w:rPr>
          <w:rFonts w:ascii="Calibri" w:eastAsia="Calibri" w:hAnsi="Calibri" w:cs="Calibri"/>
          <w:spacing w:val="1"/>
          <w:sz w:val="22"/>
          <w:szCs w:val="22"/>
        </w:rPr>
        <w:t xml:space="preserve"> </w:t>
      </w:r>
      <w:r>
        <w:rPr>
          <w:rFonts w:ascii="Calibri" w:eastAsia="Calibri" w:hAnsi="Calibri" w:cs="Calibri"/>
          <w:spacing w:val="-3"/>
          <w:sz w:val="22"/>
          <w:szCs w:val="22"/>
        </w:rPr>
        <w:t>V</w:t>
      </w:r>
      <w:r>
        <w:rPr>
          <w:rFonts w:ascii="Calibri" w:eastAsia="Calibri" w:hAnsi="Calibri" w:cs="Calibri"/>
          <w:spacing w:val="1"/>
          <w:sz w:val="22"/>
          <w:szCs w:val="22"/>
        </w:rPr>
        <w:t>L</w:t>
      </w:r>
      <w:r>
        <w:rPr>
          <w:rFonts w:ascii="Calibri" w:eastAsia="Calibri" w:hAnsi="Calibri" w:cs="Calibri"/>
          <w:sz w:val="22"/>
          <w:szCs w:val="22"/>
        </w:rPr>
        <w:t>A</w:t>
      </w:r>
      <w:r>
        <w:rPr>
          <w:rFonts w:ascii="Calibri" w:eastAsia="Calibri" w:hAnsi="Calibri" w:cs="Calibri"/>
          <w:spacing w:val="-2"/>
          <w:sz w:val="22"/>
          <w:szCs w:val="22"/>
        </w:rPr>
        <w:t>N</w:t>
      </w:r>
      <w:r>
        <w:rPr>
          <w:rFonts w:ascii="Calibri" w:eastAsia="Calibri" w:hAnsi="Calibri" w:cs="Calibri"/>
          <w:sz w:val="22"/>
          <w:szCs w:val="22"/>
        </w:rPr>
        <w:t>):</w:t>
      </w:r>
      <w:r w:rsidR="00237077">
        <w:rPr>
          <w:rFonts w:ascii="Calibri" w:eastAsia="Calibri" w:hAnsi="Calibri" w:cs="Calibri"/>
          <w:sz w:val="22"/>
          <w:szCs w:val="22"/>
        </w:rPr>
        <w:t xml:space="preserve"> </w:t>
      </w:r>
      <w:r w:rsidR="00A16816">
        <w:rPr>
          <w:rFonts w:ascii="Calibri" w:eastAsia="Calibri" w:hAnsi="Calibri" w:cs="Calibri"/>
          <w:sz w:val="22"/>
          <w:szCs w:val="22"/>
        </w:rPr>
        <w:t xml:space="preserve"> 192.168.3. 111</w:t>
      </w:r>
    </w:p>
    <w:p w:rsidR="00237077" w:rsidRDefault="003B0BAA" w:rsidP="00237077">
      <w:pPr>
        <w:spacing w:line="519" w:lineRule="auto"/>
        <w:ind w:left="460" w:right="1654"/>
        <w:rPr>
          <w:rFonts w:ascii="Calibri" w:eastAsia="Calibri" w:hAnsi="Calibri" w:cs="Calibri"/>
          <w:sz w:val="22"/>
          <w:szCs w:val="22"/>
        </w:rPr>
      </w:pPr>
      <w:r>
        <w:rPr>
          <w:rFonts w:ascii="Calibri" w:eastAsia="Calibri" w:hAnsi="Calibri" w:cs="Calibri"/>
          <w:spacing w:val="1"/>
          <w:sz w:val="22"/>
          <w:szCs w:val="22"/>
        </w:rPr>
        <w:t>Po</w:t>
      </w:r>
      <w:r>
        <w:rPr>
          <w:rFonts w:ascii="Calibri" w:eastAsia="Calibri" w:hAnsi="Calibri" w:cs="Calibri"/>
          <w:spacing w:val="-3"/>
          <w:sz w:val="22"/>
          <w:szCs w:val="22"/>
        </w:rPr>
        <w:t>r</w:t>
      </w:r>
      <w:r>
        <w:rPr>
          <w:rFonts w:ascii="Calibri" w:eastAsia="Calibri" w:hAnsi="Calibri" w:cs="Calibri"/>
          <w:sz w:val="22"/>
          <w:szCs w:val="22"/>
        </w:rPr>
        <w:t>t</w:t>
      </w:r>
      <w:r>
        <w:rPr>
          <w:rFonts w:ascii="Calibri" w:eastAsia="Calibri" w:hAnsi="Calibri" w:cs="Calibri"/>
          <w:spacing w:val="1"/>
          <w:sz w:val="22"/>
          <w:szCs w:val="22"/>
        </w:rPr>
        <w:t xml:space="preserve"> </w:t>
      </w:r>
      <w:r>
        <w:rPr>
          <w:rFonts w:ascii="Calibri" w:eastAsia="Calibri" w:hAnsi="Calibri" w:cs="Calibri"/>
          <w:sz w:val="22"/>
          <w:szCs w:val="22"/>
        </w:rPr>
        <w:t>3</w:t>
      </w:r>
      <w:r>
        <w:rPr>
          <w:rFonts w:ascii="Calibri" w:eastAsia="Calibri" w:hAnsi="Calibri" w:cs="Calibri"/>
          <w:spacing w:val="-1"/>
          <w:sz w:val="22"/>
          <w:szCs w:val="22"/>
        </w:rPr>
        <w:t xml:space="preserve"> </w:t>
      </w:r>
      <w:r>
        <w:rPr>
          <w:rFonts w:ascii="Calibri" w:eastAsia="Calibri" w:hAnsi="Calibri" w:cs="Calibri"/>
          <w:sz w:val="22"/>
          <w:szCs w:val="22"/>
        </w:rPr>
        <w:t>IP</w:t>
      </w:r>
      <w:r>
        <w:rPr>
          <w:rFonts w:ascii="Calibri" w:eastAsia="Calibri" w:hAnsi="Calibri" w:cs="Calibri"/>
          <w:spacing w:val="-1"/>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dd</w:t>
      </w:r>
      <w:r>
        <w:rPr>
          <w:rFonts w:ascii="Calibri" w:eastAsia="Calibri" w:hAnsi="Calibri" w:cs="Calibri"/>
          <w:sz w:val="22"/>
          <w:szCs w:val="22"/>
        </w:rPr>
        <w:t>ress</w:t>
      </w:r>
      <w:r>
        <w:rPr>
          <w:rFonts w:ascii="Calibri" w:eastAsia="Calibri" w:hAnsi="Calibri" w:cs="Calibri"/>
          <w:spacing w:val="1"/>
          <w:sz w:val="22"/>
          <w:szCs w:val="22"/>
        </w:rPr>
        <w:t xml:space="preserve"> </w:t>
      </w:r>
      <w:r>
        <w:rPr>
          <w:rFonts w:ascii="Calibri" w:eastAsia="Calibri" w:hAnsi="Calibri" w:cs="Calibri"/>
          <w:spacing w:val="-2"/>
          <w:sz w:val="22"/>
          <w:szCs w:val="22"/>
        </w:rPr>
        <w:t>(</w:t>
      </w:r>
      <w:r>
        <w:rPr>
          <w:rFonts w:ascii="Calibri" w:eastAsia="Calibri" w:hAnsi="Calibri" w:cs="Calibri"/>
          <w:sz w:val="22"/>
          <w:szCs w:val="22"/>
        </w:rPr>
        <w:t>swit</w:t>
      </w:r>
      <w:r>
        <w:rPr>
          <w:rFonts w:ascii="Calibri" w:eastAsia="Calibri" w:hAnsi="Calibri" w:cs="Calibri"/>
          <w:spacing w:val="1"/>
          <w:sz w:val="22"/>
          <w:szCs w:val="22"/>
        </w:rPr>
        <w:t>c</w:t>
      </w:r>
      <w:r>
        <w:rPr>
          <w:rFonts w:ascii="Calibri" w:eastAsia="Calibri" w:hAnsi="Calibri" w:cs="Calibri"/>
          <w:sz w:val="22"/>
          <w:szCs w:val="22"/>
        </w:rPr>
        <w:t>h</w:t>
      </w:r>
      <w:r>
        <w:rPr>
          <w:rFonts w:ascii="Calibri" w:eastAsia="Calibri" w:hAnsi="Calibri" w:cs="Calibri"/>
          <w:spacing w:val="-3"/>
          <w:sz w:val="22"/>
          <w:szCs w:val="22"/>
        </w:rPr>
        <w:t xml:space="preserve"> </w:t>
      </w:r>
      <w:r>
        <w:rPr>
          <w:rFonts w:ascii="Calibri" w:eastAsia="Calibri" w:hAnsi="Calibri" w:cs="Calibri"/>
          <w:sz w:val="22"/>
          <w:szCs w:val="22"/>
        </w:rPr>
        <w:t>interface</w:t>
      </w:r>
      <w:r>
        <w:rPr>
          <w:rFonts w:ascii="Calibri" w:eastAsia="Calibri" w:hAnsi="Calibri" w:cs="Calibri"/>
          <w:spacing w:val="-2"/>
          <w:sz w:val="22"/>
          <w:szCs w:val="22"/>
        </w:rPr>
        <w:t xml:space="preserve"> </w:t>
      </w:r>
      <w:r>
        <w:rPr>
          <w:rFonts w:ascii="Calibri" w:eastAsia="Calibri" w:hAnsi="Calibri" w:cs="Calibri"/>
          <w:sz w:val="22"/>
          <w:szCs w:val="22"/>
        </w:rPr>
        <w:t>f</w:t>
      </w:r>
      <w:r>
        <w:rPr>
          <w:rFonts w:ascii="Calibri" w:eastAsia="Calibri" w:hAnsi="Calibri" w:cs="Calibri"/>
          <w:spacing w:val="1"/>
          <w:sz w:val="22"/>
          <w:szCs w:val="22"/>
        </w:rPr>
        <w:t>o</w:t>
      </w:r>
      <w:r>
        <w:rPr>
          <w:rFonts w:ascii="Calibri" w:eastAsia="Calibri" w:hAnsi="Calibri" w:cs="Calibri"/>
          <w:sz w:val="22"/>
          <w:szCs w:val="22"/>
        </w:rPr>
        <w:t>r</w:t>
      </w:r>
      <w:r>
        <w:rPr>
          <w:rFonts w:ascii="Calibri" w:eastAsia="Calibri" w:hAnsi="Calibri" w:cs="Calibri"/>
          <w:spacing w:val="-2"/>
          <w:sz w:val="22"/>
          <w:szCs w:val="22"/>
        </w:rPr>
        <w:t xml:space="preserve"> </w:t>
      </w:r>
      <w:r>
        <w:rPr>
          <w:rFonts w:ascii="Calibri" w:eastAsia="Calibri" w:hAnsi="Calibri" w:cs="Calibri"/>
          <w:sz w:val="22"/>
          <w:szCs w:val="22"/>
        </w:rPr>
        <w:t>EE</w:t>
      </w:r>
      <w:r>
        <w:rPr>
          <w:rFonts w:ascii="Calibri" w:eastAsia="Calibri" w:hAnsi="Calibri" w:cs="Calibri"/>
          <w:spacing w:val="1"/>
          <w:sz w:val="22"/>
          <w:szCs w:val="22"/>
        </w:rPr>
        <w:t xml:space="preserve"> </w:t>
      </w:r>
      <w:r>
        <w:rPr>
          <w:rFonts w:ascii="Calibri" w:eastAsia="Calibri" w:hAnsi="Calibri" w:cs="Calibri"/>
          <w:spacing w:val="-3"/>
          <w:sz w:val="22"/>
          <w:szCs w:val="22"/>
        </w:rPr>
        <w:t>V</w:t>
      </w:r>
      <w:r>
        <w:rPr>
          <w:rFonts w:ascii="Calibri" w:eastAsia="Calibri" w:hAnsi="Calibri" w:cs="Calibri"/>
          <w:spacing w:val="1"/>
          <w:sz w:val="22"/>
          <w:szCs w:val="22"/>
        </w:rPr>
        <w:t>L</w:t>
      </w:r>
      <w:r>
        <w:rPr>
          <w:rFonts w:ascii="Calibri" w:eastAsia="Calibri" w:hAnsi="Calibri" w:cs="Calibri"/>
          <w:sz w:val="22"/>
          <w:szCs w:val="22"/>
        </w:rPr>
        <w:t>A</w:t>
      </w:r>
      <w:r>
        <w:rPr>
          <w:rFonts w:ascii="Calibri" w:eastAsia="Calibri" w:hAnsi="Calibri" w:cs="Calibri"/>
          <w:spacing w:val="-2"/>
          <w:sz w:val="22"/>
          <w:szCs w:val="22"/>
        </w:rPr>
        <w:t>N</w:t>
      </w:r>
      <w:r>
        <w:rPr>
          <w:rFonts w:ascii="Calibri" w:eastAsia="Calibri" w:hAnsi="Calibri" w:cs="Calibri"/>
          <w:sz w:val="22"/>
          <w:szCs w:val="22"/>
        </w:rPr>
        <w:t>):</w:t>
      </w:r>
      <w:r>
        <w:rPr>
          <w:rFonts w:ascii="Calibri" w:eastAsia="Calibri" w:hAnsi="Calibri" w:cs="Calibri"/>
          <w:spacing w:val="3"/>
          <w:sz w:val="22"/>
          <w:szCs w:val="22"/>
        </w:rPr>
        <w:t xml:space="preserve"> </w:t>
      </w:r>
      <w:r w:rsidR="00A16816">
        <w:rPr>
          <w:rFonts w:ascii="Calibri" w:eastAsia="Calibri" w:hAnsi="Calibri" w:cs="Calibri"/>
          <w:sz w:val="22"/>
          <w:szCs w:val="22"/>
        </w:rPr>
        <w:t>192.168.3. 121</w:t>
      </w:r>
    </w:p>
    <w:p w:rsidR="003C2FF4" w:rsidRDefault="00237077">
      <w:pPr>
        <w:spacing w:before="22" w:line="260" w:lineRule="auto"/>
        <w:ind w:left="460" w:right="3188"/>
        <w:rPr>
          <w:rFonts w:ascii="Calibri" w:eastAsia="Calibri" w:hAnsi="Calibri" w:cs="Calibri"/>
          <w:sz w:val="22"/>
          <w:szCs w:val="22"/>
        </w:rPr>
      </w:pPr>
      <w:r>
        <w:rPr>
          <w:rFonts w:ascii="Calibri" w:eastAsia="Calibri" w:hAnsi="Calibri" w:cs="Calibri"/>
          <w:sz w:val="22"/>
          <w:szCs w:val="22"/>
        </w:rPr>
        <w:t xml:space="preserve"> </w:t>
      </w:r>
      <w:r w:rsidR="003B0BAA">
        <w:rPr>
          <w:rFonts w:ascii="Calibri" w:eastAsia="Calibri" w:hAnsi="Calibri" w:cs="Calibri"/>
          <w:spacing w:val="1"/>
          <w:sz w:val="22"/>
          <w:szCs w:val="22"/>
        </w:rPr>
        <w:t>Po</w:t>
      </w:r>
      <w:r w:rsidR="003B0BAA">
        <w:rPr>
          <w:rFonts w:ascii="Calibri" w:eastAsia="Calibri" w:hAnsi="Calibri" w:cs="Calibri"/>
          <w:spacing w:val="-3"/>
          <w:sz w:val="22"/>
          <w:szCs w:val="22"/>
        </w:rPr>
        <w:t>r</w:t>
      </w:r>
      <w:r w:rsidR="003B0BAA">
        <w:rPr>
          <w:rFonts w:ascii="Calibri" w:eastAsia="Calibri" w:hAnsi="Calibri" w:cs="Calibri"/>
          <w:sz w:val="22"/>
          <w:szCs w:val="22"/>
        </w:rPr>
        <w:t>t</w:t>
      </w:r>
      <w:r w:rsidR="003B0BAA">
        <w:rPr>
          <w:rFonts w:ascii="Calibri" w:eastAsia="Calibri" w:hAnsi="Calibri" w:cs="Calibri"/>
          <w:spacing w:val="1"/>
          <w:sz w:val="22"/>
          <w:szCs w:val="22"/>
        </w:rPr>
        <w:t xml:space="preserve"> </w:t>
      </w:r>
      <w:r w:rsidR="003B0BAA">
        <w:rPr>
          <w:rFonts w:ascii="Calibri" w:eastAsia="Calibri" w:hAnsi="Calibri" w:cs="Calibri"/>
          <w:sz w:val="22"/>
          <w:szCs w:val="22"/>
        </w:rPr>
        <w:t>4</w:t>
      </w:r>
      <w:r w:rsidR="003B0BAA">
        <w:rPr>
          <w:rFonts w:ascii="Calibri" w:eastAsia="Calibri" w:hAnsi="Calibri" w:cs="Calibri"/>
          <w:spacing w:val="-1"/>
          <w:sz w:val="22"/>
          <w:szCs w:val="22"/>
        </w:rPr>
        <w:t xml:space="preserve"> </w:t>
      </w:r>
      <w:r w:rsidR="003B0BAA">
        <w:rPr>
          <w:rFonts w:ascii="Calibri" w:eastAsia="Calibri" w:hAnsi="Calibri" w:cs="Calibri"/>
          <w:sz w:val="22"/>
          <w:szCs w:val="22"/>
        </w:rPr>
        <w:t>IP</w:t>
      </w:r>
      <w:r w:rsidR="003B0BAA">
        <w:rPr>
          <w:rFonts w:ascii="Calibri" w:eastAsia="Calibri" w:hAnsi="Calibri" w:cs="Calibri"/>
          <w:spacing w:val="-1"/>
          <w:sz w:val="22"/>
          <w:szCs w:val="22"/>
        </w:rPr>
        <w:t xml:space="preserve"> </w:t>
      </w:r>
      <w:r w:rsidR="003B0BAA">
        <w:rPr>
          <w:rFonts w:ascii="Calibri" w:eastAsia="Calibri" w:hAnsi="Calibri" w:cs="Calibri"/>
          <w:sz w:val="22"/>
          <w:szCs w:val="22"/>
        </w:rPr>
        <w:t>A</w:t>
      </w:r>
      <w:r w:rsidR="003B0BAA">
        <w:rPr>
          <w:rFonts w:ascii="Calibri" w:eastAsia="Calibri" w:hAnsi="Calibri" w:cs="Calibri"/>
          <w:spacing w:val="-1"/>
          <w:sz w:val="22"/>
          <w:szCs w:val="22"/>
        </w:rPr>
        <w:t>dd</w:t>
      </w:r>
      <w:r w:rsidR="003B0BAA">
        <w:rPr>
          <w:rFonts w:ascii="Calibri" w:eastAsia="Calibri" w:hAnsi="Calibri" w:cs="Calibri"/>
          <w:sz w:val="22"/>
          <w:szCs w:val="22"/>
        </w:rPr>
        <w:t>ress</w:t>
      </w:r>
      <w:r w:rsidR="003B0BAA">
        <w:rPr>
          <w:rFonts w:ascii="Calibri" w:eastAsia="Calibri" w:hAnsi="Calibri" w:cs="Calibri"/>
          <w:spacing w:val="1"/>
          <w:sz w:val="22"/>
          <w:szCs w:val="22"/>
        </w:rPr>
        <w:t xml:space="preserve"> </w:t>
      </w:r>
      <w:r w:rsidR="003B0BAA">
        <w:rPr>
          <w:rFonts w:ascii="Calibri" w:eastAsia="Calibri" w:hAnsi="Calibri" w:cs="Calibri"/>
          <w:spacing w:val="-2"/>
          <w:sz w:val="22"/>
          <w:szCs w:val="22"/>
        </w:rPr>
        <w:t>(</w:t>
      </w:r>
      <w:r w:rsidR="003B0BAA">
        <w:rPr>
          <w:rFonts w:ascii="Calibri" w:eastAsia="Calibri" w:hAnsi="Calibri" w:cs="Calibri"/>
          <w:sz w:val="22"/>
          <w:szCs w:val="22"/>
        </w:rPr>
        <w:t>swit</w:t>
      </w:r>
      <w:r w:rsidR="003B0BAA">
        <w:rPr>
          <w:rFonts w:ascii="Calibri" w:eastAsia="Calibri" w:hAnsi="Calibri" w:cs="Calibri"/>
          <w:spacing w:val="1"/>
          <w:sz w:val="22"/>
          <w:szCs w:val="22"/>
        </w:rPr>
        <w:t>c</w:t>
      </w:r>
      <w:r w:rsidR="003B0BAA">
        <w:rPr>
          <w:rFonts w:ascii="Calibri" w:eastAsia="Calibri" w:hAnsi="Calibri" w:cs="Calibri"/>
          <w:sz w:val="22"/>
          <w:szCs w:val="22"/>
        </w:rPr>
        <w:t>h</w:t>
      </w:r>
      <w:r w:rsidR="003B0BAA">
        <w:rPr>
          <w:rFonts w:ascii="Calibri" w:eastAsia="Calibri" w:hAnsi="Calibri" w:cs="Calibri"/>
          <w:spacing w:val="-3"/>
          <w:sz w:val="22"/>
          <w:szCs w:val="22"/>
        </w:rPr>
        <w:t xml:space="preserve"> </w:t>
      </w:r>
      <w:r w:rsidR="003B0BAA">
        <w:rPr>
          <w:rFonts w:ascii="Calibri" w:eastAsia="Calibri" w:hAnsi="Calibri" w:cs="Calibri"/>
          <w:sz w:val="22"/>
          <w:szCs w:val="22"/>
        </w:rPr>
        <w:t>interface</w:t>
      </w:r>
      <w:r w:rsidR="003B0BAA">
        <w:rPr>
          <w:rFonts w:ascii="Calibri" w:eastAsia="Calibri" w:hAnsi="Calibri" w:cs="Calibri"/>
          <w:spacing w:val="-2"/>
          <w:sz w:val="22"/>
          <w:szCs w:val="22"/>
        </w:rPr>
        <w:t xml:space="preserve"> </w:t>
      </w:r>
      <w:r w:rsidR="003B0BAA">
        <w:rPr>
          <w:rFonts w:ascii="Calibri" w:eastAsia="Calibri" w:hAnsi="Calibri" w:cs="Calibri"/>
          <w:sz w:val="22"/>
          <w:szCs w:val="22"/>
        </w:rPr>
        <w:t>f</w:t>
      </w:r>
      <w:r w:rsidR="003B0BAA">
        <w:rPr>
          <w:rFonts w:ascii="Calibri" w:eastAsia="Calibri" w:hAnsi="Calibri" w:cs="Calibri"/>
          <w:spacing w:val="1"/>
          <w:sz w:val="22"/>
          <w:szCs w:val="22"/>
        </w:rPr>
        <w:t>o</w:t>
      </w:r>
      <w:r w:rsidR="003B0BAA">
        <w:rPr>
          <w:rFonts w:ascii="Calibri" w:eastAsia="Calibri" w:hAnsi="Calibri" w:cs="Calibri"/>
          <w:sz w:val="22"/>
          <w:szCs w:val="22"/>
        </w:rPr>
        <w:t>r</w:t>
      </w:r>
      <w:r w:rsidR="003B0BAA">
        <w:rPr>
          <w:rFonts w:ascii="Calibri" w:eastAsia="Calibri" w:hAnsi="Calibri" w:cs="Calibri"/>
          <w:spacing w:val="-2"/>
          <w:sz w:val="22"/>
          <w:szCs w:val="22"/>
        </w:rPr>
        <w:t xml:space="preserve"> </w:t>
      </w:r>
      <w:r w:rsidR="003B0BAA">
        <w:rPr>
          <w:rFonts w:ascii="Calibri" w:eastAsia="Calibri" w:hAnsi="Calibri" w:cs="Calibri"/>
          <w:sz w:val="22"/>
          <w:szCs w:val="22"/>
        </w:rPr>
        <w:t>EE</w:t>
      </w:r>
      <w:r w:rsidR="003B0BAA">
        <w:rPr>
          <w:rFonts w:ascii="Calibri" w:eastAsia="Calibri" w:hAnsi="Calibri" w:cs="Calibri"/>
          <w:spacing w:val="1"/>
          <w:sz w:val="22"/>
          <w:szCs w:val="22"/>
        </w:rPr>
        <w:t xml:space="preserve"> </w:t>
      </w:r>
      <w:r w:rsidR="003B0BAA">
        <w:rPr>
          <w:rFonts w:ascii="Calibri" w:eastAsia="Calibri" w:hAnsi="Calibri" w:cs="Calibri"/>
          <w:spacing w:val="-3"/>
          <w:sz w:val="22"/>
          <w:szCs w:val="22"/>
        </w:rPr>
        <w:t>V</w:t>
      </w:r>
      <w:r w:rsidR="003B0BAA">
        <w:rPr>
          <w:rFonts w:ascii="Calibri" w:eastAsia="Calibri" w:hAnsi="Calibri" w:cs="Calibri"/>
          <w:spacing w:val="1"/>
          <w:sz w:val="22"/>
          <w:szCs w:val="22"/>
        </w:rPr>
        <w:t>L</w:t>
      </w:r>
      <w:r w:rsidR="003B0BAA">
        <w:rPr>
          <w:rFonts w:ascii="Calibri" w:eastAsia="Calibri" w:hAnsi="Calibri" w:cs="Calibri"/>
          <w:sz w:val="22"/>
          <w:szCs w:val="22"/>
        </w:rPr>
        <w:t>A</w:t>
      </w:r>
      <w:r w:rsidR="003B0BAA">
        <w:rPr>
          <w:rFonts w:ascii="Calibri" w:eastAsia="Calibri" w:hAnsi="Calibri" w:cs="Calibri"/>
          <w:spacing w:val="-2"/>
          <w:sz w:val="22"/>
          <w:szCs w:val="22"/>
        </w:rPr>
        <w:t>N</w:t>
      </w:r>
      <w:r w:rsidR="003B0BAA">
        <w:rPr>
          <w:rFonts w:ascii="Calibri" w:eastAsia="Calibri" w:hAnsi="Calibri" w:cs="Calibri"/>
          <w:sz w:val="22"/>
          <w:szCs w:val="22"/>
        </w:rPr>
        <w:t>):</w:t>
      </w:r>
      <w:r w:rsidR="00A16816" w:rsidRPr="00A16816">
        <w:rPr>
          <w:rFonts w:ascii="Calibri" w:eastAsia="Calibri" w:hAnsi="Calibri" w:cs="Calibri"/>
          <w:sz w:val="22"/>
          <w:szCs w:val="22"/>
        </w:rPr>
        <w:t xml:space="preserve"> </w:t>
      </w:r>
      <w:r w:rsidR="00A16816">
        <w:rPr>
          <w:rFonts w:ascii="Calibri" w:eastAsia="Calibri" w:hAnsi="Calibri" w:cs="Calibri"/>
          <w:sz w:val="22"/>
          <w:szCs w:val="22"/>
        </w:rPr>
        <w:t>192.168.3. 112</w:t>
      </w:r>
    </w:p>
    <w:p w:rsidR="00237077" w:rsidRDefault="003B0BAA" w:rsidP="00237077">
      <w:pPr>
        <w:spacing w:line="519" w:lineRule="auto"/>
        <w:ind w:left="460" w:right="1654"/>
        <w:rPr>
          <w:rFonts w:ascii="Calibri" w:eastAsia="Calibri" w:hAnsi="Calibri" w:cs="Calibri"/>
          <w:sz w:val="22"/>
          <w:szCs w:val="22"/>
        </w:rPr>
      </w:pPr>
      <w:r>
        <w:rPr>
          <w:rFonts w:ascii="Calibri" w:eastAsia="Calibri" w:hAnsi="Calibri" w:cs="Calibri"/>
          <w:spacing w:val="1"/>
          <w:position w:val="1"/>
          <w:sz w:val="22"/>
          <w:szCs w:val="22"/>
        </w:rPr>
        <w:t>Po</w:t>
      </w:r>
      <w:r>
        <w:rPr>
          <w:rFonts w:ascii="Calibri" w:eastAsia="Calibri" w:hAnsi="Calibri" w:cs="Calibri"/>
          <w:spacing w:val="-3"/>
          <w:position w:val="1"/>
          <w:sz w:val="22"/>
          <w:szCs w:val="22"/>
        </w:rPr>
        <w:t>r</w:t>
      </w:r>
      <w:r>
        <w:rPr>
          <w:rFonts w:ascii="Calibri" w:eastAsia="Calibri" w:hAnsi="Calibri" w:cs="Calibri"/>
          <w:position w:val="1"/>
          <w:sz w:val="22"/>
          <w:szCs w:val="22"/>
        </w:rPr>
        <w:t>t</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5</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IP</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A</w:t>
      </w:r>
      <w:r>
        <w:rPr>
          <w:rFonts w:ascii="Calibri" w:eastAsia="Calibri" w:hAnsi="Calibri" w:cs="Calibri"/>
          <w:spacing w:val="-1"/>
          <w:position w:val="1"/>
          <w:sz w:val="22"/>
          <w:szCs w:val="22"/>
        </w:rPr>
        <w:t>dd</w:t>
      </w:r>
      <w:r>
        <w:rPr>
          <w:rFonts w:ascii="Calibri" w:eastAsia="Calibri" w:hAnsi="Calibri" w:cs="Calibri"/>
          <w:position w:val="1"/>
          <w:sz w:val="22"/>
          <w:szCs w:val="22"/>
        </w:rPr>
        <w:t>ress</w:t>
      </w:r>
      <w:r>
        <w:rPr>
          <w:rFonts w:ascii="Calibri" w:eastAsia="Calibri" w:hAnsi="Calibri" w:cs="Calibri"/>
          <w:spacing w:val="1"/>
          <w:position w:val="1"/>
          <w:sz w:val="22"/>
          <w:szCs w:val="22"/>
        </w:rPr>
        <w:t xml:space="preserve"> </w:t>
      </w:r>
      <w:r>
        <w:rPr>
          <w:rFonts w:ascii="Calibri" w:eastAsia="Calibri" w:hAnsi="Calibri" w:cs="Calibri"/>
          <w:spacing w:val="-2"/>
          <w:position w:val="1"/>
          <w:sz w:val="22"/>
          <w:szCs w:val="22"/>
        </w:rPr>
        <w:t>(</w:t>
      </w:r>
      <w:r>
        <w:rPr>
          <w:rFonts w:ascii="Calibri" w:eastAsia="Calibri" w:hAnsi="Calibri" w:cs="Calibri"/>
          <w:position w:val="1"/>
          <w:sz w:val="22"/>
          <w:szCs w:val="22"/>
        </w:rPr>
        <w:t>swit</w:t>
      </w:r>
      <w:r>
        <w:rPr>
          <w:rFonts w:ascii="Calibri" w:eastAsia="Calibri" w:hAnsi="Calibri" w:cs="Calibri"/>
          <w:spacing w:val="1"/>
          <w:position w:val="1"/>
          <w:sz w:val="22"/>
          <w:szCs w:val="22"/>
        </w:rPr>
        <w:t>c</w:t>
      </w:r>
      <w:r>
        <w:rPr>
          <w:rFonts w:ascii="Calibri" w:eastAsia="Calibri" w:hAnsi="Calibri" w:cs="Calibri"/>
          <w:position w:val="1"/>
          <w:sz w:val="22"/>
          <w:szCs w:val="22"/>
        </w:rPr>
        <w:t>h</w:t>
      </w:r>
      <w:r>
        <w:rPr>
          <w:rFonts w:ascii="Calibri" w:eastAsia="Calibri" w:hAnsi="Calibri" w:cs="Calibri"/>
          <w:spacing w:val="-3"/>
          <w:position w:val="1"/>
          <w:sz w:val="22"/>
          <w:szCs w:val="22"/>
        </w:rPr>
        <w:t xml:space="preserve"> </w:t>
      </w:r>
      <w:r>
        <w:rPr>
          <w:rFonts w:ascii="Calibri" w:eastAsia="Calibri" w:hAnsi="Calibri" w:cs="Calibri"/>
          <w:position w:val="1"/>
          <w:sz w:val="22"/>
          <w:szCs w:val="22"/>
        </w:rPr>
        <w:t>interface</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f</w:t>
      </w:r>
      <w:r>
        <w:rPr>
          <w:rFonts w:ascii="Calibri" w:eastAsia="Calibri" w:hAnsi="Calibri" w:cs="Calibri"/>
          <w:spacing w:val="1"/>
          <w:position w:val="1"/>
          <w:sz w:val="22"/>
          <w:szCs w:val="22"/>
        </w:rPr>
        <w:t>o</w:t>
      </w:r>
      <w:r>
        <w:rPr>
          <w:rFonts w:ascii="Calibri" w:eastAsia="Calibri" w:hAnsi="Calibri" w:cs="Calibri"/>
          <w:position w:val="1"/>
          <w:sz w:val="22"/>
          <w:szCs w:val="22"/>
        </w:rPr>
        <w:t>r</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EE</w:t>
      </w:r>
      <w:r>
        <w:rPr>
          <w:rFonts w:ascii="Calibri" w:eastAsia="Calibri" w:hAnsi="Calibri" w:cs="Calibri"/>
          <w:spacing w:val="1"/>
          <w:position w:val="1"/>
          <w:sz w:val="22"/>
          <w:szCs w:val="22"/>
        </w:rPr>
        <w:t xml:space="preserve"> </w:t>
      </w:r>
      <w:r>
        <w:rPr>
          <w:rFonts w:ascii="Calibri" w:eastAsia="Calibri" w:hAnsi="Calibri" w:cs="Calibri"/>
          <w:spacing w:val="-3"/>
          <w:position w:val="1"/>
          <w:sz w:val="22"/>
          <w:szCs w:val="22"/>
        </w:rPr>
        <w:t>V</w:t>
      </w:r>
      <w:r>
        <w:rPr>
          <w:rFonts w:ascii="Calibri" w:eastAsia="Calibri" w:hAnsi="Calibri" w:cs="Calibri"/>
          <w:spacing w:val="1"/>
          <w:position w:val="1"/>
          <w:sz w:val="22"/>
          <w:szCs w:val="22"/>
        </w:rPr>
        <w:t>L</w:t>
      </w:r>
      <w:r>
        <w:rPr>
          <w:rFonts w:ascii="Calibri" w:eastAsia="Calibri" w:hAnsi="Calibri" w:cs="Calibri"/>
          <w:position w:val="1"/>
          <w:sz w:val="22"/>
          <w:szCs w:val="22"/>
        </w:rPr>
        <w:t>A</w:t>
      </w:r>
      <w:r>
        <w:rPr>
          <w:rFonts w:ascii="Calibri" w:eastAsia="Calibri" w:hAnsi="Calibri" w:cs="Calibri"/>
          <w:spacing w:val="-2"/>
          <w:position w:val="1"/>
          <w:sz w:val="22"/>
          <w:szCs w:val="22"/>
        </w:rPr>
        <w:t>N</w:t>
      </w:r>
      <w:r>
        <w:rPr>
          <w:rFonts w:ascii="Calibri" w:eastAsia="Calibri" w:hAnsi="Calibri" w:cs="Calibri"/>
          <w:position w:val="1"/>
          <w:sz w:val="22"/>
          <w:szCs w:val="22"/>
        </w:rPr>
        <w:t>):</w:t>
      </w:r>
      <w:r>
        <w:rPr>
          <w:rFonts w:ascii="Calibri" w:eastAsia="Calibri" w:hAnsi="Calibri" w:cs="Calibri"/>
          <w:spacing w:val="3"/>
          <w:position w:val="1"/>
          <w:sz w:val="22"/>
          <w:szCs w:val="22"/>
        </w:rPr>
        <w:t xml:space="preserve"> </w:t>
      </w:r>
      <w:r w:rsidR="00A16816">
        <w:rPr>
          <w:rFonts w:ascii="Calibri" w:eastAsia="Calibri" w:hAnsi="Calibri" w:cs="Calibri"/>
          <w:sz w:val="22"/>
          <w:szCs w:val="22"/>
        </w:rPr>
        <w:t>192.168.3. 122</w:t>
      </w:r>
    </w:p>
    <w:p w:rsidR="003C2FF4" w:rsidRDefault="003C2FF4">
      <w:pPr>
        <w:spacing w:line="260" w:lineRule="exact"/>
        <w:ind w:left="460" w:right="3195"/>
        <w:jc w:val="both"/>
        <w:rPr>
          <w:rFonts w:ascii="Calibri" w:eastAsia="Calibri" w:hAnsi="Calibri" w:cs="Calibri"/>
          <w:sz w:val="22"/>
          <w:szCs w:val="22"/>
        </w:rPr>
      </w:pPr>
    </w:p>
    <w:p w:rsidR="00237077" w:rsidRDefault="003B0BAA" w:rsidP="00237077">
      <w:pPr>
        <w:spacing w:line="519" w:lineRule="auto"/>
        <w:ind w:left="460" w:right="1654"/>
        <w:rPr>
          <w:rFonts w:ascii="Calibri" w:eastAsia="Calibri" w:hAnsi="Calibri" w:cs="Calibri"/>
          <w:sz w:val="22"/>
          <w:szCs w:val="22"/>
        </w:rPr>
      </w:pPr>
      <w:r>
        <w:rPr>
          <w:rFonts w:ascii="Calibri" w:eastAsia="Calibri" w:hAnsi="Calibri" w:cs="Calibri"/>
          <w:spacing w:val="1"/>
          <w:sz w:val="22"/>
          <w:szCs w:val="22"/>
        </w:rPr>
        <w:t>Po</w:t>
      </w:r>
      <w:r>
        <w:rPr>
          <w:rFonts w:ascii="Calibri" w:eastAsia="Calibri" w:hAnsi="Calibri" w:cs="Calibri"/>
          <w:spacing w:val="-3"/>
          <w:sz w:val="22"/>
          <w:szCs w:val="22"/>
        </w:rPr>
        <w:t>r</w:t>
      </w:r>
      <w:r>
        <w:rPr>
          <w:rFonts w:ascii="Calibri" w:eastAsia="Calibri" w:hAnsi="Calibri" w:cs="Calibri"/>
          <w:sz w:val="22"/>
          <w:szCs w:val="22"/>
        </w:rPr>
        <w:t>t</w:t>
      </w:r>
      <w:r>
        <w:rPr>
          <w:rFonts w:ascii="Calibri" w:eastAsia="Calibri" w:hAnsi="Calibri" w:cs="Calibri"/>
          <w:spacing w:val="1"/>
          <w:sz w:val="22"/>
          <w:szCs w:val="22"/>
        </w:rPr>
        <w:t xml:space="preserve"> </w:t>
      </w:r>
      <w:r>
        <w:rPr>
          <w:rFonts w:ascii="Calibri" w:eastAsia="Calibri" w:hAnsi="Calibri" w:cs="Calibri"/>
          <w:sz w:val="22"/>
          <w:szCs w:val="22"/>
        </w:rPr>
        <w:t>6</w:t>
      </w:r>
      <w:r>
        <w:rPr>
          <w:rFonts w:ascii="Calibri" w:eastAsia="Calibri" w:hAnsi="Calibri" w:cs="Calibri"/>
          <w:spacing w:val="-1"/>
          <w:sz w:val="22"/>
          <w:szCs w:val="22"/>
        </w:rPr>
        <w:t xml:space="preserve"> </w:t>
      </w:r>
      <w:r>
        <w:rPr>
          <w:rFonts w:ascii="Calibri" w:eastAsia="Calibri" w:hAnsi="Calibri" w:cs="Calibri"/>
          <w:sz w:val="22"/>
          <w:szCs w:val="22"/>
        </w:rPr>
        <w:t>IP</w:t>
      </w:r>
      <w:r>
        <w:rPr>
          <w:rFonts w:ascii="Calibri" w:eastAsia="Calibri" w:hAnsi="Calibri" w:cs="Calibri"/>
          <w:spacing w:val="-1"/>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dd</w:t>
      </w:r>
      <w:r>
        <w:rPr>
          <w:rFonts w:ascii="Calibri" w:eastAsia="Calibri" w:hAnsi="Calibri" w:cs="Calibri"/>
          <w:sz w:val="22"/>
          <w:szCs w:val="22"/>
        </w:rPr>
        <w:t>ress</w:t>
      </w:r>
      <w:r>
        <w:rPr>
          <w:rFonts w:ascii="Calibri" w:eastAsia="Calibri" w:hAnsi="Calibri" w:cs="Calibri"/>
          <w:spacing w:val="1"/>
          <w:sz w:val="22"/>
          <w:szCs w:val="22"/>
        </w:rPr>
        <w:t xml:space="preserve"> </w:t>
      </w:r>
      <w:r>
        <w:rPr>
          <w:rFonts w:ascii="Calibri" w:eastAsia="Calibri" w:hAnsi="Calibri" w:cs="Calibri"/>
          <w:spacing w:val="-2"/>
          <w:sz w:val="22"/>
          <w:szCs w:val="22"/>
        </w:rPr>
        <w:t>(</w:t>
      </w:r>
      <w:r>
        <w:rPr>
          <w:rFonts w:ascii="Calibri" w:eastAsia="Calibri" w:hAnsi="Calibri" w:cs="Calibri"/>
          <w:sz w:val="22"/>
          <w:szCs w:val="22"/>
        </w:rPr>
        <w:t>swit</w:t>
      </w:r>
      <w:r>
        <w:rPr>
          <w:rFonts w:ascii="Calibri" w:eastAsia="Calibri" w:hAnsi="Calibri" w:cs="Calibri"/>
          <w:spacing w:val="1"/>
          <w:sz w:val="22"/>
          <w:szCs w:val="22"/>
        </w:rPr>
        <w:t>c</w:t>
      </w:r>
      <w:r>
        <w:rPr>
          <w:rFonts w:ascii="Calibri" w:eastAsia="Calibri" w:hAnsi="Calibri" w:cs="Calibri"/>
          <w:sz w:val="22"/>
          <w:szCs w:val="22"/>
        </w:rPr>
        <w:t>h</w:t>
      </w:r>
      <w:r>
        <w:rPr>
          <w:rFonts w:ascii="Calibri" w:eastAsia="Calibri" w:hAnsi="Calibri" w:cs="Calibri"/>
          <w:spacing w:val="-3"/>
          <w:sz w:val="22"/>
          <w:szCs w:val="22"/>
        </w:rPr>
        <w:t xml:space="preserve"> </w:t>
      </w:r>
      <w:r>
        <w:rPr>
          <w:rFonts w:ascii="Calibri" w:eastAsia="Calibri" w:hAnsi="Calibri" w:cs="Calibri"/>
          <w:sz w:val="22"/>
          <w:szCs w:val="22"/>
        </w:rPr>
        <w:t>interf</w:t>
      </w:r>
      <w:r>
        <w:rPr>
          <w:rFonts w:ascii="Calibri" w:eastAsia="Calibri" w:hAnsi="Calibri" w:cs="Calibri"/>
          <w:spacing w:val="1"/>
          <w:sz w:val="22"/>
          <w:szCs w:val="22"/>
        </w:rPr>
        <w:t>a</w:t>
      </w:r>
      <w:r>
        <w:rPr>
          <w:rFonts w:ascii="Calibri" w:eastAsia="Calibri" w:hAnsi="Calibri" w:cs="Calibri"/>
          <w:sz w:val="22"/>
          <w:szCs w:val="22"/>
        </w:rPr>
        <w:t>ce</w:t>
      </w:r>
      <w:r>
        <w:rPr>
          <w:rFonts w:ascii="Calibri" w:eastAsia="Calibri" w:hAnsi="Calibri" w:cs="Calibri"/>
          <w:spacing w:val="-1"/>
          <w:sz w:val="22"/>
          <w:szCs w:val="22"/>
        </w:rPr>
        <w:t xml:space="preserve"> </w:t>
      </w:r>
      <w:r>
        <w:rPr>
          <w:rFonts w:ascii="Calibri" w:eastAsia="Calibri" w:hAnsi="Calibri" w:cs="Calibri"/>
          <w:sz w:val="22"/>
          <w:szCs w:val="22"/>
        </w:rPr>
        <w:t>f</w:t>
      </w:r>
      <w:r>
        <w:rPr>
          <w:rFonts w:ascii="Calibri" w:eastAsia="Calibri" w:hAnsi="Calibri" w:cs="Calibri"/>
          <w:spacing w:val="1"/>
          <w:sz w:val="22"/>
          <w:szCs w:val="22"/>
        </w:rPr>
        <w:t>o</w:t>
      </w:r>
      <w:r>
        <w:rPr>
          <w:rFonts w:ascii="Calibri" w:eastAsia="Calibri" w:hAnsi="Calibri" w:cs="Calibri"/>
          <w:sz w:val="22"/>
          <w:szCs w:val="22"/>
        </w:rPr>
        <w:t>r</w:t>
      </w:r>
      <w:r>
        <w:rPr>
          <w:rFonts w:ascii="Calibri" w:eastAsia="Calibri" w:hAnsi="Calibri" w:cs="Calibri"/>
          <w:spacing w:val="-2"/>
          <w:sz w:val="22"/>
          <w:szCs w:val="22"/>
        </w:rPr>
        <w:t xml:space="preserve"> </w:t>
      </w:r>
      <w:r>
        <w:rPr>
          <w:rFonts w:ascii="Calibri" w:eastAsia="Calibri" w:hAnsi="Calibri" w:cs="Calibri"/>
          <w:sz w:val="22"/>
          <w:szCs w:val="22"/>
        </w:rPr>
        <w:t>EE</w:t>
      </w:r>
      <w:r>
        <w:rPr>
          <w:rFonts w:ascii="Calibri" w:eastAsia="Calibri" w:hAnsi="Calibri" w:cs="Calibri"/>
          <w:spacing w:val="1"/>
          <w:sz w:val="22"/>
          <w:szCs w:val="22"/>
        </w:rPr>
        <w:t xml:space="preserve"> </w:t>
      </w:r>
      <w:r>
        <w:rPr>
          <w:rFonts w:ascii="Calibri" w:eastAsia="Calibri" w:hAnsi="Calibri" w:cs="Calibri"/>
          <w:spacing w:val="-3"/>
          <w:sz w:val="22"/>
          <w:szCs w:val="22"/>
        </w:rPr>
        <w:t>V</w:t>
      </w:r>
      <w:r>
        <w:rPr>
          <w:rFonts w:ascii="Calibri" w:eastAsia="Calibri" w:hAnsi="Calibri" w:cs="Calibri"/>
          <w:spacing w:val="1"/>
          <w:sz w:val="22"/>
          <w:szCs w:val="22"/>
        </w:rPr>
        <w:t>L</w:t>
      </w:r>
      <w:r>
        <w:rPr>
          <w:rFonts w:ascii="Calibri" w:eastAsia="Calibri" w:hAnsi="Calibri" w:cs="Calibri"/>
          <w:sz w:val="22"/>
          <w:szCs w:val="22"/>
        </w:rPr>
        <w:t>A</w:t>
      </w:r>
      <w:r>
        <w:rPr>
          <w:rFonts w:ascii="Calibri" w:eastAsia="Calibri" w:hAnsi="Calibri" w:cs="Calibri"/>
          <w:spacing w:val="-2"/>
          <w:sz w:val="22"/>
          <w:szCs w:val="22"/>
        </w:rPr>
        <w:t>N</w:t>
      </w:r>
      <w:r>
        <w:rPr>
          <w:rFonts w:ascii="Calibri" w:eastAsia="Calibri" w:hAnsi="Calibri" w:cs="Calibri"/>
          <w:sz w:val="22"/>
          <w:szCs w:val="22"/>
        </w:rPr>
        <w:t>):</w:t>
      </w:r>
      <w:r>
        <w:rPr>
          <w:rFonts w:ascii="Calibri" w:eastAsia="Calibri" w:hAnsi="Calibri" w:cs="Calibri"/>
          <w:spacing w:val="1"/>
          <w:sz w:val="22"/>
          <w:szCs w:val="22"/>
        </w:rPr>
        <w:t xml:space="preserve"> </w:t>
      </w:r>
      <w:r w:rsidR="00A16816">
        <w:rPr>
          <w:rFonts w:ascii="Calibri" w:eastAsia="Calibri" w:hAnsi="Calibri" w:cs="Calibri"/>
          <w:sz w:val="22"/>
          <w:szCs w:val="22"/>
        </w:rPr>
        <w:t>192.168.3. 123</w:t>
      </w:r>
    </w:p>
    <w:p w:rsidR="00237077" w:rsidRDefault="003B0BAA" w:rsidP="00237077">
      <w:pPr>
        <w:spacing w:line="519" w:lineRule="auto"/>
        <w:ind w:left="460" w:right="1654"/>
        <w:rPr>
          <w:rFonts w:ascii="Calibri" w:eastAsia="Calibri" w:hAnsi="Calibri" w:cs="Calibri"/>
          <w:sz w:val="22"/>
          <w:szCs w:val="22"/>
        </w:rPr>
      </w:pPr>
      <w:r>
        <w:rPr>
          <w:rFonts w:ascii="Calibri" w:eastAsia="Calibri" w:hAnsi="Calibri" w:cs="Calibri"/>
          <w:sz w:val="22"/>
          <w:szCs w:val="22"/>
        </w:rPr>
        <w:t xml:space="preserve"> </w:t>
      </w:r>
      <w:r>
        <w:rPr>
          <w:rFonts w:ascii="Calibri" w:eastAsia="Calibri" w:hAnsi="Calibri" w:cs="Calibri"/>
          <w:spacing w:val="1"/>
          <w:sz w:val="22"/>
          <w:szCs w:val="22"/>
        </w:rPr>
        <w:t>Po</w:t>
      </w:r>
      <w:r>
        <w:rPr>
          <w:rFonts w:ascii="Calibri" w:eastAsia="Calibri" w:hAnsi="Calibri" w:cs="Calibri"/>
          <w:spacing w:val="-3"/>
          <w:sz w:val="22"/>
          <w:szCs w:val="22"/>
        </w:rPr>
        <w:t>r</w:t>
      </w:r>
      <w:r>
        <w:rPr>
          <w:rFonts w:ascii="Calibri" w:eastAsia="Calibri" w:hAnsi="Calibri" w:cs="Calibri"/>
          <w:sz w:val="22"/>
          <w:szCs w:val="22"/>
        </w:rPr>
        <w:t>t</w:t>
      </w:r>
      <w:r>
        <w:rPr>
          <w:rFonts w:ascii="Calibri" w:eastAsia="Calibri" w:hAnsi="Calibri" w:cs="Calibri"/>
          <w:spacing w:val="1"/>
          <w:sz w:val="22"/>
          <w:szCs w:val="22"/>
        </w:rPr>
        <w:t xml:space="preserve"> </w:t>
      </w:r>
      <w:r>
        <w:rPr>
          <w:rFonts w:ascii="Calibri" w:eastAsia="Calibri" w:hAnsi="Calibri" w:cs="Calibri"/>
          <w:sz w:val="22"/>
          <w:szCs w:val="22"/>
        </w:rPr>
        <w:t>7</w:t>
      </w:r>
      <w:r>
        <w:rPr>
          <w:rFonts w:ascii="Calibri" w:eastAsia="Calibri" w:hAnsi="Calibri" w:cs="Calibri"/>
          <w:spacing w:val="-1"/>
          <w:sz w:val="22"/>
          <w:szCs w:val="22"/>
        </w:rPr>
        <w:t xml:space="preserve"> </w:t>
      </w:r>
      <w:r>
        <w:rPr>
          <w:rFonts w:ascii="Calibri" w:eastAsia="Calibri" w:hAnsi="Calibri" w:cs="Calibri"/>
          <w:sz w:val="22"/>
          <w:szCs w:val="22"/>
        </w:rPr>
        <w:t>IP</w:t>
      </w:r>
      <w:r>
        <w:rPr>
          <w:rFonts w:ascii="Calibri" w:eastAsia="Calibri" w:hAnsi="Calibri" w:cs="Calibri"/>
          <w:spacing w:val="-1"/>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dd</w:t>
      </w:r>
      <w:r>
        <w:rPr>
          <w:rFonts w:ascii="Calibri" w:eastAsia="Calibri" w:hAnsi="Calibri" w:cs="Calibri"/>
          <w:sz w:val="22"/>
          <w:szCs w:val="22"/>
        </w:rPr>
        <w:t>ress</w:t>
      </w:r>
      <w:r>
        <w:rPr>
          <w:rFonts w:ascii="Calibri" w:eastAsia="Calibri" w:hAnsi="Calibri" w:cs="Calibri"/>
          <w:spacing w:val="1"/>
          <w:sz w:val="22"/>
          <w:szCs w:val="22"/>
        </w:rPr>
        <w:t xml:space="preserve"> </w:t>
      </w:r>
      <w:r>
        <w:rPr>
          <w:rFonts w:ascii="Calibri" w:eastAsia="Calibri" w:hAnsi="Calibri" w:cs="Calibri"/>
          <w:spacing w:val="-2"/>
          <w:sz w:val="22"/>
          <w:szCs w:val="22"/>
        </w:rPr>
        <w:t>(</w:t>
      </w:r>
      <w:r>
        <w:rPr>
          <w:rFonts w:ascii="Calibri" w:eastAsia="Calibri" w:hAnsi="Calibri" w:cs="Calibri"/>
          <w:sz w:val="22"/>
          <w:szCs w:val="22"/>
        </w:rPr>
        <w:t>swit</w:t>
      </w:r>
      <w:r>
        <w:rPr>
          <w:rFonts w:ascii="Calibri" w:eastAsia="Calibri" w:hAnsi="Calibri" w:cs="Calibri"/>
          <w:spacing w:val="1"/>
          <w:sz w:val="22"/>
          <w:szCs w:val="22"/>
        </w:rPr>
        <w:t>c</w:t>
      </w:r>
      <w:r>
        <w:rPr>
          <w:rFonts w:ascii="Calibri" w:eastAsia="Calibri" w:hAnsi="Calibri" w:cs="Calibri"/>
          <w:sz w:val="22"/>
          <w:szCs w:val="22"/>
        </w:rPr>
        <w:t>h</w:t>
      </w:r>
      <w:r>
        <w:rPr>
          <w:rFonts w:ascii="Calibri" w:eastAsia="Calibri" w:hAnsi="Calibri" w:cs="Calibri"/>
          <w:spacing w:val="-3"/>
          <w:sz w:val="22"/>
          <w:szCs w:val="22"/>
        </w:rPr>
        <w:t xml:space="preserve"> </w:t>
      </w:r>
      <w:r>
        <w:rPr>
          <w:rFonts w:ascii="Calibri" w:eastAsia="Calibri" w:hAnsi="Calibri" w:cs="Calibri"/>
          <w:sz w:val="22"/>
          <w:szCs w:val="22"/>
        </w:rPr>
        <w:t>interface</w:t>
      </w:r>
      <w:r>
        <w:rPr>
          <w:rFonts w:ascii="Calibri" w:eastAsia="Calibri" w:hAnsi="Calibri" w:cs="Calibri"/>
          <w:spacing w:val="-2"/>
          <w:sz w:val="22"/>
          <w:szCs w:val="22"/>
        </w:rPr>
        <w:t xml:space="preserve"> </w:t>
      </w:r>
      <w:r>
        <w:rPr>
          <w:rFonts w:ascii="Calibri" w:eastAsia="Calibri" w:hAnsi="Calibri" w:cs="Calibri"/>
          <w:sz w:val="22"/>
          <w:szCs w:val="22"/>
        </w:rPr>
        <w:t>f</w:t>
      </w:r>
      <w:r>
        <w:rPr>
          <w:rFonts w:ascii="Calibri" w:eastAsia="Calibri" w:hAnsi="Calibri" w:cs="Calibri"/>
          <w:spacing w:val="1"/>
          <w:sz w:val="22"/>
          <w:szCs w:val="22"/>
        </w:rPr>
        <w:t>o</w:t>
      </w:r>
      <w:r>
        <w:rPr>
          <w:rFonts w:ascii="Calibri" w:eastAsia="Calibri" w:hAnsi="Calibri" w:cs="Calibri"/>
          <w:sz w:val="22"/>
          <w:szCs w:val="22"/>
        </w:rPr>
        <w:t>r</w:t>
      </w:r>
      <w:r>
        <w:rPr>
          <w:rFonts w:ascii="Calibri" w:eastAsia="Calibri" w:hAnsi="Calibri" w:cs="Calibri"/>
          <w:spacing w:val="-2"/>
          <w:sz w:val="22"/>
          <w:szCs w:val="22"/>
        </w:rPr>
        <w:t xml:space="preserve"> </w:t>
      </w:r>
      <w:r>
        <w:rPr>
          <w:rFonts w:ascii="Calibri" w:eastAsia="Calibri" w:hAnsi="Calibri" w:cs="Calibri"/>
          <w:sz w:val="22"/>
          <w:szCs w:val="22"/>
        </w:rPr>
        <w:t>EE</w:t>
      </w:r>
      <w:r>
        <w:rPr>
          <w:rFonts w:ascii="Calibri" w:eastAsia="Calibri" w:hAnsi="Calibri" w:cs="Calibri"/>
          <w:spacing w:val="1"/>
          <w:sz w:val="22"/>
          <w:szCs w:val="22"/>
        </w:rPr>
        <w:t xml:space="preserve"> </w:t>
      </w:r>
      <w:r>
        <w:rPr>
          <w:rFonts w:ascii="Calibri" w:eastAsia="Calibri" w:hAnsi="Calibri" w:cs="Calibri"/>
          <w:spacing w:val="-3"/>
          <w:sz w:val="22"/>
          <w:szCs w:val="22"/>
        </w:rPr>
        <w:t>V</w:t>
      </w:r>
      <w:r>
        <w:rPr>
          <w:rFonts w:ascii="Calibri" w:eastAsia="Calibri" w:hAnsi="Calibri" w:cs="Calibri"/>
          <w:spacing w:val="1"/>
          <w:sz w:val="22"/>
          <w:szCs w:val="22"/>
        </w:rPr>
        <w:t>L</w:t>
      </w:r>
      <w:r>
        <w:rPr>
          <w:rFonts w:ascii="Calibri" w:eastAsia="Calibri" w:hAnsi="Calibri" w:cs="Calibri"/>
          <w:sz w:val="22"/>
          <w:szCs w:val="22"/>
        </w:rPr>
        <w:t>A</w:t>
      </w:r>
      <w:r>
        <w:rPr>
          <w:rFonts w:ascii="Calibri" w:eastAsia="Calibri" w:hAnsi="Calibri" w:cs="Calibri"/>
          <w:spacing w:val="-2"/>
          <w:sz w:val="22"/>
          <w:szCs w:val="22"/>
        </w:rPr>
        <w:t>N</w:t>
      </w:r>
      <w:r>
        <w:rPr>
          <w:rFonts w:ascii="Calibri" w:eastAsia="Calibri" w:hAnsi="Calibri" w:cs="Calibri"/>
          <w:sz w:val="22"/>
          <w:szCs w:val="22"/>
        </w:rPr>
        <w:t>):</w:t>
      </w:r>
      <w:r>
        <w:rPr>
          <w:rFonts w:ascii="Calibri" w:eastAsia="Calibri" w:hAnsi="Calibri" w:cs="Calibri"/>
          <w:spacing w:val="3"/>
          <w:sz w:val="22"/>
          <w:szCs w:val="22"/>
        </w:rPr>
        <w:t xml:space="preserve"> </w:t>
      </w:r>
      <w:r w:rsidR="00A16816">
        <w:rPr>
          <w:rFonts w:ascii="Calibri" w:eastAsia="Calibri" w:hAnsi="Calibri" w:cs="Calibri"/>
          <w:sz w:val="22"/>
          <w:szCs w:val="22"/>
        </w:rPr>
        <w:t>192.168.3. 123</w:t>
      </w:r>
    </w:p>
    <w:p w:rsidR="003C2FF4" w:rsidRDefault="003B0BAA">
      <w:pPr>
        <w:spacing w:before="22" w:line="259" w:lineRule="auto"/>
        <w:ind w:left="460" w:right="3188"/>
        <w:jc w:val="both"/>
        <w:rPr>
          <w:rFonts w:ascii="Calibri" w:eastAsia="Calibri" w:hAnsi="Calibri" w:cs="Calibri"/>
          <w:sz w:val="22"/>
          <w:szCs w:val="22"/>
        </w:rPr>
      </w:pPr>
      <w:r>
        <w:rPr>
          <w:rFonts w:ascii="Calibri" w:eastAsia="Calibri" w:hAnsi="Calibri" w:cs="Calibri"/>
          <w:spacing w:val="1"/>
          <w:sz w:val="22"/>
          <w:szCs w:val="22"/>
        </w:rPr>
        <w:t>Po</w:t>
      </w:r>
      <w:r>
        <w:rPr>
          <w:rFonts w:ascii="Calibri" w:eastAsia="Calibri" w:hAnsi="Calibri" w:cs="Calibri"/>
          <w:spacing w:val="-3"/>
          <w:sz w:val="22"/>
          <w:szCs w:val="22"/>
        </w:rPr>
        <w:t>r</w:t>
      </w:r>
      <w:r>
        <w:rPr>
          <w:rFonts w:ascii="Calibri" w:eastAsia="Calibri" w:hAnsi="Calibri" w:cs="Calibri"/>
          <w:sz w:val="22"/>
          <w:szCs w:val="22"/>
        </w:rPr>
        <w:t>t</w:t>
      </w:r>
      <w:r>
        <w:rPr>
          <w:rFonts w:ascii="Calibri" w:eastAsia="Calibri" w:hAnsi="Calibri" w:cs="Calibri"/>
          <w:spacing w:val="1"/>
          <w:sz w:val="22"/>
          <w:szCs w:val="22"/>
        </w:rPr>
        <w:t xml:space="preserve"> </w:t>
      </w:r>
      <w:r>
        <w:rPr>
          <w:rFonts w:ascii="Calibri" w:eastAsia="Calibri" w:hAnsi="Calibri" w:cs="Calibri"/>
          <w:sz w:val="22"/>
          <w:szCs w:val="22"/>
        </w:rPr>
        <w:t>8</w:t>
      </w:r>
      <w:r>
        <w:rPr>
          <w:rFonts w:ascii="Calibri" w:eastAsia="Calibri" w:hAnsi="Calibri" w:cs="Calibri"/>
          <w:spacing w:val="-1"/>
          <w:sz w:val="22"/>
          <w:szCs w:val="22"/>
        </w:rPr>
        <w:t xml:space="preserve"> </w:t>
      </w:r>
      <w:r>
        <w:rPr>
          <w:rFonts w:ascii="Calibri" w:eastAsia="Calibri" w:hAnsi="Calibri" w:cs="Calibri"/>
          <w:sz w:val="22"/>
          <w:szCs w:val="22"/>
        </w:rPr>
        <w:t>IP</w:t>
      </w:r>
      <w:r>
        <w:rPr>
          <w:rFonts w:ascii="Calibri" w:eastAsia="Calibri" w:hAnsi="Calibri" w:cs="Calibri"/>
          <w:spacing w:val="-1"/>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dd</w:t>
      </w:r>
      <w:r>
        <w:rPr>
          <w:rFonts w:ascii="Calibri" w:eastAsia="Calibri" w:hAnsi="Calibri" w:cs="Calibri"/>
          <w:sz w:val="22"/>
          <w:szCs w:val="22"/>
        </w:rPr>
        <w:t>ress</w:t>
      </w:r>
      <w:r>
        <w:rPr>
          <w:rFonts w:ascii="Calibri" w:eastAsia="Calibri" w:hAnsi="Calibri" w:cs="Calibri"/>
          <w:spacing w:val="1"/>
          <w:sz w:val="22"/>
          <w:szCs w:val="22"/>
        </w:rPr>
        <w:t xml:space="preserve"> </w:t>
      </w:r>
      <w:r>
        <w:rPr>
          <w:rFonts w:ascii="Calibri" w:eastAsia="Calibri" w:hAnsi="Calibri" w:cs="Calibri"/>
          <w:spacing w:val="-2"/>
          <w:sz w:val="22"/>
          <w:szCs w:val="22"/>
        </w:rPr>
        <w:t>(</w:t>
      </w:r>
      <w:r>
        <w:rPr>
          <w:rFonts w:ascii="Calibri" w:eastAsia="Calibri" w:hAnsi="Calibri" w:cs="Calibri"/>
          <w:sz w:val="22"/>
          <w:szCs w:val="22"/>
        </w:rPr>
        <w:t>swit</w:t>
      </w:r>
      <w:r>
        <w:rPr>
          <w:rFonts w:ascii="Calibri" w:eastAsia="Calibri" w:hAnsi="Calibri" w:cs="Calibri"/>
          <w:spacing w:val="1"/>
          <w:sz w:val="22"/>
          <w:szCs w:val="22"/>
        </w:rPr>
        <w:t>c</w:t>
      </w:r>
      <w:r>
        <w:rPr>
          <w:rFonts w:ascii="Calibri" w:eastAsia="Calibri" w:hAnsi="Calibri" w:cs="Calibri"/>
          <w:sz w:val="22"/>
          <w:szCs w:val="22"/>
        </w:rPr>
        <w:t>h</w:t>
      </w:r>
      <w:r>
        <w:rPr>
          <w:rFonts w:ascii="Calibri" w:eastAsia="Calibri" w:hAnsi="Calibri" w:cs="Calibri"/>
          <w:spacing w:val="-3"/>
          <w:sz w:val="22"/>
          <w:szCs w:val="22"/>
        </w:rPr>
        <w:t xml:space="preserve"> </w:t>
      </w:r>
      <w:r>
        <w:rPr>
          <w:rFonts w:ascii="Calibri" w:eastAsia="Calibri" w:hAnsi="Calibri" w:cs="Calibri"/>
          <w:sz w:val="22"/>
          <w:szCs w:val="22"/>
        </w:rPr>
        <w:t>interface</w:t>
      </w:r>
      <w:r>
        <w:rPr>
          <w:rFonts w:ascii="Calibri" w:eastAsia="Calibri" w:hAnsi="Calibri" w:cs="Calibri"/>
          <w:spacing w:val="-2"/>
          <w:sz w:val="22"/>
          <w:szCs w:val="22"/>
        </w:rPr>
        <w:t xml:space="preserve"> </w:t>
      </w:r>
      <w:r>
        <w:rPr>
          <w:rFonts w:ascii="Calibri" w:eastAsia="Calibri" w:hAnsi="Calibri" w:cs="Calibri"/>
          <w:sz w:val="22"/>
          <w:szCs w:val="22"/>
        </w:rPr>
        <w:t>f</w:t>
      </w:r>
      <w:r>
        <w:rPr>
          <w:rFonts w:ascii="Calibri" w:eastAsia="Calibri" w:hAnsi="Calibri" w:cs="Calibri"/>
          <w:spacing w:val="1"/>
          <w:sz w:val="22"/>
          <w:szCs w:val="22"/>
        </w:rPr>
        <w:t>o</w:t>
      </w:r>
      <w:r>
        <w:rPr>
          <w:rFonts w:ascii="Calibri" w:eastAsia="Calibri" w:hAnsi="Calibri" w:cs="Calibri"/>
          <w:sz w:val="22"/>
          <w:szCs w:val="22"/>
        </w:rPr>
        <w:t>r</w:t>
      </w:r>
      <w:r>
        <w:rPr>
          <w:rFonts w:ascii="Calibri" w:eastAsia="Calibri" w:hAnsi="Calibri" w:cs="Calibri"/>
          <w:spacing w:val="-2"/>
          <w:sz w:val="22"/>
          <w:szCs w:val="22"/>
        </w:rPr>
        <w:t xml:space="preserve"> </w:t>
      </w:r>
      <w:r>
        <w:rPr>
          <w:rFonts w:ascii="Calibri" w:eastAsia="Calibri" w:hAnsi="Calibri" w:cs="Calibri"/>
          <w:sz w:val="22"/>
          <w:szCs w:val="22"/>
        </w:rPr>
        <w:t>EE</w:t>
      </w:r>
      <w:r>
        <w:rPr>
          <w:rFonts w:ascii="Calibri" w:eastAsia="Calibri" w:hAnsi="Calibri" w:cs="Calibri"/>
          <w:spacing w:val="1"/>
          <w:sz w:val="22"/>
          <w:szCs w:val="22"/>
        </w:rPr>
        <w:t xml:space="preserve"> </w:t>
      </w:r>
      <w:r>
        <w:rPr>
          <w:rFonts w:ascii="Calibri" w:eastAsia="Calibri" w:hAnsi="Calibri" w:cs="Calibri"/>
          <w:spacing w:val="-3"/>
          <w:sz w:val="22"/>
          <w:szCs w:val="22"/>
        </w:rPr>
        <w:t>V</w:t>
      </w:r>
      <w:r>
        <w:rPr>
          <w:rFonts w:ascii="Calibri" w:eastAsia="Calibri" w:hAnsi="Calibri" w:cs="Calibri"/>
          <w:spacing w:val="1"/>
          <w:sz w:val="22"/>
          <w:szCs w:val="22"/>
        </w:rPr>
        <w:t>L</w:t>
      </w:r>
      <w:r>
        <w:rPr>
          <w:rFonts w:ascii="Calibri" w:eastAsia="Calibri" w:hAnsi="Calibri" w:cs="Calibri"/>
          <w:sz w:val="22"/>
          <w:szCs w:val="22"/>
        </w:rPr>
        <w:t>A</w:t>
      </w:r>
      <w:r>
        <w:rPr>
          <w:rFonts w:ascii="Calibri" w:eastAsia="Calibri" w:hAnsi="Calibri" w:cs="Calibri"/>
          <w:spacing w:val="-2"/>
          <w:sz w:val="22"/>
          <w:szCs w:val="22"/>
        </w:rPr>
        <w:t>N</w:t>
      </w:r>
      <w:r>
        <w:rPr>
          <w:rFonts w:ascii="Calibri" w:eastAsia="Calibri" w:hAnsi="Calibri" w:cs="Calibri"/>
          <w:sz w:val="22"/>
          <w:szCs w:val="22"/>
        </w:rPr>
        <w:t>):</w:t>
      </w:r>
      <w:r w:rsidR="00A16816" w:rsidRPr="00A16816">
        <w:rPr>
          <w:rFonts w:ascii="Calibri" w:eastAsia="Calibri" w:hAnsi="Calibri" w:cs="Calibri"/>
          <w:sz w:val="22"/>
          <w:szCs w:val="22"/>
        </w:rPr>
        <w:t xml:space="preserve"> </w:t>
      </w:r>
      <w:r w:rsidR="00A16816">
        <w:rPr>
          <w:rFonts w:ascii="Calibri" w:eastAsia="Calibri" w:hAnsi="Calibri" w:cs="Calibri"/>
          <w:sz w:val="22"/>
          <w:szCs w:val="22"/>
        </w:rPr>
        <w:t>192.168.3. 113</w:t>
      </w:r>
    </w:p>
    <w:p w:rsidR="003C2FF4" w:rsidRDefault="003C2FF4">
      <w:pPr>
        <w:spacing w:before="8" w:line="280" w:lineRule="exact"/>
        <w:rPr>
          <w:sz w:val="28"/>
          <w:szCs w:val="28"/>
        </w:rPr>
      </w:pPr>
    </w:p>
    <w:p w:rsidR="00A16816" w:rsidRDefault="003B0BAA">
      <w:pPr>
        <w:spacing w:line="259" w:lineRule="auto"/>
        <w:ind w:left="460" w:right="4319"/>
        <w:rPr>
          <w:rFonts w:ascii="Calibri" w:eastAsia="Calibri" w:hAnsi="Calibri" w:cs="Calibri"/>
          <w:sz w:val="22"/>
          <w:szCs w:val="22"/>
        </w:rPr>
      </w:pPr>
      <w:r>
        <w:rPr>
          <w:rFonts w:ascii="Calibri" w:eastAsia="Calibri" w:hAnsi="Calibri" w:cs="Calibri"/>
          <w:spacing w:val="1"/>
          <w:sz w:val="22"/>
          <w:szCs w:val="22"/>
        </w:rPr>
        <w:t>Po</w:t>
      </w:r>
      <w:r>
        <w:rPr>
          <w:rFonts w:ascii="Calibri" w:eastAsia="Calibri" w:hAnsi="Calibri" w:cs="Calibri"/>
          <w:spacing w:val="-3"/>
          <w:sz w:val="22"/>
          <w:szCs w:val="22"/>
        </w:rPr>
        <w:t>r</w:t>
      </w:r>
      <w:r>
        <w:rPr>
          <w:rFonts w:ascii="Calibri" w:eastAsia="Calibri" w:hAnsi="Calibri" w:cs="Calibri"/>
          <w:sz w:val="22"/>
          <w:szCs w:val="22"/>
        </w:rPr>
        <w:t>t</w:t>
      </w:r>
      <w:r>
        <w:rPr>
          <w:rFonts w:ascii="Calibri" w:eastAsia="Calibri" w:hAnsi="Calibri" w:cs="Calibri"/>
          <w:spacing w:val="1"/>
          <w:sz w:val="22"/>
          <w:szCs w:val="22"/>
        </w:rPr>
        <w:t xml:space="preserve"> </w:t>
      </w:r>
      <w:r>
        <w:rPr>
          <w:rFonts w:ascii="Calibri" w:eastAsia="Calibri" w:hAnsi="Calibri" w:cs="Calibri"/>
          <w:sz w:val="22"/>
          <w:szCs w:val="22"/>
        </w:rPr>
        <w:t>9</w:t>
      </w:r>
      <w:r>
        <w:rPr>
          <w:rFonts w:ascii="Calibri" w:eastAsia="Calibri" w:hAnsi="Calibri" w:cs="Calibri"/>
          <w:spacing w:val="-1"/>
          <w:sz w:val="22"/>
          <w:szCs w:val="22"/>
        </w:rPr>
        <w:t xml:space="preserve"> </w:t>
      </w:r>
      <w:r>
        <w:rPr>
          <w:rFonts w:ascii="Calibri" w:eastAsia="Calibri" w:hAnsi="Calibri" w:cs="Calibri"/>
          <w:sz w:val="22"/>
          <w:szCs w:val="22"/>
        </w:rPr>
        <w:t>IP</w:t>
      </w:r>
      <w:r>
        <w:rPr>
          <w:rFonts w:ascii="Calibri" w:eastAsia="Calibri" w:hAnsi="Calibri" w:cs="Calibri"/>
          <w:spacing w:val="-1"/>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dd</w:t>
      </w:r>
      <w:r>
        <w:rPr>
          <w:rFonts w:ascii="Calibri" w:eastAsia="Calibri" w:hAnsi="Calibri" w:cs="Calibri"/>
          <w:sz w:val="22"/>
          <w:szCs w:val="22"/>
        </w:rPr>
        <w:t>ress</w:t>
      </w:r>
      <w:r>
        <w:rPr>
          <w:rFonts w:ascii="Calibri" w:eastAsia="Calibri" w:hAnsi="Calibri" w:cs="Calibri"/>
          <w:spacing w:val="1"/>
          <w:sz w:val="22"/>
          <w:szCs w:val="22"/>
        </w:rPr>
        <w:t xml:space="preserve"> </w:t>
      </w:r>
      <w:r>
        <w:rPr>
          <w:rFonts w:ascii="Calibri" w:eastAsia="Calibri" w:hAnsi="Calibri" w:cs="Calibri"/>
          <w:spacing w:val="-2"/>
          <w:sz w:val="22"/>
          <w:szCs w:val="22"/>
        </w:rPr>
        <w:t>(</w:t>
      </w:r>
      <w:r>
        <w:rPr>
          <w:rFonts w:ascii="Calibri" w:eastAsia="Calibri" w:hAnsi="Calibri" w:cs="Calibri"/>
          <w:sz w:val="22"/>
          <w:szCs w:val="22"/>
        </w:rPr>
        <w:t>swit</w:t>
      </w:r>
      <w:r>
        <w:rPr>
          <w:rFonts w:ascii="Calibri" w:eastAsia="Calibri" w:hAnsi="Calibri" w:cs="Calibri"/>
          <w:spacing w:val="1"/>
          <w:sz w:val="22"/>
          <w:szCs w:val="22"/>
        </w:rPr>
        <w:t>c</w:t>
      </w:r>
      <w:r>
        <w:rPr>
          <w:rFonts w:ascii="Calibri" w:eastAsia="Calibri" w:hAnsi="Calibri" w:cs="Calibri"/>
          <w:sz w:val="22"/>
          <w:szCs w:val="22"/>
        </w:rPr>
        <w:t>h</w:t>
      </w:r>
      <w:r>
        <w:rPr>
          <w:rFonts w:ascii="Calibri" w:eastAsia="Calibri" w:hAnsi="Calibri" w:cs="Calibri"/>
          <w:spacing w:val="-3"/>
          <w:sz w:val="22"/>
          <w:szCs w:val="22"/>
        </w:rPr>
        <w:t xml:space="preserve"> </w:t>
      </w:r>
      <w:r>
        <w:rPr>
          <w:rFonts w:ascii="Calibri" w:eastAsia="Calibri" w:hAnsi="Calibri" w:cs="Calibri"/>
          <w:sz w:val="22"/>
          <w:szCs w:val="22"/>
        </w:rPr>
        <w:t>interface</w:t>
      </w:r>
      <w:r>
        <w:rPr>
          <w:rFonts w:ascii="Calibri" w:eastAsia="Calibri" w:hAnsi="Calibri" w:cs="Calibri"/>
          <w:spacing w:val="-2"/>
          <w:sz w:val="22"/>
          <w:szCs w:val="22"/>
        </w:rPr>
        <w:t xml:space="preserve"> </w:t>
      </w:r>
      <w:r>
        <w:rPr>
          <w:rFonts w:ascii="Calibri" w:eastAsia="Calibri" w:hAnsi="Calibri" w:cs="Calibri"/>
          <w:sz w:val="22"/>
          <w:szCs w:val="22"/>
        </w:rPr>
        <w:t>f</w:t>
      </w:r>
      <w:r>
        <w:rPr>
          <w:rFonts w:ascii="Calibri" w:eastAsia="Calibri" w:hAnsi="Calibri" w:cs="Calibri"/>
          <w:spacing w:val="1"/>
          <w:sz w:val="22"/>
          <w:szCs w:val="22"/>
        </w:rPr>
        <w:t>o</w:t>
      </w:r>
      <w:r>
        <w:rPr>
          <w:rFonts w:ascii="Calibri" w:eastAsia="Calibri" w:hAnsi="Calibri" w:cs="Calibri"/>
          <w:sz w:val="22"/>
          <w:szCs w:val="22"/>
        </w:rPr>
        <w:t>r</w:t>
      </w:r>
      <w:r>
        <w:rPr>
          <w:rFonts w:ascii="Calibri" w:eastAsia="Calibri" w:hAnsi="Calibri" w:cs="Calibri"/>
          <w:spacing w:val="-2"/>
          <w:sz w:val="22"/>
          <w:szCs w:val="22"/>
        </w:rPr>
        <w:t xml:space="preserve"> </w:t>
      </w:r>
      <w:r>
        <w:rPr>
          <w:rFonts w:ascii="Calibri" w:eastAsia="Calibri" w:hAnsi="Calibri" w:cs="Calibri"/>
          <w:sz w:val="22"/>
          <w:szCs w:val="22"/>
        </w:rPr>
        <w:t>CS VLA</w:t>
      </w:r>
      <w:r>
        <w:rPr>
          <w:rFonts w:ascii="Calibri" w:eastAsia="Calibri" w:hAnsi="Calibri" w:cs="Calibri"/>
          <w:spacing w:val="-2"/>
          <w:sz w:val="22"/>
          <w:szCs w:val="22"/>
        </w:rPr>
        <w:t>N)</w:t>
      </w:r>
      <w:r>
        <w:rPr>
          <w:rFonts w:ascii="Calibri" w:eastAsia="Calibri" w:hAnsi="Calibri" w:cs="Calibri"/>
          <w:sz w:val="22"/>
          <w:szCs w:val="22"/>
        </w:rPr>
        <w:t xml:space="preserve">: </w:t>
      </w:r>
      <w:r w:rsidR="00A16816">
        <w:rPr>
          <w:rFonts w:ascii="Calibri" w:eastAsia="Calibri" w:hAnsi="Calibri" w:cs="Calibri"/>
          <w:sz w:val="22"/>
          <w:szCs w:val="22"/>
        </w:rPr>
        <w:t>192.168.4. 110</w:t>
      </w:r>
    </w:p>
    <w:p w:rsidR="003C2FF4" w:rsidRDefault="003B0BAA">
      <w:pPr>
        <w:spacing w:line="259" w:lineRule="auto"/>
        <w:ind w:left="460" w:right="4319"/>
        <w:rPr>
          <w:rFonts w:ascii="Calibri" w:eastAsia="Calibri" w:hAnsi="Calibri" w:cs="Calibri"/>
          <w:sz w:val="22"/>
          <w:szCs w:val="22"/>
        </w:rPr>
      </w:pPr>
      <w:r>
        <w:rPr>
          <w:rFonts w:ascii="Calibri" w:eastAsia="Calibri" w:hAnsi="Calibri" w:cs="Calibri"/>
          <w:spacing w:val="1"/>
          <w:sz w:val="22"/>
          <w:szCs w:val="22"/>
        </w:rPr>
        <w:t>Po</w:t>
      </w:r>
      <w:r>
        <w:rPr>
          <w:rFonts w:ascii="Calibri" w:eastAsia="Calibri" w:hAnsi="Calibri" w:cs="Calibri"/>
          <w:spacing w:val="-3"/>
          <w:sz w:val="22"/>
          <w:szCs w:val="22"/>
        </w:rPr>
        <w:t>r</w:t>
      </w:r>
      <w:r>
        <w:rPr>
          <w:rFonts w:ascii="Calibri" w:eastAsia="Calibri" w:hAnsi="Calibri" w:cs="Calibri"/>
          <w:sz w:val="22"/>
          <w:szCs w:val="22"/>
        </w:rPr>
        <w:t>t</w:t>
      </w:r>
      <w:r>
        <w:rPr>
          <w:rFonts w:ascii="Calibri" w:eastAsia="Calibri" w:hAnsi="Calibri" w:cs="Calibri"/>
          <w:spacing w:val="1"/>
          <w:sz w:val="22"/>
          <w:szCs w:val="22"/>
        </w:rPr>
        <w:t xml:space="preserve"> </w:t>
      </w:r>
      <w:r>
        <w:rPr>
          <w:rFonts w:ascii="Calibri" w:eastAsia="Calibri" w:hAnsi="Calibri" w:cs="Calibri"/>
          <w:spacing w:val="-2"/>
          <w:sz w:val="22"/>
          <w:szCs w:val="22"/>
        </w:rPr>
        <w:t>1</w:t>
      </w:r>
      <w:r>
        <w:rPr>
          <w:rFonts w:ascii="Calibri" w:eastAsia="Calibri" w:hAnsi="Calibri" w:cs="Calibri"/>
          <w:sz w:val="22"/>
          <w:szCs w:val="22"/>
        </w:rPr>
        <w:t>0</w:t>
      </w:r>
      <w:r>
        <w:rPr>
          <w:rFonts w:ascii="Calibri" w:eastAsia="Calibri" w:hAnsi="Calibri" w:cs="Calibri"/>
          <w:spacing w:val="1"/>
          <w:sz w:val="22"/>
          <w:szCs w:val="22"/>
        </w:rPr>
        <w:t xml:space="preserve"> </w:t>
      </w:r>
      <w:r>
        <w:rPr>
          <w:rFonts w:ascii="Calibri" w:eastAsia="Calibri" w:hAnsi="Calibri" w:cs="Calibri"/>
          <w:spacing w:val="-2"/>
          <w:sz w:val="22"/>
          <w:szCs w:val="22"/>
        </w:rPr>
        <w:t>I</w:t>
      </w:r>
      <w:r>
        <w:rPr>
          <w:rFonts w:ascii="Calibri" w:eastAsia="Calibri" w:hAnsi="Calibri" w:cs="Calibri"/>
          <w:sz w:val="22"/>
          <w:szCs w:val="22"/>
        </w:rPr>
        <w:t>P</w:t>
      </w:r>
      <w:r>
        <w:rPr>
          <w:rFonts w:ascii="Calibri" w:eastAsia="Calibri" w:hAnsi="Calibri" w:cs="Calibri"/>
          <w:spacing w:val="1"/>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dd</w:t>
      </w:r>
      <w:r>
        <w:rPr>
          <w:rFonts w:ascii="Calibri" w:eastAsia="Calibri" w:hAnsi="Calibri" w:cs="Calibri"/>
          <w:sz w:val="22"/>
          <w:szCs w:val="22"/>
        </w:rPr>
        <w:t>ress</w:t>
      </w:r>
      <w:r>
        <w:rPr>
          <w:rFonts w:ascii="Calibri" w:eastAsia="Calibri" w:hAnsi="Calibri" w:cs="Calibri"/>
          <w:spacing w:val="-2"/>
          <w:sz w:val="22"/>
          <w:szCs w:val="22"/>
        </w:rPr>
        <w:t xml:space="preserve"> </w:t>
      </w:r>
      <w:r>
        <w:rPr>
          <w:rFonts w:ascii="Calibri" w:eastAsia="Calibri" w:hAnsi="Calibri" w:cs="Calibri"/>
          <w:spacing w:val="1"/>
          <w:sz w:val="22"/>
          <w:szCs w:val="22"/>
        </w:rPr>
        <w:t>(</w:t>
      </w:r>
      <w:r>
        <w:rPr>
          <w:rFonts w:ascii="Calibri" w:eastAsia="Calibri" w:hAnsi="Calibri" w:cs="Calibri"/>
          <w:spacing w:val="-2"/>
          <w:sz w:val="22"/>
          <w:szCs w:val="22"/>
        </w:rPr>
        <w:t>s</w:t>
      </w:r>
      <w:r>
        <w:rPr>
          <w:rFonts w:ascii="Calibri" w:eastAsia="Calibri" w:hAnsi="Calibri" w:cs="Calibri"/>
          <w:sz w:val="22"/>
          <w:szCs w:val="22"/>
        </w:rPr>
        <w:t>wit</w:t>
      </w:r>
      <w:r>
        <w:rPr>
          <w:rFonts w:ascii="Calibri" w:eastAsia="Calibri" w:hAnsi="Calibri" w:cs="Calibri"/>
          <w:spacing w:val="1"/>
          <w:sz w:val="22"/>
          <w:szCs w:val="22"/>
        </w:rPr>
        <w:t>c</w:t>
      </w:r>
      <w:r>
        <w:rPr>
          <w:rFonts w:ascii="Calibri" w:eastAsia="Calibri" w:hAnsi="Calibri" w:cs="Calibri"/>
          <w:sz w:val="22"/>
          <w:szCs w:val="22"/>
        </w:rPr>
        <w:t>h</w:t>
      </w:r>
      <w:r>
        <w:rPr>
          <w:rFonts w:ascii="Calibri" w:eastAsia="Calibri" w:hAnsi="Calibri" w:cs="Calibri"/>
          <w:spacing w:val="-1"/>
          <w:sz w:val="22"/>
          <w:szCs w:val="22"/>
        </w:rPr>
        <w:t xml:space="preserve"> </w:t>
      </w:r>
      <w:r>
        <w:rPr>
          <w:rFonts w:ascii="Calibri" w:eastAsia="Calibri" w:hAnsi="Calibri" w:cs="Calibri"/>
          <w:spacing w:val="-2"/>
          <w:sz w:val="22"/>
          <w:szCs w:val="22"/>
        </w:rPr>
        <w:t>i</w:t>
      </w:r>
      <w:r>
        <w:rPr>
          <w:rFonts w:ascii="Calibri" w:eastAsia="Calibri" w:hAnsi="Calibri" w:cs="Calibri"/>
          <w:spacing w:val="-1"/>
          <w:sz w:val="22"/>
          <w:szCs w:val="22"/>
        </w:rPr>
        <w:t>n</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rface</w:t>
      </w:r>
      <w:r>
        <w:rPr>
          <w:rFonts w:ascii="Calibri" w:eastAsia="Calibri" w:hAnsi="Calibri" w:cs="Calibri"/>
          <w:spacing w:val="-2"/>
          <w:sz w:val="22"/>
          <w:szCs w:val="22"/>
        </w:rPr>
        <w:t xml:space="preserve"> </w:t>
      </w:r>
      <w:r>
        <w:rPr>
          <w:rFonts w:ascii="Calibri" w:eastAsia="Calibri" w:hAnsi="Calibri" w:cs="Calibri"/>
          <w:sz w:val="22"/>
          <w:szCs w:val="22"/>
        </w:rPr>
        <w:t>f</w:t>
      </w:r>
      <w:r>
        <w:rPr>
          <w:rFonts w:ascii="Calibri" w:eastAsia="Calibri" w:hAnsi="Calibri" w:cs="Calibri"/>
          <w:spacing w:val="1"/>
          <w:sz w:val="22"/>
          <w:szCs w:val="22"/>
        </w:rPr>
        <w:t>o</w:t>
      </w:r>
      <w:r>
        <w:rPr>
          <w:rFonts w:ascii="Calibri" w:eastAsia="Calibri" w:hAnsi="Calibri" w:cs="Calibri"/>
          <w:sz w:val="22"/>
          <w:szCs w:val="22"/>
        </w:rPr>
        <w:t>r</w:t>
      </w:r>
      <w:r>
        <w:rPr>
          <w:rFonts w:ascii="Calibri" w:eastAsia="Calibri" w:hAnsi="Calibri" w:cs="Calibri"/>
          <w:spacing w:val="-2"/>
          <w:sz w:val="22"/>
          <w:szCs w:val="22"/>
        </w:rPr>
        <w:t xml:space="preserve"> </w:t>
      </w:r>
      <w:r>
        <w:rPr>
          <w:rFonts w:ascii="Calibri" w:eastAsia="Calibri" w:hAnsi="Calibri" w:cs="Calibri"/>
          <w:sz w:val="22"/>
          <w:szCs w:val="22"/>
        </w:rPr>
        <w:t>CS VLA</w:t>
      </w:r>
      <w:r>
        <w:rPr>
          <w:rFonts w:ascii="Calibri" w:eastAsia="Calibri" w:hAnsi="Calibri" w:cs="Calibri"/>
          <w:spacing w:val="-2"/>
          <w:sz w:val="22"/>
          <w:szCs w:val="22"/>
        </w:rPr>
        <w:t>N)</w:t>
      </w:r>
      <w:r>
        <w:rPr>
          <w:rFonts w:ascii="Calibri" w:eastAsia="Calibri" w:hAnsi="Calibri" w:cs="Calibri"/>
          <w:sz w:val="22"/>
          <w:szCs w:val="22"/>
        </w:rPr>
        <w:t>:</w:t>
      </w:r>
      <w:r w:rsidR="00A16816" w:rsidRPr="00A16816">
        <w:rPr>
          <w:rFonts w:ascii="Calibri" w:eastAsia="Calibri" w:hAnsi="Calibri" w:cs="Calibri"/>
          <w:sz w:val="22"/>
          <w:szCs w:val="22"/>
        </w:rPr>
        <w:t xml:space="preserve"> </w:t>
      </w:r>
      <w:r w:rsidR="00A16816">
        <w:rPr>
          <w:rFonts w:ascii="Calibri" w:eastAsia="Calibri" w:hAnsi="Calibri" w:cs="Calibri"/>
          <w:sz w:val="22"/>
          <w:szCs w:val="22"/>
        </w:rPr>
        <w:t>192.168.4</w:t>
      </w:r>
      <w:r w:rsidR="00A16816">
        <w:rPr>
          <w:rFonts w:ascii="Calibri" w:eastAsia="Calibri" w:hAnsi="Calibri" w:cs="Calibri"/>
          <w:sz w:val="22"/>
          <w:szCs w:val="22"/>
        </w:rPr>
        <w:t>. 111</w:t>
      </w:r>
    </w:p>
    <w:p w:rsidR="00237077" w:rsidRDefault="003B0BAA" w:rsidP="00237077">
      <w:pPr>
        <w:spacing w:line="519" w:lineRule="auto"/>
        <w:ind w:left="460" w:right="1654"/>
        <w:rPr>
          <w:rFonts w:ascii="Calibri" w:eastAsia="Calibri" w:hAnsi="Calibri" w:cs="Calibri"/>
          <w:sz w:val="22"/>
          <w:szCs w:val="22"/>
        </w:rPr>
      </w:pPr>
      <w:r>
        <w:rPr>
          <w:rFonts w:ascii="Calibri" w:eastAsia="Calibri" w:hAnsi="Calibri" w:cs="Calibri"/>
          <w:spacing w:val="1"/>
          <w:sz w:val="22"/>
          <w:szCs w:val="22"/>
        </w:rPr>
        <w:t>Po</w:t>
      </w:r>
      <w:r>
        <w:rPr>
          <w:rFonts w:ascii="Calibri" w:eastAsia="Calibri" w:hAnsi="Calibri" w:cs="Calibri"/>
          <w:spacing w:val="-3"/>
          <w:sz w:val="22"/>
          <w:szCs w:val="22"/>
        </w:rPr>
        <w:t>r</w:t>
      </w:r>
      <w:r>
        <w:rPr>
          <w:rFonts w:ascii="Calibri" w:eastAsia="Calibri" w:hAnsi="Calibri" w:cs="Calibri"/>
          <w:sz w:val="22"/>
          <w:szCs w:val="22"/>
        </w:rPr>
        <w:t>t</w:t>
      </w:r>
      <w:r>
        <w:rPr>
          <w:rFonts w:ascii="Calibri" w:eastAsia="Calibri" w:hAnsi="Calibri" w:cs="Calibri"/>
          <w:spacing w:val="1"/>
          <w:sz w:val="22"/>
          <w:szCs w:val="22"/>
        </w:rPr>
        <w:t xml:space="preserve"> </w:t>
      </w:r>
      <w:r>
        <w:rPr>
          <w:rFonts w:ascii="Calibri" w:eastAsia="Calibri" w:hAnsi="Calibri" w:cs="Calibri"/>
          <w:spacing w:val="-2"/>
          <w:sz w:val="22"/>
          <w:szCs w:val="22"/>
        </w:rPr>
        <w:t>1</w:t>
      </w:r>
      <w:r>
        <w:rPr>
          <w:rFonts w:ascii="Calibri" w:eastAsia="Calibri" w:hAnsi="Calibri" w:cs="Calibri"/>
          <w:sz w:val="22"/>
          <w:szCs w:val="22"/>
        </w:rPr>
        <w:t>1</w:t>
      </w:r>
      <w:r>
        <w:rPr>
          <w:rFonts w:ascii="Calibri" w:eastAsia="Calibri" w:hAnsi="Calibri" w:cs="Calibri"/>
          <w:spacing w:val="1"/>
          <w:sz w:val="22"/>
          <w:szCs w:val="22"/>
        </w:rPr>
        <w:t xml:space="preserve"> </w:t>
      </w:r>
      <w:r>
        <w:rPr>
          <w:rFonts w:ascii="Calibri" w:eastAsia="Calibri" w:hAnsi="Calibri" w:cs="Calibri"/>
          <w:spacing w:val="-2"/>
          <w:sz w:val="22"/>
          <w:szCs w:val="22"/>
        </w:rPr>
        <w:t>I</w:t>
      </w:r>
      <w:r>
        <w:rPr>
          <w:rFonts w:ascii="Calibri" w:eastAsia="Calibri" w:hAnsi="Calibri" w:cs="Calibri"/>
          <w:sz w:val="22"/>
          <w:szCs w:val="22"/>
        </w:rPr>
        <w:t>P</w:t>
      </w:r>
      <w:r>
        <w:rPr>
          <w:rFonts w:ascii="Calibri" w:eastAsia="Calibri" w:hAnsi="Calibri" w:cs="Calibri"/>
          <w:spacing w:val="1"/>
          <w:sz w:val="22"/>
          <w:szCs w:val="22"/>
        </w:rPr>
        <w:t xml:space="preserve"> A</w:t>
      </w:r>
      <w:r>
        <w:rPr>
          <w:rFonts w:ascii="Calibri" w:eastAsia="Calibri" w:hAnsi="Calibri" w:cs="Calibri"/>
          <w:spacing w:val="-1"/>
          <w:sz w:val="22"/>
          <w:szCs w:val="22"/>
        </w:rPr>
        <w:t>dd</w:t>
      </w:r>
      <w:r>
        <w:rPr>
          <w:rFonts w:ascii="Calibri" w:eastAsia="Calibri" w:hAnsi="Calibri" w:cs="Calibri"/>
          <w:sz w:val="22"/>
          <w:szCs w:val="22"/>
        </w:rPr>
        <w:t>ress</w:t>
      </w:r>
      <w:r>
        <w:rPr>
          <w:rFonts w:ascii="Calibri" w:eastAsia="Calibri" w:hAnsi="Calibri" w:cs="Calibri"/>
          <w:spacing w:val="-2"/>
          <w:sz w:val="22"/>
          <w:szCs w:val="22"/>
        </w:rPr>
        <w:t xml:space="preserve"> </w:t>
      </w:r>
      <w:r>
        <w:rPr>
          <w:rFonts w:ascii="Calibri" w:eastAsia="Calibri" w:hAnsi="Calibri" w:cs="Calibri"/>
          <w:spacing w:val="1"/>
          <w:sz w:val="22"/>
          <w:szCs w:val="22"/>
        </w:rPr>
        <w:t>(</w:t>
      </w:r>
      <w:r>
        <w:rPr>
          <w:rFonts w:ascii="Calibri" w:eastAsia="Calibri" w:hAnsi="Calibri" w:cs="Calibri"/>
          <w:spacing w:val="-2"/>
          <w:sz w:val="22"/>
          <w:szCs w:val="22"/>
        </w:rPr>
        <w:t>s</w:t>
      </w:r>
      <w:r>
        <w:rPr>
          <w:rFonts w:ascii="Calibri" w:eastAsia="Calibri" w:hAnsi="Calibri" w:cs="Calibri"/>
          <w:sz w:val="22"/>
          <w:szCs w:val="22"/>
        </w:rPr>
        <w:t>wit</w:t>
      </w:r>
      <w:r>
        <w:rPr>
          <w:rFonts w:ascii="Calibri" w:eastAsia="Calibri" w:hAnsi="Calibri" w:cs="Calibri"/>
          <w:spacing w:val="1"/>
          <w:sz w:val="22"/>
          <w:szCs w:val="22"/>
        </w:rPr>
        <w:t>c</w:t>
      </w:r>
      <w:r>
        <w:rPr>
          <w:rFonts w:ascii="Calibri" w:eastAsia="Calibri" w:hAnsi="Calibri" w:cs="Calibri"/>
          <w:sz w:val="22"/>
          <w:szCs w:val="22"/>
        </w:rPr>
        <w:t>h</w:t>
      </w:r>
      <w:r>
        <w:rPr>
          <w:rFonts w:ascii="Calibri" w:eastAsia="Calibri" w:hAnsi="Calibri" w:cs="Calibri"/>
          <w:spacing w:val="-1"/>
          <w:sz w:val="22"/>
          <w:szCs w:val="22"/>
        </w:rPr>
        <w:t xml:space="preserve"> </w:t>
      </w:r>
      <w:r>
        <w:rPr>
          <w:rFonts w:ascii="Calibri" w:eastAsia="Calibri" w:hAnsi="Calibri" w:cs="Calibri"/>
          <w:spacing w:val="-2"/>
          <w:sz w:val="22"/>
          <w:szCs w:val="22"/>
        </w:rPr>
        <w:t>i</w:t>
      </w:r>
      <w:r>
        <w:rPr>
          <w:rFonts w:ascii="Calibri" w:eastAsia="Calibri" w:hAnsi="Calibri" w:cs="Calibri"/>
          <w:spacing w:val="-1"/>
          <w:sz w:val="22"/>
          <w:szCs w:val="22"/>
        </w:rPr>
        <w:t>n</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rface</w:t>
      </w:r>
      <w:r>
        <w:rPr>
          <w:rFonts w:ascii="Calibri" w:eastAsia="Calibri" w:hAnsi="Calibri" w:cs="Calibri"/>
          <w:spacing w:val="-2"/>
          <w:sz w:val="22"/>
          <w:szCs w:val="22"/>
        </w:rPr>
        <w:t xml:space="preserve"> </w:t>
      </w:r>
      <w:r>
        <w:rPr>
          <w:rFonts w:ascii="Calibri" w:eastAsia="Calibri" w:hAnsi="Calibri" w:cs="Calibri"/>
          <w:sz w:val="22"/>
          <w:szCs w:val="22"/>
        </w:rPr>
        <w:t>f</w:t>
      </w:r>
      <w:r>
        <w:rPr>
          <w:rFonts w:ascii="Calibri" w:eastAsia="Calibri" w:hAnsi="Calibri" w:cs="Calibri"/>
          <w:spacing w:val="1"/>
          <w:sz w:val="22"/>
          <w:szCs w:val="22"/>
        </w:rPr>
        <w:t>o</w:t>
      </w:r>
      <w:r>
        <w:rPr>
          <w:rFonts w:ascii="Calibri" w:eastAsia="Calibri" w:hAnsi="Calibri" w:cs="Calibri"/>
          <w:sz w:val="22"/>
          <w:szCs w:val="22"/>
        </w:rPr>
        <w:t>r</w:t>
      </w:r>
      <w:r>
        <w:rPr>
          <w:rFonts w:ascii="Calibri" w:eastAsia="Calibri" w:hAnsi="Calibri" w:cs="Calibri"/>
          <w:spacing w:val="-2"/>
          <w:sz w:val="22"/>
          <w:szCs w:val="22"/>
        </w:rPr>
        <w:t xml:space="preserve"> </w:t>
      </w:r>
      <w:r>
        <w:rPr>
          <w:rFonts w:ascii="Calibri" w:eastAsia="Calibri" w:hAnsi="Calibri" w:cs="Calibri"/>
          <w:sz w:val="22"/>
          <w:szCs w:val="22"/>
        </w:rPr>
        <w:t>CS VLA</w:t>
      </w:r>
      <w:r>
        <w:rPr>
          <w:rFonts w:ascii="Calibri" w:eastAsia="Calibri" w:hAnsi="Calibri" w:cs="Calibri"/>
          <w:spacing w:val="-2"/>
          <w:sz w:val="22"/>
          <w:szCs w:val="22"/>
        </w:rPr>
        <w:t>N)</w:t>
      </w:r>
      <w:r>
        <w:rPr>
          <w:rFonts w:ascii="Calibri" w:eastAsia="Calibri" w:hAnsi="Calibri" w:cs="Calibri"/>
          <w:sz w:val="22"/>
          <w:szCs w:val="22"/>
        </w:rPr>
        <w:t>:</w:t>
      </w:r>
      <w:r>
        <w:rPr>
          <w:rFonts w:ascii="Calibri" w:eastAsia="Calibri" w:hAnsi="Calibri" w:cs="Calibri"/>
          <w:spacing w:val="3"/>
          <w:sz w:val="22"/>
          <w:szCs w:val="22"/>
        </w:rPr>
        <w:t xml:space="preserve"> </w:t>
      </w:r>
      <w:r w:rsidR="00A16816">
        <w:rPr>
          <w:rFonts w:ascii="Calibri" w:eastAsia="Calibri" w:hAnsi="Calibri" w:cs="Calibri"/>
          <w:sz w:val="22"/>
          <w:szCs w:val="22"/>
        </w:rPr>
        <w:t>192.168.4. 121</w:t>
      </w:r>
    </w:p>
    <w:p w:rsidR="00237077" w:rsidRDefault="003B0BAA" w:rsidP="00237077">
      <w:pPr>
        <w:spacing w:line="519" w:lineRule="auto"/>
        <w:ind w:left="460" w:right="1654"/>
        <w:rPr>
          <w:rFonts w:ascii="Calibri" w:eastAsia="Calibri" w:hAnsi="Calibri" w:cs="Calibri"/>
          <w:sz w:val="22"/>
          <w:szCs w:val="22"/>
        </w:rPr>
      </w:pPr>
      <w:r>
        <w:rPr>
          <w:rFonts w:ascii="Calibri" w:eastAsia="Calibri" w:hAnsi="Calibri" w:cs="Calibri"/>
          <w:sz w:val="22"/>
          <w:szCs w:val="22"/>
        </w:rPr>
        <w:t xml:space="preserve"> </w:t>
      </w:r>
      <w:r>
        <w:rPr>
          <w:rFonts w:ascii="Calibri" w:eastAsia="Calibri" w:hAnsi="Calibri" w:cs="Calibri"/>
          <w:spacing w:val="1"/>
          <w:sz w:val="22"/>
          <w:szCs w:val="22"/>
        </w:rPr>
        <w:t>Po</w:t>
      </w:r>
      <w:r>
        <w:rPr>
          <w:rFonts w:ascii="Calibri" w:eastAsia="Calibri" w:hAnsi="Calibri" w:cs="Calibri"/>
          <w:spacing w:val="-3"/>
          <w:sz w:val="22"/>
          <w:szCs w:val="22"/>
        </w:rPr>
        <w:t>r</w:t>
      </w:r>
      <w:r>
        <w:rPr>
          <w:rFonts w:ascii="Calibri" w:eastAsia="Calibri" w:hAnsi="Calibri" w:cs="Calibri"/>
          <w:sz w:val="22"/>
          <w:szCs w:val="22"/>
        </w:rPr>
        <w:t>t</w:t>
      </w:r>
      <w:r>
        <w:rPr>
          <w:rFonts w:ascii="Calibri" w:eastAsia="Calibri" w:hAnsi="Calibri" w:cs="Calibri"/>
          <w:spacing w:val="1"/>
          <w:sz w:val="22"/>
          <w:szCs w:val="22"/>
        </w:rPr>
        <w:t xml:space="preserve"> </w:t>
      </w:r>
      <w:r>
        <w:rPr>
          <w:rFonts w:ascii="Calibri" w:eastAsia="Calibri" w:hAnsi="Calibri" w:cs="Calibri"/>
          <w:spacing w:val="-2"/>
          <w:sz w:val="22"/>
          <w:szCs w:val="22"/>
        </w:rPr>
        <w:t>1</w:t>
      </w:r>
      <w:r>
        <w:rPr>
          <w:rFonts w:ascii="Calibri" w:eastAsia="Calibri" w:hAnsi="Calibri" w:cs="Calibri"/>
          <w:sz w:val="22"/>
          <w:szCs w:val="22"/>
        </w:rPr>
        <w:t>2</w:t>
      </w:r>
      <w:r>
        <w:rPr>
          <w:rFonts w:ascii="Calibri" w:eastAsia="Calibri" w:hAnsi="Calibri" w:cs="Calibri"/>
          <w:spacing w:val="1"/>
          <w:sz w:val="22"/>
          <w:szCs w:val="22"/>
        </w:rPr>
        <w:t xml:space="preserve"> </w:t>
      </w:r>
      <w:r>
        <w:rPr>
          <w:rFonts w:ascii="Calibri" w:eastAsia="Calibri" w:hAnsi="Calibri" w:cs="Calibri"/>
          <w:spacing w:val="-2"/>
          <w:sz w:val="22"/>
          <w:szCs w:val="22"/>
        </w:rPr>
        <w:t>I</w:t>
      </w:r>
      <w:r>
        <w:rPr>
          <w:rFonts w:ascii="Calibri" w:eastAsia="Calibri" w:hAnsi="Calibri" w:cs="Calibri"/>
          <w:sz w:val="22"/>
          <w:szCs w:val="22"/>
        </w:rPr>
        <w:t>P</w:t>
      </w:r>
      <w:r>
        <w:rPr>
          <w:rFonts w:ascii="Calibri" w:eastAsia="Calibri" w:hAnsi="Calibri" w:cs="Calibri"/>
          <w:spacing w:val="1"/>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dd</w:t>
      </w:r>
      <w:r>
        <w:rPr>
          <w:rFonts w:ascii="Calibri" w:eastAsia="Calibri" w:hAnsi="Calibri" w:cs="Calibri"/>
          <w:sz w:val="22"/>
          <w:szCs w:val="22"/>
        </w:rPr>
        <w:t>ress</w:t>
      </w:r>
      <w:r>
        <w:rPr>
          <w:rFonts w:ascii="Calibri" w:eastAsia="Calibri" w:hAnsi="Calibri" w:cs="Calibri"/>
          <w:spacing w:val="-2"/>
          <w:sz w:val="22"/>
          <w:szCs w:val="22"/>
        </w:rPr>
        <w:t xml:space="preserve"> </w:t>
      </w:r>
      <w:r>
        <w:rPr>
          <w:rFonts w:ascii="Calibri" w:eastAsia="Calibri" w:hAnsi="Calibri" w:cs="Calibri"/>
          <w:spacing w:val="1"/>
          <w:sz w:val="22"/>
          <w:szCs w:val="22"/>
        </w:rPr>
        <w:t>(</w:t>
      </w:r>
      <w:r>
        <w:rPr>
          <w:rFonts w:ascii="Calibri" w:eastAsia="Calibri" w:hAnsi="Calibri" w:cs="Calibri"/>
          <w:spacing w:val="-2"/>
          <w:sz w:val="22"/>
          <w:szCs w:val="22"/>
        </w:rPr>
        <w:t>s</w:t>
      </w:r>
      <w:r>
        <w:rPr>
          <w:rFonts w:ascii="Calibri" w:eastAsia="Calibri" w:hAnsi="Calibri" w:cs="Calibri"/>
          <w:sz w:val="22"/>
          <w:szCs w:val="22"/>
        </w:rPr>
        <w:t>wit</w:t>
      </w:r>
      <w:r>
        <w:rPr>
          <w:rFonts w:ascii="Calibri" w:eastAsia="Calibri" w:hAnsi="Calibri" w:cs="Calibri"/>
          <w:spacing w:val="1"/>
          <w:sz w:val="22"/>
          <w:szCs w:val="22"/>
        </w:rPr>
        <w:t>c</w:t>
      </w:r>
      <w:r>
        <w:rPr>
          <w:rFonts w:ascii="Calibri" w:eastAsia="Calibri" w:hAnsi="Calibri" w:cs="Calibri"/>
          <w:sz w:val="22"/>
          <w:szCs w:val="22"/>
        </w:rPr>
        <w:t>h</w:t>
      </w:r>
      <w:r>
        <w:rPr>
          <w:rFonts w:ascii="Calibri" w:eastAsia="Calibri" w:hAnsi="Calibri" w:cs="Calibri"/>
          <w:spacing w:val="-1"/>
          <w:sz w:val="22"/>
          <w:szCs w:val="22"/>
        </w:rPr>
        <w:t xml:space="preserve"> </w:t>
      </w:r>
      <w:r>
        <w:rPr>
          <w:rFonts w:ascii="Calibri" w:eastAsia="Calibri" w:hAnsi="Calibri" w:cs="Calibri"/>
          <w:spacing w:val="-2"/>
          <w:sz w:val="22"/>
          <w:szCs w:val="22"/>
        </w:rPr>
        <w:t>i</w:t>
      </w:r>
      <w:r>
        <w:rPr>
          <w:rFonts w:ascii="Calibri" w:eastAsia="Calibri" w:hAnsi="Calibri" w:cs="Calibri"/>
          <w:spacing w:val="-1"/>
          <w:sz w:val="22"/>
          <w:szCs w:val="22"/>
        </w:rPr>
        <w:t>n</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rface</w:t>
      </w:r>
      <w:r>
        <w:rPr>
          <w:rFonts w:ascii="Calibri" w:eastAsia="Calibri" w:hAnsi="Calibri" w:cs="Calibri"/>
          <w:spacing w:val="-2"/>
          <w:sz w:val="22"/>
          <w:szCs w:val="22"/>
        </w:rPr>
        <w:t xml:space="preserve"> </w:t>
      </w:r>
      <w:r>
        <w:rPr>
          <w:rFonts w:ascii="Calibri" w:eastAsia="Calibri" w:hAnsi="Calibri" w:cs="Calibri"/>
          <w:sz w:val="22"/>
          <w:szCs w:val="22"/>
        </w:rPr>
        <w:t>f</w:t>
      </w:r>
      <w:r>
        <w:rPr>
          <w:rFonts w:ascii="Calibri" w:eastAsia="Calibri" w:hAnsi="Calibri" w:cs="Calibri"/>
          <w:spacing w:val="1"/>
          <w:sz w:val="22"/>
          <w:szCs w:val="22"/>
        </w:rPr>
        <w:t>o</w:t>
      </w:r>
      <w:r>
        <w:rPr>
          <w:rFonts w:ascii="Calibri" w:eastAsia="Calibri" w:hAnsi="Calibri" w:cs="Calibri"/>
          <w:sz w:val="22"/>
          <w:szCs w:val="22"/>
        </w:rPr>
        <w:t>r</w:t>
      </w:r>
      <w:r>
        <w:rPr>
          <w:rFonts w:ascii="Calibri" w:eastAsia="Calibri" w:hAnsi="Calibri" w:cs="Calibri"/>
          <w:spacing w:val="-2"/>
          <w:sz w:val="22"/>
          <w:szCs w:val="22"/>
        </w:rPr>
        <w:t xml:space="preserve"> </w:t>
      </w:r>
      <w:r>
        <w:rPr>
          <w:rFonts w:ascii="Calibri" w:eastAsia="Calibri" w:hAnsi="Calibri" w:cs="Calibri"/>
          <w:sz w:val="22"/>
          <w:szCs w:val="22"/>
        </w:rPr>
        <w:t>CS VLA</w:t>
      </w:r>
      <w:r>
        <w:rPr>
          <w:rFonts w:ascii="Calibri" w:eastAsia="Calibri" w:hAnsi="Calibri" w:cs="Calibri"/>
          <w:spacing w:val="-2"/>
          <w:sz w:val="22"/>
          <w:szCs w:val="22"/>
        </w:rPr>
        <w:t>N)</w:t>
      </w:r>
      <w:r>
        <w:rPr>
          <w:rFonts w:ascii="Calibri" w:eastAsia="Calibri" w:hAnsi="Calibri" w:cs="Calibri"/>
          <w:sz w:val="22"/>
          <w:szCs w:val="22"/>
        </w:rPr>
        <w:t>:</w:t>
      </w:r>
      <w:r>
        <w:rPr>
          <w:rFonts w:ascii="Calibri" w:eastAsia="Calibri" w:hAnsi="Calibri" w:cs="Calibri"/>
          <w:spacing w:val="5"/>
          <w:sz w:val="22"/>
          <w:szCs w:val="22"/>
        </w:rPr>
        <w:t xml:space="preserve"> </w:t>
      </w:r>
      <w:r w:rsidR="00CF6532">
        <w:rPr>
          <w:rFonts w:ascii="Calibri" w:eastAsia="Calibri" w:hAnsi="Calibri" w:cs="Calibri"/>
          <w:sz w:val="22"/>
          <w:szCs w:val="22"/>
        </w:rPr>
        <w:t>192.168.4</w:t>
      </w:r>
      <w:r w:rsidR="00A16816">
        <w:rPr>
          <w:rFonts w:ascii="Calibri" w:eastAsia="Calibri" w:hAnsi="Calibri" w:cs="Calibri"/>
          <w:sz w:val="22"/>
          <w:szCs w:val="22"/>
        </w:rPr>
        <w:t>. 122</w:t>
      </w:r>
    </w:p>
    <w:p w:rsidR="00237077" w:rsidRDefault="003B0BAA" w:rsidP="00237077">
      <w:pPr>
        <w:spacing w:line="519" w:lineRule="auto"/>
        <w:ind w:left="460" w:right="1654"/>
        <w:rPr>
          <w:rFonts w:ascii="Calibri" w:eastAsia="Calibri" w:hAnsi="Calibri" w:cs="Calibri"/>
          <w:sz w:val="22"/>
          <w:szCs w:val="22"/>
        </w:rPr>
      </w:pPr>
      <w:r>
        <w:rPr>
          <w:rFonts w:ascii="Calibri" w:eastAsia="Calibri" w:hAnsi="Calibri" w:cs="Calibri"/>
          <w:spacing w:val="1"/>
          <w:sz w:val="22"/>
          <w:szCs w:val="22"/>
        </w:rPr>
        <w:t>Po</w:t>
      </w:r>
      <w:r>
        <w:rPr>
          <w:rFonts w:ascii="Calibri" w:eastAsia="Calibri" w:hAnsi="Calibri" w:cs="Calibri"/>
          <w:spacing w:val="-3"/>
          <w:sz w:val="22"/>
          <w:szCs w:val="22"/>
        </w:rPr>
        <w:t>r</w:t>
      </w:r>
      <w:r>
        <w:rPr>
          <w:rFonts w:ascii="Calibri" w:eastAsia="Calibri" w:hAnsi="Calibri" w:cs="Calibri"/>
          <w:sz w:val="22"/>
          <w:szCs w:val="22"/>
        </w:rPr>
        <w:t>t</w:t>
      </w:r>
      <w:r>
        <w:rPr>
          <w:rFonts w:ascii="Calibri" w:eastAsia="Calibri" w:hAnsi="Calibri" w:cs="Calibri"/>
          <w:spacing w:val="1"/>
          <w:sz w:val="22"/>
          <w:szCs w:val="22"/>
        </w:rPr>
        <w:t xml:space="preserve"> </w:t>
      </w:r>
      <w:r>
        <w:rPr>
          <w:rFonts w:ascii="Calibri" w:eastAsia="Calibri" w:hAnsi="Calibri" w:cs="Calibri"/>
          <w:spacing w:val="-2"/>
          <w:sz w:val="22"/>
          <w:szCs w:val="22"/>
        </w:rPr>
        <w:t>1</w:t>
      </w:r>
      <w:r>
        <w:rPr>
          <w:rFonts w:ascii="Calibri" w:eastAsia="Calibri" w:hAnsi="Calibri" w:cs="Calibri"/>
          <w:sz w:val="22"/>
          <w:szCs w:val="22"/>
        </w:rPr>
        <w:t>3</w:t>
      </w:r>
      <w:r>
        <w:rPr>
          <w:rFonts w:ascii="Calibri" w:eastAsia="Calibri" w:hAnsi="Calibri" w:cs="Calibri"/>
          <w:spacing w:val="1"/>
          <w:sz w:val="22"/>
          <w:szCs w:val="22"/>
        </w:rPr>
        <w:t xml:space="preserve"> </w:t>
      </w:r>
      <w:r>
        <w:rPr>
          <w:rFonts w:ascii="Calibri" w:eastAsia="Calibri" w:hAnsi="Calibri" w:cs="Calibri"/>
          <w:spacing w:val="-2"/>
          <w:sz w:val="22"/>
          <w:szCs w:val="22"/>
        </w:rPr>
        <w:t>I</w:t>
      </w:r>
      <w:r>
        <w:rPr>
          <w:rFonts w:ascii="Calibri" w:eastAsia="Calibri" w:hAnsi="Calibri" w:cs="Calibri"/>
          <w:sz w:val="22"/>
          <w:szCs w:val="22"/>
        </w:rPr>
        <w:t>P</w:t>
      </w:r>
      <w:r>
        <w:rPr>
          <w:rFonts w:ascii="Calibri" w:eastAsia="Calibri" w:hAnsi="Calibri" w:cs="Calibri"/>
          <w:spacing w:val="1"/>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dd</w:t>
      </w:r>
      <w:r>
        <w:rPr>
          <w:rFonts w:ascii="Calibri" w:eastAsia="Calibri" w:hAnsi="Calibri" w:cs="Calibri"/>
          <w:sz w:val="22"/>
          <w:szCs w:val="22"/>
        </w:rPr>
        <w:t>ress</w:t>
      </w:r>
      <w:r>
        <w:rPr>
          <w:rFonts w:ascii="Calibri" w:eastAsia="Calibri" w:hAnsi="Calibri" w:cs="Calibri"/>
          <w:spacing w:val="-2"/>
          <w:sz w:val="22"/>
          <w:szCs w:val="22"/>
        </w:rPr>
        <w:t xml:space="preserve"> </w:t>
      </w:r>
      <w:r>
        <w:rPr>
          <w:rFonts w:ascii="Calibri" w:eastAsia="Calibri" w:hAnsi="Calibri" w:cs="Calibri"/>
          <w:spacing w:val="1"/>
          <w:sz w:val="22"/>
          <w:szCs w:val="22"/>
        </w:rPr>
        <w:t>(</w:t>
      </w:r>
      <w:r>
        <w:rPr>
          <w:rFonts w:ascii="Calibri" w:eastAsia="Calibri" w:hAnsi="Calibri" w:cs="Calibri"/>
          <w:spacing w:val="-2"/>
          <w:sz w:val="22"/>
          <w:szCs w:val="22"/>
        </w:rPr>
        <w:t>s</w:t>
      </w:r>
      <w:r>
        <w:rPr>
          <w:rFonts w:ascii="Calibri" w:eastAsia="Calibri" w:hAnsi="Calibri" w:cs="Calibri"/>
          <w:sz w:val="22"/>
          <w:szCs w:val="22"/>
        </w:rPr>
        <w:t>wit</w:t>
      </w:r>
      <w:r>
        <w:rPr>
          <w:rFonts w:ascii="Calibri" w:eastAsia="Calibri" w:hAnsi="Calibri" w:cs="Calibri"/>
          <w:spacing w:val="1"/>
          <w:sz w:val="22"/>
          <w:szCs w:val="22"/>
        </w:rPr>
        <w:t>c</w:t>
      </w:r>
      <w:r>
        <w:rPr>
          <w:rFonts w:ascii="Calibri" w:eastAsia="Calibri" w:hAnsi="Calibri" w:cs="Calibri"/>
          <w:sz w:val="22"/>
          <w:szCs w:val="22"/>
        </w:rPr>
        <w:t>h</w:t>
      </w:r>
      <w:r>
        <w:rPr>
          <w:rFonts w:ascii="Calibri" w:eastAsia="Calibri" w:hAnsi="Calibri" w:cs="Calibri"/>
          <w:spacing w:val="-1"/>
          <w:sz w:val="22"/>
          <w:szCs w:val="22"/>
        </w:rPr>
        <w:t xml:space="preserve"> </w:t>
      </w:r>
      <w:r>
        <w:rPr>
          <w:rFonts w:ascii="Calibri" w:eastAsia="Calibri" w:hAnsi="Calibri" w:cs="Calibri"/>
          <w:spacing w:val="-2"/>
          <w:sz w:val="22"/>
          <w:szCs w:val="22"/>
        </w:rPr>
        <w:t>i</w:t>
      </w:r>
      <w:r>
        <w:rPr>
          <w:rFonts w:ascii="Calibri" w:eastAsia="Calibri" w:hAnsi="Calibri" w:cs="Calibri"/>
          <w:spacing w:val="-1"/>
          <w:sz w:val="22"/>
          <w:szCs w:val="22"/>
        </w:rPr>
        <w:t>n</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rface</w:t>
      </w:r>
      <w:r>
        <w:rPr>
          <w:rFonts w:ascii="Calibri" w:eastAsia="Calibri" w:hAnsi="Calibri" w:cs="Calibri"/>
          <w:spacing w:val="-2"/>
          <w:sz w:val="22"/>
          <w:szCs w:val="22"/>
        </w:rPr>
        <w:t xml:space="preserve"> </w:t>
      </w:r>
      <w:r>
        <w:rPr>
          <w:rFonts w:ascii="Calibri" w:eastAsia="Calibri" w:hAnsi="Calibri" w:cs="Calibri"/>
          <w:sz w:val="22"/>
          <w:szCs w:val="22"/>
        </w:rPr>
        <w:t>f</w:t>
      </w:r>
      <w:r>
        <w:rPr>
          <w:rFonts w:ascii="Calibri" w:eastAsia="Calibri" w:hAnsi="Calibri" w:cs="Calibri"/>
          <w:spacing w:val="1"/>
          <w:sz w:val="22"/>
          <w:szCs w:val="22"/>
        </w:rPr>
        <w:t>o</w:t>
      </w:r>
      <w:r>
        <w:rPr>
          <w:rFonts w:ascii="Calibri" w:eastAsia="Calibri" w:hAnsi="Calibri" w:cs="Calibri"/>
          <w:sz w:val="22"/>
          <w:szCs w:val="22"/>
        </w:rPr>
        <w:t>r</w:t>
      </w:r>
      <w:r>
        <w:rPr>
          <w:rFonts w:ascii="Calibri" w:eastAsia="Calibri" w:hAnsi="Calibri" w:cs="Calibri"/>
          <w:spacing w:val="-2"/>
          <w:sz w:val="22"/>
          <w:szCs w:val="22"/>
        </w:rPr>
        <w:t xml:space="preserve"> </w:t>
      </w:r>
      <w:r>
        <w:rPr>
          <w:rFonts w:ascii="Calibri" w:eastAsia="Calibri" w:hAnsi="Calibri" w:cs="Calibri"/>
          <w:sz w:val="22"/>
          <w:szCs w:val="22"/>
        </w:rPr>
        <w:t>CS VLA</w:t>
      </w:r>
      <w:r>
        <w:rPr>
          <w:rFonts w:ascii="Calibri" w:eastAsia="Calibri" w:hAnsi="Calibri" w:cs="Calibri"/>
          <w:spacing w:val="-2"/>
          <w:sz w:val="22"/>
          <w:szCs w:val="22"/>
        </w:rPr>
        <w:t>N)</w:t>
      </w:r>
      <w:r>
        <w:rPr>
          <w:rFonts w:ascii="Calibri" w:eastAsia="Calibri" w:hAnsi="Calibri" w:cs="Calibri"/>
          <w:sz w:val="22"/>
          <w:szCs w:val="22"/>
        </w:rPr>
        <w:t>:</w:t>
      </w:r>
      <w:r>
        <w:rPr>
          <w:rFonts w:ascii="Calibri" w:eastAsia="Calibri" w:hAnsi="Calibri" w:cs="Calibri"/>
          <w:spacing w:val="5"/>
          <w:sz w:val="22"/>
          <w:szCs w:val="22"/>
        </w:rPr>
        <w:t xml:space="preserve"> </w:t>
      </w:r>
      <w:r w:rsidR="00237077">
        <w:rPr>
          <w:rFonts w:ascii="Calibri" w:eastAsia="Calibri" w:hAnsi="Calibri" w:cs="Calibri"/>
          <w:sz w:val="22"/>
          <w:szCs w:val="22"/>
        </w:rPr>
        <w:t>192.168.</w:t>
      </w:r>
      <w:r w:rsidR="00CF6532">
        <w:rPr>
          <w:rFonts w:ascii="Calibri" w:eastAsia="Calibri" w:hAnsi="Calibri" w:cs="Calibri"/>
          <w:sz w:val="22"/>
          <w:szCs w:val="22"/>
        </w:rPr>
        <w:t>4</w:t>
      </w:r>
      <w:r w:rsidR="00A16816">
        <w:rPr>
          <w:rFonts w:ascii="Calibri" w:eastAsia="Calibri" w:hAnsi="Calibri" w:cs="Calibri"/>
          <w:sz w:val="22"/>
          <w:szCs w:val="22"/>
        </w:rPr>
        <w:t>. 123</w:t>
      </w:r>
    </w:p>
    <w:p w:rsidR="00237077" w:rsidRDefault="003B0BAA" w:rsidP="00237077">
      <w:pPr>
        <w:spacing w:line="519" w:lineRule="auto"/>
        <w:ind w:left="460" w:right="1654"/>
        <w:rPr>
          <w:rFonts w:ascii="Calibri" w:eastAsia="Calibri" w:hAnsi="Calibri" w:cs="Calibri"/>
          <w:sz w:val="22"/>
          <w:szCs w:val="22"/>
        </w:rPr>
      </w:pPr>
      <w:r>
        <w:rPr>
          <w:rFonts w:ascii="Calibri" w:eastAsia="Calibri" w:hAnsi="Calibri" w:cs="Calibri"/>
          <w:sz w:val="22"/>
          <w:szCs w:val="22"/>
        </w:rPr>
        <w:t xml:space="preserve"> </w:t>
      </w:r>
      <w:r>
        <w:rPr>
          <w:rFonts w:ascii="Calibri" w:eastAsia="Calibri" w:hAnsi="Calibri" w:cs="Calibri"/>
          <w:spacing w:val="1"/>
          <w:sz w:val="22"/>
          <w:szCs w:val="22"/>
        </w:rPr>
        <w:t>Po</w:t>
      </w:r>
      <w:r>
        <w:rPr>
          <w:rFonts w:ascii="Calibri" w:eastAsia="Calibri" w:hAnsi="Calibri" w:cs="Calibri"/>
          <w:spacing w:val="-3"/>
          <w:sz w:val="22"/>
          <w:szCs w:val="22"/>
        </w:rPr>
        <w:t>r</w:t>
      </w:r>
      <w:r>
        <w:rPr>
          <w:rFonts w:ascii="Calibri" w:eastAsia="Calibri" w:hAnsi="Calibri" w:cs="Calibri"/>
          <w:sz w:val="22"/>
          <w:szCs w:val="22"/>
        </w:rPr>
        <w:t>t</w:t>
      </w:r>
      <w:r>
        <w:rPr>
          <w:rFonts w:ascii="Calibri" w:eastAsia="Calibri" w:hAnsi="Calibri" w:cs="Calibri"/>
          <w:spacing w:val="1"/>
          <w:sz w:val="22"/>
          <w:szCs w:val="22"/>
        </w:rPr>
        <w:t xml:space="preserve"> </w:t>
      </w:r>
      <w:r>
        <w:rPr>
          <w:rFonts w:ascii="Calibri" w:eastAsia="Calibri" w:hAnsi="Calibri" w:cs="Calibri"/>
          <w:spacing w:val="-2"/>
          <w:sz w:val="22"/>
          <w:szCs w:val="22"/>
        </w:rPr>
        <w:t>1</w:t>
      </w:r>
      <w:r>
        <w:rPr>
          <w:rFonts w:ascii="Calibri" w:eastAsia="Calibri" w:hAnsi="Calibri" w:cs="Calibri"/>
          <w:sz w:val="22"/>
          <w:szCs w:val="22"/>
        </w:rPr>
        <w:t>4</w:t>
      </w:r>
      <w:r>
        <w:rPr>
          <w:rFonts w:ascii="Calibri" w:eastAsia="Calibri" w:hAnsi="Calibri" w:cs="Calibri"/>
          <w:spacing w:val="1"/>
          <w:sz w:val="22"/>
          <w:szCs w:val="22"/>
        </w:rPr>
        <w:t xml:space="preserve"> </w:t>
      </w:r>
      <w:r>
        <w:rPr>
          <w:rFonts w:ascii="Calibri" w:eastAsia="Calibri" w:hAnsi="Calibri" w:cs="Calibri"/>
          <w:spacing w:val="-2"/>
          <w:sz w:val="22"/>
          <w:szCs w:val="22"/>
        </w:rPr>
        <w:t>I</w:t>
      </w:r>
      <w:r>
        <w:rPr>
          <w:rFonts w:ascii="Calibri" w:eastAsia="Calibri" w:hAnsi="Calibri" w:cs="Calibri"/>
          <w:sz w:val="22"/>
          <w:szCs w:val="22"/>
        </w:rPr>
        <w:t>P</w:t>
      </w:r>
      <w:r>
        <w:rPr>
          <w:rFonts w:ascii="Calibri" w:eastAsia="Calibri" w:hAnsi="Calibri" w:cs="Calibri"/>
          <w:spacing w:val="1"/>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dd</w:t>
      </w:r>
      <w:r>
        <w:rPr>
          <w:rFonts w:ascii="Calibri" w:eastAsia="Calibri" w:hAnsi="Calibri" w:cs="Calibri"/>
          <w:sz w:val="22"/>
          <w:szCs w:val="22"/>
        </w:rPr>
        <w:t>ress</w:t>
      </w:r>
      <w:r>
        <w:rPr>
          <w:rFonts w:ascii="Calibri" w:eastAsia="Calibri" w:hAnsi="Calibri" w:cs="Calibri"/>
          <w:spacing w:val="-2"/>
          <w:sz w:val="22"/>
          <w:szCs w:val="22"/>
        </w:rPr>
        <w:t xml:space="preserve"> </w:t>
      </w:r>
      <w:r>
        <w:rPr>
          <w:rFonts w:ascii="Calibri" w:eastAsia="Calibri" w:hAnsi="Calibri" w:cs="Calibri"/>
          <w:spacing w:val="1"/>
          <w:sz w:val="22"/>
          <w:szCs w:val="22"/>
        </w:rPr>
        <w:t>(</w:t>
      </w:r>
      <w:r>
        <w:rPr>
          <w:rFonts w:ascii="Calibri" w:eastAsia="Calibri" w:hAnsi="Calibri" w:cs="Calibri"/>
          <w:spacing w:val="-2"/>
          <w:sz w:val="22"/>
          <w:szCs w:val="22"/>
        </w:rPr>
        <w:t>s</w:t>
      </w:r>
      <w:r>
        <w:rPr>
          <w:rFonts w:ascii="Calibri" w:eastAsia="Calibri" w:hAnsi="Calibri" w:cs="Calibri"/>
          <w:sz w:val="22"/>
          <w:szCs w:val="22"/>
        </w:rPr>
        <w:t>wit</w:t>
      </w:r>
      <w:r>
        <w:rPr>
          <w:rFonts w:ascii="Calibri" w:eastAsia="Calibri" w:hAnsi="Calibri" w:cs="Calibri"/>
          <w:spacing w:val="1"/>
          <w:sz w:val="22"/>
          <w:szCs w:val="22"/>
        </w:rPr>
        <w:t>c</w:t>
      </w:r>
      <w:r>
        <w:rPr>
          <w:rFonts w:ascii="Calibri" w:eastAsia="Calibri" w:hAnsi="Calibri" w:cs="Calibri"/>
          <w:sz w:val="22"/>
          <w:szCs w:val="22"/>
        </w:rPr>
        <w:t>h</w:t>
      </w:r>
      <w:r>
        <w:rPr>
          <w:rFonts w:ascii="Calibri" w:eastAsia="Calibri" w:hAnsi="Calibri" w:cs="Calibri"/>
          <w:spacing w:val="-1"/>
          <w:sz w:val="22"/>
          <w:szCs w:val="22"/>
        </w:rPr>
        <w:t xml:space="preserve"> </w:t>
      </w:r>
      <w:r>
        <w:rPr>
          <w:rFonts w:ascii="Calibri" w:eastAsia="Calibri" w:hAnsi="Calibri" w:cs="Calibri"/>
          <w:spacing w:val="-2"/>
          <w:sz w:val="22"/>
          <w:szCs w:val="22"/>
        </w:rPr>
        <w:t>i</w:t>
      </w:r>
      <w:r>
        <w:rPr>
          <w:rFonts w:ascii="Calibri" w:eastAsia="Calibri" w:hAnsi="Calibri" w:cs="Calibri"/>
          <w:spacing w:val="-1"/>
          <w:sz w:val="22"/>
          <w:szCs w:val="22"/>
        </w:rPr>
        <w:t>n</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rface</w:t>
      </w:r>
      <w:r>
        <w:rPr>
          <w:rFonts w:ascii="Calibri" w:eastAsia="Calibri" w:hAnsi="Calibri" w:cs="Calibri"/>
          <w:spacing w:val="-2"/>
          <w:sz w:val="22"/>
          <w:szCs w:val="22"/>
        </w:rPr>
        <w:t xml:space="preserve"> </w:t>
      </w:r>
      <w:r>
        <w:rPr>
          <w:rFonts w:ascii="Calibri" w:eastAsia="Calibri" w:hAnsi="Calibri" w:cs="Calibri"/>
          <w:sz w:val="22"/>
          <w:szCs w:val="22"/>
        </w:rPr>
        <w:t>f</w:t>
      </w:r>
      <w:r>
        <w:rPr>
          <w:rFonts w:ascii="Calibri" w:eastAsia="Calibri" w:hAnsi="Calibri" w:cs="Calibri"/>
          <w:spacing w:val="1"/>
          <w:sz w:val="22"/>
          <w:szCs w:val="22"/>
        </w:rPr>
        <w:t>o</w:t>
      </w:r>
      <w:r>
        <w:rPr>
          <w:rFonts w:ascii="Calibri" w:eastAsia="Calibri" w:hAnsi="Calibri" w:cs="Calibri"/>
          <w:sz w:val="22"/>
          <w:szCs w:val="22"/>
        </w:rPr>
        <w:t>r</w:t>
      </w:r>
      <w:r>
        <w:rPr>
          <w:rFonts w:ascii="Calibri" w:eastAsia="Calibri" w:hAnsi="Calibri" w:cs="Calibri"/>
          <w:spacing w:val="-2"/>
          <w:sz w:val="22"/>
          <w:szCs w:val="22"/>
        </w:rPr>
        <w:t xml:space="preserve"> </w:t>
      </w:r>
      <w:r>
        <w:rPr>
          <w:rFonts w:ascii="Calibri" w:eastAsia="Calibri" w:hAnsi="Calibri" w:cs="Calibri"/>
          <w:sz w:val="22"/>
          <w:szCs w:val="22"/>
        </w:rPr>
        <w:t>CS VLA</w:t>
      </w:r>
      <w:r>
        <w:rPr>
          <w:rFonts w:ascii="Calibri" w:eastAsia="Calibri" w:hAnsi="Calibri" w:cs="Calibri"/>
          <w:spacing w:val="-2"/>
          <w:sz w:val="22"/>
          <w:szCs w:val="22"/>
        </w:rPr>
        <w:t>N)</w:t>
      </w:r>
      <w:r>
        <w:rPr>
          <w:rFonts w:ascii="Calibri" w:eastAsia="Calibri" w:hAnsi="Calibri" w:cs="Calibri"/>
          <w:sz w:val="22"/>
          <w:szCs w:val="22"/>
        </w:rPr>
        <w:t>:</w:t>
      </w:r>
      <w:r>
        <w:rPr>
          <w:rFonts w:ascii="Calibri" w:eastAsia="Calibri" w:hAnsi="Calibri" w:cs="Calibri"/>
          <w:spacing w:val="5"/>
          <w:sz w:val="22"/>
          <w:szCs w:val="22"/>
        </w:rPr>
        <w:t xml:space="preserve"> </w:t>
      </w:r>
      <w:r w:rsidR="00CF6532">
        <w:rPr>
          <w:rFonts w:ascii="Calibri" w:eastAsia="Calibri" w:hAnsi="Calibri" w:cs="Calibri"/>
          <w:sz w:val="22"/>
          <w:szCs w:val="22"/>
        </w:rPr>
        <w:t>192.168.4</w:t>
      </w:r>
      <w:r w:rsidR="00A16816">
        <w:rPr>
          <w:rFonts w:ascii="Calibri" w:eastAsia="Calibri" w:hAnsi="Calibri" w:cs="Calibri"/>
          <w:sz w:val="22"/>
          <w:szCs w:val="22"/>
        </w:rPr>
        <w:t>. 124</w:t>
      </w:r>
    </w:p>
    <w:p w:rsidR="003C2FF4" w:rsidRDefault="003B0BAA">
      <w:pPr>
        <w:spacing w:line="258" w:lineRule="auto"/>
        <w:ind w:left="460" w:right="3075"/>
        <w:jc w:val="both"/>
        <w:rPr>
          <w:rFonts w:ascii="Calibri" w:eastAsia="Calibri" w:hAnsi="Calibri" w:cs="Calibri"/>
          <w:sz w:val="22"/>
          <w:szCs w:val="22"/>
        </w:rPr>
      </w:pPr>
      <w:r>
        <w:rPr>
          <w:rFonts w:ascii="Calibri" w:eastAsia="Calibri" w:hAnsi="Calibri" w:cs="Calibri"/>
          <w:spacing w:val="1"/>
          <w:sz w:val="22"/>
          <w:szCs w:val="22"/>
        </w:rPr>
        <w:t>Po</w:t>
      </w:r>
      <w:r>
        <w:rPr>
          <w:rFonts w:ascii="Calibri" w:eastAsia="Calibri" w:hAnsi="Calibri" w:cs="Calibri"/>
          <w:spacing w:val="-3"/>
          <w:sz w:val="22"/>
          <w:szCs w:val="22"/>
        </w:rPr>
        <w:t>r</w:t>
      </w:r>
      <w:r>
        <w:rPr>
          <w:rFonts w:ascii="Calibri" w:eastAsia="Calibri" w:hAnsi="Calibri" w:cs="Calibri"/>
          <w:sz w:val="22"/>
          <w:szCs w:val="22"/>
        </w:rPr>
        <w:t>t</w:t>
      </w:r>
      <w:r>
        <w:rPr>
          <w:rFonts w:ascii="Calibri" w:eastAsia="Calibri" w:hAnsi="Calibri" w:cs="Calibri"/>
          <w:spacing w:val="1"/>
          <w:sz w:val="22"/>
          <w:szCs w:val="22"/>
        </w:rPr>
        <w:t xml:space="preserve"> </w:t>
      </w:r>
      <w:r>
        <w:rPr>
          <w:rFonts w:ascii="Calibri" w:eastAsia="Calibri" w:hAnsi="Calibri" w:cs="Calibri"/>
          <w:spacing w:val="-2"/>
          <w:sz w:val="22"/>
          <w:szCs w:val="22"/>
        </w:rPr>
        <w:t>1</w:t>
      </w:r>
      <w:r>
        <w:rPr>
          <w:rFonts w:ascii="Calibri" w:eastAsia="Calibri" w:hAnsi="Calibri" w:cs="Calibri"/>
          <w:sz w:val="22"/>
          <w:szCs w:val="22"/>
        </w:rPr>
        <w:t>5</w:t>
      </w:r>
      <w:r>
        <w:rPr>
          <w:rFonts w:ascii="Calibri" w:eastAsia="Calibri" w:hAnsi="Calibri" w:cs="Calibri"/>
          <w:spacing w:val="1"/>
          <w:sz w:val="22"/>
          <w:szCs w:val="22"/>
        </w:rPr>
        <w:t xml:space="preserve"> </w:t>
      </w:r>
      <w:r>
        <w:rPr>
          <w:rFonts w:ascii="Calibri" w:eastAsia="Calibri" w:hAnsi="Calibri" w:cs="Calibri"/>
          <w:spacing w:val="-2"/>
          <w:sz w:val="22"/>
          <w:szCs w:val="22"/>
        </w:rPr>
        <w:t>I</w:t>
      </w:r>
      <w:r>
        <w:rPr>
          <w:rFonts w:ascii="Calibri" w:eastAsia="Calibri" w:hAnsi="Calibri" w:cs="Calibri"/>
          <w:sz w:val="22"/>
          <w:szCs w:val="22"/>
        </w:rPr>
        <w:t>P</w:t>
      </w:r>
      <w:r>
        <w:rPr>
          <w:rFonts w:ascii="Calibri" w:eastAsia="Calibri" w:hAnsi="Calibri" w:cs="Calibri"/>
          <w:spacing w:val="1"/>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dd</w:t>
      </w:r>
      <w:r>
        <w:rPr>
          <w:rFonts w:ascii="Calibri" w:eastAsia="Calibri" w:hAnsi="Calibri" w:cs="Calibri"/>
          <w:sz w:val="22"/>
          <w:szCs w:val="22"/>
        </w:rPr>
        <w:t>ress</w:t>
      </w:r>
      <w:r>
        <w:rPr>
          <w:rFonts w:ascii="Calibri" w:eastAsia="Calibri" w:hAnsi="Calibri" w:cs="Calibri"/>
          <w:spacing w:val="-2"/>
          <w:sz w:val="22"/>
          <w:szCs w:val="22"/>
        </w:rPr>
        <w:t xml:space="preserve"> </w:t>
      </w:r>
      <w:r>
        <w:rPr>
          <w:rFonts w:ascii="Calibri" w:eastAsia="Calibri" w:hAnsi="Calibri" w:cs="Calibri"/>
          <w:spacing w:val="2"/>
          <w:sz w:val="22"/>
          <w:szCs w:val="22"/>
        </w:rPr>
        <w:t>(</w:t>
      </w:r>
      <w:r>
        <w:rPr>
          <w:rFonts w:ascii="Calibri" w:eastAsia="Calibri" w:hAnsi="Calibri" w:cs="Calibri"/>
          <w:spacing w:val="-2"/>
          <w:sz w:val="22"/>
          <w:szCs w:val="22"/>
        </w:rPr>
        <w:t>s</w:t>
      </w:r>
      <w:r>
        <w:rPr>
          <w:rFonts w:ascii="Calibri" w:eastAsia="Calibri" w:hAnsi="Calibri" w:cs="Calibri"/>
          <w:sz w:val="22"/>
          <w:szCs w:val="22"/>
        </w:rPr>
        <w:t>wit</w:t>
      </w:r>
      <w:r>
        <w:rPr>
          <w:rFonts w:ascii="Calibri" w:eastAsia="Calibri" w:hAnsi="Calibri" w:cs="Calibri"/>
          <w:spacing w:val="1"/>
          <w:sz w:val="22"/>
          <w:szCs w:val="22"/>
        </w:rPr>
        <w:t>c</w:t>
      </w:r>
      <w:r>
        <w:rPr>
          <w:rFonts w:ascii="Calibri" w:eastAsia="Calibri" w:hAnsi="Calibri" w:cs="Calibri"/>
          <w:sz w:val="22"/>
          <w:szCs w:val="22"/>
        </w:rPr>
        <w:t>h</w:t>
      </w:r>
      <w:r>
        <w:rPr>
          <w:rFonts w:ascii="Calibri" w:eastAsia="Calibri" w:hAnsi="Calibri" w:cs="Calibri"/>
          <w:spacing w:val="-1"/>
          <w:sz w:val="22"/>
          <w:szCs w:val="22"/>
        </w:rPr>
        <w:t xml:space="preserve"> </w:t>
      </w:r>
      <w:r>
        <w:rPr>
          <w:rFonts w:ascii="Calibri" w:eastAsia="Calibri" w:hAnsi="Calibri" w:cs="Calibri"/>
          <w:spacing w:val="-2"/>
          <w:sz w:val="22"/>
          <w:szCs w:val="22"/>
        </w:rPr>
        <w:t>i</w:t>
      </w:r>
      <w:r>
        <w:rPr>
          <w:rFonts w:ascii="Calibri" w:eastAsia="Calibri" w:hAnsi="Calibri" w:cs="Calibri"/>
          <w:spacing w:val="-1"/>
          <w:sz w:val="22"/>
          <w:szCs w:val="22"/>
        </w:rPr>
        <w:t>n</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rface</w:t>
      </w:r>
      <w:r>
        <w:rPr>
          <w:rFonts w:ascii="Calibri" w:eastAsia="Calibri" w:hAnsi="Calibri" w:cs="Calibri"/>
          <w:spacing w:val="-2"/>
          <w:sz w:val="22"/>
          <w:szCs w:val="22"/>
        </w:rPr>
        <w:t xml:space="preserve"> </w:t>
      </w:r>
      <w:r>
        <w:rPr>
          <w:rFonts w:ascii="Calibri" w:eastAsia="Calibri" w:hAnsi="Calibri" w:cs="Calibri"/>
          <w:sz w:val="22"/>
          <w:szCs w:val="22"/>
        </w:rPr>
        <w:t>f</w:t>
      </w:r>
      <w:r>
        <w:rPr>
          <w:rFonts w:ascii="Calibri" w:eastAsia="Calibri" w:hAnsi="Calibri" w:cs="Calibri"/>
          <w:spacing w:val="1"/>
          <w:sz w:val="22"/>
          <w:szCs w:val="22"/>
        </w:rPr>
        <w:t>o</w:t>
      </w:r>
      <w:r>
        <w:rPr>
          <w:rFonts w:ascii="Calibri" w:eastAsia="Calibri" w:hAnsi="Calibri" w:cs="Calibri"/>
          <w:sz w:val="22"/>
          <w:szCs w:val="22"/>
        </w:rPr>
        <w:t>r</w:t>
      </w:r>
      <w:r>
        <w:rPr>
          <w:rFonts w:ascii="Calibri" w:eastAsia="Calibri" w:hAnsi="Calibri" w:cs="Calibri"/>
          <w:spacing w:val="-2"/>
          <w:sz w:val="22"/>
          <w:szCs w:val="22"/>
        </w:rPr>
        <w:t xml:space="preserve"> </w:t>
      </w:r>
      <w:r>
        <w:rPr>
          <w:rFonts w:ascii="Calibri" w:eastAsia="Calibri" w:hAnsi="Calibri" w:cs="Calibri"/>
          <w:sz w:val="22"/>
          <w:szCs w:val="22"/>
        </w:rPr>
        <w:t>CS VLA</w:t>
      </w:r>
      <w:r>
        <w:rPr>
          <w:rFonts w:ascii="Calibri" w:eastAsia="Calibri" w:hAnsi="Calibri" w:cs="Calibri"/>
          <w:spacing w:val="-2"/>
          <w:sz w:val="22"/>
          <w:szCs w:val="22"/>
        </w:rPr>
        <w:t>N)</w:t>
      </w:r>
      <w:r>
        <w:rPr>
          <w:rFonts w:ascii="Calibri" w:eastAsia="Calibri" w:hAnsi="Calibri" w:cs="Calibri"/>
          <w:sz w:val="22"/>
          <w:szCs w:val="22"/>
        </w:rPr>
        <w:t>:</w:t>
      </w:r>
      <w:r w:rsidR="00A16816" w:rsidRPr="00A16816">
        <w:rPr>
          <w:rFonts w:ascii="Calibri" w:eastAsia="Calibri" w:hAnsi="Calibri" w:cs="Calibri"/>
          <w:sz w:val="22"/>
          <w:szCs w:val="22"/>
        </w:rPr>
        <w:t xml:space="preserve"> </w:t>
      </w:r>
      <w:r w:rsidR="00A16816">
        <w:rPr>
          <w:rFonts w:ascii="Calibri" w:eastAsia="Calibri" w:hAnsi="Calibri" w:cs="Calibri"/>
          <w:sz w:val="22"/>
          <w:szCs w:val="22"/>
        </w:rPr>
        <w:t>192.168.4</w:t>
      </w:r>
      <w:r w:rsidR="00A16816">
        <w:rPr>
          <w:rFonts w:ascii="Calibri" w:eastAsia="Calibri" w:hAnsi="Calibri" w:cs="Calibri"/>
          <w:sz w:val="22"/>
          <w:szCs w:val="22"/>
        </w:rPr>
        <w:t>. 112</w:t>
      </w:r>
      <w:bookmarkStart w:id="0" w:name="_GoBack"/>
      <w:bookmarkEnd w:id="0"/>
    </w:p>
    <w:p w:rsidR="003C2FF4" w:rsidRPr="00A519D8" w:rsidRDefault="003B0BAA" w:rsidP="00A519D8">
      <w:pPr>
        <w:spacing w:line="519" w:lineRule="auto"/>
        <w:ind w:left="460" w:right="1654"/>
        <w:rPr>
          <w:rFonts w:ascii="Calibri" w:eastAsia="Calibri" w:hAnsi="Calibri" w:cs="Calibri"/>
          <w:sz w:val="22"/>
          <w:szCs w:val="22"/>
        </w:rPr>
      </w:pPr>
      <w:r>
        <w:rPr>
          <w:rFonts w:ascii="Calibri" w:eastAsia="Calibri" w:hAnsi="Calibri" w:cs="Calibri"/>
          <w:spacing w:val="1"/>
          <w:position w:val="1"/>
          <w:sz w:val="22"/>
          <w:szCs w:val="22"/>
        </w:rPr>
        <w:t>Po</w:t>
      </w:r>
      <w:r>
        <w:rPr>
          <w:rFonts w:ascii="Calibri" w:eastAsia="Calibri" w:hAnsi="Calibri" w:cs="Calibri"/>
          <w:spacing w:val="-3"/>
          <w:position w:val="1"/>
          <w:sz w:val="22"/>
          <w:szCs w:val="22"/>
        </w:rPr>
        <w:t>r</w:t>
      </w:r>
      <w:r>
        <w:rPr>
          <w:rFonts w:ascii="Calibri" w:eastAsia="Calibri" w:hAnsi="Calibri" w:cs="Calibri"/>
          <w:position w:val="1"/>
          <w:sz w:val="22"/>
          <w:szCs w:val="22"/>
        </w:rPr>
        <w:t>t</w:t>
      </w:r>
      <w:r>
        <w:rPr>
          <w:rFonts w:ascii="Calibri" w:eastAsia="Calibri" w:hAnsi="Calibri" w:cs="Calibri"/>
          <w:spacing w:val="1"/>
          <w:position w:val="1"/>
          <w:sz w:val="22"/>
          <w:szCs w:val="22"/>
        </w:rPr>
        <w:t xml:space="preserve"> </w:t>
      </w:r>
      <w:r>
        <w:rPr>
          <w:rFonts w:ascii="Calibri" w:eastAsia="Calibri" w:hAnsi="Calibri" w:cs="Calibri"/>
          <w:spacing w:val="-2"/>
          <w:position w:val="1"/>
          <w:sz w:val="22"/>
          <w:szCs w:val="22"/>
        </w:rPr>
        <w:t>1</w:t>
      </w:r>
      <w:r>
        <w:rPr>
          <w:rFonts w:ascii="Calibri" w:eastAsia="Calibri" w:hAnsi="Calibri" w:cs="Calibri"/>
          <w:position w:val="1"/>
          <w:sz w:val="22"/>
          <w:szCs w:val="22"/>
        </w:rPr>
        <w:t>6</w:t>
      </w:r>
      <w:r>
        <w:rPr>
          <w:rFonts w:ascii="Calibri" w:eastAsia="Calibri" w:hAnsi="Calibri" w:cs="Calibri"/>
          <w:spacing w:val="1"/>
          <w:position w:val="1"/>
          <w:sz w:val="22"/>
          <w:szCs w:val="22"/>
        </w:rPr>
        <w:t xml:space="preserve"> </w:t>
      </w:r>
      <w:r>
        <w:rPr>
          <w:rFonts w:ascii="Calibri" w:eastAsia="Calibri" w:hAnsi="Calibri" w:cs="Calibri"/>
          <w:spacing w:val="-2"/>
          <w:position w:val="1"/>
          <w:sz w:val="22"/>
          <w:szCs w:val="22"/>
        </w:rPr>
        <w:t>I</w:t>
      </w:r>
      <w:r>
        <w:rPr>
          <w:rFonts w:ascii="Calibri" w:eastAsia="Calibri" w:hAnsi="Calibri" w:cs="Calibri"/>
          <w:position w:val="1"/>
          <w:sz w:val="22"/>
          <w:szCs w:val="22"/>
        </w:rPr>
        <w:t>P</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A</w:t>
      </w:r>
      <w:r>
        <w:rPr>
          <w:rFonts w:ascii="Calibri" w:eastAsia="Calibri" w:hAnsi="Calibri" w:cs="Calibri"/>
          <w:spacing w:val="-1"/>
          <w:position w:val="1"/>
          <w:sz w:val="22"/>
          <w:szCs w:val="22"/>
        </w:rPr>
        <w:t>dd</w:t>
      </w:r>
      <w:r>
        <w:rPr>
          <w:rFonts w:ascii="Calibri" w:eastAsia="Calibri" w:hAnsi="Calibri" w:cs="Calibri"/>
          <w:position w:val="1"/>
          <w:sz w:val="22"/>
          <w:szCs w:val="22"/>
        </w:rPr>
        <w:t>res</w:t>
      </w:r>
      <w:r>
        <w:rPr>
          <w:rFonts w:ascii="Calibri" w:eastAsia="Calibri" w:hAnsi="Calibri" w:cs="Calibri"/>
          <w:spacing w:val="-1"/>
          <w:position w:val="1"/>
          <w:sz w:val="22"/>
          <w:szCs w:val="22"/>
        </w:rPr>
        <w:t>s</w:t>
      </w:r>
      <w:r>
        <w:rPr>
          <w:rFonts w:ascii="Calibri" w:eastAsia="Calibri" w:hAnsi="Calibri" w:cs="Calibri"/>
          <w:position w:val="1"/>
          <w:sz w:val="22"/>
          <w:szCs w:val="22"/>
        </w:rPr>
        <w:t>:</w:t>
      </w:r>
      <w:r>
        <w:rPr>
          <w:rFonts w:ascii="Calibri" w:eastAsia="Calibri" w:hAnsi="Calibri" w:cs="Calibri"/>
          <w:spacing w:val="2"/>
          <w:position w:val="1"/>
          <w:sz w:val="22"/>
          <w:szCs w:val="22"/>
        </w:rPr>
        <w:t xml:space="preserve"> </w:t>
      </w:r>
      <w:r w:rsidR="00FF0320">
        <w:rPr>
          <w:rFonts w:ascii="Calibri" w:eastAsia="Calibri" w:hAnsi="Calibri" w:cs="Calibri"/>
          <w:sz w:val="22"/>
          <w:szCs w:val="22"/>
        </w:rPr>
        <w:t>192.168.4</w:t>
      </w:r>
      <w:r w:rsidR="00A16816">
        <w:rPr>
          <w:rFonts w:ascii="Calibri" w:eastAsia="Calibri" w:hAnsi="Calibri" w:cs="Calibri"/>
          <w:sz w:val="22"/>
          <w:szCs w:val="22"/>
        </w:rPr>
        <w:t>. 125</w:t>
      </w:r>
    </w:p>
    <w:p w:rsidR="003C2FF4" w:rsidRDefault="003B0BAA">
      <w:pPr>
        <w:ind w:left="460" w:right="65"/>
        <w:jc w:val="both"/>
        <w:rPr>
          <w:rFonts w:ascii="Calibri" w:eastAsia="Calibri" w:hAnsi="Calibri" w:cs="Calibri"/>
          <w:sz w:val="22"/>
          <w:szCs w:val="22"/>
        </w:rPr>
      </w:pPr>
      <w:r>
        <w:rPr>
          <w:rFonts w:ascii="Calibri" w:eastAsia="Calibri" w:hAnsi="Calibri" w:cs="Calibri"/>
          <w:sz w:val="22"/>
          <w:szCs w:val="22"/>
        </w:rPr>
        <w:t>B)</w:t>
      </w:r>
      <w:r>
        <w:rPr>
          <w:rFonts w:ascii="Calibri" w:eastAsia="Calibri" w:hAnsi="Calibri" w:cs="Calibri"/>
          <w:spacing w:val="1"/>
          <w:sz w:val="22"/>
          <w:szCs w:val="22"/>
        </w:rPr>
        <w:t xml:space="preserve"> </w:t>
      </w:r>
      <w:r>
        <w:rPr>
          <w:rFonts w:ascii="Calibri" w:eastAsia="Calibri" w:hAnsi="Calibri" w:cs="Calibri"/>
          <w:spacing w:val="-1"/>
          <w:sz w:val="22"/>
          <w:szCs w:val="22"/>
        </w:rPr>
        <w:t>D</w:t>
      </w:r>
      <w:r>
        <w:rPr>
          <w:rFonts w:ascii="Calibri" w:eastAsia="Calibri" w:hAnsi="Calibri" w:cs="Calibri"/>
          <w:sz w:val="22"/>
          <w:szCs w:val="22"/>
        </w:rPr>
        <w:t>es</w:t>
      </w:r>
      <w:r>
        <w:rPr>
          <w:rFonts w:ascii="Calibri" w:eastAsia="Calibri" w:hAnsi="Calibri" w:cs="Calibri"/>
          <w:spacing w:val="1"/>
          <w:sz w:val="22"/>
          <w:szCs w:val="22"/>
        </w:rPr>
        <w:t>c</w:t>
      </w:r>
      <w:r>
        <w:rPr>
          <w:rFonts w:ascii="Calibri" w:eastAsia="Calibri" w:hAnsi="Calibri" w:cs="Calibri"/>
          <w:sz w:val="22"/>
          <w:szCs w:val="22"/>
        </w:rPr>
        <w:t>ri</w:t>
      </w:r>
      <w:r>
        <w:rPr>
          <w:rFonts w:ascii="Calibri" w:eastAsia="Calibri" w:hAnsi="Calibri" w:cs="Calibri"/>
          <w:spacing w:val="-1"/>
          <w:sz w:val="22"/>
          <w:szCs w:val="22"/>
        </w:rPr>
        <w:t>b</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 xml:space="preserve">the </w:t>
      </w:r>
      <w:r>
        <w:rPr>
          <w:rFonts w:ascii="Calibri" w:eastAsia="Calibri" w:hAnsi="Calibri" w:cs="Calibri"/>
          <w:spacing w:val="-2"/>
          <w:sz w:val="22"/>
          <w:szCs w:val="22"/>
        </w:rPr>
        <w:t>s</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pacing w:val="-1"/>
          <w:sz w:val="22"/>
          <w:szCs w:val="22"/>
        </w:rPr>
        <w:t>p</w:t>
      </w:r>
      <w:r>
        <w:rPr>
          <w:rFonts w:ascii="Calibri" w:eastAsia="Calibri" w:hAnsi="Calibri" w:cs="Calibri"/>
          <w:sz w:val="22"/>
          <w:szCs w:val="22"/>
        </w:rPr>
        <w:t xml:space="preserve">s </w:t>
      </w:r>
      <w:r>
        <w:rPr>
          <w:rFonts w:ascii="Calibri" w:eastAsia="Calibri" w:hAnsi="Calibri" w:cs="Calibri"/>
          <w:spacing w:val="-2"/>
          <w:sz w:val="22"/>
          <w:szCs w:val="22"/>
        </w:rPr>
        <w:t>f</w:t>
      </w:r>
      <w:r>
        <w:rPr>
          <w:rFonts w:ascii="Calibri" w:eastAsia="Calibri" w:hAnsi="Calibri" w:cs="Calibri"/>
          <w:spacing w:val="1"/>
          <w:sz w:val="22"/>
          <w:szCs w:val="22"/>
        </w:rPr>
        <w:t>o</w:t>
      </w:r>
      <w:r>
        <w:rPr>
          <w:rFonts w:ascii="Calibri" w:eastAsia="Calibri" w:hAnsi="Calibri" w:cs="Calibri"/>
          <w:sz w:val="22"/>
          <w:szCs w:val="22"/>
        </w:rPr>
        <w:t xml:space="preserve">r </w:t>
      </w:r>
      <w:r>
        <w:rPr>
          <w:rFonts w:ascii="Calibri" w:eastAsia="Calibri" w:hAnsi="Calibri" w:cs="Calibri"/>
          <w:spacing w:val="-2"/>
          <w:sz w:val="22"/>
          <w:szCs w:val="22"/>
        </w:rPr>
        <w:t>B</w:t>
      </w:r>
      <w:r>
        <w:rPr>
          <w:rFonts w:ascii="Calibri" w:eastAsia="Calibri" w:hAnsi="Calibri" w:cs="Calibri"/>
          <w:sz w:val="22"/>
          <w:szCs w:val="22"/>
        </w:rPr>
        <w:t xml:space="preserve">OTH </w:t>
      </w:r>
      <w:r>
        <w:rPr>
          <w:rFonts w:ascii="Calibri" w:eastAsia="Calibri" w:hAnsi="Calibri" w:cs="Calibri"/>
          <w:spacing w:val="1"/>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2"/>
          <w:sz w:val="22"/>
          <w:szCs w:val="22"/>
        </w:rPr>
        <w:t xml:space="preserve"> </w:t>
      </w:r>
      <w:r>
        <w:rPr>
          <w:rFonts w:ascii="Calibri" w:eastAsia="Calibri" w:hAnsi="Calibri" w:cs="Calibri"/>
          <w:sz w:val="22"/>
          <w:szCs w:val="22"/>
        </w:rPr>
        <w:t>ne</w:t>
      </w:r>
      <w:r>
        <w:rPr>
          <w:rFonts w:ascii="Calibri" w:eastAsia="Calibri" w:hAnsi="Calibri" w:cs="Calibri"/>
          <w:spacing w:val="-2"/>
          <w:sz w:val="22"/>
          <w:szCs w:val="22"/>
        </w:rPr>
        <w:t>t</w:t>
      </w:r>
      <w:r>
        <w:rPr>
          <w:rFonts w:ascii="Calibri" w:eastAsia="Calibri" w:hAnsi="Calibri" w:cs="Calibri"/>
          <w:sz w:val="22"/>
          <w:szCs w:val="22"/>
        </w:rPr>
        <w:t>w</w:t>
      </w:r>
      <w:r>
        <w:rPr>
          <w:rFonts w:ascii="Calibri" w:eastAsia="Calibri" w:hAnsi="Calibri" w:cs="Calibri"/>
          <w:spacing w:val="2"/>
          <w:sz w:val="22"/>
          <w:szCs w:val="22"/>
        </w:rPr>
        <w:t>o</w:t>
      </w:r>
      <w:r>
        <w:rPr>
          <w:rFonts w:ascii="Calibri" w:eastAsia="Calibri" w:hAnsi="Calibri" w:cs="Calibri"/>
          <w:spacing w:val="-3"/>
          <w:sz w:val="22"/>
          <w:szCs w:val="22"/>
        </w:rPr>
        <w:t>r</w:t>
      </w:r>
      <w:r>
        <w:rPr>
          <w:rFonts w:ascii="Calibri" w:eastAsia="Calibri" w:hAnsi="Calibri" w:cs="Calibri"/>
          <w:sz w:val="22"/>
          <w:szCs w:val="22"/>
        </w:rPr>
        <w:t>k</w:t>
      </w:r>
      <w:r>
        <w:rPr>
          <w:rFonts w:ascii="Calibri" w:eastAsia="Calibri" w:hAnsi="Calibri" w:cs="Calibri"/>
          <w:spacing w:val="1"/>
          <w:sz w:val="22"/>
          <w:szCs w:val="22"/>
        </w:rPr>
        <w:t xml:space="preserve"> </w:t>
      </w:r>
      <w:r>
        <w:rPr>
          <w:rFonts w:ascii="Calibri" w:eastAsia="Calibri" w:hAnsi="Calibri" w:cs="Calibri"/>
          <w:sz w:val="22"/>
          <w:szCs w:val="22"/>
        </w:rPr>
        <w:t>la</w:t>
      </w:r>
      <w:r>
        <w:rPr>
          <w:rFonts w:ascii="Calibri" w:eastAsia="Calibri" w:hAnsi="Calibri" w:cs="Calibri"/>
          <w:spacing w:val="-2"/>
          <w:sz w:val="22"/>
          <w:szCs w:val="22"/>
        </w:rPr>
        <w:t>y</w:t>
      </w:r>
      <w:r>
        <w:rPr>
          <w:rFonts w:ascii="Calibri" w:eastAsia="Calibri" w:hAnsi="Calibri" w:cs="Calibri"/>
          <w:sz w:val="22"/>
          <w:szCs w:val="22"/>
        </w:rPr>
        <w:t>er</w:t>
      </w:r>
      <w:r>
        <w:rPr>
          <w:rFonts w:ascii="Calibri" w:eastAsia="Calibri" w:hAnsi="Calibri" w:cs="Calibri"/>
          <w:spacing w:val="1"/>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n</w:t>
      </w:r>
      <w:r>
        <w:rPr>
          <w:rFonts w:ascii="Calibri" w:eastAsia="Calibri" w:hAnsi="Calibri" w:cs="Calibri"/>
          <w:sz w:val="22"/>
          <w:szCs w:val="22"/>
        </w:rPr>
        <w:t>d</w:t>
      </w:r>
      <w:r>
        <w:rPr>
          <w:rFonts w:ascii="Calibri" w:eastAsia="Calibri" w:hAnsi="Calibri" w:cs="Calibri"/>
          <w:spacing w:val="-3"/>
          <w:sz w:val="22"/>
          <w:szCs w:val="22"/>
        </w:rPr>
        <w:t xml:space="preserve"> </w:t>
      </w:r>
      <w:r>
        <w:rPr>
          <w:rFonts w:ascii="Calibri" w:eastAsia="Calibri" w:hAnsi="Calibri" w:cs="Calibri"/>
          <w:sz w:val="22"/>
          <w:szCs w:val="22"/>
        </w:rPr>
        <w:t>li</w:t>
      </w:r>
      <w:r>
        <w:rPr>
          <w:rFonts w:ascii="Calibri" w:eastAsia="Calibri" w:hAnsi="Calibri" w:cs="Calibri"/>
          <w:spacing w:val="-1"/>
          <w:sz w:val="22"/>
          <w:szCs w:val="22"/>
        </w:rPr>
        <w:t>n</w:t>
      </w:r>
      <w:r>
        <w:rPr>
          <w:rFonts w:ascii="Calibri" w:eastAsia="Calibri" w:hAnsi="Calibri" w:cs="Calibri"/>
          <w:sz w:val="22"/>
          <w:szCs w:val="22"/>
        </w:rPr>
        <w:t>k</w:t>
      </w:r>
      <w:r>
        <w:rPr>
          <w:rFonts w:ascii="Calibri" w:eastAsia="Calibri" w:hAnsi="Calibri" w:cs="Calibri"/>
          <w:spacing w:val="1"/>
          <w:sz w:val="22"/>
          <w:szCs w:val="22"/>
        </w:rPr>
        <w:t xml:space="preserve"> </w:t>
      </w:r>
      <w:r>
        <w:rPr>
          <w:rFonts w:ascii="Calibri" w:eastAsia="Calibri" w:hAnsi="Calibri" w:cs="Calibri"/>
          <w:sz w:val="22"/>
          <w:szCs w:val="22"/>
        </w:rPr>
        <w:t>la</w:t>
      </w:r>
      <w:r>
        <w:rPr>
          <w:rFonts w:ascii="Calibri" w:eastAsia="Calibri" w:hAnsi="Calibri" w:cs="Calibri"/>
          <w:spacing w:val="-2"/>
          <w:sz w:val="22"/>
          <w:szCs w:val="22"/>
        </w:rPr>
        <w:t>y</w:t>
      </w:r>
      <w:r>
        <w:rPr>
          <w:rFonts w:ascii="Calibri" w:eastAsia="Calibri" w:hAnsi="Calibri" w:cs="Calibri"/>
          <w:sz w:val="22"/>
          <w:szCs w:val="22"/>
        </w:rPr>
        <w:t>er</w:t>
      </w:r>
      <w:r>
        <w:rPr>
          <w:rFonts w:ascii="Calibri" w:eastAsia="Calibri" w:hAnsi="Calibri" w:cs="Calibri"/>
          <w:spacing w:val="1"/>
          <w:sz w:val="22"/>
          <w:szCs w:val="22"/>
        </w:rPr>
        <w:t xml:space="preserve"> </w:t>
      </w:r>
      <w:r>
        <w:rPr>
          <w:rFonts w:ascii="Calibri" w:eastAsia="Calibri" w:hAnsi="Calibri" w:cs="Calibri"/>
          <w:spacing w:val="-2"/>
          <w:sz w:val="22"/>
          <w:szCs w:val="22"/>
        </w:rPr>
        <w:t>t</w:t>
      </w:r>
      <w:r>
        <w:rPr>
          <w:rFonts w:ascii="Calibri" w:eastAsia="Calibri" w:hAnsi="Calibri" w:cs="Calibri"/>
          <w:sz w:val="22"/>
          <w:szCs w:val="22"/>
        </w:rPr>
        <w:t>o</w:t>
      </w:r>
      <w:r>
        <w:rPr>
          <w:rFonts w:ascii="Calibri" w:eastAsia="Calibri" w:hAnsi="Calibri" w:cs="Calibri"/>
          <w:spacing w:val="1"/>
          <w:sz w:val="22"/>
          <w:szCs w:val="22"/>
        </w:rPr>
        <w:t xml:space="preserve"> t</w:t>
      </w:r>
      <w:r>
        <w:rPr>
          <w:rFonts w:ascii="Calibri" w:eastAsia="Calibri" w:hAnsi="Calibri" w:cs="Calibri"/>
          <w:spacing w:val="-3"/>
          <w:sz w:val="22"/>
          <w:szCs w:val="22"/>
        </w:rPr>
        <w:t>r</w:t>
      </w:r>
      <w:r>
        <w:rPr>
          <w:rFonts w:ascii="Calibri" w:eastAsia="Calibri" w:hAnsi="Calibri" w:cs="Calibri"/>
          <w:sz w:val="22"/>
          <w:szCs w:val="22"/>
        </w:rPr>
        <w:t>a</w:t>
      </w:r>
      <w:r>
        <w:rPr>
          <w:rFonts w:ascii="Calibri" w:eastAsia="Calibri" w:hAnsi="Calibri" w:cs="Calibri"/>
          <w:spacing w:val="-1"/>
          <w:sz w:val="22"/>
          <w:szCs w:val="22"/>
        </w:rPr>
        <w:t>n</w:t>
      </w:r>
      <w:r>
        <w:rPr>
          <w:rFonts w:ascii="Calibri" w:eastAsia="Calibri" w:hAnsi="Calibri" w:cs="Calibri"/>
          <w:sz w:val="22"/>
          <w:szCs w:val="22"/>
        </w:rPr>
        <w:t xml:space="preserve">sfer an </w:t>
      </w:r>
      <w:r>
        <w:rPr>
          <w:rFonts w:ascii="Calibri" w:eastAsia="Calibri" w:hAnsi="Calibri" w:cs="Calibri"/>
          <w:spacing w:val="-3"/>
          <w:sz w:val="22"/>
          <w:szCs w:val="22"/>
        </w:rPr>
        <w:t>I</w:t>
      </w:r>
      <w:r>
        <w:rPr>
          <w:rFonts w:ascii="Calibri" w:eastAsia="Calibri" w:hAnsi="Calibri" w:cs="Calibri"/>
          <w:sz w:val="22"/>
          <w:szCs w:val="22"/>
        </w:rPr>
        <w:t>P</w:t>
      </w:r>
      <w:r>
        <w:rPr>
          <w:rFonts w:ascii="Calibri" w:eastAsia="Calibri" w:hAnsi="Calibri" w:cs="Calibri"/>
          <w:spacing w:val="-1"/>
          <w:sz w:val="22"/>
          <w:szCs w:val="22"/>
        </w:rPr>
        <w:t xml:space="preserve"> d</w:t>
      </w:r>
      <w:r>
        <w:rPr>
          <w:rFonts w:ascii="Calibri" w:eastAsia="Calibri" w:hAnsi="Calibri" w:cs="Calibri"/>
          <w:sz w:val="22"/>
          <w:szCs w:val="22"/>
        </w:rPr>
        <w:t>ata</w:t>
      </w:r>
      <w:r>
        <w:rPr>
          <w:rFonts w:ascii="Calibri" w:eastAsia="Calibri" w:hAnsi="Calibri" w:cs="Calibri"/>
          <w:spacing w:val="-1"/>
          <w:sz w:val="22"/>
          <w:szCs w:val="22"/>
        </w:rPr>
        <w:t>g</w:t>
      </w:r>
      <w:r>
        <w:rPr>
          <w:rFonts w:ascii="Calibri" w:eastAsia="Calibri" w:hAnsi="Calibri" w:cs="Calibri"/>
          <w:sz w:val="22"/>
          <w:szCs w:val="22"/>
        </w:rPr>
        <w:t>ram</w:t>
      </w:r>
      <w:r>
        <w:rPr>
          <w:rFonts w:ascii="Calibri" w:eastAsia="Calibri" w:hAnsi="Calibri" w:cs="Calibri"/>
          <w:spacing w:val="1"/>
          <w:sz w:val="22"/>
          <w:szCs w:val="22"/>
        </w:rPr>
        <w:t xml:space="preserve"> </w:t>
      </w:r>
      <w:r>
        <w:rPr>
          <w:rFonts w:ascii="Calibri" w:eastAsia="Calibri" w:hAnsi="Calibri" w:cs="Calibri"/>
          <w:sz w:val="22"/>
          <w:szCs w:val="22"/>
        </w:rPr>
        <w:t>f</w:t>
      </w:r>
      <w:r>
        <w:rPr>
          <w:rFonts w:ascii="Calibri" w:eastAsia="Calibri" w:hAnsi="Calibri" w:cs="Calibri"/>
          <w:spacing w:val="-2"/>
          <w:sz w:val="22"/>
          <w:szCs w:val="22"/>
        </w:rPr>
        <w:t>r</w:t>
      </w:r>
      <w:r>
        <w:rPr>
          <w:rFonts w:ascii="Calibri" w:eastAsia="Calibri" w:hAnsi="Calibri" w:cs="Calibri"/>
          <w:spacing w:val="-1"/>
          <w:sz w:val="22"/>
          <w:szCs w:val="22"/>
        </w:rPr>
        <w:t>o</w:t>
      </w:r>
      <w:r>
        <w:rPr>
          <w:rFonts w:ascii="Calibri" w:eastAsia="Calibri" w:hAnsi="Calibri" w:cs="Calibri"/>
          <w:sz w:val="22"/>
          <w:szCs w:val="22"/>
        </w:rPr>
        <w:t>m</w:t>
      </w:r>
      <w:r>
        <w:rPr>
          <w:rFonts w:ascii="Calibri" w:eastAsia="Calibri" w:hAnsi="Calibri" w:cs="Calibri"/>
          <w:spacing w:val="1"/>
          <w:sz w:val="22"/>
          <w:szCs w:val="22"/>
        </w:rPr>
        <w:t xml:space="preserve"> </w:t>
      </w:r>
      <w:r>
        <w:rPr>
          <w:rFonts w:ascii="Calibri" w:eastAsia="Calibri" w:hAnsi="Calibri" w:cs="Calibri"/>
          <w:sz w:val="22"/>
          <w:szCs w:val="22"/>
        </w:rPr>
        <w:t>a</w:t>
      </w:r>
    </w:p>
    <w:p w:rsidR="00A519D8" w:rsidRDefault="003B0BAA" w:rsidP="00A519D8">
      <w:pPr>
        <w:spacing w:before="22"/>
        <w:ind w:left="460" w:right="938"/>
        <w:jc w:val="both"/>
        <w:rPr>
          <w:rFonts w:ascii="Calibri" w:eastAsia="Calibri" w:hAnsi="Calibri" w:cs="Calibri"/>
          <w:sz w:val="22"/>
          <w:szCs w:val="22"/>
        </w:rPr>
      </w:pPr>
      <w:proofErr w:type="gramStart"/>
      <w:r>
        <w:rPr>
          <w:rFonts w:ascii="Calibri" w:eastAsia="Calibri" w:hAnsi="Calibri" w:cs="Calibri"/>
          <w:sz w:val="22"/>
          <w:szCs w:val="22"/>
        </w:rPr>
        <w:t xml:space="preserve">CS </w:t>
      </w:r>
      <w:r>
        <w:rPr>
          <w:rFonts w:ascii="Calibri" w:eastAsia="Calibri" w:hAnsi="Calibri" w:cs="Calibri"/>
          <w:spacing w:val="-1"/>
          <w:sz w:val="22"/>
          <w:szCs w:val="22"/>
        </w:rPr>
        <w:t>h</w:t>
      </w:r>
      <w:r>
        <w:rPr>
          <w:rFonts w:ascii="Calibri" w:eastAsia="Calibri" w:hAnsi="Calibri" w:cs="Calibri"/>
          <w:spacing w:val="1"/>
          <w:sz w:val="22"/>
          <w:szCs w:val="22"/>
        </w:rPr>
        <w:t>o</w:t>
      </w:r>
      <w:r>
        <w:rPr>
          <w:rFonts w:ascii="Calibri" w:eastAsia="Calibri" w:hAnsi="Calibri" w:cs="Calibri"/>
          <w:sz w:val="22"/>
          <w:szCs w:val="22"/>
        </w:rPr>
        <w:t>st</w:t>
      </w:r>
      <w:r>
        <w:rPr>
          <w:rFonts w:ascii="Calibri" w:eastAsia="Calibri" w:hAnsi="Calibri" w:cs="Calibri"/>
          <w:spacing w:val="-1"/>
          <w:sz w:val="22"/>
          <w:szCs w:val="22"/>
        </w:rPr>
        <w:t xml:space="preserve"> </w:t>
      </w:r>
      <w:r>
        <w:rPr>
          <w:rFonts w:ascii="Calibri" w:eastAsia="Calibri" w:hAnsi="Calibri" w:cs="Calibri"/>
          <w:sz w:val="22"/>
          <w:szCs w:val="22"/>
        </w:rPr>
        <w:t>to</w:t>
      </w:r>
      <w:r>
        <w:rPr>
          <w:rFonts w:ascii="Calibri" w:eastAsia="Calibri" w:hAnsi="Calibri" w:cs="Calibri"/>
          <w:spacing w:val="-1"/>
          <w:sz w:val="22"/>
          <w:szCs w:val="22"/>
        </w:rPr>
        <w:t xml:space="preserve"> </w:t>
      </w:r>
      <w:r>
        <w:rPr>
          <w:rFonts w:ascii="Calibri" w:eastAsia="Calibri" w:hAnsi="Calibri" w:cs="Calibri"/>
          <w:sz w:val="22"/>
          <w:szCs w:val="22"/>
        </w:rPr>
        <w:t>an EE</w:t>
      </w:r>
      <w:r>
        <w:rPr>
          <w:rFonts w:ascii="Calibri" w:eastAsia="Calibri" w:hAnsi="Calibri" w:cs="Calibri"/>
          <w:spacing w:val="-2"/>
          <w:sz w:val="22"/>
          <w:szCs w:val="22"/>
        </w:rPr>
        <w:t xml:space="preserve"> </w:t>
      </w:r>
      <w:r>
        <w:rPr>
          <w:rFonts w:ascii="Calibri" w:eastAsia="Calibri" w:hAnsi="Calibri" w:cs="Calibri"/>
          <w:sz w:val="22"/>
          <w:szCs w:val="22"/>
        </w:rPr>
        <w:t>h</w:t>
      </w:r>
      <w:r>
        <w:rPr>
          <w:rFonts w:ascii="Calibri" w:eastAsia="Calibri" w:hAnsi="Calibri" w:cs="Calibri"/>
          <w:spacing w:val="1"/>
          <w:sz w:val="22"/>
          <w:szCs w:val="22"/>
        </w:rPr>
        <w:t>o</w:t>
      </w:r>
      <w:r>
        <w:rPr>
          <w:rFonts w:ascii="Calibri" w:eastAsia="Calibri" w:hAnsi="Calibri" w:cs="Calibri"/>
          <w:spacing w:val="-2"/>
          <w:sz w:val="22"/>
          <w:szCs w:val="22"/>
        </w:rPr>
        <w:t>s</w:t>
      </w:r>
      <w:r>
        <w:rPr>
          <w:rFonts w:ascii="Calibri" w:eastAsia="Calibri" w:hAnsi="Calibri" w:cs="Calibri"/>
          <w:sz w:val="22"/>
          <w:szCs w:val="22"/>
        </w:rPr>
        <w:t>t.</w:t>
      </w:r>
      <w:proofErr w:type="gramEnd"/>
      <w:r>
        <w:rPr>
          <w:rFonts w:ascii="Calibri" w:eastAsia="Calibri" w:hAnsi="Calibri" w:cs="Calibri"/>
          <w:spacing w:val="1"/>
          <w:sz w:val="22"/>
          <w:szCs w:val="22"/>
        </w:rPr>
        <w:t xml:space="preserve"> </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cl</w:t>
      </w:r>
      <w:r>
        <w:rPr>
          <w:rFonts w:ascii="Calibri" w:eastAsia="Calibri" w:hAnsi="Calibri" w:cs="Calibri"/>
          <w:spacing w:val="-1"/>
          <w:sz w:val="22"/>
          <w:szCs w:val="22"/>
        </w:rPr>
        <w:t>ud</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in</w:t>
      </w:r>
      <w:r>
        <w:rPr>
          <w:rFonts w:ascii="Calibri" w:eastAsia="Calibri" w:hAnsi="Calibri" w:cs="Calibri"/>
          <w:spacing w:val="-1"/>
          <w:sz w:val="22"/>
          <w:szCs w:val="22"/>
        </w:rPr>
        <w:t xml:space="preserve"> y</w:t>
      </w:r>
      <w:r>
        <w:rPr>
          <w:rFonts w:ascii="Calibri" w:eastAsia="Calibri" w:hAnsi="Calibri" w:cs="Calibri"/>
          <w:spacing w:val="1"/>
          <w:sz w:val="22"/>
          <w:szCs w:val="22"/>
        </w:rPr>
        <w:t>o</w:t>
      </w:r>
      <w:r>
        <w:rPr>
          <w:rFonts w:ascii="Calibri" w:eastAsia="Calibri" w:hAnsi="Calibri" w:cs="Calibri"/>
          <w:spacing w:val="-1"/>
          <w:sz w:val="22"/>
          <w:szCs w:val="22"/>
        </w:rPr>
        <w:t>u</w:t>
      </w:r>
      <w:r>
        <w:rPr>
          <w:rFonts w:ascii="Calibri" w:eastAsia="Calibri" w:hAnsi="Calibri" w:cs="Calibri"/>
          <w:sz w:val="22"/>
          <w:szCs w:val="22"/>
        </w:rPr>
        <w:t xml:space="preserve">r </w:t>
      </w:r>
      <w:r>
        <w:rPr>
          <w:rFonts w:ascii="Calibri" w:eastAsia="Calibri" w:hAnsi="Calibri" w:cs="Calibri"/>
          <w:spacing w:val="-2"/>
          <w:sz w:val="22"/>
          <w:szCs w:val="22"/>
        </w:rPr>
        <w:t>c</w:t>
      </w:r>
      <w:r>
        <w:rPr>
          <w:rFonts w:ascii="Calibri" w:eastAsia="Calibri" w:hAnsi="Calibri" w:cs="Calibri"/>
          <w:spacing w:val="-1"/>
          <w:sz w:val="22"/>
          <w:szCs w:val="22"/>
        </w:rPr>
        <w:t>o</w:t>
      </w:r>
      <w:r>
        <w:rPr>
          <w:rFonts w:ascii="Calibri" w:eastAsia="Calibri" w:hAnsi="Calibri" w:cs="Calibri"/>
          <w:spacing w:val="1"/>
          <w:sz w:val="22"/>
          <w:szCs w:val="22"/>
        </w:rPr>
        <w:t>m</w:t>
      </w:r>
      <w:r>
        <w:rPr>
          <w:rFonts w:ascii="Calibri" w:eastAsia="Calibri" w:hAnsi="Calibri" w:cs="Calibri"/>
          <w:spacing w:val="-1"/>
          <w:sz w:val="22"/>
          <w:szCs w:val="22"/>
        </w:rPr>
        <w:t>m</w:t>
      </w:r>
      <w:r>
        <w:rPr>
          <w:rFonts w:ascii="Calibri" w:eastAsia="Calibri" w:hAnsi="Calibri" w:cs="Calibri"/>
          <w:sz w:val="22"/>
          <w:szCs w:val="22"/>
        </w:rPr>
        <w:t>ents</w:t>
      </w:r>
      <w:r>
        <w:rPr>
          <w:rFonts w:ascii="Calibri" w:eastAsia="Calibri" w:hAnsi="Calibri" w:cs="Calibri"/>
          <w:spacing w:val="1"/>
          <w:sz w:val="22"/>
          <w:szCs w:val="22"/>
        </w:rPr>
        <w:t xml:space="preserve"> </w:t>
      </w:r>
      <w:r>
        <w:rPr>
          <w:rFonts w:ascii="Calibri" w:eastAsia="Calibri" w:hAnsi="Calibri" w:cs="Calibri"/>
          <w:sz w:val="22"/>
          <w:szCs w:val="22"/>
        </w:rPr>
        <w:t>a</w:t>
      </w:r>
      <w:r>
        <w:rPr>
          <w:rFonts w:ascii="Calibri" w:eastAsia="Calibri" w:hAnsi="Calibri" w:cs="Calibri"/>
          <w:spacing w:val="-2"/>
          <w:sz w:val="22"/>
          <w:szCs w:val="22"/>
        </w:rPr>
        <w:t xml:space="preserve"> </w:t>
      </w:r>
      <w:r>
        <w:rPr>
          <w:rFonts w:ascii="Calibri" w:eastAsia="Calibri" w:hAnsi="Calibri" w:cs="Calibri"/>
          <w:sz w:val="22"/>
          <w:szCs w:val="22"/>
        </w:rPr>
        <w:t>s</w:t>
      </w:r>
      <w:r>
        <w:rPr>
          <w:rFonts w:ascii="Calibri" w:eastAsia="Calibri" w:hAnsi="Calibri" w:cs="Calibri"/>
          <w:spacing w:val="1"/>
          <w:sz w:val="22"/>
          <w:szCs w:val="22"/>
        </w:rPr>
        <w:t>e</w:t>
      </w:r>
      <w:r>
        <w:rPr>
          <w:rFonts w:ascii="Calibri" w:eastAsia="Calibri" w:hAnsi="Calibri" w:cs="Calibri"/>
          <w:spacing w:val="-2"/>
          <w:sz w:val="22"/>
          <w:szCs w:val="22"/>
        </w:rPr>
        <w:t>c</w:t>
      </w:r>
      <w:r>
        <w:rPr>
          <w:rFonts w:ascii="Calibri" w:eastAsia="Calibri" w:hAnsi="Calibri" w:cs="Calibri"/>
          <w:sz w:val="22"/>
          <w:szCs w:val="22"/>
        </w:rPr>
        <w:t>ti</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3"/>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1"/>
          <w:sz w:val="22"/>
          <w:szCs w:val="22"/>
        </w:rPr>
        <w:t xml:space="preserve"> </w:t>
      </w:r>
      <w:r>
        <w:rPr>
          <w:rFonts w:ascii="Calibri" w:eastAsia="Calibri" w:hAnsi="Calibri" w:cs="Calibri"/>
          <w:spacing w:val="1"/>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2"/>
          <w:sz w:val="22"/>
          <w:szCs w:val="22"/>
        </w:rPr>
        <w:t xml:space="preserve"> </w:t>
      </w:r>
      <w:r>
        <w:rPr>
          <w:rFonts w:ascii="Calibri" w:eastAsia="Calibri" w:hAnsi="Calibri" w:cs="Calibri"/>
          <w:sz w:val="22"/>
          <w:szCs w:val="22"/>
        </w:rPr>
        <w:t>VLAN</w:t>
      </w:r>
      <w:r>
        <w:rPr>
          <w:rFonts w:ascii="Calibri" w:eastAsia="Calibri" w:hAnsi="Calibri" w:cs="Calibri"/>
          <w:spacing w:val="-1"/>
          <w:sz w:val="22"/>
          <w:szCs w:val="22"/>
        </w:rPr>
        <w:t xml:space="preserve"> </w:t>
      </w:r>
      <w:r>
        <w:rPr>
          <w:rFonts w:ascii="Calibri" w:eastAsia="Calibri" w:hAnsi="Calibri" w:cs="Calibri"/>
          <w:spacing w:val="1"/>
          <w:sz w:val="22"/>
          <w:szCs w:val="22"/>
        </w:rPr>
        <w:t>t</w:t>
      </w:r>
      <w:r>
        <w:rPr>
          <w:rFonts w:ascii="Calibri" w:eastAsia="Calibri" w:hAnsi="Calibri" w:cs="Calibri"/>
          <w:sz w:val="22"/>
          <w:szCs w:val="22"/>
        </w:rPr>
        <w:t>a</w:t>
      </w:r>
      <w:r>
        <w:rPr>
          <w:rFonts w:ascii="Calibri" w:eastAsia="Calibri" w:hAnsi="Calibri" w:cs="Calibri"/>
          <w:spacing w:val="-1"/>
          <w:sz w:val="22"/>
          <w:szCs w:val="22"/>
        </w:rPr>
        <w:t>gg</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g</w:t>
      </w:r>
      <w:r>
        <w:rPr>
          <w:rFonts w:ascii="Calibri" w:eastAsia="Calibri" w:hAnsi="Calibri" w:cs="Calibri"/>
          <w:spacing w:val="-1"/>
          <w:sz w:val="22"/>
          <w:szCs w:val="22"/>
        </w:rPr>
        <w:t xml:space="preserve"> </w:t>
      </w:r>
      <w:r>
        <w:rPr>
          <w:rFonts w:ascii="Calibri" w:eastAsia="Calibri" w:hAnsi="Calibri" w:cs="Calibri"/>
          <w:spacing w:val="-3"/>
          <w:sz w:val="22"/>
          <w:szCs w:val="22"/>
        </w:rPr>
        <w:t>n</w:t>
      </w:r>
      <w:r>
        <w:rPr>
          <w:rFonts w:ascii="Calibri" w:eastAsia="Calibri" w:hAnsi="Calibri" w:cs="Calibri"/>
          <w:sz w:val="22"/>
          <w:szCs w:val="22"/>
        </w:rPr>
        <w:t>e</w:t>
      </w:r>
      <w:r>
        <w:rPr>
          <w:rFonts w:ascii="Calibri" w:eastAsia="Calibri" w:hAnsi="Calibri" w:cs="Calibri"/>
          <w:spacing w:val="1"/>
          <w:sz w:val="22"/>
          <w:szCs w:val="22"/>
        </w:rPr>
        <w:t>e</w:t>
      </w:r>
      <w:r>
        <w:rPr>
          <w:rFonts w:ascii="Calibri" w:eastAsia="Calibri" w:hAnsi="Calibri" w:cs="Calibri"/>
          <w:spacing w:val="-1"/>
          <w:sz w:val="22"/>
          <w:szCs w:val="22"/>
        </w:rPr>
        <w:t>d</w:t>
      </w:r>
      <w:r>
        <w:rPr>
          <w:rFonts w:ascii="Calibri" w:eastAsia="Calibri" w:hAnsi="Calibri" w:cs="Calibri"/>
          <w:sz w:val="22"/>
          <w:szCs w:val="22"/>
        </w:rPr>
        <w:t>ed.</w:t>
      </w:r>
    </w:p>
    <w:p w:rsidR="00A519D8" w:rsidRDefault="00A519D8" w:rsidP="00A519D8">
      <w:pPr>
        <w:spacing w:before="22"/>
        <w:ind w:left="460" w:right="938"/>
        <w:jc w:val="both"/>
        <w:rPr>
          <w:rFonts w:ascii="Calibri" w:eastAsia="Calibri" w:hAnsi="Calibri" w:cs="Calibri"/>
          <w:sz w:val="22"/>
          <w:szCs w:val="22"/>
        </w:rPr>
      </w:pPr>
    </w:p>
    <w:p w:rsidR="00A519D8" w:rsidRDefault="00A519D8">
      <w:pPr>
        <w:spacing w:before="22"/>
        <w:ind w:left="460" w:right="938"/>
        <w:jc w:val="both"/>
        <w:rPr>
          <w:rFonts w:ascii="Calibri" w:eastAsia="Calibri" w:hAnsi="Calibri" w:cs="Calibri"/>
          <w:spacing w:val="-1"/>
          <w:sz w:val="22"/>
          <w:szCs w:val="22"/>
        </w:rPr>
      </w:pPr>
      <w:r>
        <w:rPr>
          <w:rFonts w:ascii="Calibri" w:eastAsia="Calibri" w:hAnsi="Calibri" w:cs="Calibri"/>
          <w:spacing w:val="-1"/>
          <w:sz w:val="22"/>
          <w:szCs w:val="22"/>
        </w:rPr>
        <w:t>Suppose that host B in CS</w:t>
      </w:r>
      <w:r w:rsidRPr="00A519D8">
        <w:rPr>
          <w:rFonts w:ascii="Calibri" w:eastAsia="Calibri" w:hAnsi="Calibri" w:cs="Calibri"/>
          <w:spacing w:val="-1"/>
          <w:sz w:val="22"/>
          <w:szCs w:val="22"/>
        </w:rPr>
        <w:t xml:space="preserve"> department with IP address </w:t>
      </w:r>
      <w:r>
        <w:rPr>
          <w:rFonts w:ascii="Calibri" w:eastAsia="Calibri" w:hAnsi="Calibri" w:cs="Calibri"/>
          <w:sz w:val="22"/>
          <w:szCs w:val="22"/>
        </w:rPr>
        <w:t xml:space="preserve">192.168.4. 111 </w:t>
      </w:r>
      <w:r w:rsidRPr="00A519D8">
        <w:rPr>
          <w:rFonts w:ascii="Calibri" w:eastAsia="Calibri" w:hAnsi="Calibri" w:cs="Calibri"/>
          <w:spacing w:val="-1"/>
          <w:sz w:val="22"/>
          <w:szCs w:val="22"/>
        </w:rPr>
        <w:t xml:space="preserve">would like </w:t>
      </w:r>
      <w:r>
        <w:rPr>
          <w:rFonts w:ascii="Calibri" w:eastAsia="Calibri" w:hAnsi="Calibri" w:cs="Calibri"/>
          <w:spacing w:val="-1"/>
          <w:sz w:val="22"/>
          <w:szCs w:val="22"/>
        </w:rPr>
        <w:t>to send an IP datagram to host A</w:t>
      </w:r>
      <w:r w:rsidRPr="00A519D8">
        <w:rPr>
          <w:rFonts w:ascii="Calibri" w:eastAsia="Calibri" w:hAnsi="Calibri" w:cs="Calibri"/>
          <w:spacing w:val="-1"/>
          <w:sz w:val="22"/>
          <w:szCs w:val="22"/>
        </w:rPr>
        <w:t xml:space="preserve"> (</w:t>
      </w:r>
      <w:r>
        <w:rPr>
          <w:rFonts w:ascii="Calibri" w:eastAsia="Calibri" w:hAnsi="Calibri" w:cs="Calibri"/>
          <w:sz w:val="22"/>
          <w:szCs w:val="22"/>
        </w:rPr>
        <w:t>192.168.3. 111</w:t>
      </w:r>
      <w:r w:rsidRPr="00A519D8">
        <w:rPr>
          <w:rFonts w:ascii="Calibri" w:eastAsia="Calibri" w:hAnsi="Calibri" w:cs="Calibri"/>
          <w:spacing w:val="-1"/>
          <w:sz w:val="22"/>
          <w:szCs w:val="22"/>
        </w:rPr>
        <w:t xml:space="preserve">) in </w:t>
      </w:r>
      <w:r>
        <w:rPr>
          <w:rFonts w:ascii="Calibri" w:eastAsia="Calibri" w:hAnsi="Calibri" w:cs="Calibri"/>
          <w:spacing w:val="-1"/>
          <w:sz w:val="22"/>
          <w:szCs w:val="22"/>
        </w:rPr>
        <w:t>EE department. Host B</w:t>
      </w:r>
      <w:r w:rsidRPr="00A519D8">
        <w:rPr>
          <w:rFonts w:ascii="Calibri" w:eastAsia="Calibri" w:hAnsi="Calibri" w:cs="Calibri"/>
          <w:spacing w:val="-1"/>
          <w:sz w:val="22"/>
          <w:szCs w:val="22"/>
        </w:rPr>
        <w:t xml:space="preserve"> firs</w:t>
      </w:r>
      <w:r>
        <w:rPr>
          <w:rFonts w:ascii="Calibri" w:eastAsia="Calibri" w:hAnsi="Calibri" w:cs="Calibri"/>
          <w:spacing w:val="-1"/>
          <w:sz w:val="22"/>
          <w:szCs w:val="22"/>
        </w:rPr>
        <w:t xml:space="preserve">t encapsulates the IP datagram, </w:t>
      </w:r>
      <w:r w:rsidRPr="00A519D8">
        <w:rPr>
          <w:rFonts w:ascii="Calibri" w:eastAsia="Calibri" w:hAnsi="Calibri" w:cs="Calibri"/>
          <w:spacing w:val="-1"/>
          <w:sz w:val="22"/>
          <w:szCs w:val="22"/>
        </w:rPr>
        <w:t xml:space="preserve">destined to </w:t>
      </w:r>
      <w:r>
        <w:rPr>
          <w:rFonts w:ascii="Calibri" w:eastAsia="Calibri" w:hAnsi="Calibri" w:cs="Calibri"/>
          <w:sz w:val="22"/>
          <w:szCs w:val="22"/>
        </w:rPr>
        <w:t>192.168.3. 111,</w:t>
      </w:r>
      <w:r w:rsidRPr="00A519D8">
        <w:rPr>
          <w:rFonts w:ascii="Calibri" w:eastAsia="Calibri" w:hAnsi="Calibri" w:cs="Calibri"/>
          <w:spacing w:val="-1"/>
          <w:sz w:val="22"/>
          <w:szCs w:val="22"/>
        </w:rPr>
        <w:t xml:space="preserve"> into a frame with a destination MAC address equal to the MAC address of the router’s interf</w:t>
      </w:r>
      <w:r>
        <w:rPr>
          <w:rFonts w:ascii="Calibri" w:eastAsia="Calibri" w:hAnsi="Calibri" w:cs="Calibri"/>
          <w:spacing w:val="-1"/>
          <w:sz w:val="22"/>
          <w:szCs w:val="22"/>
        </w:rPr>
        <w:t>ace card that connects to port 11</w:t>
      </w:r>
      <w:r w:rsidRPr="00A519D8">
        <w:rPr>
          <w:rFonts w:ascii="Calibri" w:eastAsia="Calibri" w:hAnsi="Calibri" w:cs="Calibri"/>
          <w:spacing w:val="-1"/>
          <w:sz w:val="22"/>
          <w:szCs w:val="22"/>
        </w:rPr>
        <w:t xml:space="preserve"> of the switch. Once the router receives the frame, then it passes it up to IP layer, which decides that the IP datagram should be forwarded to subnet </w:t>
      </w:r>
      <w:r>
        <w:rPr>
          <w:rFonts w:ascii="Calibri" w:eastAsia="Calibri" w:hAnsi="Calibri" w:cs="Calibri"/>
          <w:sz w:val="22"/>
          <w:szCs w:val="22"/>
        </w:rPr>
        <w:t xml:space="preserve">192.168.4. </w:t>
      </w:r>
      <w:proofErr w:type="gramStart"/>
      <w:r>
        <w:rPr>
          <w:rFonts w:ascii="Calibri" w:eastAsia="Calibri" w:hAnsi="Calibri" w:cs="Calibri"/>
          <w:sz w:val="22"/>
          <w:szCs w:val="22"/>
        </w:rPr>
        <w:t>111</w:t>
      </w:r>
      <w:r w:rsidRPr="00A519D8">
        <w:rPr>
          <w:rFonts w:ascii="Calibri" w:eastAsia="Calibri" w:hAnsi="Calibri" w:cs="Calibri"/>
          <w:spacing w:val="-1"/>
          <w:sz w:val="22"/>
          <w:szCs w:val="22"/>
        </w:rPr>
        <w:t>/24 via sub-</w:t>
      </w:r>
      <w:r w:rsidRPr="00A519D8">
        <w:rPr>
          <w:rFonts w:ascii="Calibri" w:eastAsia="Calibri" w:hAnsi="Calibri" w:cs="Calibri"/>
          <w:spacing w:val="-1"/>
          <w:sz w:val="22"/>
          <w:szCs w:val="22"/>
        </w:rPr>
        <w:lastRenderedPageBreak/>
        <w:t xml:space="preserve">interface </w:t>
      </w:r>
      <w:r>
        <w:rPr>
          <w:rFonts w:ascii="Calibri" w:eastAsia="Calibri" w:hAnsi="Calibri" w:cs="Calibri"/>
          <w:sz w:val="22"/>
          <w:szCs w:val="22"/>
        </w:rPr>
        <w:t>192.168.4.</w:t>
      </w:r>
      <w:proofErr w:type="gramEnd"/>
      <w:r>
        <w:rPr>
          <w:rFonts w:ascii="Calibri" w:eastAsia="Calibri" w:hAnsi="Calibri" w:cs="Calibri"/>
          <w:sz w:val="22"/>
          <w:szCs w:val="22"/>
        </w:rPr>
        <w:t xml:space="preserve"> 111. </w:t>
      </w:r>
      <w:r w:rsidRPr="00A519D8">
        <w:rPr>
          <w:rFonts w:ascii="Calibri" w:eastAsia="Calibri" w:hAnsi="Calibri" w:cs="Calibri"/>
          <w:spacing w:val="-1"/>
          <w:sz w:val="22"/>
          <w:szCs w:val="22"/>
        </w:rPr>
        <w:t>Then the router encapsulates the IP datagram int</w:t>
      </w:r>
      <w:r>
        <w:rPr>
          <w:rFonts w:ascii="Calibri" w:eastAsia="Calibri" w:hAnsi="Calibri" w:cs="Calibri"/>
          <w:spacing w:val="-1"/>
          <w:sz w:val="22"/>
          <w:szCs w:val="22"/>
        </w:rPr>
        <w:t>o a frame and sends it to port 3</w:t>
      </w:r>
      <w:r w:rsidRPr="00A519D8">
        <w:rPr>
          <w:rFonts w:ascii="Calibri" w:eastAsia="Calibri" w:hAnsi="Calibri" w:cs="Calibri"/>
          <w:spacing w:val="-1"/>
          <w:sz w:val="22"/>
          <w:szCs w:val="22"/>
        </w:rPr>
        <w:t xml:space="preserve">. Note that this frame has an 802.1q tag VLAN ID 12. Once the switch receives the frame port </w:t>
      </w:r>
      <w:r>
        <w:rPr>
          <w:rFonts w:ascii="Calibri" w:eastAsia="Calibri" w:hAnsi="Calibri" w:cs="Calibri"/>
          <w:spacing w:val="-1"/>
          <w:sz w:val="22"/>
          <w:szCs w:val="22"/>
        </w:rPr>
        <w:t>3</w:t>
      </w:r>
      <w:r w:rsidRPr="00A519D8">
        <w:rPr>
          <w:rFonts w:ascii="Calibri" w:eastAsia="Calibri" w:hAnsi="Calibri" w:cs="Calibri"/>
          <w:spacing w:val="-1"/>
          <w:sz w:val="22"/>
          <w:szCs w:val="22"/>
        </w:rPr>
        <w:t>, it knows that this frame is destined to VLAN with ID 12, so the swit</w:t>
      </w:r>
      <w:r>
        <w:rPr>
          <w:rFonts w:ascii="Calibri" w:eastAsia="Calibri" w:hAnsi="Calibri" w:cs="Calibri"/>
          <w:spacing w:val="-1"/>
          <w:sz w:val="22"/>
          <w:szCs w:val="22"/>
        </w:rPr>
        <w:t>ch will send the frame to Host A which is in EE</w:t>
      </w:r>
      <w:r w:rsidRPr="00A519D8">
        <w:rPr>
          <w:rFonts w:ascii="Calibri" w:eastAsia="Calibri" w:hAnsi="Calibri" w:cs="Calibri"/>
          <w:spacing w:val="-1"/>
          <w:sz w:val="22"/>
          <w:szCs w:val="22"/>
        </w:rPr>
        <w:t xml:space="preserve"> department. Once</w:t>
      </w:r>
      <w:r>
        <w:rPr>
          <w:rFonts w:ascii="Calibri" w:eastAsia="Calibri" w:hAnsi="Calibri" w:cs="Calibri"/>
          <w:spacing w:val="-1"/>
          <w:sz w:val="22"/>
          <w:szCs w:val="22"/>
        </w:rPr>
        <w:t xml:space="preserve"> Host A receives this frame, it w</w:t>
      </w:r>
      <w:r w:rsidRPr="00A519D8">
        <w:rPr>
          <w:rFonts w:ascii="Calibri" w:eastAsia="Calibri" w:hAnsi="Calibri" w:cs="Calibri"/>
          <w:spacing w:val="-1"/>
          <w:sz w:val="22"/>
          <w:szCs w:val="22"/>
        </w:rPr>
        <w:t>ill</w:t>
      </w:r>
      <w:r>
        <w:rPr>
          <w:rFonts w:ascii="Calibri" w:eastAsia="Calibri" w:hAnsi="Calibri" w:cs="Calibri"/>
          <w:spacing w:val="-1"/>
          <w:sz w:val="22"/>
          <w:szCs w:val="22"/>
        </w:rPr>
        <w:t xml:space="preserve"> </w:t>
      </w:r>
      <w:r w:rsidRPr="00A519D8">
        <w:rPr>
          <w:rFonts w:ascii="Calibri" w:eastAsia="Calibri" w:hAnsi="Calibri" w:cs="Calibri"/>
          <w:spacing w:val="-1"/>
          <w:sz w:val="22"/>
          <w:szCs w:val="22"/>
        </w:rPr>
        <w:t>remove the 802.1q tag.</w:t>
      </w:r>
    </w:p>
    <w:p w:rsidR="00A519D8" w:rsidRPr="00A519D8" w:rsidRDefault="00A519D8">
      <w:pPr>
        <w:spacing w:before="22"/>
        <w:ind w:left="460" w:right="938"/>
        <w:jc w:val="both"/>
        <w:rPr>
          <w:rFonts w:ascii="Calibri" w:eastAsia="Calibri" w:hAnsi="Calibri" w:cs="Calibri"/>
          <w:spacing w:val="-1"/>
          <w:sz w:val="22"/>
          <w:szCs w:val="22"/>
        </w:rPr>
        <w:sectPr w:rsidR="00A519D8" w:rsidRPr="00A519D8">
          <w:pgSz w:w="12240" w:h="15840"/>
          <w:pgMar w:top="1380" w:right="1300" w:bottom="280" w:left="1700" w:header="720" w:footer="720" w:gutter="0"/>
          <w:cols w:space="720"/>
        </w:sectPr>
      </w:pPr>
    </w:p>
    <w:p w:rsidR="003C2FF4" w:rsidRDefault="003B0BAA">
      <w:pPr>
        <w:spacing w:before="57"/>
        <w:ind w:left="100"/>
        <w:rPr>
          <w:rFonts w:ascii="Calibri" w:eastAsia="Calibri" w:hAnsi="Calibri" w:cs="Calibri"/>
          <w:sz w:val="22"/>
          <w:szCs w:val="22"/>
        </w:rPr>
      </w:pPr>
      <w:r>
        <w:rPr>
          <w:rFonts w:ascii="Calibri" w:eastAsia="Calibri" w:hAnsi="Calibri" w:cs="Calibri"/>
          <w:spacing w:val="1"/>
          <w:sz w:val="22"/>
          <w:szCs w:val="22"/>
        </w:rPr>
        <w:lastRenderedPageBreak/>
        <w:t>12</w:t>
      </w:r>
      <w:r>
        <w:rPr>
          <w:rFonts w:ascii="Calibri" w:eastAsia="Calibri" w:hAnsi="Calibri" w:cs="Calibri"/>
          <w:sz w:val="22"/>
          <w:szCs w:val="22"/>
        </w:rPr>
        <w:t>.</w:t>
      </w:r>
      <w:r>
        <w:rPr>
          <w:rFonts w:ascii="Calibri" w:eastAsia="Calibri" w:hAnsi="Calibri" w:cs="Calibri"/>
          <w:spacing w:val="29"/>
          <w:sz w:val="22"/>
          <w:szCs w:val="22"/>
        </w:rPr>
        <w:t xml:space="preserve"> </w:t>
      </w:r>
      <w:r>
        <w:rPr>
          <w:rFonts w:ascii="Calibri" w:eastAsia="Calibri" w:hAnsi="Calibri" w:cs="Calibri"/>
          <w:sz w:val="22"/>
          <w:szCs w:val="22"/>
        </w:rPr>
        <w:t>For t</w:t>
      </w:r>
      <w:r>
        <w:rPr>
          <w:rFonts w:ascii="Calibri" w:eastAsia="Calibri" w:hAnsi="Calibri" w:cs="Calibri"/>
          <w:spacing w:val="-1"/>
          <w:sz w:val="22"/>
          <w:szCs w:val="22"/>
        </w:rPr>
        <w:t>h</w:t>
      </w:r>
      <w:r>
        <w:rPr>
          <w:rFonts w:ascii="Calibri" w:eastAsia="Calibri" w:hAnsi="Calibri" w:cs="Calibri"/>
          <w:sz w:val="22"/>
          <w:szCs w:val="22"/>
        </w:rPr>
        <w:t>is</w:t>
      </w:r>
      <w:r>
        <w:rPr>
          <w:rFonts w:ascii="Calibri" w:eastAsia="Calibri" w:hAnsi="Calibri" w:cs="Calibri"/>
          <w:spacing w:val="-2"/>
          <w:sz w:val="22"/>
          <w:szCs w:val="22"/>
        </w:rPr>
        <w:t xml:space="preserve"> </w:t>
      </w:r>
      <w:r>
        <w:rPr>
          <w:rFonts w:ascii="Calibri" w:eastAsia="Calibri" w:hAnsi="Calibri" w:cs="Calibri"/>
          <w:spacing w:val="1"/>
          <w:sz w:val="22"/>
          <w:szCs w:val="22"/>
        </w:rPr>
        <w:t>P</w:t>
      </w:r>
      <w:r>
        <w:rPr>
          <w:rFonts w:ascii="Calibri" w:eastAsia="Calibri" w:hAnsi="Calibri" w:cs="Calibri"/>
          <w:spacing w:val="-3"/>
          <w:sz w:val="22"/>
          <w:szCs w:val="22"/>
        </w:rPr>
        <w:t>r</w:t>
      </w:r>
      <w:r>
        <w:rPr>
          <w:rFonts w:ascii="Calibri" w:eastAsia="Calibri" w:hAnsi="Calibri" w:cs="Calibri"/>
          <w:spacing w:val="1"/>
          <w:sz w:val="22"/>
          <w:szCs w:val="22"/>
        </w:rPr>
        <w:t>o</w:t>
      </w:r>
      <w:r>
        <w:rPr>
          <w:rFonts w:ascii="Calibri" w:eastAsia="Calibri" w:hAnsi="Calibri" w:cs="Calibri"/>
          <w:spacing w:val="-1"/>
          <w:sz w:val="22"/>
          <w:szCs w:val="22"/>
        </w:rPr>
        <w:t>b</w:t>
      </w:r>
      <w:r>
        <w:rPr>
          <w:rFonts w:ascii="Calibri" w:eastAsia="Calibri" w:hAnsi="Calibri" w:cs="Calibri"/>
          <w:sz w:val="22"/>
          <w:szCs w:val="22"/>
        </w:rPr>
        <w:t>l</w:t>
      </w:r>
      <w:r>
        <w:rPr>
          <w:rFonts w:ascii="Calibri" w:eastAsia="Calibri" w:hAnsi="Calibri" w:cs="Calibri"/>
          <w:spacing w:val="-2"/>
          <w:sz w:val="22"/>
          <w:szCs w:val="22"/>
        </w:rPr>
        <w:t>e</w:t>
      </w:r>
      <w:r>
        <w:rPr>
          <w:rFonts w:ascii="Calibri" w:eastAsia="Calibri" w:hAnsi="Calibri" w:cs="Calibri"/>
          <w:spacing w:val="1"/>
          <w:sz w:val="22"/>
          <w:szCs w:val="22"/>
        </w:rPr>
        <w:t>m</w:t>
      </w:r>
      <w:r>
        <w:rPr>
          <w:rFonts w:ascii="Calibri" w:eastAsia="Calibri" w:hAnsi="Calibri" w:cs="Calibri"/>
          <w:sz w:val="22"/>
          <w:szCs w:val="22"/>
        </w:rPr>
        <w:t>,</w:t>
      </w:r>
      <w:r>
        <w:rPr>
          <w:rFonts w:ascii="Calibri" w:eastAsia="Calibri" w:hAnsi="Calibri" w:cs="Calibri"/>
          <w:spacing w:val="-2"/>
          <w:sz w:val="22"/>
          <w:szCs w:val="22"/>
        </w:rPr>
        <w:t xml:space="preserve"> </w:t>
      </w:r>
      <w:r>
        <w:rPr>
          <w:rFonts w:ascii="Calibri" w:eastAsia="Calibri" w:hAnsi="Calibri" w:cs="Calibri"/>
          <w:spacing w:val="1"/>
          <w:sz w:val="22"/>
          <w:szCs w:val="22"/>
        </w:rPr>
        <w:t>yo</w:t>
      </w:r>
      <w:r>
        <w:rPr>
          <w:rFonts w:ascii="Calibri" w:eastAsia="Calibri" w:hAnsi="Calibri" w:cs="Calibri"/>
          <w:spacing w:val="-1"/>
          <w:sz w:val="22"/>
          <w:szCs w:val="22"/>
        </w:rPr>
        <w:t>u</w:t>
      </w:r>
      <w:r>
        <w:rPr>
          <w:rFonts w:ascii="Calibri" w:eastAsia="Calibri" w:hAnsi="Calibri" w:cs="Calibri"/>
          <w:sz w:val="22"/>
          <w:szCs w:val="22"/>
        </w:rPr>
        <w:t xml:space="preserve">’ll </w:t>
      </w:r>
      <w:r>
        <w:rPr>
          <w:rFonts w:ascii="Calibri" w:eastAsia="Calibri" w:hAnsi="Calibri" w:cs="Calibri"/>
          <w:spacing w:val="-3"/>
          <w:sz w:val="22"/>
          <w:szCs w:val="22"/>
        </w:rPr>
        <w:t>b</w:t>
      </w:r>
      <w:r>
        <w:rPr>
          <w:rFonts w:ascii="Calibri" w:eastAsia="Calibri" w:hAnsi="Calibri" w:cs="Calibri"/>
          <w:sz w:val="22"/>
          <w:szCs w:val="22"/>
        </w:rPr>
        <w:t>e</w:t>
      </w:r>
      <w:r>
        <w:rPr>
          <w:rFonts w:ascii="Calibri" w:eastAsia="Calibri" w:hAnsi="Calibri" w:cs="Calibri"/>
          <w:spacing w:val="-1"/>
          <w:sz w:val="22"/>
          <w:szCs w:val="22"/>
        </w:rPr>
        <w:t xml:space="preserve"> u</w:t>
      </w:r>
      <w:r>
        <w:rPr>
          <w:rFonts w:ascii="Calibri" w:eastAsia="Calibri" w:hAnsi="Calibri" w:cs="Calibri"/>
          <w:sz w:val="22"/>
          <w:szCs w:val="22"/>
        </w:rPr>
        <w:t>si</w:t>
      </w:r>
      <w:r>
        <w:rPr>
          <w:rFonts w:ascii="Calibri" w:eastAsia="Calibri" w:hAnsi="Calibri" w:cs="Calibri"/>
          <w:spacing w:val="-1"/>
          <w:sz w:val="22"/>
          <w:szCs w:val="22"/>
        </w:rPr>
        <w:t>n</w:t>
      </w:r>
      <w:r>
        <w:rPr>
          <w:rFonts w:ascii="Calibri" w:eastAsia="Calibri" w:hAnsi="Calibri" w:cs="Calibri"/>
          <w:sz w:val="22"/>
          <w:szCs w:val="22"/>
        </w:rPr>
        <w:t>g</w:t>
      </w:r>
      <w:r>
        <w:rPr>
          <w:rFonts w:ascii="Calibri" w:eastAsia="Calibri" w:hAnsi="Calibri" w:cs="Calibri"/>
          <w:spacing w:val="-1"/>
          <w:sz w:val="22"/>
          <w:szCs w:val="22"/>
        </w:rPr>
        <w:t xml:space="preserve"> </w:t>
      </w:r>
      <w:r>
        <w:rPr>
          <w:rFonts w:ascii="Calibri" w:eastAsia="Calibri" w:hAnsi="Calibri" w:cs="Calibri"/>
          <w:spacing w:val="2"/>
          <w:sz w:val="22"/>
          <w:szCs w:val="22"/>
        </w:rPr>
        <w:t>m</w:t>
      </w:r>
      <w:r>
        <w:rPr>
          <w:rFonts w:ascii="Calibri" w:eastAsia="Calibri" w:hAnsi="Calibri" w:cs="Calibri"/>
          <w:spacing w:val="-1"/>
          <w:sz w:val="22"/>
          <w:szCs w:val="22"/>
        </w:rPr>
        <w:t>u</w:t>
      </w:r>
      <w:r>
        <w:rPr>
          <w:rFonts w:ascii="Calibri" w:eastAsia="Calibri" w:hAnsi="Calibri" w:cs="Calibri"/>
          <w:sz w:val="22"/>
          <w:szCs w:val="22"/>
        </w:rPr>
        <w:t>ch</w:t>
      </w:r>
      <w:r>
        <w:rPr>
          <w:rFonts w:ascii="Calibri" w:eastAsia="Calibri" w:hAnsi="Calibri" w:cs="Calibri"/>
          <w:spacing w:val="-2"/>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 xml:space="preserve">f </w:t>
      </w:r>
      <w:r>
        <w:rPr>
          <w:rFonts w:ascii="Calibri" w:eastAsia="Calibri" w:hAnsi="Calibri" w:cs="Calibri"/>
          <w:spacing w:val="1"/>
          <w:sz w:val="22"/>
          <w:szCs w:val="22"/>
        </w:rPr>
        <w:t>w</w:t>
      </w:r>
      <w:r>
        <w:rPr>
          <w:rFonts w:ascii="Calibri" w:eastAsia="Calibri" w:hAnsi="Calibri" w:cs="Calibri"/>
          <w:spacing w:val="-1"/>
          <w:sz w:val="22"/>
          <w:szCs w:val="22"/>
        </w:rPr>
        <w:t>h</w:t>
      </w:r>
      <w:r>
        <w:rPr>
          <w:rFonts w:ascii="Calibri" w:eastAsia="Calibri" w:hAnsi="Calibri" w:cs="Calibri"/>
          <w:sz w:val="22"/>
          <w:szCs w:val="22"/>
        </w:rPr>
        <w:t>at</w:t>
      </w:r>
      <w:r>
        <w:rPr>
          <w:rFonts w:ascii="Calibri" w:eastAsia="Calibri" w:hAnsi="Calibri" w:cs="Calibri"/>
          <w:spacing w:val="-2"/>
          <w:sz w:val="22"/>
          <w:szCs w:val="22"/>
        </w:rPr>
        <w:t xml:space="preserve"> </w:t>
      </w:r>
      <w:r>
        <w:rPr>
          <w:rFonts w:ascii="Calibri" w:eastAsia="Calibri" w:hAnsi="Calibri" w:cs="Calibri"/>
          <w:spacing w:val="-1"/>
          <w:sz w:val="22"/>
          <w:szCs w:val="22"/>
        </w:rPr>
        <w:t>y</w:t>
      </w:r>
      <w:r>
        <w:rPr>
          <w:rFonts w:ascii="Calibri" w:eastAsia="Calibri" w:hAnsi="Calibri" w:cs="Calibri"/>
          <w:spacing w:val="1"/>
          <w:sz w:val="22"/>
          <w:szCs w:val="22"/>
        </w:rPr>
        <w:t>o</w:t>
      </w:r>
      <w:r>
        <w:rPr>
          <w:rFonts w:ascii="Calibri" w:eastAsia="Calibri" w:hAnsi="Calibri" w:cs="Calibri"/>
          <w:sz w:val="22"/>
          <w:szCs w:val="22"/>
        </w:rPr>
        <w:t>u h</w:t>
      </w:r>
      <w:r>
        <w:rPr>
          <w:rFonts w:ascii="Calibri" w:eastAsia="Calibri" w:hAnsi="Calibri" w:cs="Calibri"/>
          <w:spacing w:val="-3"/>
          <w:sz w:val="22"/>
          <w:szCs w:val="22"/>
        </w:rPr>
        <w:t>a</w:t>
      </w:r>
      <w:r>
        <w:rPr>
          <w:rFonts w:ascii="Calibri" w:eastAsia="Calibri" w:hAnsi="Calibri" w:cs="Calibri"/>
          <w:spacing w:val="1"/>
          <w:sz w:val="22"/>
          <w:szCs w:val="22"/>
        </w:rPr>
        <w:t>v</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pacing w:val="-3"/>
          <w:sz w:val="22"/>
          <w:szCs w:val="22"/>
        </w:rPr>
        <w:t>l</w:t>
      </w:r>
      <w:r>
        <w:rPr>
          <w:rFonts w:ascii="Calibri" w:eastAsia="Calibri" w:hAnsi="Calibri" w:cs="Calibri"/>
          <w:sz w:val="22"/>
          <w:szCs w:val="22"/>
        </w:rPr>
        <w:t>ear</w:t>
      </w:r>
      <w:r>
        <w:rPr>
          <w:rFonts w:ascii="Calibri" w:eastAsia="Calibri" w:hAnsi="Calibri" w:cs="Calibri"/>
          <w:spacing w:val="-1"/>
          <w:sz w:val="22"/>
          <w:szCs w:val="22"/>
        </w:rPr>
        <w:t>n</w:t>
      </w:r>
      <w:r>
        <w:rPr>
          <w:rFonts w:ascii="Calibri" w:eastAsia="Calibri" w:hAnsi="Calibri" w:cs="Calibri"/>
          <w:sz w:val="22"/>
          <w:szCs w:val="22"/>
        </w:rPr>
        <w:t>ed a</w:t>
      </w:r>
      <w:r>
        <w:rPr>
          <w:rFonts w:ascii="Calibri" w:eastAsia="Calibri" w:hAnsi="Calibri" w:cs="Calibri"/>
          <w:spacing w:val="-3"/>
          <w:sz w:val="22"/>
          <w:szCs w:val="22"/>
        </w:rPr>
        <w:t>b</w:t>
      </w:r>
      <w:r>
        <w:rPr>
          <w:rFonts w:ascii="Calibri" w:eastAsia="Calibri" w:hAnsi="Calibri" w:cs="Calibri"/>
          <w:spacing w:val="1"/>
          <w:sz w:val="22"/>
          <w:szCs w:val="22"/>
        </w:rPr>
        <w:t>o</w:t>
      </w:r>
      <w:r>
        <w:rPr>
          <w:rFonts w:ascii="Calibri" w:eastAsia="Calibri" w:hAnsi="Calibri" w:cs="Calibri"/>
          <w:spacing w:val="-1"/>
          <w:sz w:val="22"/>
          <w:szCs w:val="22"/>
        </w:rPr>
        <w:t>u</w:t>
      </w:r>
      <w:r>
        <w:rPr>
          <w:rFonts w:ascii="Calibri" w:eastAsia="Calibri" w:hAnsi="Calibri" w:cs="Calibri"/>
          <w:sz w:val="22"/>
          <w:szCs w:val="22"/>
        </w:rPr>
        <w:t>t</w:t>
      </w:r>
      <w:r>
        <w:rPr>
          <w:rFonts w:ascii="Calibri" w:eastAsia="Calibri" w:hAnsi="Calibri" w:cs="Calibri"/>
          <w:spacing w:val="1"/>
          <w:sz w:val="22"/>
          <w:szCs w:val="22"/>
        </w:rPr>
        <w:t xml:space="preserve"> </w:t>
      </w:r>
      <w:r>
        <w:rPr>
          <w:rFonts w:ascii="Calibri" w:eastAsia="Calibri" w:hAnsi="Calibri" w:cs="Calibri"/>
          <w:spacing w:val="-1"/>
          <w:sz w:val="22"/>
          <w:szCs w:val="22"/>
        </w:rPr>
        <w:t>n</w:t>
      </w:r>
      <w:r>
        <w:rPr>
          <w:rFonts w:ascii="Calibri" w:eastAsia="Calibri" w:hAnsi="Calibri" w:cs="Calibri"/>
          <w:spacing w:val="-2"/>
          <w:sz w:val="22"/>
          <w:szCs w:val="22"/>
        </w:rPr>
        <w:t>e</w:t>
      </w:r>
      <w:r>
        <w:rPr>
          <w:rFonts w:ascii="Calibri" w:eastAsia="Calibri" w:hAnsi="Calibri" w:cs="Calibri"/>
          <w:sz w:val="22"/>
          <w:szCs w:val="22"/>
        </w:rPr>
        <w:t>t</w:t>
      </w:r>
      <w:r>
        <w:rPr>
          <w:rFonts w:ascii="Calibri" w:eastAsia="Calibri" w:hAnsi="Calibri" w:cs="Calibri"/>
          <w:spacing w:val="-2"/>
          <w:sz w:val="22"/>
          <w:szCs w:val="22"/>
        </w:rPr>
        <w:t>w</w:t>
      </w:r>
      <w:r>
        <w:rPr>
          <w:rFonts w:ascii="Calibri" w:eastAsia="Calibri" w:hAnsi="Calibri" w:cs="Calibri"/>
          <w:spacing w:val="1"/>
          <w:sz w:val="22"/>
          <w:szCs w:val="22"/>
        </w:rPr>
        <w:t>o</w:t>
      </w:r>
      <w:r>
        <w:rPr>
          <w:rFonts w:ascii="Calibri" w:eastAsia="Calibri" w:hAnsi="Calibri" w:cs="Calibri"/>
          <w:sz w:val="22"/>
          <w:szCs w:val="22"/>
        </w:rPr>
        <w:t>rk</w:t>
      </w:r>
      <w:r>
        <w:rPr>
          <w:rFonts w:ascii="Calibri" w:eastAsia="Calibri" w:hAnsi="Calibri" w:cs="Calibri"/>
          <w:spacing w:val="-3"/>
          <w:sz w:val="22"/>
          <w:szCs w:val="22"/>
        </w:rPr>
        <w:t>i</w:t>
      </w:r>
      <w:r>
        <w:rPr>
          <w:rFonts w:ascii="Calibri" w:eastAsia="Calibri" w:hAnsi="Calibri" w:cs="Calibri"/>
          <w:spacing w:val="-1"/>
          <w:sz w:val="22"/>
          <w:szCs w:val="22"/>
        </w:rPr>
        <w:t>n</w:t>
      </w:r>
      <w:r>
        <w:rPr>
          <w:rFonts w:ascii="Calibri" w:eastAsia="Calibri" w:hAnsi="Calibri" w:cs="Calibri"/>
          <w:sz w:val="22"/>
          <w:szCs w:val="22"/>
        </w:rPr>
        <w:t>g</w:t>
      </w:r>
      <w:r>
        <w:rPr>
          <w:rFonts w:ascii="Calibri" w:eastAsia="Calibri" w:hAnsi="Calibri" w:cs="Calibri"/>
          <w:spacing w:val="-1"/>
          <w:sz w:val="22"/>
          <w:szCs w:val="22"/>
        </w:rPr>
        <w:t xml:space="preserve"> </w:t>
      </w:r>
      <w:r>
        <w:rPr>
          <w:rFonts w:ascii="Calibri" w:eastAsia="Calibri" w:hAnsi="Calibri" w:cs="Calibri"/>
          <w:sz w:val="22"/>
          <w:szCs w:val="22"/>
        </w:rPr>
        <w:t>prot</w:t>
      </w:r>
      <w:r>
        <w:rPr>
          <w:rFonts w:ascii="Calibri" w:eastAsia="Calibri" w:hAnsi="Calibri" w:cs="Calibri"/>
          <w:spacing w:val="-1"/>
          <w:sz w:val="22"/>
          <w:szCs w:val="22"/>
        </w:rPr>
        <w:t>o</w:t>
      </w:r>
      <w:r>
        <w:rPr>
          <w:rFonts w:ascii="Calibri" w:eastAsia="Calibri" w:hAnsi="Calibri" w:cs="Calibri"/>
          <w:sz w:val="22"/>
          <w:szCs w:val="22"/>
        </w:rPr>
        <w:t>c</w:t>
      </w:r>
      <w:r>
        <w:rPr>
          <w:rFonts w:ascii="Calibri" w:eastAsia="Calibri" w:hAnsi="Calibri" w:cs="Calibri"/>
          <w:spacing w:val="1"/>
          <w:sz w:val="22"/>
          <w:szCs w:val="22"/>
        </w:rPr>
        <w:t>o</w:t>
      </w:r>
      <w:r>
        <w:rPr>
          <w:rFonts w:ascii="Calibri" w:eastAsia="Calibri" w:hAnsi="Calibri" w:cs="Calibri"/>
          <w:sz w:val="22"/>
          <w:szCs w:val="22"/>
        </w:rPr>
        <w:t>ls.</w:t>
      </w:r>
    </w:p>
    <w:p w:rsidR="003C2FF4" w:rsidRDefault="003B0BAA">
      <w:pPr>
        <w:spacing w:before="22"/>
        <w:ind w:left="460"/>
        <w:rPr>
          <w:rFonts w:ascii="Calibri" w:eastAsia="Calibri" w:hAnsi="Calibri" w:cs="Calibri"/>
          <w:sz w:val="22"/>
          <w:szCs w:val="22"/>
        </w:rPr>
      </w:pPr>
      <w:r>
        <w:rPr>
          <w:rFonts w:ascii="Calibri" w:eastAsia="Calibri" w:hAnsi="Calibri" w:cs="Calibri"/>
          <w:sz w:val="22"/>
          <w:szCs w:val="22"/>
        </w:rPr>
        <w:t>Y</w:t>
      </w:r>
      <w:r>
        <w:rPr>
          <w:rFonts w:ascii="Calibri" w:eastAsia="Calibri" w:hAnsi="Calibri" w:cs="Calibri"/>
          <w:spacing w:val="2"/>
          <w:sz w:val="22"/>
          <w:szCs w:val="22"/>
        </w:rPr>
        <w:t>o</w:t>
      </w:r>
      <w:r>
        <w:rPr>
          <w:rFonts w:ascii="Calibri" w:eastAsia="Calibri" w:hAnsi="Calibri" w:cs="Calibri"/>
          <w:spacing w:val="-1"/>
          <w:sz w:val="22"/>
          <w:szCs w:val="22"/>
        </w:rPr>
        <w:t>u</w:t>
      </w:r>
      <w:r>
        <w:rPr>
          <w:rFonts w:ascii="Calibri" w:eastAsia="Calibri" w:hAnsi="Calibri" w:cs="Calibri"/>
          <w:sz w:val="22"/>
          <w:szCs w:val="22"/>
        </w:rPr>
        <w:t>’ll n</w:t>
      </w:r>
      <w:r>
        <w:rPr>
          <w:rFonts w:ascii="Calibri" w:eastAsia="Calibri" w:hAnsi="Calibri" w:cs="Calibri"/>
          <w:spacing w:val="-2"/>
          <w:sz w:val="22"/>
          <w:szCs w:val="22"/>
        </w:rPr>
        <w:t>e</w:t>
      </w:r>
      <w:r>
        <w:rPr>
          <w:rFonts w:ascii="Calibri" w:eastAsia="Calibri" w:hAnsi="Calibri" w:cs="Calibri"/>
          <w:sz w:val="22"/>
          <w:szCs w:val="22"/>
        </w:rPr>
        <w:t xml:space="preserve">ed </w:t>
      </w:r>
      <w:r>
        <w:rPr>
          <w:rFonts w:ascii="Calibri" w:eastAsia="Calibri" w:hAnsi="Calibri" w:cs="Calibri"/>
          <w:spacing w:val="-2"/>
          <w:sz w:val="22"/>
          <w:szCs w:val="22"/>
        </w:rPr>
        <w:t>t</w:t>
      </w:r>
      <w:r>
        <w:rPr>
          <w:rFonts w:ascii="Calibri" w:eastAsia="Calibri" w:hAnsi="Calibri" w:cs="Calibri"/>
          <w:sz w:val="22"/>
          <w:szCs w:val="22"/>
        </w:rPr>
        <w:t>o</w:t>
      </w:r>
      <w:r>
        <w:rPr>
          <w:rFonts w:ascii="Calibri" w:eastAsia="Calibri" w:hAnsi="Calibri" w:cs="Calibri"/>
          <w:spacing w:val="1"/>
          <w:sz w:val="22"/>
          <w:szCs w:val="22"/>
        </w:rPr>
        <w:t xml:space="preserve"> </w:t>
      </w:r>
      <w:r>
        <w:rPr>
          <w:rFonts w:ascii="Calibri" w:eastAsia="Calibri" w:hAnsi="Calibri" w:cs="Calibri"/>
          <w:sz w:val="22"/>
          <w:szCs w:val="22"/>
        </w:rPr>
        <w:t>use</w:t>
      </w:r>
      <w:r>
        <w:rPr>
          <w:rFonts w:ascii="Calibri" w:eastAsia="Calibri" w:hAnsi="Calibri" w:cs="Calibri"/>
          <w:spacing w:val="-2"/>
          <w:sz w:val="22"/>
          <w:szCs w:val="22"/>
        </w:rPr>
        <w:t xml:space="preserve"> </w:t>
      </w:r>
      <w:r>
        <w:rPr>
          <w:rFonts w:ascii="Calibri" w:eastAsia="Calibri" w:hAnsi="Calibri" w:cs="Calibri"/>
          <w:spacing w:val="1"/>
          <w:sz w:val="22"/>
          <w:szCs w:val="22"/>
        </w:rPr>
        <w:t>D</w:t>
      </w:r>
      <w:r>
        <w:rPr>
          <w:rFonts w:ascii="Calibri" w:eastAsia="Calibri" w:hAnsi="Calibri" w:cs="Calibri"/>
          <w:spacing w:val="-1"/>
          <w:sz w:val="22"/>
          <w:szCs w:val="22"/>
        </w:rPr>
        <w:t>H</w:t>
      </w:r>
      <w:r>
        <w:rPr>
          <w:rFonts w:ascii="Calibri" w:eastAsia="Calibri" w:hAnsi="Calibri" w:cs="Calibri"/>
          <w:spacing w:val="-2"/>
          <w:sz w:val="22"/>
          <w:szCs w:val="22"/>
        </w:rPr>
        <w:t>C</w:t>
      </w:r>
      <w:r>
        <w:rPr>
          <w:rFonts w:ascii="Calibri" w:eastAsia="Calibri" w:hAnsi="Calibri" w:cs="Calibri"/>
          <w:spacing w:val="1"/>
          <w:sz w:val="22"/>
          <w:szCs w:val="22"/>
        </w:rPr>
        <w:t>P</w:t>
      </w:r>
      <w:r>
        <w:rPr>
          <w:rFonts w:ascii="Calibri" w:eastAsia="Calibri" w:hAnsi="Calibri" w:cs="Calibri"/>
          <w:sz w:val="22"/>
          <w:szCs w:val="22"/>
        </w:rPr>
        <w:t>,</w:t>
      </w:r>
      <w:r>
        <w:rPr>
          <w:rFonts w:ascii="Calibri" w:eastAsia="Calibri" w:hAnsi="Calibri" w:cs="Calibri"/>
          <w:spacing w:val="-2"/>
          <w:sz w:val="22"/>
          <w:szCs w:val="22"/>
        </w:rPr>
        <w:t xml:space="preserve"> </w:t>
      </w:r>
      <w:r>
        <w:rPr>
          <w:rFonts w:ascii="Calibri" w:eastAsia="Calibri" w:hAnsi="Calibri" w:cs="Calibri"/>
          <w:spacing w:val="-1"/>
          <w:sz w:val="22"/>
          <w:szCs w:val="22"/>
        </w:rPr>
        <w:t>DN</w:t>
      </w:r>
      <w:r>
        <w:rPr>
          <w:rFonts w:ascii="Calibri" w:eastAsia="Calibri" w:hAnsi="Calibri" w:cs="Calibri"/>
          <w:sz w:val="22"/>
          <w:szCs w:val="22"/>
        </w:rPr>
        <w:t>S, IP,</w:t>
      </w:r>
      <w:r>
        <w:rPr>
          <w:rFonts w:ascii="Calibri" w:eastAsia="Calibri" w:hAnsi="Calibri" w:cs="Calibri"/>
          <w:spacing w:val="1"/>
          <w:sz w:val="22"/>
          <w:szCs w:val="22"/>
        </w:rPr>
        <w:t xml:space="preserve"> </w:t>
      </w:r>
      <w:r>
        <w:rPr>
          <w:rFonts w:ascii="Calibri" w:eastAsia="Calibri" w:hAnsi="Calibri" w:cs="Calibri"/>
          <w:sz w:val="22"/>
          <w:szCs w:val="22"/>
        </w:rPr>
        <w:t>A</w:t>
      </w:r>
      <w:r>
        <w:rPr>
          <w:rFonts w:ascii="Calibri" w:eastAsia="Calibri" w:hAnsi="Calibri" w:cs="Calibri"/>
          <w:spacing w:val="-3"/>
          <w:sz w:val="22"/>
          <w:szCs w:val="22"/>
        </w:rPr>
        <w:t>R</w:t>
      </w:r>
      <w:r>
        <w:rPr>
          <w:rFonts w:ascii="Calibri" w:eastAsia="Calibri" w:hAnsi="Calibri" w:cs="Calibri"/>
          <w:spacing w:val="1"/>
          <w:sz w:val="22"/>
          <w:szCs w:val="22"/>
        </w:rPr>
        <w:t>P</w:t>
      </w:r>
      <w:r>
        <w:rPr>
          <w:rFonts w:ascii="Calibri" w:eastAsia="Calibri" w:hAnsi="Calibri" w:cs="Calibri"/>
          <w:sz w:val="22"/>
          <w:szCs w:val="22"/>
        </w:rPr>
        <w:t>,</w:t>
      </w:r>
      <w:r>
        <w:rPr>
          <w:rFonts w:ascii="Calibri" w:eastAsia="Calibri" w:hAnsi="Calibri" w:cs="Calibri"/>
          <w:spacing w:val="-2"/>
          <w:sz w:val="22"/>
          <w:szCs w:val="22"/>
        </w:rPr>
        <w:t xml:space="preserve"> </w:t>
      </w:r>
      <w:r>
        <w:rPr>
          <w:rFonts w:ascii="Calibri" w:eastAsia="Calibri" w:hAnsi="Calibri" w:cs="Calibri"/>
          <w:sz w:val="22"/>
          <w:szCs w:val="22"/>
        </w:rPr>
        <w:t>TC</w:t>
      </w:r>
      <w:r>
        <w:rPr>
          <w:rFonts w:ascii="Calibri" w:eastAsia="Calibri" w:hAnsi="Calibri" w:cs="Calibri"/>
          <w:spacing w:val="1"/>
          <w:sz w:val="22"/>
          <w:szCs w:val="22"/>
        </w:rPr>
        <w:t>P</w:t>
      </w:r>
      <w:r>
        <w:rPr>
          <w:rFonts w:ascii="Calibri" w:eastAsia="Calibri" w:hAnsi="Calibri" w:cs="Calibri"/>
          <w:sz w:val="22"/>
          <w:szCs w:val="22"/>
        </w:rPr>
        <w:t>,</w:t>
      </w:r>
      <w:r>
        <w:rPr>
          <w:rFonts w:ascii="Calibri" w:eastAsia="Calibri" w:hAnsi="Calibri" w:cs="Calibri"/>
          <w:spacing w:val="-2"/>
          <w:sz w:val="22"/>
          <w:szCs w:val="22"/>
        </w:rPr>
        <w:t xml:space="preserve"> </w:t>
      </w:r>
      <w:r>
        <w:rPr>
          <w:rFonts w:ascii="Calibri" w:eastAsia="Calibri" w:hAnsi="Calibri" w:cs="Calibri"/>
          <w:sz w:val="22"/>
          <w:szCs w:val="22"/>
        </w:rPr>
        <w:t>HT</w:t>
      </w:r>
      <w:r>
        <w:rPr>
          <w:rFonts w:ascii="Calibri" w:eastAsia="Calibri" w:hAnsi="Calibri" w:cs="Calibri"/>
          <w:spacing w:val="-2"/>
          <w:sz w:val="22"/>
          <w:szCs w:val="22"/>
        </w:rPr>
        <w:t>T</w:t>
      </w:r>
      <w:r>
        <w:rPr>
          <w:rFonts w:ascii="Calibri" w:eastAsia="Calibri" w:hAnsi="Calibri" w:cs="Calibri"/>
          <w:spacing w:val="1"/>
          <w:sz w:val="22"/>
          <w:szCs w:val="22"/>
        </w:rPr>
        <w:t>P</w:t>
      </w:r>
      <w:r>
        <w:rPr>
          <w:rFonts w:ascii="Calibri" w:eastAsia="Calibri" w:hAnsi="Calibri" w:cs="Calibri"/>
          <w:sz w:val="22"/>
          <w:szCs w:val="22"/>
        </w:rPr>
        <w:t>, and</w:t>
      </w:r>
      <w:r>
        <w:rPr>
          <w:rFonts w:ascii="Calibri" w:eastAsia="Calibri" w:hAnsi="Calibri" w:cs="Calibri"/>
          <w:spacing w:val="-3"/>
          <w:sz w:val="22"/>
          <w:szCs w:val="22"/>
        </w:rPr>
        <w:t xml:space="preserve"> </w:t>
      </w:r>
      <w:r>
        <w:rPr>
          <w:rFonts w:ascii="Calibri" w:eastAsia="Calibri" w:hAnsi="Calibri" w:cs="Calibri"/>
          <w:spacing w:val="1"/>
          <w:sz w:val="22"/>
          <w:szCs w:val="22"/>
        </w:rPr>
        <w:t>M</w:t>
      </w:r>
      <w:r>
        <w:rPr>
          <w:rFonts w:ascii="Calibri" w:eastAsia="Calibri" w:hAnsi="Calibri" w:cs="Calibri"/>
          <w:sz w:val="22"/>
          <w:szCs w:val="22"/>
        </w:rPr>
        <w:t>AC ad</w:t>
      </w:r>
      <w:r>
        <w:rPr>
          <w:rFonts w:ascii="Calibri" w:eastAsia="Calibri" w:hAnsi="Calibri" w:cs="Calibri"/>
          <w:spacing w:val="-1"/>
          <w:sz w:val="22"/>
          <w:szCs w:val="22"/>
        </w:rPr>
        <w:t>d</w:t>
      </w:r>
      <w:r>
        <w:rPr>
          <w:rFonts w:ascii="Calibri" w:eastAsia="Calibri" w:hAnsi="Calibri" w:cs="Calibri"/>
          <w:sz w:val="22"/>
          <w:szCs w:val="22"/>
        </w:rPr>
        <w:t>r</w:t>
      </w:r>
      <w:r>
        <w:rPr>
          <w:rFonts w:ascii="Calibri" w:eastAsia="Calibri" w:hAnsi="Calibri" w:cs="Calibri"/>
          <w:spacing w:val="-2"/>
          <w:sz w:val="22"/>
          <w:szCs w:val="22"/>
        </w:rPr>
        <w:t>e</w:t>
      </w:r>
      <w:r>
        <w:rPr>
          <w:rFonts w:ascii="Calibri" w:eastAsia="Calibri" w:hAnsi="Calibri" w:cs="Calibri"/>
          <w:sz w:val="22"/>
          <w:szCs w:val="22"/>
        </w:rPr>
        <w:t>sses</w:t>
      </w:r>
      <w:r>
        <w:rPr>
          <w:rFonts w:ascii="Calibri" w:eastAsia="Calibri" w:hAnsi="Calibri" w:cs="Calibri"/>
          <w:spacing w:val="2"/>
          <w:sz w:val="22"/>
          <w:szCs w:val="22"/>
        </w:rPr>
        <w:t xml:space="preserve"> </w:t>
      </w:r>
      <w:r>
        <w:rPr>
          <w:rFonts w:ascii="Calibri" w:eastAsia="Calibri" w:hAnsi="Calibri" w:cs="Calibri"/>
          <w:sz w:val="22"/>
          <w:szCs w:val="22"/>
        </w:rPr>
        <w:t>as pa</w:t>
      </w:r>
      <w:r>
        <w:rPr>
          <w:rFonts w:ascii="Calibri" w:eastAsia="Calibri" w:hAnsi="Calibri" w:cs="Calibri"/>
          <w:spacing w:val="-1"/>
          <w:sz w:val="22"/>
          <w:szCs w:val="22"/>
        </w:rPr>
        <w:t>r</w:t>
      </w:r>
      <w:r>
        <w:rPr>
          <w:rFonts w:ascii="Calibri" w:eastAsia="Calibri" w:hAnsi="Calibri" w:cs="Calibri"/>
          <w:sz w:val="22"/>
          <w:szCs w:val="22"/>
        </w:rPr>
        <w:t>t</w:t>
      </w:r>
      <w:r>
        <w:rPr>
          <w:rFonts w:ascii="Calibri" w:eastAsia="Calibri" w:hAnsi="Calibri" w:cs="Calibri"/>
          <w:spacing w:val="-2"/>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f</w:t>
      </w:r>
      <w:r>
        <w:rPr>
          <w:rFonts w:ascii="Calibri" w:eastAsia="Calibri" w:hAnsi="Calibri" w:cs="Calibri"/>
          <w:spacing w:val="-4"/>
          <w:sz w:val="22"/>
          <w:szCs w:val="22"/>
        </w:rPr>
        <w:t xml:space="preserve"> </w:t>
      </w:r>
      <w:r>
        <w:rPr>
          <w:rFonts w:ascii="Calibri" w:eastAsia="Calibri" w:hAnsi="Calibri" w:cs="Calibri"/>
          <w:spacing w:val="1"/>
          <w:sz w:val="22"/>
          <w:szCs w:val="22"/>
        </w:rPr>
        <w:t>yo</w:t>
      </w:r>
      <w:r>
        <w:rPr>
          <w:rFonts w:ascii="Calibri" w:eastAsia="Calibri" w:hAnsi="Calibri" w:cs="Calibri"/>
          <w:spacing w:val="-1"/>
          <w:sz w:val="22"/>
          <w:szCs w:val="22"/>
        </w:rPr>
        <w:t>u</w:t>
      </w:r>
      <w:r>
        <w:rPr>
          <w:rFonts w:ascii="Calibri" w:eastAsia="Calibri" w:hAnsi="Calibri" w:cs="Calibri"/>
          <w:sz w:val="22"/>
          <w:szCs w:val="22"/>
        </w:rPr>
        <w:t>r an</w:t>
      </w:r>
      <w:r>
        <w:rPr>
          <w:rFonts w:ascii="Calibri" w:eastAsia="Calibri" w:hAnsi="Calibri" w:cs="Calibri"/>
          <w:spacing w:val="-3"/>
          <w:sz w:val="22"/>
          <w:szCs w:val="22"/>
        </w:rPr>
        <w:t>s</w:t>
      </w:r>
      <w:r>
        <w:rPr>
          <w:rFonts w:ascii="Calibri" w:eastAsia="Calibri" w:hAnsi="Calibri" w:cs="Calibri"/>
          <w:sz w:val="22"/>
          <w:szCs w:val="22"/>
        </w:rPr>
        <w:t>w</w:t>
      </w:r>
      <w:r>
        <w:rPr>
          <w:rFonts w:ascii="Calibri" w:eastAsia="Calibri" w:hAnsi="Calibri" w:cs="Calibri"/>
          <w:spacing w:val="1"/>
          <w:sz w:val="22"/>
          <w:szCs w:val="22"/>
        </w:rPr>
        <w:t>er</w:t>
      </w:r>
      <w:r>
        <w:rPr>
          <w:rFonts w:ascii="Calibri" w:eastAsia="Calibri" w:hAnsi="Calibri" w:cs="Calibri"/>
          <w:sz w:val="22"/>
          <w:szCs w:val="22"/>
        </w:rPr>
        <w:t>.</w:t>
      </w:r>
    </w:p>
    <w:p w:rsidR="003C2FF4" w:rsidRDefault="003C2FF4">
      <w:pPr>
        <w:spacing w:before="10" w:line="100" w:lineRule="exact"/>
        <w:rPr>
          <w:sz w:val="10"/>
          <w:szCs w:val="10"/>
        </w:rPr>
      </w:pPr>
    </w:p>
    <w:p w:rsidR="003C2FF4" w:rsidRDefault="003C2FF4">
      <w:pPr>
        <w:spacing w:line="200" w:lineRule="exact"/>
      </w:pPr>
    </w:p>
    <w:p w:rsidR="003C2FF4" w:rsidRDefault="003B0BAA">
      <w:pPr>
        <w:spacing w:line="258" w:lineRule="auto"/>
        <w:ind w:left="460" w:right="74"/>
        <w:rPr>
          <w:rFonts w:ascii="Calibri" w:eastAsia="Calibri" w:hAnsi="Calibri" w:cs="Calibri"/>
          <w:sz w:val="22"/>
          <w:szCs w:val="22"/>
        </w:rPr>
      </w:pPr>
      <w:r>
        <w:rPr>
          <w:rFonts w:ascii="Calibri" w:eastAsia="Calibri" w:hAnsi="Calibri" w:cs="Calibri"/>
          <w:spacing w:val="1"/>
          <w:sz w:val="22"/>
          <w:szCs w:val="22"/>
        </w:rPr>
        <w:t>D</w:t>
      </w:r>
      <w:r>
        <w:rPr>
          <w:rFonts w:ascii="Calibri" w:eastAsia="Calibri" w:hAnsi="Calibri" w:cs="Calibri"/>
          <w:sz w:val="22"/>
          <w:szCs w:val="22"/>
        </w:rPr>
        <w:t>es</w:t>
      </w:r>
      <w:r>
        <w:rPr>
          <w:rFonts w:ascii="Calibri" w:eastAsia="Calibri" w:hAnsi="Calibri" w:cs="Calibri"/>
          <w:spacing w:val="1"/>
          <w:sz w:val="22"/>
          <w:szCs w:val="22"/>
        </w:rPr>
        <w:t>c</w:t>
      </w:r>
      <w:r>
        <w:rPr>
          <w:rFonts w:ascii="Calibri" w:eastAsia="Calibri" w:hAnsi="Calibri" w:cs="Calibri"/>
          <w:sz w:val="22"/>
          <w:szCs w:val="22"/>
        </w:rPr>
        <w:t>ri</w:t>
      </w:r>
      <w:r>
        <w:rPr>
          <w:rFonts w:ascii="Calibri" w:eastAsia="Calibri" w:hAnsi="Calibri" w:cs="Calibri"/>
          <w:spacing w:val="-4"/>
          <w:sz w:val="22"/>
          <w:szCs w:val="22"/>
        </w:rPr>
        <w:t>b</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the</w:t>
      </w:r>
      <w:r>
        <w:rPr>
          <w:rFonts w:ascii="Calibri" w:eastAsia="Calibri" w:hAnsi="Calibri" w:cs="Calibri"/>
          <w:spacing w:val="-2"/>
          <w:sz w:val="22"/>
          <w:szCs w:val="22"/>
        </w:rPr>
        <w:t xml:space="preserve"> </w:t>
      </w:r>
      <w:r>
        <w:rPr>
          <w:rFonts w:ascii="Calibri" w:eastAsia="Calibri" w:hAnsi="Calibri" w:cs="Calibri"/>
          <w:sz w:val="22"/>
          <w:szCs w:val="22"/>
        </w:rPr>
        <w:t>ne</w:t>
      </w:r>
      <w:r>
        <w:rPr>
          <w:rFonts w:ascii="Calibri" w:eastAsia="Calibri" w:hAnsi="Calibri" w:cs="Calibri"/>
          <w:spacing w:val="-2"/>
          <w:sz w:val="22"/>
          <w:szCs w:val="22"/>
        </w:rPr>
        <w:t>t</w:t>
      </w:r>
      <w:r>
        <w:rPr>
          <w:rFonts w:ascii="Calibri" w:eastAsia="Calibri" w:hAnsi="Calibri" w:cs="Calibri"/>
          <w:sz w:val="22"/>
          <w:szCs w:val="22"/>
        </w:rPr>
        <w:t>w</w:t>
      </w:r>
      <w:r>
        <w:rPr>
          <w:rFonts w:ascii="Calibri" w:eastAsia="Calibri" w:hAnsi="Calibri" w:cs="Calibri"/>
          <w:spacing w:val="2"/>
          <w:sz w:val="22"/>
          <w:szCs w:val="22"/>
        </w:rPr>
        <w:t>o</w:t>
      </w:r>
      <w:r>
        <w:rPr>
          <w:rFonts w:ascii="Calibri" w:eastAsia="Calibri" w:hAnsi="Calibri" w:cs="Calibri"/>
          <w:spacing w:val="-3"/>
          <w:sz w:val="22"/>
          <w:szCs w:val="22"/>
        </w:rPr>
        <w:t>r</w:t>
      </w:r>
      <w:r>
        <w:rPr>
          <w:rFonts w:ascii="Calibri" w:eastAsia="Calibri" w:hAnsi="Calibri" w:cs="Calibri"/>
          <w:sz w:val="22"/>
          <w:szCs w:val="22"/>
        </w:rPr>
        <w:t>ki</w:t>
      </w:r>
      <w:r>
        <w:rPr>
          <w:rFonts w:ascii="Calibri" w:eastAsia="Calibri" w:hAnsi="Calibri" w:cs="Calibri"/>
          <w:spacing w:val="-1"/>
          <w:sz w:val="22"/>
          <w:szCs w:val="22"/>
        </w:rPr>
        <w:t>n</w:t>
      </w:r>
      <w:r>
        <w:rPr>
          <w:rFonts w:ascii="Calibri" w:eastAsia="Calibri" w:hAnsi="Calibri" w:cs="Calibri"/>
          <w:sz w:val="22"/>
          <w:szCs w:val="22"/>
        </w:rPr>
        <w:t>g</w:t>
      </w:r>
      <w:r>
        <w:rPr>
          <w:rFonts w:ascii="Calibri" w:eastAsia="Calibri" w:hAnsi="Calibri" w:cs="Calibri"/>
          <w:spacing w:val="-1"/>
          <w:sz w:val="22"/>
          <w:szCs w:val="22"/>
        </w:rPr>
        <w:t xml:space="preserve"> </w:t>
      </w:r>
      <w:r>
        <w:rPr>
          <w:rFonts w:ascii="Calibri" w:eastAsia="Calibri" w:hAnsi="Calibri" w:cs="Calibri"/>
          <w:sz w:val="22"/>
          <w:szCs w:val="22"/>
        </w:rPr>
        <w:t>s</w:t>
      </w:r>
      <w:r>
        <w:rPr>
          <w:rFonts w:ascii="Calibri" w:eastAsia="Calibri" w:hAnsi="Calibri" w:cs="Calibri"/>
          <w:spacing w:val="-1"/>
          <w:sz w:val="22"/>
          <w:szCs w:val="22"/>
        </w:rPr>
        <w:t>t</w:t>
      </w:r>
      <w:r>
        <w:rPr>
          <w:rFonts w:ascii="Calibri" w:eastAsia="Calibri" w:hAnsi="Calibri" w:cs="Calibri"/>
          <w:sz w:val="22"/>
          <w:szCs w:val="22"/>
        </w:rPr>
        <w:t>eps needed</w:t>
      </w:r>
      <w:r>
        <w:rPr>
          <w:rFonts w:ascii="Calibri" w:eastAsia="Calibri" w:hAnsi="Calibri" w:cs="Calibri"/>
          <w:spacing w:val="-3"/>
          <w:sz w:val="22"/>
          <w:szCs w:val="22"/>
        </w:rPr>
        <w:t xml:space="preserve"> </w:t>
      </w:r>
      <w:r>
        <w:rPr>
          <w:rFonts w:ascii="Calibri" w:eastAsia="Calibri" w:hAnsi="Calibri" w:cs="Calibri"/>
          <w:sz w:val="22"/>
          <w:szCs w:val="22"/>
        </w:rPr>
        <w:t>f</w:t>
      </w:r>
      <w:r>
        <w:rPr>
          <w:rFonts w:ascii="Calibri" w:eastAsia="Calibri" w:hAnsi="Calibri" w:cs="Calibri"/>
          <w:spacing w:val="1"/>
          <w:sz w:val="22"/>
          <w:szCs w:val="22"/>
        </w:rPr>
        <w:t>o</w:t>
      </w:r>
      <w:r>
        <w:rPr>
          <w:rFonts w:ascii="Calibri" w:eastAsia="Calibri" w:hAnsi="Calibri" w:cs="Calibri"/>
          <w:sz w:val="22"/>
          <w:szCs w:val="22"/>
        </w:rPr>
        <w:t>r</w:t>
      </w:r>
      <w:r>
        <w:rPr>
          <w:rFonts w:ascii="Calibri" w:eastAsia="Calibri" w:hAnsi="Calibri" w:cs="Calibri"/>
          <w:spacing w:val="-2"/>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 xml:space="preserve"> </w:t>
      </w:r>
      <w:r>
        <w:rPr>
          <w:rFonts w:ascii="Calibri" w:eastAsia="Calibri" w:hAnsi="Calibri" w:cs="Calibri"/>
          <w:spacing w:val="-1"/>
          <w:sz w:val="22"/>
          <w:szCs w:val="22"/>
        </w:rPr>
        <w:t>b</w:t>
      </w:r>
      <w:r>
        <w:rPr>
          <w:rFonts w:ascii="Calibri" w:eastAsia="Calibri" w:hAnsi="Calibri" w:cs="Calibri"/>
          <w:sz w:val="22"/>
          <w:szCs w:val="22"/>
        </w:rPr>
        <w:t>ra</w:t>
      </w:r>
      <w:r>
        <w:rPr>
          <w:rFonts w:ascii="Calibri" w:eastAsia="Calibri" w:hAnsi="Calibri" w:cs="Calibri"/>
          <w:spacing w:val="-1"/>
          <w:sz w:val="22"/>
          <w:szCs w:val="22"/>
        </w:rPr>
        <w:t>n</w:t>
      </w:r>
      <w:r>
        <w:rPr>
          <w:rFonts w:ascii="Calibri" w:eastAsia="Calibri" w:hAnsi="Calibri" w:cs="Calibri"/>
          <w:spacing w:val="1"/>
          <w:sz w:val="22"/>
          <w:szCs w:val="22"/>
        </w:rPr>
        <w:t>d</w:t>
      </w:r>
      <w:r>
        <w:rPr>
          <w:rFonts w:ascii="Calibri" w:eastAsia="Calibri" w:hAnsi="Calibri" w:cs="Calibri"/>
          <w:sz w:val="22"/>
          <w:szCs w:val="22"/>
        </w:rPr>
        <w:t>-</w:t>
      </w:r>
      <w:r>
        <w:rPr>
          <w:rFonts w:ascii="Calibri" w:eastAsia="Calibri" w:hAnsi="Calibri" w:cs="Calibri"/>
          <w:spacing w:val="-1"/>
          <w:sz w:val="22"/>
          <w:szCs w:val="22"/>
        </w:rPr>
        <w:t>n</w:t>
      </w:r>
      <w:r>
        <w:rPr>
          <w:rFonts w:ascii="Calibri" w:eastAsia="Calibri" w:hAnsi="Calibri" w:cs="Calibri"/>
          <w:spacing w:val="-2"/>
          <w:sz w:val="22"/>
          <w:szCs w:val="22"/>
        </w:rPr>
        <w:t>e</w:t>
      </w:r>
      <w:r>
        <w:rPr>
          <w:rFonts w:ascii="Calibri" w:eastAsia="Calibri" w:hAnsi="Calibri" w:cs="Calibri"/>
          <w:sz w:val="22"/>
          <w:szCs w:val="22"/>
        </w:rPr>
        <w:t>w</w:t>
      </w:r>
      <w:r>
        <w:rPr>
          <w:rFonts w:ascii="Calibri" w:eastAsia="Calibri" w:hAnsi="Calibri" w:cs="Calibri"/>
          <w:spacing w:val="1"/>
          <w:sz w:val="22"/>
          <w:szCs w:val="22"/>
        </w:rPr>
        <w:t xml:space="preserve"> </w:t>
      </w:r>
      <w:r>
        <w:rPr>
          <w:rFonts w:ascii="Calibri" w:eastAsia="Calibri" w:hAnsi="Calibri" w:cs="Calibri"/>
          <w:spacing w:val="-2"/>
          <w:sz w:val="22"/>
          <w:szCs w:val="22"/>
        </w:rPr>
        <w:t>c</w:t>
      </w:r>
      <w:r>
        <w:rPr>
          <w:rFonts w:ascii="Calibri" w:eastAsia="Calibri" w:hAnsi="Calibri" w:cs="Calibri"/>
          <w:spacing w:val="1"/>
          <w:sz w:val="22"/>
          <w:szCs w:val="22"/>
        </w:rPr>
        <w:t>om</w:t>
      </w:r>
      <w:r>
        <w:rPr>
          <w:rFonts w:ascii="Calibri" w:eastAsia="Calibri" w:hAnsi="Calibri" w:cs="Calibri"/>
          <w:spacing w:val="-1"/>
          <w:sz w:val="22"/>
          <w:szCs w:val="22"/>
        </w:rPr>
        <w:t>pu</w:t>
      </w:r>
      <w:r>
        <w:rPr>
          <w:rFonts w:ascii="Calibri" w:eastAsia="Calibri" w:hAnsi="Calibri" w:cs="Calibri"/>
          <w:spacing w:val="-2"/>
          <w:sz w:val="22"/>
          <w:szCs w:val="22"/>
        </w:rPr>
        <w:t>t</w:t>
      </w:r>
      <w:r>
        <w:rPr>
          <w:rFonts w:ascii="Calibri" w:eastAsia="Calibri" w:hAnsi="Calibri" w:cs="Calibri"/>
          <w:sz w:val="22"/>
          <w:szCs w:val="22"/>
        </w:rPr>
        <w:t>e</w:t>
      </w:r>
      <w:r>
        <w:rPr>
          <w:rFonts w:ascii="Calibri" w:eastAsia="Calibri" w:hAnsi="Calibri" w:cs="Calibri"/>
          <w:spacing w:val="1"/>
          <w:sz w:val="22"/>
          <w:szCs w:val="22"/>
        </w:rPr>
        <w:t>r</w:t>
      </w:r>
      <w:r>
        <w:rPr>
          <w:rFonts w:ascii="Calibri" w:eastAsia="Calibri" w:hAnsi="Calibri" w:cs="Calibri"/>
          <w:sz w:val="22"/>
          <w:szCs w:val="22"/>
        </w:rPr>
        <w:t>,</w:t>
      </w:r>
      <w:r>
        <w:rPr>
          <w:rFonts w:ascii="Calibri" w:eastAsia="Calibri" w:hAnsi="Calibri" w:cs="Calibri"/>
          <w:spacing w:val="-2"/>
          <w:sz w:val="22"/>
          <w:szCs w:val="22"/>
        </w:rPr>
        <w:t xml:space="preserve"> </w:t>
      </w:r>
      <w:r>
        <w:rPr>
          <w:rFonts w:ascii="Calibri" w:eastAsia="Calibri" w:hAnsi="Calibri" w:cs="Calibri"/>
          <w:sz w:val="22"/>
          <w:szCs w:val="22"/>
        </w:rPr>
        <w:t xml:space="preserve">with </w:t>
      </w:r>
      <w:r>
        <w:rPr>
          <w:rFonts w:ascii="Calibri" w:eastAsia="Calibri" w:hAnsi="Calibri" w:cs="Calibri"/>
          <w:spacing w:val="-1"/>
          <w:sz w:val="22"/>
          <w:szCs w:val="22"/>
        </w:rPr>
        <w:t>e</w:t>
      </w:r>
      <w:r>
        <w:rPr>
          <w:rFonts w:ascii="Calibri" w:eastAsia="Calibri" w:hAnsi="Calibri" w:cs="Calibri"/>
          <w:spacing w:val="1"/>
          <w:sz w:val="22"/>
          <w:szCs w:val="22"/>
        </w:rPr>
        <w:t>m</w:t>
      </w:r>
      <w:r>
        <w:rPr>
          <w:rFonts w:ascii="Calibri" w:eastAsia="Calibri" w:hAnsi="Calibri" w:cs="Calibri"/>
          <w:spacing w:val="-1"/>
          <w:sz w:val="22"/>
          <w:szCs w:val="22"/>
        </w:rPr>
        <w:t>p</w:t>
      </w:r>
      <w:r>
        <w:rPr>
          <w:rFonts w:ascii="Calibri" w:eastAsia="Calibri" w:hAnsi="Calibri" w:cs="Calibri"/>
          <w:spacing w:val="-2"/>
          <w:sz w:val="22"/>
          <w:szCs w:val="22"/>
        </w:rPr>
        <w:t>t</w:t>
      </w:r>
      <w:r>
        <w:rPr>
          <w:rFonts w:ascii="Calibri" w:eastAsia="Calibri" w:hAnsi="Calibri" w:cs="Calibri"/>
          <w:sz w:val="22"/>
          <w:szCs w:val="22"/>
        </w:rPr>
        <w:t>y</w:t>
      </w:r>
      <w:r>
        <w:rPr>
          <w:rFonts w:ascii="Calibri" w:eastAsia="Calibri" w:hAnsi="Calibri" w:cs="Calibri"/>
          <w:spacing w:val="-1"/>
          <w:sz w:val="22"/>
          <w:szCs w:val="22"/>
        </w:rPr>
        <w:t xml:space="preserve"> DN</w:t>
      </w:r>
      <w:r>
        <w:rPr>
          <w:rFonts w:ascii="Calibri" w:eastAsia="Calibri" w:hAnsi="Calibri" w:cs="Calibri"/>
          <w:sz w:val="22"/>
          <w:szCs w:val="22"/>
        </w:rPr>
        <w:t xml:space="preserve">S, </w:t>
      </w:r>
      <w:r>
        <w:rPr>
          <w:rFonts w:ascii="Calibri" w:eastAsia="Calibri" w:hAnsi="Calibri" w:cs="Calibri"/>
          <w:spacing w:val="-1"/>
          <w:sz w:val="22"/>
          <w:szCs w:val="22"/>
        </w:rPr>
        <w:t>A</w:t>
      </w:r>
      <w:r>
        <w:rPr>
          <w:rFonts w:ascii="Calibri" w:eastAsia="Calibri" w:hAnsi="Calibri" w:cs="Calibri"/>
          <w:sz w:val="22"/>
          <w:szCs w:val="22"/>
        </w:rPr>
        <w:t>R</w:t>
      </w:r>
      <w:r>
        <w:rPr>
          <w:rFonts w:ascii="Calibri" w:eastAsia="Calibri" w:hAnsi="Calibri" w:cs="Calibri"/>
          <w:spacing w:val="1"/>
          <w:sz w:val="22"/>
          <w:szCs w:val="22"/>
        </w:rPr>
        <w:t>P</w:t>
      </w:r>
      <w:r>
        <w:rPr>
          <w:rFonts w:ascii="Calibri" w:eastAsia="Calibri" w:hAnsi="Calibri" w:cs="Calibri"/>
          <w:sz w:val="22"/>
          <w:szCs w:val="22"/>
        </w:rPr>
        <w:t>, and w</w:t>
      </w:r>
      <w:r>
        <w:rPr>
          <w:rFonts w:ascii="Calibri" w:eastAsia="Calibri" w:hAnsi="Calibri" w:cs="Calibri"/>
          <w:spacing w:val="1"/>
          <w:sz w:val="22"/>
          <w:szCs w:val="22"/>
        </w:rPr>
        <w:t>e</w:t>
      </w:r>
      <w:r>
        <w:rPr>
          <w:rFonts w:ascii="Calibri" w:eastAsia="Calibri" w:hAnsi="Calibri" w:cs="Calibri"/>
          <w:sz w:val="22"/>
          <w:szCs w:val="22"/>
        </w:rPr>
        <w:t>b</w:t>
      </w:r>
      <w:r>
        <w:rPr>
          <w:rFonts w:ascii="Calibri" w:eastAsia="Calibri" w:hAnsi="Calibri" w:cs="Calibri"/>
          <w:spacing w:val="-1"/>
          <w:sz w:val="22"/>
          <w:szCs w:val="22"/>
        </w:rPr>
        <w:t xml:space="preserve"> </w:t>
      </w:r>
      <w:r>
        <w:rPr>
          <w:rFonts w:ascii="Calibri" w:eastAsia="Calibri" w:hAnsi="Calibri" w:cs="Calibri"/>
          <w:sz w:val="22"/>
          <w:szCs w:val="22"/>
        </w:rPr>
        <w:t>br</w:t>
      </w:r>
      <w:r>
        <w:rPr>
          <w:rFonts w:ascii="Calibri" w:eastAsia="Calibri" w:hAnsi="Calibri" w:cs="Calibri"/>
          <w:spacing w:val="-2"/>
          <w:sz w:val="22"/>
          <w:szCs w:val="22"/>
        </w:rPr>
        <w:t>o</w:t>
      </w:r>
      <w:r>
        <w:rPr>
          <w:rFonts w:ascii="Calibri" w:eastAsia="Calibri" w:hAnsi="Calibri" w:cs="Calibri"/>
          <w:sz w:val="22"/>
          <w:szCs w:val="22"/>
        </w:rPr>
        <w:t>ws</w:t>
      </w:r>
      <w:r>
        <w:rPr>
          <w:rFonts w:ascii="Calibri" w:eastAsia="Calibri" w:hAnsi="Calibri" w:cs="Calibri"/>
          <w:spacing w:val="-1"/>
          <w:sz w:val="22"/>
          <w:szCs w:val="22"/>
        </w:rPr>
        <w:t>e</w:t>
      </w:r>
      <w:r>
        <w:rPr>
          <w:rFonts w:ascii="Calibri" w:eastAsia="Calibri" w:hAnsi="Calibri" w:cs="Calibri"/>
          <w:sz w:val="22"/>
          <w:szCs w:val="22"/>
        </w:rPr>
        <w:t>r cac</w:t>
      </w:r>
      <w:r>
        <w:rPr>
          <w:rFonts w:ascii="Calibri" w:eastAsia="Calibri" w:hAnsi="Calibri" w:cs="Calibri"/>
          <w:spacing w:val="-3"/>
          <w:sz w:val="22"/>
          <w:szCs w:val="22"/>
        </w:rPr>
        <w:t>h</w:t>
      </w:r>
      <w:r>
        <w:rPr>
          <w:rFonts w:ascii="Calibri" w:eastAsia="Calibri" w:hAnsi="Calibri" w:cs="Calibri"/>
          <w:spacing w:val="1"/>
          <w:sz w:val="22"/>
          <w:szCs w:val="22"/>
        </w:rPr>
        <w:t>e</w:t>
      </w:r>
      <w:r>
        <w:rPr>
          <w:rFonts w:ascii="Calibri" w:eastAsia="Calibri" w:hAnsi="Calibri" w:cs="Calibri"/>
          <w:sz w:val="22"/>
          <w:szCs w:val="22"/>
        </w:rPr>
        <w:t xml:space="preserve">s, </w:t>
      </w:r>
      <w:r>
        <w:rPr>
          <w:rFonts w:ascii="Calibri" w:eastAsia="Calibri" w:hAnsi="Calibri" w:cs="Calibri"/>
          <w:spacing w:val="-2"/>
          <w:sz w:val="22"/>
          <w:szCs w:val="22"/>
        </w:rPr>
        <w:t>t</w:t>
      </w:r>
      <w:r>
        <w:rPr>
          <w:rFonts w:ascii="Calibri" w:eastAsia="Calibri" w:hAnsi="Calibri" w:cs="Calibri"/>
          <w:sz w:val="22"/>
          <w:szCs w:val="22"/>
        </w:rPr>
        <w:t>o</w:t>
      </w:r>
      <w:r>
        <w:rPr>
          <w:rFonts w:ascii="Calibri" w:eastAsia="Calibri" w:hAnsi="Calibri" w:cs="Calibri"/>
          <w:spacing w:val="-1"/>
          <w:sz w:val="22"/>
          <w:szCs w:val="22"/>
        </w:rPr>
        <w:t xml:space="preserve"> </w:t>
      </w:r>
      <w:r>
        <w:rPr>
          <w:rFonts w:ascii="Calibri" w:eastAsia="Calibri" w:hAnsi="Calibri" w:cs="Calibri"/>
          <w:sz w:val="22"/>
          <w:szCs w:val="22"/>
        </w:rPr>
        <w:t>c</w:t>
      </w:r>
      <w:r>
        <w:rPr>
          <w:rFonts w:ascii="Calibri" w:eastAsia="Calibri" w:hAnsi="Calibri" w:cs="Calibri"/>
          <w:spacing w:val="-1"/>
          <w:sz w:val="22"/>
          <w:szCs w:val="22"/>
        </w:rPr>
        <w:t>onn</w:t>
      </w:r>
      <w:r>
        <w:rPr>
          <w:rFonts w:ascii="Calibri" w:eastAsia="Calibri" w:hAnsi="Calibri" w:cs="Calibri"/>
          <w:sz w:val="22"/>
          <w:szCs w:val="22"/>
        </w:rPr>
        <w:t>ect</w:t>
      </w:r>
      <w:r>
        <w:rPr>
          <w:rFonts w:ascii="Calibri" w:eastAsia="Calibri" w:hAnsi="Calibri" w:cs="Calibri"/>
          <w:spacing w:val="1"/>
          <w:sz w:val="22"/>
          <w:szCs w:val="22"/>
        </w:rPr>
        <w:t xml:space="preserve"> </w:t>
      </w:r>
      <w:r>
        <w:rPr>
          <w:rFonts w:ascii="Calibri" w:eastAsia="Calibri" w:hAnsi="Calibri" w:cs="Calibri"/>
          <w:spacing w:val="-2"/>
          <w:sz w:val="22"/>
          <w:szCs w:val="22"/>
        </w:rPr>
        <w:t>t</w:t>
      </w:r>
      <w:r>
        <w:rPr>
          <w:rFonts w:ascii="Calibri" w:eastAsia="Calibri" w:hAnsi="Calibri" w:cs="Calibri"/>
          <w:sz w:val="22"/>
          <w:szCs w:val="22"/>
        </w:rPr>
        <w:t>o</w:t>
      </w:r>
      <w:r>
        <w:rPr>
          <w:rFonts w:ascii="Calibri" w:eastAsia="Calibri" w:hAnsi="Calibri" w:cs="Calibri"/>
          <w:spacing w:val="1"/>
          <w:sz w:val="22"/>
          <w:szCs w:val="22"/>
        </w:rPr>
        <w:t xml:space="preserve"> </w:t>
      </w:r>
      <w:r>
        <w:rPr>
          <w:rFonts w:ascii="Calibri" w:eastAsia="Calibri" w:hAnsi="Calibri" w:cs="Calibri"/>
          <w:sz w:val="22"/>
          <w:szCs w:val="22"/>
        </w:rPr>
        <w:t>an</w:t>
      </w:r>
      <w:r>
        <w:rPr>
          <w:rFonts w:ascii="Calibri" w:eastAsia="Calibri" w:hAnsi="Calibri" w:cs="Calibri"/>
          <w:spacing w:val="-2"/>
          <w:sz w:val="22"/>
          <w:szCs w:val="22"/>
        </w:rPr>
        <w:t xml:space="preserve"> </w:t>
      </w:r>
      <w:r>
        <w:rPr>
          <w:rFonts w:ascii="Calibri" w:eastAsia="Calibri" w:hAnsi="Calibri" w:cs="Calibri"/>
          <w:sz w:val="22"/>
          <w:szCs w:val="22"/>
        </w:rPr>
        <w:t>Et</w:t>
      </w:r>
      <w:r>
        <w:rPr>
          <w:rFonts w:ascii="Calibri" w:eastAsia="Calibri" w:hAnsi="Calibri" w:cs="Calibri"/>
          <w:spacing w:val="-1"/>
          <w:sz w:val="22"/>
          <w:szCs w:val="22"/>
        </w:rPr>
        <w:t>h</w:t>
      </w:r>
      <w:r>
        <w:rPr>
          <w:rFonts w:ascii="Calibri" w:eastAsia="Calibri" w:hAnsi="Calibri" w:cs="Calibri"/>
          <w:sz w:val="22"/>
          <w:szCs w:val="22"/>
        </w:rPr>
        <w:t>ern</w:t>
      </w:r>
      <w:r>
        <w:rPr>
          <w:rFonts w:ascii="Calibri" w:eastAsia="Calibri" w:hAnsi="Calibri" w:cs="Calibri"/>
          <w:spacing w:val="-2"/>
          <w:sz w:val="22"/>
          <w:szCs w:val="22"/>
        </w:rPr>
        <w:t>e</w:t>
      </w:r>
      <w:r>
        <w:rPr>
          <w:rFonts w:ascii="Calibri" w:eastAsia="Calibri" w:hAnsi="Calibri" w:cs="Calibri"/>
          <w:sz w:val="22"/>
          <w:szCs w:val="22"/>
        </w:rPr>
        <w:t>t</w:t>
      </w:r>
      <w:r>
        <w:rPr>
          <w:rFonts w:ascii="Calibri" w:eastAsia="Calibri" w:hAnsi="Calibri" w:cs="Calibri"/>
          <w:spacing w:val="1"/>
          <w:sz w:val="22"/>
          <w:szCs w:val="22"/>
        </w:rPr>
        <w:t xml:space="preserve"> </w:t>
      </w:r>
      <w:r>
        <w:rPr>
          <w:rFonts w:ascii="Calibri" w:eastAsia="Calibri" w:hAnsi="Calibri" w:cs="Calibri"/>
          <w:spacing w:val="-3"/>
          <w:sz w:val="22"/>
          <w:szCs w:val="22"/>
        </w:rPr>
        <w:t>f</w:t>
      </w:r>
      <w:r>
        <w:rPr>
          <w:rFonts w:ascii="Calibri" w:eastAsia="Calibri" w:hAnsi="Calibri" w:cs="Calibri"/>
          <w:spacing w:val="1"/>
          <w:sz w:val="22"/>
          <w:szCs w:val="22"/>
        </w:rPr>
        <w:t>o</w:t>
      </w:r>
      <w:r>
        <w:rPr>
          <w:rFonts w:ascii="Calibri" w:eastAsia="Calibri" w:hAnsi="Calibri" w:cs="Calibri"/>
          <w:sz w:val="22"/>
          <w:szCs w:val="22"/>
        </w:rPr>
        <w:t>r t</w:t>
      </w:r>
      <w:r>
        <w:rPr>
          <w:rFonts w:ascii="Calibri" w:eastAsia="Calibri" w:hAnsi="Calibri" w:cs="Calibri"/>
          <w:spacing w:val="-3"/>
          <w:sz w:val="22"/>
          <w:szCs w:val="22"/>
        </w:rPr>
        <w:t>h</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fi</w:t>
      </w:r>
      <w:r>
        <w:rPr>
          <w:rFonts w:ascii="Calibri" w:eastAsia="Calibri" w:hAnsi="Calibri" w:cs="Calibri"/>
          <w:spacing w:val="-1"/>
          <w:sz w:val="22"/>
          <w:szCs w:val="22"/>
        </w:rPr>
        <w:t>r</w:t>
      </w:r>
      <w:r>
        <w:rPr>
          <w:rFonts w:ascii="Calibri" w:eastAsia="Calibri" w:hAnsi="Calibri" w:cs="Calibri"/>
          <w:sz w:val="22"/>
          <w:szCs w:val="22"/>
        </w:rPr>
        <w:t>st</w:t>
      </w:r>
      <w:r>
        <w:rPr>
          <w:rFonts w:ascii="Calibri" w:eastAsia="Calibri" w:hAnsi="Calibri" w:cs="Calibri"/>
          <w:spacing w:val="-1"/>
          <w:sz w:val="22"/>
          <w:szCs w:val="22"/>
        </w:rPr>
        <w:t xml:space="preserve"> </w:t>
      </w:r>
      <w:r>
        <w:rPr>
          <w:rFonts w:ascii="Calibri" w:eastAsia="Calibri" w:hAnsi="Calibri" w:cs="Calibri"/>
          <w:sz w:val="22"/>
          <w:szCs w:val="22"/>
        </w:rPr>
        <w:t>ti</w:t>
      </w:r>
      <w:r>
        <w:rPr>
          <w:rFonts w:ascii="Calibri" w:eastAsia="Calibri" w:hAnsi="Calibri" w:cs="Calibri"/>
          <w:spacing w:val="-1"/>
          <w:sz w:val="22"/>
          <w:szCs w:val="22"/>
        </w:rPr>
        <w:t>m</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n</w:t>
      </w:r>
      <w:r>
        <w:rPr>
          <w:rFonts w:ascii="Calibri" w:eastAsia="Calibri" w:hAnsi="Calibri" w:cs="Calibri"/>
          <w:sz w:val="22"/>
          <w:szCs w:val="22"/>
        </w:rPr>
        <w:t>d</w:t>
      </w:r>
      <w:r>
        <w:rPr>
          <w:rFonts w:ascii="Calibri" w:eastAsia="Calibri" w:hAnsi="Calibri" w:cs="Calibri"/>
          <w:spacing w:val="-1"/>
          <w:sz w:val="22"/>
          <w:szCs w:val="22"/>
        </w:rPr>
        <w:t xml:space="preserve"> </w:t>
      </w:r>
      <w:r>
        <w:rPr>
          <w:rFonts w:ascii="Calibri" w:eastAsia="Calibri" w:hAnsi="Calibri" w:cs="Calibri"/>
          <w:spacing w:val="-3"/>
          <w:sz w:val="22"/>
          <w:szCs w:val="22"/>
        </w:rPr>
        <w:t>d</w:t>
      </w:r>
      <w:r>
        <w:rPr>
          <w:rFonts w:ascii="Calibri" w:eastAsia="Calibri" w:hAnsi="Calibri" w:cs="Calibri"/>
          <w:spacing w:val="1"/>
          <w:sz w:val="22"/>
          <w:szCs w:val="22"/>
        </w:rPr>
        <w:t>o</w:t>
      </w:r>
      <w:r>
        <w:rPr>
          <w:rFonts w:ascii="Calibri" w:eastAsia="Calibri" w:hAnsi="Calibri" w:cs="Calibri"/>
          <w:sz w:val="22"/>
          <w:szCs w:val="22"/>
        </w:rPr>
        <w:t>wn</w:t>
      </w:r>
      <w:r>
        <w:rPr>
          <w:rFonts w:ascii="Calibri" w:eastAsia="Calibri" w:hAnsi="Calibri" w:cs="Calibri"/>
          <w:spacing w:val="-3"/>
          <w:sz w:val="22"/>
          <w:szCs w:val="22"/>
        </w:rPr>
        <w:t>l</w:t>
      </w:r>
      <w:r>
        <w:rPr>
          <w:rFonts w:ascii="Calibri" w:eastAsia="Calibri" w:hAnsi="Calibri" w:cs="Calibri"/>
          <w:spacing w:val="1"/>
          <w:sz w:val="22"/>
          <w:szCs w:val="22"/>
        </w:rPr>
        <w:t>o</w:t>
      </w:r>
      <w:r>
        <w:rPr>
          <w:rFonts w:ascii="Calibri" w:eastAsia="Calibri" w:hAnsi="Calibri" w:cs="Calibri"/>
          <w:sz w:val="22"/>
          <w:szCs w:val="22"/>
        </w:rPr>
        <w:t>ad</w:t>
      </w:r>
      <w:r>
        <w:rPr>
          <w:rFonts w:ascii="Calibri" w:eastAsia="Calibri" w:hAnsi="Calibri" w:cs="Calibri"/>
          <w:spacing w:val="-1"/>
          <w:sz w:val="22"/>
          <w:szCs w:val="22"/>
        </w:rPr>
        <w:t xml:space="preserve"> </w:t>
      </w:r>
      <w:r>
        <w:rPr>
          <w:rFonts w:ascii="Calibri" w:eastAsia="Calibri" w:hAnsi="Calibri" w:cs="Calibri"/>
          <w:sz w:val="22"/>
          <w:szCs w:val="22"/>
        </w:rPr>
        <w:t>a</w:t>
      </w:r>
      <w:r>
        <w:rPr>
          <w:rFonts w:ascii="Calibri" w:eastAsia="Calibri" w:hAnsi="Calibri" w:cs="Calibri"/>
          <w:spacing w:val="-2"/>
          <w:sz w:val="22"/>
          <w:szCs w:val="22"/>
        </w:rPr>
        <w:t xml:space="preserve"> </w:t>
      </w:r>
      <w:r>
        <w:rPr>
          <w:rFonts w:ascii="Calibri" w:eastAsia="Calibri" w:hAnsi="Calibri" w:cs="Calibri"/>
          <w:spacing w:val="1"/>
          <w:sz w:val="22"/>
          <w:szCs w:val="22"/>
        </w:rPr>
        <w:t>w</w:t>
      </w:r>
      <w:r>
        <w:rPr>
          <w:rFonts w:ascii="Calibri" w:eastAsia="Calibri" w:hAnsi="Calibri" w:cs="Calibri"/>
          <w:sz w:val="22"/>
          <w:szCs w:val="22"/>
        </w:rPr>
        <w:t>eb p</w:t>
      </w:r>
      <w:r>
        <w:rPr>
          <w:rFonts w:ascii="Calibri" w:eastAsia="Calibri" w:hAnsi="Calibri" w:cs="Calibri"/>
          <w:spacing w:val="-1"/>
          <w:sz w:val="22"/>
          <w:szCs w:val="22"/>
        </w:rPr>
        <w:t>ag</w:t>
      </w:r>
      <w:r>
        <w:rPr>
          <w:rFonts w:ascii="Calibri" w:eastAsia="Calibri" w:hAnsi="Calibri" w:cs="Calibri"/>
          <w:sz w:val="22"/>
          <w:szCs w:val="22"/>
        </w:rPr>
        <w:t>e</w:t>
      </w:r>
      <w:r>
        <w:rPr>
          <w:rFonts w:ascii="Calibri" w:eastAsia="Calibri" w:hAnsi="Calibri" w:cs="Calibri"/>
          <w:spacing w:val="-2"/>
          <w:sz w:val="22"/>
          <w:szCs w:val="22"/>
        </w:rPr>
        <w:t xml:space="preserve"> </w:t>
      </w:r>
      <w:r>
        <w:rPr>
          <w:rFonts w:ascii="Calibri" w:eastAsia="Calibri" w:hAnsi="Calibri" w:cs="Calibri"/>
          <w:sz w:val="22"/>
          <w:szCs w:val="22"/>
        </w:rPr>
        <w:t>fr</w:t>
      </w:r>
      <w:r>
        <w:rPr>
          <w:rFonts w:ascii="Calibri" w:eastAsia="Calibri" w:hAnsi="Calibri" w:cs="Calibri"/>
          <w:spacing w:val="-1"/>
          <w:sz w:val="22"/>
          <w:szCs w:val="22"/>
        </w:rPr>
        <w:t>o</w:t>
      </w:r>
      <w:r>
        <w:rPr>
          <w:rFonts w:ascii="Calibri" w:eastAsia="Calibri" w:hAnsi="Calibri" w:cs="Calibri"/>
          <w:sz w:val="22"/>
          <w:szCs w:val="22"/>
        </w:rPr>
        <w:t>m the inter</w:t>
      </w:r>
      <w:r>
        <w:rPr>
          <w:rFonts w:ascii="Calibri" w:eastAsia="Calibri" w:hAnsi="Calibri" w:cs="Calibri"/>
          <w:spacing w:val="-3"/>
          <w:sz w:val="22"/>
          <w:szCs w:val="22"/>
        </w:rPr>
        <w:t>n</w:t>
      </w:r>
      <w:r>
        <w:rPr>
          <w:rFonts w:ascii="Calibri" w:eastAsia="Calibri" w:hAnsi="Calibri" w:cs="Calibri"/>
          <w:sz w:val="22"/>
          <w:szCs w:val="22"/>
        </w:rPr>
        <w:t>e</w:t>
      </w:r>
      <w:r>
        <w:rPr>
          <w:rFonts w:ascii="Calibri" w:eastAsia="Calibri" w:hAnsi="Calibri" w:cs="Calibri"/>
          <w:spacing w:val="1"/>
          <w:sz w:val="22"/>
          <w:szCs w:val="22"/>
        </w:rPr>
        <w:t>t</w:t>
      </w:r>
      <w:r>
        <w:rPr>
          <w:rFonts w:ascii="Calibri" w:eastAsia="Calibri" w:hAnsi="Calibri" w:cs="Calibri"/>
          <w:sz w:val="22"/>
          <w:szCs w:val="22"/>
        </w:rPr>
        <w:t>. Be</w:t>
      </w:r>
      <w:r>
        <w:rPr>
          <w:rFonts w:ascii="Calibri" w:eastAsia="Calibri" w:hAnsi="Calibri" w:cs="Calibri"/>
          <w:spacing w:val="-2"/>
          <w:sz w:val="22"/>
          <w:szCs w:val="22"/>
        </w:rPr>
        <w:t xml:space="preserve"> </w:t>
      </w:r>
      <w:r>
        <w:rPr>
          <w:rFonts w:ascii="Calibri" w:eastAsia="Calibri" w:hAnsi="Calibri" w:cs="Calibri"/>
          <w:spacing w:val="-1"/>
          <w:sz w:val="22"/>
          <w:szCs w:val="22"/>
        </w:rPr>
        <w:t>v</w:t>
      </w:r>
      <w:r>
        <w:rPr>
          <w:rFonts w:ascii="Calibri" w:eastAsia="Calibri" w:hAnsi="Calibri" w:cs="Calibri"/>
          <w:sz w:val="22"/>
          <w:szCs w:val="22"/>
        </w:rPr>
        <w:t>ery</w:t>
      </w:r>
      <w:r>
        <w:rPr>
          <w:rFonts w:ascii="Calibri" w:eastAsia="Calibri" w:hAnsi="Calibri" w:cs="Calibri"/>
          <w:spacing w:val="-1"/>
          <w:sz w:val="22"/>
          <w:szCs w:val="22"/>
        </w:rPr>
        <w:t xml:space="preserve"> </w:t>
      </w:r>
      <w:r>
        <w:rPr>
          <w:rFonts w:ascii="Calibri" w:eastAsia="Calibri" w:hAnsi="Calibri" w:cs="Calibri"/>
          <w:sz w:val="22"/>
          <w:szCs w:val="22"/>
        </w:rPr>
        <w:t>clear</w:t>
      </w:r>
      <w:r>
        <w:rPr>
          <w:rFonts w:ascii="Calibri" w:eastAsia="Calibri" w:hAnsi="Calibri" w:cs="Calibri"/>
          <w:spacing w:val="-2"/>
          <w:sz w:val="22"/>
          <w:szCs w:val="22"/>
        </w:rPr>
        <w:t xml:space="preserve"> </w:t>
      </w:r>
      <w:r>
        <w:rPr>
          <w:rFonts w:ascii="Calibri" w:eastAsia="Calibri" w:hAnsi="Calibri" w:cs="Calibri"/>
          <w:sz w:val="22"/>
          <w:szCs w:val="22"/>
        </w:rPr>
        <w:t xml:space="preserve">in </w:t>
      </w:r>
      <w:r>
        <w:rPr>
          <w:rFonts w:ascii="Calibri" w:eastAsia="Calibri" w:hAnsi="Calibri" w:cs="Calibri"/>
          <w:spacing w:val="-1"/>
          <w:sz w:val="22"/>
          <w:szCs w:val="22"/>
        </w:rPr>
        <w:t>h</w:t>
      </w:r>
      <w:r>
        <w:rPr>
          <w:rFonts w:ascii="Calibri" w:eastAsia="Calibri" w:hAnsi="Calibri" w:cs="Calibri"/>
          <w:spacing w:val="1"/>
          <w:sz w:val="22"/>
          <w:szCs w:val="22"/>
        </w:rPr>
        <w:t>o</w:t>
      </w:r>
      <w:r>
        <w:rPr>
          <w:rFonts w:ascii="Calibri" w:eastAsia="Calibri" w:hAnsi="Calibri" w:cs="Calibri"/>
          <w:sz w:val="22"/>
          <w:szCs w:val="22"/>
        </w:rPr>
        <w:t>w</w:t>
      </w:r>
      <w:r>
        <w:rPr>
          <w:rFonts w:ascii="Calibri" w:eastAsia="Calibri" w:hAnsi="Calibri" w:cs="Calibri"/>
          <w:spacing w:val="-1"/>
          <w:sz w:val="22"/>
          <w:szCs w:val="22"/>
        </w:rPr>
        <w:t xml:space="preserve"> y</w:t>
      </w:r>
      <w:r>
        <w:rPr>
          <w:rFonts w:ascii="Calibri" w:eastAsia="Calibri" w:hAnsi="Calibri" w:cs="Calibri"/>
          <w:spacing w:val="1"/>
          <w:sz w:val="22"/>
          <w:szCs w:val="22"/>
        </w:rPr>
        <w:t>o</w:t>
      </w:r>
      <w:r>
        <w:rPr>
          <w:rFonts w:ascii="Calibri" w:eastAsia="Calibri" w:hAnsi="Calibri" w:cs="Calibri"/>
          <w:sz w:val="22"/>
          <w:szCs w:val="22"/>
        </w:rPr>
        <w:t>u</w:t>
      </w:r>
      <w:r>
        <w:rPr>
          <w:rFonts w:ascii="Calibri" w:eastAsia="Calibri" w:hAnsi="Calibri" w:cs="Calibri"/>
          <w:spacing w:val="-1"/>
          <w:sz w:val="22"/>
          <w:szCs w:val="22"/>
        </w:rPr>
        <w:t xml:space="preserve"> </w:t>
      </w:r>
      <w:r>
        <w:rPr>
          <w:rFonts w:ascii="Calibri" w:eastAsia="Calibri" w:hAnsi="Calibri" w:cs="Calibri"/>
          <w:sz w:val="22"/>
          <w:szCs w:val="22"/>
        </w:rPr>
        <w:t>get</w:t>
      </w:r>
      <w:r>
        <w:rPr>
          <w:rFonts w:ascii="Calibri" w:eastAsia="Calibri" w:hAnsi="Calibri" w:cs="Calibri"/>
          <w:spacing w:val="-1"/>
          <w:sz w:val="22"/>
          <w:szCs w:val="22"/>
        </w:rPr>
        <w:t xml:space="preserve"> </w:t>
      </w:r>
      <w:r>
        <w:rPr>
          <w:rFonts w:ascii="Calibri" w:eastAsia="Calibri" w:hAnsi="Calibri" w:cs="Calibri"/>
          <w:sz w:val="22"/>
          <w:szCs w:val="22"/>
        </w:rPr>
        <w:t xml:space="preserve">the </w:t>
      </w:r>
      <w:r>
        <w:rPr>
          <w:rFonts w:ascii="Calibri" w:eastAsia="Calibri" w:hAnsi="Calibri" w:cs="Calibri"/>
          <w:spacing w:val="-2"/>
          <w:sz w:val="22"/>
          <w:szCs w:val="22"/>
        </w:rPr>
        <w:t>I</w:t>
      </w:r>
      <w:r>
        <w:rPr>
          <w:rFonts w:ascii="Calibri" w:eastAsia="Calibri" w:hAnsi="Calibri" w:cs="Calibri"/>
          <w:sz w:val="22"/>
          <w:szCs w:val="22"/>
        </w:rPr>
        <w:t>P</w:t>
      </w:r>
      <w:r>
        <w:rPr>
          <w:rFonts w:ascii="Calibri" w:eastAsia="Calibri" w:hAnsi="Calibri" w:cs="Calibri"/>
          <w:spacing w:val="1"/>
          <w:sz w:val="22"/>
          <w:szCs w:val="22"/>
        </w:rPr>
        <w:t xml:space="preserve"> </w:t>
      </w:r>
      <w:r>
        <w:rPr>
          <w:rFonts w:ascii="Calibri" w:eastAsia="Calibri" w:hAnsi="Calibri" w:cs="Calibri"/>
          <w:sz w:val="22"/>
          <w:szCs w:val="22"/>
        </w:rPr>
        <w:t>and</w:t>
      </w:r>
      <w:r>
        <w:rPr>
          <w:rFonts w:ascii="Calibri" w:eastAsia="Calibri" w:hAnsi="Calibri" w:cs="Calibri"/>
          <w:spacing w:val="-3"/>
          <w:sz w:val="22"/>
          <w:szCs w:val="22"/>
        </w:rPr>
        <w:t xml:space="preserve"> </w:t>
      </w:r>
      <w:r>
        <w:rPr>
          <w:rFonts w:ascii="Calibri" w:eastAsia="Calibri" w:hAnsi="Calibri" w:cs="Calibri"/>
          <w:spacing w:val="1"/>
          <w:sz w:val="22"/>
          <w:szCs w:val="22"/>
        </w:rPr>
        <w:t>M</w:t>
      </w:r>
      <w:r>
        <w:rPr>
          <w:rFonts w:ascii="Calibri" w:eastAsia="Calibri" w:hAnsi="Calibri" w:cs="Calibri"/>
          <w:sz w:val="22"/>
          <w:szCs w:val="22"/>
        </w:rPr>
        <w:t>AC ad</w:t>
      </w:r>
      <w:r>
        <w:rPr>
          <w:rFonts w:ascii="Calibri" w:eastAsia="Calibri" w:hAnsi="Calibri" w:cs="Calibri"/>
          <w:spacing w:val="-1"/>
          <w:sz w:val="22"/>
          <w:szCs w:val="22"/>
        </w:rPr>
        <w:t>d</w:t>
      </w:r>
      <w:r>
        <w:rPr>
          <w:rFonts w:ascii="Calibri" w:eastAsia="Calibri" w:hAnsi="Calibri" w:cs="Calibri"/>
          <w:sz w:val="22"/>
          <w:szCs w:val="22"/>
        </w:rPr>
        <w:t>res</w:t>
      </w:r>
      <w:r>
        <w:rPr>
          <w:rFonts w:ascii="Calibri" w:eastAsia="Calibri" w:hAnsi="Calibri" w:cs="Calibri"/>
          <w:spacing w:val="-2"/>
          <w:sz w:val="22"/>
          <w:szCs w:val="22"/>
        </w:rPr>
        <w:t>s</w:t>
      </w:r>
      <w:r>
        <w:rPr>
          <w:rFonts w:ascii="Calibri" w:eastAsia="Calibri" w:hAnsi="Calibri" w:cs="Calibri"/>
          <w:sz w:val="22"/>
          <w:szCs w:val="22"/>
        </w:rPr>
        <w:t>es</w:t>
      </w:r>
      <w:r>
        <w:rPr>
          <w:rFonts w:ascii="Calibri" w:eastAsia="Calibri" w:hAnsi="Calibri" w:cs="Calibri"/>
          <w:spacing w:val="-1"/>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f</w:t>
      </w:r>
      <w:r>
        <w:rPr>
          <w:rFonts w:ascii="Calibri" w:eastAsia="Calibri" w:hAnsi="Calibri" w:cs="Calibri"/>
          <w:spacing w:val="-2"/>
          <w:sz w:val="22"/>
          <w:szCs w:val="22"/>
        </w:rPr>
        <w:t xml:space="preserve"> </w:t>
      </w:r>
      <w:r>
        <w:rPr>
          <w:rFonts w:ascii="Calibri" w:eastAsia="Calibri" w:hAnsi="Calibri" w:cs="Calibri"/>
          <w:sz w:val="22"/>
          <w:szCs w:val="22"/>
        </w:rPr>
        <w:t>the ga</w:t>
      </w:r>
      <w:r>
        <w:rPr>
          <w:rFonts w:ascii="Calibri" w:eastAsia="Calibri" w:hAnsi="Calibri" w:cs="Calibri"/>
          <w:spacing w:val="-2"/>
          <w:sz w:val="22"/>
          <w:szCs w:val="22"/>
        </w:rPr>
        <w:t>te</w:t>
      </w:r>
      <w:r>
        <w:rPr>
          <w:rFonts w:ascii="Calibri" w:eastAsia="Calibri" w:hAnsi="Calibri" w:cs="Calibri"/>
          <w:sz w:val="22"/>
          <w:szCs w:val="22"/>
        </w:rPr>
        <w:t>way</w:t>
      </w:r>
      <w:r>
        <w:rPr>
          <w:rFonts w:ascii="Calibri" w:eastAsia="Calibri" w:hAnsi="Calibri" w:cs="Calibri"/>
          <w:spacing w:val="1"/>
          <w:sz w:val="22"/>
          <w:szCs w:val="22"/>
        </w:rPr>
        <w:t xml:space="preserve"> </w:t>
      </w:r>
      <w:r>
        <w:rPr>
          <w:rFonts w:ascii="Calibri" w:eastAsia="Calibri" w:hAnsi="Calibri" w:cs="Calibri"/>
          <w:spacing w:val="-2"/>
          <w:sz w:val="22"/>
          <w:szCs w:val="22"/>
        </w:rPr>
        <w:t>r</w:t>
      </w:r>
      <w:r>
        <w:rPr>
          <w:rFonts w:ascii="Calibri" w:eastAsia="Calibri" w:hAnsi="Calibri" w:cs="Calibri"/>
          <w:spacing w:val="1"/>
          <w:sz w:val="22"/>
          <w:szCs w:val="22"/>
        </w:rPr>
        <w:t>o</w:t>
      </w:r>
      <w:r>
        <w:rPr>
          <w:rFonts w:ascii="Calibri" w:eastAsia="Calibri" w:hAnsi="Calibri" w:cs="Calibri"/>
          <w:spacing w:val="-1"/>
          <w:sz w:val="22"/>
          <w:szCs w:val="22"/>
        </w:rPr>
        <w:t>u</w:t>
      </w:r>
      <w:r>
        <w:rPr>
          <w:rFonts w:ascii="Calibri" w:eastAsia="Calibri" w:hAnsi="Calibri" w:cs="Calibri"/>
          <w:spacing w:val="-2"/>
          <w:sz w:val="22"/>
          <w:szCs w:val="22"/>
        </w:rPr>
        <w:t>t</w:t>
      </w:r>
      <w:r>
        <w:rPr>
          <w:rFonts w:ascii="Calibri" w:eastAsia="Calibri" w:hAnsi="Calibri" w:cs="Calibri"/>
          <w:sz w:val="22"/>
          <w:szCs w:val="22"/>
        </w:rPr>
        <w:t>er,</w:t>
      </w:r>
      <w:r>
        <w:rPr>
          <w:rFonts w:ascii="Calibri" w:eastAsia="Calibri" w:hAnsi="Calibri" w:cs="Calibri"/>
          <w:spacing w:val="1"/>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n</w:t>
      </w:r>
      <w:r>
        <w:rPr>
          <w:rFonts w:ascii="Calibri" w:eastAsia="Calibri" w:hAnsi="Calibri" w:cs="Calibri"/>
          <w:sz w:val="22"/>
          <w:szCs w:val="22"/>
        </w:rPr>
        <w:t>d the IP</w:t>
      </w:r>
      <w:r>
        <w:rPr>
          <w:rFonts w:ascii="Calibri" w:eastAsia="Calibri" w:hAnsi="Calibri" w:cs="Calibri"/>
          <w:spacing w:val="-1"/>
          <w:sz w:val="22"/>
          <w:szCs w:val="22"/>
        </w:rPr>
        <w:t xml:space="preserve"> </w:t>
      </w:r>
      <w:r>
        <w:rPr>
          <w:rFonts w:ascii="Calibri" w:eastAsia="Calibri" w:hAnsi="Calibri" w:cs="Calibri"/>
          <w:sz w:val="22"/>
          <w:szCs w:val="22"/>
        </w:rPr>
        <w:t>ad</w:t>
      </w:r>
      <w:r>
        <w:rPr>
          <w:rFonts w:ascii="Calibri" w:eastAsia="Calibri" w:hAnsi="Calibri" w:cs="Calibri"/>
          <w:spacing w:val="-1"/>
          <w:sz w:val="22"/>
          <w:szCs w:val="22"/>
        </w:rPr>
        <w:t>d</w:t>
      </w:r>
      <w:r>
        <w:rPr>
          <w:rFonts w:ascii="Calibri" w:eastAsia="Calibri" w:hAnsi="Calibri" w:cs="Calibri"/>
          <w:sz w:val="22"/>
          <w:szCs w:val="22"/>
        </w:rPr>
        <w:t>ress</w:t>
      </w:r>
      <w:r>
        <w:rPr>
          <w:rFonts w:ascii="Calibri" w:eastAsia="Calibri" w:hAnsi="Calibri" w:cs="Calibri"/>
          <w:spacing w:val="-1"/>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f</w:t>
      </w:r>
      <w:r>
        <w:rPr>
          <w:rFonts w:ascii="Calibri" w:eastAsia="Calibri" w:hAnsi="Calibri" w:cs="Calibri"/>
          <w:spacing w:val="-2"/>
          <w:sz w:val="22"/>
          <w:szCs w:val="22"/>
        </w:rPr>
        <w:t xml:space="preserve"> </w:t>
      </w:r>
      <w:r>
        <w:rPr>
          <w:rFonts w:ascii="Calibri" w:eastAsia="Calibri" w:hAnsi="Calibri" w:cs="Calibri"/>
          <w:spacing w:val="1"/>
          <w:sz w:val="22"/>
          <w:szCs w:val="22"/>
        </w:rPr>
        <w:t>yo</w:t>
      </w:r>
      <w:r>
        <w:rPr>
          <w:rFonts w:ascii="Calibri" w:eastAsia="Calibri" w:hAnsi="Calibri" w:cs="Calibri"/>
          <w:spacing w:val="-1"/>
          <w:sz w:val="22"/>
          <w:szCs w:val="22"/>
        </w:rPr>
        <w:t>u</w:t>
      </w:r>
      <w:r>
        <w:rPr>
          <w:rFonts w:ascii="Calibri" w:eastAsia="Calibri" w:hAnsi="Calibri" w:cs="Calibri"/>
          <w:sz w:val="22"/>
          <w:szCs w:val="22"/>
        </w:rPr>
        <w:t>r</w:t>
      </w:r>
      <w:r>
        <w:rPr>
          <w:rFonts w:ascii="Calibri" w:eastAsia="Calibri" w:hAnsi="Calibri" w:cs="Calibri"/>
          <w:spacing w:val="-2"/>
          <w:sz w:val="22"/>
          <w:szCs w:val="22"/>
        </w:rPr>
        <w:t xml:space="preserve"> </w:t>
      </w:r>
      <w:r>
        <w:rPr>
          <w:rFonts w:ascii="Calibri" w:eastAsia="Calibri" w:hAnsi="Calibri" w:cs="Calibri"/>
          <w:sz w:val="22"/>
          <w:szCs w:val="22"/>
        </w:rPr>
        <w:t>new</w:t>
      </w:r>
      <w:r>
        <w:rPr>
          <w:rFonts w:ascii="Calibri" w:eastAsia="Calibri" w:hAnsi="Calibri" w:cs="Calibri"/>
          <w:spacing w:val="-3"/>
          <w:sz w:val="22"/>
          <w:szCs w:val="22"/>
        </w:rPr>
        <w:t xml:space="preserve"> </w:t>
      </w:r>
      <w:r>
        <w:rPr>
          <w:rFonts w:ascii="Calibri" w:eastAsia="Calibri" w:hAnsi="Calibri" w:cs="Calibri"/>
          <w:sz w:val="22"/>
          <w:szCs w:val="22"/>
        </w:rPr>
        <w:t>c</w:t>
      </w:r>
      <w:r>
        <w:rPr>
          <w:rFonts w:ascii="Calibri" w:eastAsia="Calibri" w:hAnsi="Calibri" w:cs="Calibri"/>
          <w:spacing w:val="-1"/>
          <w:sz w:val="22"/>
          <w:szCs w:val="22"/>
        </w:rPr>
        <w:t>o</w:t>
      </w:r>
      <w:r>
        <w:rPr>
          <w:rFonts w:ascii="Calibri" w:eastAsia="Calibri" w:hAnsi="Calibri" w:cs="Calibri"/>
          <w:spacing w:val="1"/>
          <w:sz w:val="22"/>
          <w:szCs w:val="22"/>
        </w:rPr>
        <w:t>m</w:t>
      </w:r>
      <w:r>
        <w:rPr>
          <w:rFonts w:ascii="Calibri" w:eastAsia="Calibri" w:hAnsi="Calibri" w:cs="Calibri"/>
          <w:spacing w:val="-1"/>
          <w:sz w:val="22"/>
          <w:szCs w:val="22"/>
        </w:rPr>
        <w:t>pu</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 xml:space="preserve">r. </w:t>
      </w:r>
      <w:r>
        <w:rPr>
          <w:rFonts w:ascii="Calibri" w:eastAsia="Calibri" w:hAnsi="Calibri" w:cs="Calibri"/>
          <w:spacing w:val="-3"/>
          <w:sz w:val="22"/>
          <w:szCs w:val="22"/>
        </w:rPr>
        <w:t>N</w:t>
      </w:r>
      <w:r>
        <w:rPr>
          <w:rFonts w:ascii="Calibri" w:eastAsia="Calibri" w:hAnsi="Calibri" w:cs="Calibri"/>
          <w:spacing w:val="1"/>
          <w:sz w:val="22"/>
          <w:szCs w:val="22"/>
        </w:rPr>
        <w:t>o</w:t>
      </w:r>
      <w:r>
        <w:rPr>
          <w:rFonts w:ascii="Calibri" w:eastAsia="Calibri" w:hAnsi="Calibri" w:cs="Calibri"/>
          <w:spacing w:val="2"/>
          <w:sz w:val="22"/>
          <w:szCs w:val="22"/>
        </w:rPr>
        <w:t>t</w:t>
      </w:r>
      <w:r>
        <w:rPr>
          <w:rFonts w:ascii="Calibri" w:eastAsia="Calibri" w:hAnsi="Calibri" w:cs="Calibri"/>
          <w:sz w:val="22"/>
          <w:szCs w:val="22"/>
        </w:rPr>
        <w:t>e</w:t>
      </w:r>
      <w:r>
        <w:rPr>
          <w:rFonts w:ascii="Calibri" w:eastAsia="Calibri" w:hAnsi="Calibri" w:cs="Calibri"/>
          <w:spacing w:val="-2"/>
          <w:sz w:val="22"/>
          <w:szCs w:val="22"/>
        </w:rPr>
        <w:t xml:space="preserve"> </w:t>
      </w:r>
      <w:r>
        <w:rPr>
          <w:rFonts w:ascii="Calibri" w:eastAsia="Calibri" w:hAnsi="Calibri" w:cs="Calibri"/>
          <w:spacing w:val="1"/>
          <w:sz w:val="22"/>
          <w:szCs w:val="22"/>
        </w:rPr>
        <w:t>t</w:t>
      </w:r>
      <w:r>
        <w:rPr>
          <w:rFonts w:ascii="Calibri" w:eastAsia="Calibri" w:hAnsi="Calibri" w:cs="Calibri"/>
          <w:spacing w:val="-1"/>
          <w:sz w:val="22"/>
          <w:szCs w:val="22"/>
        </w:rPr>
        <w:t>h</w:t>
      </w:r>
      <w:r>
        <w:rPr>
          <w:rFonts w:ascii="Calibri" w:eastAsia="Calibri" w:hAnsi="Calibri" w:cs="Calibri"/>
          <w:sz w:val="22"/>
          <w:szCs w:val="22"/>
        </w:rPr>
        <w:t>at</w:t>
      </w:r>
      <w:r>
        <w:rPr>
          <w:rFonts w:ascii="Calibri" w:eastAsia="Calibri" w:hAnsi="Calibri" w:cs="Calibri"/>
          <w:spacing w:val="-1"/>
          <w:sz w:val="22"/>
          <w:szCs w:val="22"/>
        </w:rPr>
        <w:t xml:space="preserve"> </w:t>
      </w:r>
      <w:r>
        <w:rPr>
          <w:rFonts w:ascii="Calibri" w:eastAsia="Calibri" w:hAnsi="Calibri" w:cs="Calibri"/>
          <w:sz w:val="22"/>
          <w:szCs w:val="22"/>
        </w:rPr>
        <w:t>th</w:t>
      </w:r>
      <w:r>
        <w:rPr>
          <w:rFonts w:ascii="Calibri" w:eastAsia="Calibri" w:hAnsi="Calibri" w:cs="Calibri"/>
          <w:spacing w:val="-1"/>
          <w:sz w:val="22"/>
          <w:szCs w:val="22"/>
        </w:rPr>
        <w:t>i</w:t>
      </w:r>
      <w:r>
        <w:rPr>
          <w:rFonts w:ascii="Calibri" w:eastAsia="Calibri" w:hAnsi="Calibri" w:cs="Calibri"/>
          <w:sz w:val="22"/>
          <w:szCs w:val="22"/>
        </w:rPr>
        <w:t xml:space="preserve">s </w:t>
      </w:r>
      <w:r>
        <w:rPr>
          <w:rFonts w:ascii="Calibri" w:eastAsia="Calibri" w:hAnsi="Calibri" w:cs="Calibri"/>
          <w:spacing w:val="-3"/>
          <w:sz w:val="22"/>
          <w:szCs w:val="22"/>
        </w:rPr>
        <w:t>p</w:t>
      </w:r>
      <w:r>
        <w:rPr>
          <w:rFonts w:ascii="Calibri" w:eastAsia="Calibri" w:hAnsi="Calibri" w:cs="Calibri"/>
          <w:sz w:val="22"/>
          <w:szCs w:val="22"/>
        </w:rPr>
        <w:t>r</w:t>
      </w:r>
      <w:r>
        <w:rPr>
          <w:rFonts w:ascii="Calibri" w:eastAsia="Calibri" w:hAnsi="Calibri" w:cs="Calibri"/>
          <w:spacing w:val="1"/>
          <w:sz w:val="22"/>
          <w:szCs w:val="22"/>
        </w:rPr>
        <w:t>o</w:t>
      </w:r>
      <w:r>
        <w:rPr>
          <w:rFonts w:ascii="Calibri" w:eastAsia="Calibri" w:hAnsi="Calibri" w:cs="Calibri"/>
          <w:spacing w:val="-1"/>
          <w:sz w:val="22"/>
          <w:szCs w:val="22"/>
        </w:rPr>
        <w:t>b</w:t>
      </w:r>
      <w:r>
        <w:rPr>
          <w:rFonts w:ascii="Calibri" w:eastAsia="Calibri" w:hAnsi="Calibri" w:cs="Calibri"/>
          <w:sz w:val="22"/>
          <w:szCs w:val="22"/>
        </w:rPr>
        <w:t>l</w:t>
      </w:r>
      <w:r>
        <w:rPr>
          <w:rFonts w:ascii="Calibri" w:eastAsia="Calibri" w:hAnsi="Calibri" w:cs="Calibri"/>
          <w:spacing w:val="-2"/>
          <w:sz w:val="22"/>
          <w:szCs w:val="22"/>
        </w:rPr>
        <w:t>e</w:t>
      </w:r>
      <w:r>
        <w:rPr>
          <w:rFonts w:ascii="Calibri" w:eastAsia="Calibri" w:hAnsi="Calibri" w:cs="Calibri"/>
          <w:sz w:val="22"/>
          <w:szCs w:val="22"/>
        </w:rPr>
        <w:t>m</w:t>
      </w:r>
      <w:r>
        <w:rPr>
          <w:rFonts w:ascii="Calibri" w:eastAsia="Calibri" w:hAnsi="Calibri" w:cs="Calibri"/>
          <w:spacing w:val="1"/>
          <w:sz w:val="22"/>
          <w:szCs w:val="22"/>
        </w:rPr>
        <w:t xml:space="preserve"> </w:t>
      </w:r>
      <w:r>
        <w:rPr>
          <w:rFonts w:ascii="Calibri" w:eastAsia="Calibri" w:hAnsi="Calibri" w:cs="Calibri"/>
          <w:sz w:val="22"/>
          <w:szCs w:val="22"/>
        </w:rPr>
        <w:t>is</w:t>
      </w:r>
      <w:r>
        <w:rPr>
          <w:rFonts w:ascii="Calibri" w:eastAsia="Calibri" w:hAnsi="Calibri" w:cs="Calibri"/>
          <w:spacing w:val="-1"/>
          <w:sz w:val="22"/>
          <w:szCs w:val="22"/>
        </w:rPr>
        <w:t xml:space="preserve"> </w:t>
      </w:r>
      <w:r>
        <w:rPr>
          <w:rFonts w:ascii="Calibri" w:eastAsia="Calibri" w:hAnsi="Calibri" w:cs="Calibri"/>
          <w:sz w:val="22"/>
          <w:szCs w:val="22"/>
        </w:rPr>
        <w:t>w</w:t>
      </w:r>
      <w:r>
        <w:rPr>
          <w:rFonts w:ascii="Calibri" w:eastAsia="Calibri" w:hAnsi="Calibri" w:cs="Calibri"/>
          <w:spacing w:val="2"/>
          <w:sz w:val="22"/>
          <w:szCs w:val="22"/>
        </w:rPr>
        <w:t>o</w:t>
      </w:r>
      <w:r>
        <w:rPr>
          <w:rFonts w:ascii="Calibri" w:eastAsia="Calibri" w:hAnsi="Calibri" w:cs="Calibri"/>
          <w:spacing w:val="-3"/>
          <w:sz w:val="22"/>
          <w:szCs w:val="22"/>
        </w:rPr>
        <w:t>r</w:t>
      </w:r>
      <w:r>
        <w:rPr>
          <w:rFonts w:ascii="Calibri" w:eastAsia="Calibri" w:hAnsi="Calibri" w:cs="Calibri"/>
          <w:sz w:val="22"/>
          <w:szCs w:val="22"/>
        </w:rPr>
        <w:t xml:space="preserve">th </w:t>
      </w:r>
      <w:r>
        <w:rPr>
          <w:rFonts w:ascii="Calibri" w:eastAsia="Calibri" w:hAnsi="Calibri" w:cs="Calibri"/>
          <w:spacing w:val="-1"/>
          <w:sz w:val="22"/>
          <w:szCs w:val="22"/>
        </w:rPr>
        <w:t>3</w:t>
      </w:r>
      <w:r>
        <w:rPr>
          <w:rFonts w:ascii="Calibri" w:eastAsia="Calibri" w:hAnsi="Calibri" w:cs="Calibri"/>
          <w:sz w:val="22"/>
          <w:szCs w:val="22"/>
        </w:rPr>
        <w:t>0</w:t>
      </w:r>
      <w:r>
        <w:rPr>
          <w:rFonts w:ascii="Calibri" w:eastAsia="Calibri" w:hAnsi="Calibri" w:cs="Calibri"/>
          <w:spacing w:val="1"/>
          <w:sz w:val="22"/>
          <w:szCs w:val="22"/>
        </w:rPr>
        <w:t xml:space="preserve"> </w:t>
      </w:r>
      <w:r>
        <w:rPr>
          <w:rFonts w:ascii="Calibri" w:eastAsia="Calibri" w:hAnsi="Calibri" w:cs="Calibri"/>
          <w:spacing w:val="-3"/>
          <w:sz w:val="22"/>
          <w:szCs w:val="22"/>
        </w:rPr>
        <w:t>p</w:t>
      </w:r>
      <w:r>
        <w:rPr>
          <w:rFonts w:ascii="Calibri" w:eastAsia="Calibri" w:hAnsi="Calibri" w:cs="Calibri"/>
          <w:spacing w:val="1"/>
          <w:sz w:val="22"/>
          <w:szCs w:val="22"/>
        </w:rPr>
        <w:t>o</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ts,</w:t>
      </w:r>
      <w:r>
        <w:rPr>
          <w:rFonts w:ascii="Calibri" w:eastAsia="Calibri" w:hAnsi="Calibri" w:cs="Calibri"/>
          <w:spacing w:val="-1"/>
          <w:sz w:val="22"/>
          <w:szCs w:val="22"/>
        </w:rPr>
        <w:t xml:space="preserve"> </w:t>
      </w:r>
      <w:r>
        <w:rPr>
          <w:rFonts w:ascii="Calibri" w:eastAsia="Calibri" w:hAnsi="Calibri" w:cs="Calibri"/>
          <w:sz w:val="22"/>
          <w:szCs w:val="22"/>
        </w:rPr>
        <w:t>whi</w:t>
      </w:r>
      <w:r>
        <w:rPr>
          <w:rFonts w:ascii="Calibri" w:eastAsia="Calibri" w:hAnsi="Calibri" w:cs="Calibri"/>
          <w:spacing w:val="-1"/>
          <w:sz w:val="22"/>
          <w:szCs w:val="22"/>
        </w:rPr>
        <w:t>l</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the</w:t>
      </w:r>
      <w:r>
        <w:rPr>
          <w:rFonts w:ascii="Calibri" w:eastAsia="Calibri" w:hAnsi="Calibri" w:cs="Calibri"/>
          <w:spacing w:val="-2"/>
          <w:sz w:val="22"/>
          <w:szCs w:val="22"/>
        </w:rPr>
        <w:t xml:space="preserve"> </w:t>
      </w:r>
      <w:r>
        <w:rPr>
          <w:rFonts w:ascii="Calibri" w:eastAsia="Calibri" w:hAnsi="Calibri" w:cs="Calibri"/>
          <w:sz w:val="22"/>
          <w:szCs w:val="22"/>
        </w:rPr>
        <w:t>r</w:t>
      </w:r>
      <w:r>
        <w:rPr>
          <w:rFonts w:ascii="Calibri" w:eastAsia="Calibri" w:hAnsi="Calibri" w:cs="Calibri"/>
          <w:spacing w:val="1"/>
          <w:sz w:val="22"/>
          <w:szCs w:val="22"/>
        </w:rPr>
        <w:t>e</w:t>
      </w:r>
      <w:r>
        <w:rPr>
          <w:rFonts w:ascii="Calibri" w:eastAsia="Calibri" w:hAnsi="Calibri" w:cs="Calibri"/>
          <w:spacing w:val="-2"/>
          <w:sz w:val="22"/>
          <w:szCs w:val="22"/>
        </w:rPr>
        <w:t>s</w:t>
      </w:r>
      <w:r>
        <w:rPr>
          <w:rFonts w:ascii="Calibri" w:eastAsia="Calibri" w:hAnsi="Calibri" w:cs="Calibri"/>
          <w:sz w:val="22"/>
          <w:szCs w:val="22"/>
        </w:rPr>
        <w:t>t</w:t>
      </w:r>
      <w:r>
        <w:rPr>
          <w:rFonts w:ascii="Calibri" w:eastAsia="Calibri" w:hAnsi="Calibri" w:cs="Calibri"/>
          <w:spacing w:val="4"/>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f the q</w:t>
      </w:r>
      <w:r>
        <w:rPr>
          <w:rFonts w:ascii="Calibri" w:eastAsia="Calibri" w:hAnsi="Calibri" w:cs="Calibri"/>
          <w:spacing w:val="-1"/>
          <w:sz w:val="22"/>
          <w:szCs w:val="22"/>
        </w:rPr>
        <w:t>u</w:t>
      </w:r>
      <w:r>
        <w:rPr>
          <w:rFonts w:ascii="Calibri" w:eastAsia="Calibri" w:hAnsi="Calibri" w:cs="Calibri"/>
          <w:sz w:val="22"/>
          <w:szCs w:val="22"/>
        </w:rPr>
        <w:t>es</w:t>
      </w:r>
      <w:r>
        <w:rPr>
          <w:rFonts w:ascii="Calibri" w:eastAsia="Calibri" w:hAnsi="Calibri" w:cs="Calibri"/>
          <w:spacing w:val="1"/>
          <w:sz w:val="22"/>
          <w:szCs w:val="22"/>
        </w:rPr>
        <w:t>t</w:t>
      </w:r>
      <w:r>
        <w:rPr>
          <w:rFonts w:ascii="Calibri" w:eastAsia="Calibri" w:hAnsi="Calibri" w:cs="Calibri"/>
          <w:spacing w:val="-3"/>
          <w:sz w:val="22"/>
          <w:szCs w:val="22"/>
        </w:rPr>
        <w:t>i</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s</w:t>
      </w:r>
      <w:r>
        <w:rPr>
          <w:rFonts w:ascii="Calibri" w:eastAsia="Calibri" w:hAnsi="Calibri" w:cs="Calibri"/>
          <w:spacing w:val="1"/>
          <w:sz w:val="22"/>
          <w:szCs w:val="22"/>
        </w:rPr>
        <w:t xml:space="preserve"> </w:t>
      </w:r>
      <w:r>
        <w:rPr>
          <w:rFonts w:ascii="Calibri" w:eastAsia="Calibri" w:hAnsi="Calibri" w:cs="Calibri"/>
          <w:sz w:val="22"/>
          <w:szCs w:val="22"/>
        </w:rPr>
        <w:t>in</w:t>
      </w:r>
      <w:r>
        <w:rPr>
          <w:rFonts w:ascii="Calibri" w:eastAsia="Calibri" w:hAnsi="Calibri" w:cs="Calibri"/>
          <w:spacing w:val="-3"/>
          <w:sz w:val="22"/>
          <w:szCs w:val="22"/>
        </w:rPr>
        <w:t xml:space="preserve"> </w:t>
      </w:r>
      <w:r>
        <w:rPr>
          <w:rFonts w:ascii="Calibri" w:eastAsia="Calibri" w:hAnsi="Calibri" w:cs="Calibri"/>
          <w:sz w:val="22"/>
          <w:szCs w:val="22"/>
        </w:rPr>
        <w:t>th</w:t>
      </w:r>
      <w:r>
        <w:rPr>
          <w:rFonts w:ascii="Calibri" w:eastAsia="Calibri" w:hAnsi="Calibri" w:cs="Calibri"/>
          <w:spacing w:val="-1"/>
          <w:sz w:val="22"/>
          <w:szCs w:val="22"/>
        </w:rPr>
        <w:t>i</w:t>
      </w:r>
      <w:r>
        <w:rPr>
          <w:rFonts w:ascii="Calibri" w:eastAsia="Calibri" w:hAnsi="Calibri" w:cs="Calibri"/>
          <w:sz w:val="22"/>
          <w:szCs w:val="22"/>
        </w:rPr>
        <w:t>s assig</w:t>
      </w:r>
      <w:r>
        <w:rPr>
          <w:rFonts w:ascii="Calibri" w:eastAsia="Calibri" w:hAnsi="Calibri" w:cs="Calibri"/>
          <w:spacing w:val="-4"/>
          <w:sz w:val="22"/>
          <w:szCs w:val="22"/>
        </w:rPr>
        <w:t>n</w:t>
      </w:r>
      <w:r>
        <w:rPr>
          <w:rFonts w:ascii="Calibri" w:eastAsia="Calibri" w:hAnsi="Calibri" w:cs="Calibri"/>
          <w:spacing w:val="1"/>
          <w:sz w:val="22"/>
          <w:szCs w:val="22"/>
        </w:rPr>
        <w:t>m</w:t>
      </w:r>
      <w:r>
        <w:rPr>
          <w:rFonts w:ascii="Calibri" w:eastAsia="Calibri" w:hAnsi="Calibri" w:cs="Calibri"/>
          <w:sz w:val="22"/>
          <w:szCs w:val="22"/>
        </w:rPr>
        <w:t>ent</w:t>
      </w:r>
      <w:r>
        <w:rPr>
          <w:rFonts w:ascii="Calibri" w:eastAsia="Calibri" w:hAnsi="Calibri" w:cs="Calibri"/>
          <w:spacing w:val="-2"/>
          <w:sz w:val="22"/>
          <w:szCs w:val="22"/>
        </w:rPr>
        <w:t xml:space="preserve"> </w:t>
      </w:r>
      <w:r>
        <w:rPr>
          <w:rFonts w:ascii="Calibri" w:eastAsia="Calibri" w:hAnsi="Calibri" w:cs="Calibri"/>
          <w:sz w:val="22"/>
          <w:szCs w:val="22"/>
        </w:rPr>
        <w:t>are</w:t>
      </w:r>
      <w:r>
        <w:rPr>
          <w:rFonts w:ascii="Calibri" w:eastAsia="Calibri" w:hAnsi="Calibri" w:cs="Calibri"/>
          <w:spacing w:val="-1"/>
          <w:sz w:val="22"/>
          <w:szCs w:val="22"/>
        </w:rPr>
        <w:t xml:space="preserve"> </w:t>
      </w:r>
      <w:r>
        <w:rPr>
          <w:rFonts w:ascii="Calibri" w:eastAsia="Calibri" w:hAnsi="Calibri" w:cs="Calibri"/>
          <w:sz w:val="22"/>
          <w:szCs w:val="22"/>
        </w:rPr>
        <w:t>wo</w:t>
      </w:r>
      <w:r>
        <w:rPr>
          <w:rFonts w:ascii="Calibri" w:eastAsia="Calibri" w:hAnsi="Calibri" w:cs="Calibri"/>
          <w:spacing w:val="-1"/>
          <w:sz w:val="22"/>
          <w:szCs w:val="22"/>
        </w:rPr>
        <w:t>r</w:t>
      </w:r>
      <w:r>
        <w:rPr>
          <w:rFonts w:ascii="Calibri" w:eastAsia="Calibri" w:hAnsi="Calibri" w:cs="Calibri"/>
          <w:sz w:val="22"/>
          <w:szCs w:val="22"/>
        </w:rPr>
        <w:t xml:space="preserve">th </w:t>
      </w:r>
      <w:r>
        <w:rPr>
          <w:rFonts w:ascii="Calibri" w:eastAsia="Calibri" w:hAnsi="Calibri" w:cs="Calibri"/>
          <w:spacing w:val="-1"/>
          <w:sz w:val="22"/>
          <w:szCs w:val="22"/>
        </w:rPr>
        <w:t>1</w:t>
      </w:r>
      <w:r>
        <w:rPr>
          <w:rFonts w:ascii="Calibri" w:eastAsia="Calibri" w:hAnsi="Calibri" w:cs="Calibri"/>
          <w:spacing w:val="1"/>
          <w:sz w:val="22"/>
          <w:szCs w:val="22"/>
        </w:rPr>
        <w:t>0</w:t>
      </w:r>
      <w:r>
        <w:rPr>
          <w:rFonts w:ascii="Calibri" w:eastAsia="Calibri" w:hAnsi="Calibri" w:cs="Calibri"/>
          <w:sz w:val="22"/>
          <w:szCs w:val="22"/>
        </w:rPr>
        <w:t>.</w:t>
      </w:r>
    </w:p>
    <w:p w:rsidR="003C2FF4" w:rsidRDefault="003C2FF4">
      <w:pPr>
        <w:spacing w:before="11" w:line="280" w:lineRule="exact"/>
        <w:rPr>
          <w:sz w:val="28"/>
          <w:szCs w:val="28"/>
        </w:rPr>
      </w:pPr>
    </w:p>
    <w:p w:rsidR="003C2FF4" w:rsidRDefault="003B0BAA">
      <w:pPr>
        <w:ind w:left="460"/>
        <w:rPr>
          <w:rFonts w:ascii="Calibri" w:eastAsia="Calibri" w:hAnsi="Calibri" w:cs="Calibri"/>
          <w:sz w:val="22"/>
          <w:szCs w:val="22"/>
        </w:rPr>
      </w:pPr>
      <w:r>
        <w:rPr>
          <w:rFonts w:ascii="Calibri" w:eastAsia="Calibri" w:hAnsi="Calibri" w:cs="Calibri"/>
          <w:spacing w:val="1"/>
          <w:sz w:val="22"/>
          <w:szCs w:val="22"/>
        </w:rPr>
        <w:t>P</w:t>
      </w:r>
      <w:r>
        <w:rPr>
          <w:rFonts w:ascii="Calibri" w:eastAsia="Calibri" w:hAnsi="Calibri" w:cs="Calibri"/>
          <w:sz w:val="22"/>
          <w:szCs w:val="22"/>
        </w:rPr>
        <w:t>lea</w:t>
      </w:r>
      <w:r>
        <w:rPr>
          <w:rFonts w:ascii="Calibri" w:eastAsia="Calibri" w:hAnsi="Calibri" w:cs="Calibri"/>
          <w:spacing w:val="-2"/>
          <w:sz w:val="22"/>
          <w:szCs w:val="22"/>
        </w:rPr>
        <w:t>s</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pacing w:val="-2"/>
          <w:sz w:val="22"/>
          <w:szCs w:val="22"/>
        </w:rPr>
        <w:t>t</w:t>
      </w:r>
      <w:r>
        <w:rPr>
          <w:rFonts w:ascii="Calibri" w:eastAsia="Calibri" w:hAnsi="Calibri" w:cs="Calibri"/>
          <w:spacing w:val="1"/>
          <w:sz w:val="22"/>
          <w:szCs w:val="22"/>
        </w:rPr>
        <w:t>y</w:t>
      </w:r>
      <w:r>
        <w:rPr>
          <w:rFonts w:ascii="Calibri" w:eastAsia="Calibri" w:hAnsi="Calibri" w:cs="Calibri"/>
          <w:spacing w:val="-1"/>
          <w:sz w:val="22"/>
          <w:szCs w:val="22"/>
        </w:rPr>
        <w:t>p</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pacing w:val="1"/>
          <w:sz w:val="22"/>
          <w:szCs w:val="22"/>
        </w:rPr>
        <w:t>yo</w:t>
      </w:r>
      <w:r>
        <w:rPr>
          <w:rFonts w:ascii="Calibri" w:eastAsia="Calibri" w:hAnsi="Calibri" w:cs="Calibri"/>
          <w:spacing w:val="-1"/>
          <w:sz w:val="22"/>
          <w:szCs w:val="22"/>
        </w:rPr>
        <w:t>u</w:t>
      </w:r>
      <w:r>
        <w:rPr>
          <w:rFonts w:ascii="Calibri" w:eastAsia="Calibri" w:hAnsi="Calibri" w:cs="Calibri"/>
          <w:sz w:val="22"/>
          <w:szCs w:val="22"/>
        </w:rPr>
        <w:t>r</w:t>
      </w:r>
      <w:r>
        <w:rPr>
          <w:rFonts w:ascii="Calibri" w:eastAsia="Calibri" w:hAnsi="Calibri" w:cs="Calibri"/>
          <w:spacing w:val="-2"/>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n</w:t>
      </w:r>
      <w:r>
        <w:rPr>
          <w:rFonts w:ascii="Calibri" w:eastAsia="Calibri" w:hAnsi="Calibri" w:cs="Calibri"/>
          <w:sz w:val="22"/>
          <w:szCs w:val="22"/>
        </w:rPr>
        <w:t>sw</w:t>
      </w:r>
      <w:r>
        <w:rPr>
          <w:rFonts w:ascii="Calibri" w:eastAsia="Calibri" w:hAnsi="Calibri" w:cs="Calibri"/>
          <w:spacing w:val="1"/>
          <w:sz w:val="22"/>
          <w:szCs w:val="22"/>
        </w:rPr>
        <w:t>e</w:t>
      </w:r>
      <w:r>
        <w:rPr>
          <w:rFonts w:ascii="Calibri" w:eastAsia="Calibri" w:hAnsi="Calibri" w:cs="Calibri"/>
          <w:spacing w:val="-3"/>
          <w:sz w:val="22"/>
          <w:szCs w:val="22"/>
        </w:rPr>
        <w:t>r</w:t>
      </w:r>
      <w:r>
        <w:rPr>
          <w:rFonts w:ascii="Calibri" w:eastAsia="Calibri" w:hAnsi="Calibri" w:cs="Calibri"/>
          <w:sz w:val="22"/>
          <w:szCs w:val="22"/>
        </w:rPr>
        <w:t>,</w:t>
      </w:r>
      <w:r>
        <w:rPr>
          <w:rFonts w:ascii="Calibri" w:eastAsia="Calibri" w:hAnsi="Calibri" w:cs="Calibri"/>
          <w:spacing w:val="-2"/>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r write</w:t>
      </w:r>
      <w:r>
        <w:rPr>
          <w:rFonts w:ascii="Calibri" w:eastAsia="Calibri" w:hAnsi="Calibri" w:cs="Calibri"/>
          <w:spacing w:val="-2"/>
          <w:sz w:val="22"/>
          <w:szCs w:val="22"/>
        </w:rPr>
        <w:t xml:space="preserve"> </w:t>
      </w:r>
      <w:r>
        <w:rPr>
          <w:rFonts w:ascii="Calibri" w:eastAsia="Calibri" w:hAnsi="Calibri" w:cs="Calibri"/>
          <w:spacing w:val="-1"/>
          <w:sz w:val="22"/>
          <w:szCs w:val="22"/>
        </w:rPr>
        <w:t>v</w:t>
      </w:r>
      <w:r>
        <w:rPr>
          <w:rFonts w:ascii="Calibri" w:eastAsia="Calibri" w:hAnsi="Calibri" w:cs="Calibri"/>
          <w:sz w:val="22"/>
          <w:szCs w:val="22"/>
        </w:rPr>
        <w:t>ery</w:t>
      </w:r>
      <w:r>
        <w:rPr>
          <w:rFonts w:ascii="Calibri" w:eastAsia="Calibri" w:hAnsi="Calibri" w:cs="Calibri"/>
          <w:spacing w:val="-1"/>
          <w:sz w:val="22"/>
          <w:szCs w:val="22"/>
        </w:rPr>
        <w:t xml:space="preserve"> </w:t>
      </w:r>
      <w:r>
        <w:rPr>
          <w:rFonts w:ascii="Calibri" w:eastAsia="Calibri" w:hAnsi="Calibri" w:cs="Calibri"/>
          <w:sz w:val="22"/>
          <w:szCs w:val="22"/>
        </w:rPr>
        <w:t>clear</w:t>
      </w:r>
      <w:r>
        <w:rPr>
          <w:rFonts w:ascii="Calibri" w:eastAsia="Calibri" w:hAnsi="Calibri" w:cs="Calibri"/>
          <w:spacing w:val="-3"/>
          <w:sz w:val="22"/>
          <w:szCs w:val="22"/>
        </w:rPr>
        <w:t>l</w:t>
      </w:r>
      <w:r>
        <w:rPr>
          <w:rFonts w:ascii="Calibri" w:eastAsia="Calibri" w:hAnsi="Calibri" w:cs="Calibri"/>
          <w:spacing w:val="1"/>
          <w:sz w:val="22"/>
          <w:szCs w:val="22"/>
        </w:rPr>
        <w:t>y</w:t>
      </w:r>
      <w:r>
        <w:rPr>
          <w:rFonts w:ascii="Calibri" w:eastAsia="Calibri" w:hAnsi="Calibri" w:cs="Calibri"/>
          <w:sz w:val="22"/>
          <w:szCs w:val="22"/>
        </w:rPr>
        <w:t>.</w:t>
      </w:r>
    </w:p>
    <w:p w:rsidR="00A519D8" w:rsidRDefault="00A519D8">
      <w:pPr>
        <w:ind w:left="460"/>
        <w:rPr>
          <w:rFonts w:ascii="Calibri" w:eastAsia="Calibri" w:hAnsi="Calibri" w:cs="Calibri"/>
          <w:sz w:val="22"/>
          <w:szCs w:val="22"/>
        </w:rPr>
      </w:pPr>
    </w:p>
    <w:p w:rsidR="00A519D8" w:rsidRDefault="00A519D8">
      <w:pPr>
        <w:ind w:left="460"/>
        <w:rPr>
          <w:rFonts w:ascii="Calibri" w:eastAsia="Calibri" w:hAnsi="Calibri" w:cs="Calibri"/>
          <w:sz w:val="22"/>
          <w:szCs w:val="22"/>
        </w:rPr>
      </w:pPr>
    </w:p>
    <w:p w:rsidR="009748E3" w:rsidRDefault="00A519D8" w:rsidP="009748E3">
      <w:pPr>
        <w:ind w:left="460" w:firstLine="260"/>
        <w:rPr>
          <w:rFonts w:ascii="Calibri" w:eastAsia="Calibri" w:hAnsi="Calibri" w:cs="Calibri"/>
          <w:spacing w:val="-3"/>
          <w:sz w:val="22"/>
          <w:szCs w:val="22"/>
        </w:rPr>
      </w:pPr>
      <w:r w:rsidRPr="00A519D8">
        <w:rPr>
          <w:rFonts w:ascii="Calibri" w:eastAsia="Calibri" w:hAnsi="Calibri" w:cs="Calibri"/>
          <w:spacing w:val="-3"/>
          <w:sz w:val="22"/>
          <w:szCs w:val="22"/>
        </w:rPr>
        <w:t>Your computer first uses</w:t>
      </w:r>
      <w:r>
        <w:rPr>
          <w:rFonts w:ascii="Calibri" w:eastAsia="Calibri" w:hAnsi="Calibri" w:cs="Calibri"/>
          <w:spacing w:val="-3"/>
          <w:sz w:val="22"/>
          <w:szCs w:val="22"/>
        </w:rPr>
        <w:t xml:space="preserve"> DHCP to obtain an IP address. Then y</w:t>
      </w:r>
      <w:r w:rsidRPr="00A519D8">
        <w:rPr>
          <w:rFonts w:ascii="Calibri" w:eastAsia="Calibri" w:hAnsi="Calibri" w:cs="Calibri"/>
          <w:spacing w:val="-3"/>
          <w:sz w:val="22"/>
          <w:szCs w:val="22"/>
        </w:rPr>
        <w:t>ou</w:t>
      </w:r>
      <w:r>
        <w:rPr>
          <w:rFonts w:ascii="Calibri" w:eastAsia="Calibri" w:hAnsi="Calibri" w:cs="Calibri"/>
          <w:spacing w:val="-3"/>
          <w:sz w:val="22"/>
          <w:szCs w:val="22"/>
        </w:rPr>
        <w:t>r computer</w:t>
      </w:r>
      <w:r w:rsidRPr="00A519D8">
        <w:rPr>
          <w:rFonts w:ascii="Calibri" w:eastAsia="Calibri" w:hAnsi="Calibri" w:cs="Calibri"/>
          <w:spacing w:val="-3"/>
          <w:sz w:val="22"/>
          <w:szCs w:val="22"/>
        </w:rPr>
        <w:t xml:space="preserve"> create</w:t>
      </w:r>
      <w:r w:rsidR="00A44C5A">
        <w:rPr>
          <w:rFonts w:ascii="Calibri" w:eastAsia="Calibri" w:hAnsi="Calibri" w:cs="Calibri"/>
          <w:spacing w:val="-3"/>
          <w:sz w:val="22"/>
          <w:szCs w:val="22"/>
        </w:rPr>
        <w:t>s a special IP datagram designated</w:t>
      </w:r>
      <w:r w:rsidRPr="00A519D8">
        <w:rPr>
          <w:rFonts w:ascii="Calibri" w:eastAsia="Calibri" w:hAnsi="Calibri" w:cs="Calibri"/>
          <w:spacing w:val="-3"/>
          <w:sz w:val="22"/>
          <w:szCs w:val="22"/>
        </w:rPr>
        <w:t xml:space="preserve"> to 255.255.255.255 in the</w:t>
      </w:r>
      <w:r>
        <w:rPr>
          <w:rFonts w:ascii="Calibri" w:eastAsia="Calibri" w:hAnsi="Calibri" w:cs="Calibri"/>
          <w:spacing w:val="-3"/>
          <w:sz w:val="22"/>
          <w:szCs w:val="22"/>
        </w:rPr>
        <w:t xml:space="preserve"> DHCP server discovery step,</w:t>
      </w:r>
      <w:r w:rsidRPr="00A519D8">
        <w:rPr>
          <w:rFonts w:ascii="Calibri" w:eastAsia="Calibri" w:hAnsi="Calibri" w:cs="Calibri"/>
          <w:spacing w:val="-3"/>
          <w:sz w:val="22"/>
          <w:szCs w:val="22"/>
        </w:rPr>
        <w:t xml:space="preserve"> puts it in an Ethernet frame and broadcast it in the Ethernet. </w:t>
      </w:r>
    </w:p>
    <w:p w:rsidR="009748E3" w:rsidRDefault="002414EE" w:rsidP="009748E3">
      <w:pPr>
        <w:ind w:left="460" w:firstLine="260"/>
        <w:rPr>
          <w:rFonts w:ascii="Calibri" w:eastAsia="Calibri" w:hAnsi="Calibri" w:cs="Calibri"/>
          <w:spacing w:val="-3"/>
          <w:sz w:val="22"/>
          <w:szCs w:val="22"/>
        </w:rPr>
      </w:pPr>
      <w:r>
        <w:rPr>
          <w:rFonts w:ascii="Calibri" w:eastAsia="Calibri" w:hAnsi="Calibri" w:cs="Calibri"/>
          <w:spacing w:val="-3"/>
          <w:sz w:val="22"/>
          <w:szCs w:val="22"/>
        </w:rPr>
        <w:t>Next the</w:t>
      </w:r>
      <w:r w:rsidR="00A519D8" w:rsidRPr="00A519D8">
        <w:rPr>
          <w:rFonts w:ascii="Calibri" w:eastAsia="Calibri" w:hAnsi="Calibri" w:cs="Calibri"/>
          <w:spacing w:val="-3"/>
          <w:sz w:val="22"/>
          <w:szCs w:val="22"/>
        </w:rPr>
        <w:t xml:space="preserve"> following the steps in the DHCP protocol, you</w:t>
      </w:r>
      <w:r w:rsidR="00A519D8">
        <w:rPr>
          <w:rFonts w:ascii="Calibri" w:eastAsia="Calibri" w:hAnsi="Calibri" w:cs="Calibri"/>
          <w:spacing w:val="-3"/>
          <w:sz w:val="22"/>
          <w:szCs w:val="22"/>
        </w:rPr>
        <w:t>r</w:t>
      </w:r>
      <w:r w:rsidR="00A519D8" w:rsidRPr="00A519D8">
        <w:rPr>
          <w:rFonts w:ascii="Calibri" w:eastAsia="Calibri" w:hAnsi="Calibri" w:cs="Calibri"/>
          <w:spacing w:val="-3"/>
          <w:sz w:val="22"/>
          <w:szCs w:val="22"/>
        </w:rPr>
        <w:t xml:space="preserve"> computer is able to get an IP address with a given lease time. A DHCP server on the Ethernet also gives your computer a list of IP addresses of first-hop routers, the subnet mask of the subnet where your computer resides, and the addresses of local DNS servers (if they exist). Since your computer’s ARP cache is initially empty, your computer will use ARP protocol to get the MAC addresses of the first-hop router and the local</w:t>
      </w:r>
      <w:r>
        <w:rPr>
          <w:rFonts w:ascii="Calibri" w:eastAsia="Calibri" w:hAnsi="Calibri" w:cs="Calibri"/>
          <w:spacing w:val="-3"/>
          <w:sz w:val="22"/>
          <w:szCs w:val="22"/>
        </w:rPr>
        <w:t xml:space="preserve"> DNS server. Your computer</w:t>
      </w:r>
      <w:r w:rsidR="00A519D8" w:rsidRPr="00A519D8">
        <w:rPr>
          <w:rFonts w:ascii="Calibri" w:eastAsia="Calibri" w:hAnsi="Calibri" w:cs="Calibri"/>
          <w:spacing w:val="-3"/>
          <w:sz w:val="22"/>
          <w:szCs w:val="22"/>
        </w:rPr>
        <w:t xml:space="preserve"> will get the IP address of the Web page you would like to download. If the local DNS server does not have th</w:t>
      </w:r>
      <w:r>
        <w:rPr>
          <w:rFonts w:ascii="Calibri" w:eastAsia="Calibri" w:hAnsi="Calibri" w:cs="Calibri"/>
          <w:spacing w:val="-3"/>
          <w:sz w:val="22"/>
          <w:szCs w:val="22"/>
        </w:rPr>
        <w:t>e IP address, then</w:t>
      </w:r>
      <w:r w:rsidR="00A519D8" w:rsidRPr="00A519D8">
        <w:rPr>
          <w:rFonts w:ascii="Calibri" w:eastAsia="Calibri" w:hAnsi="Calibri" w:cs="Calibri"/>
          <w:spacing w:val="-3"/>
          <w:sz w:val="22"/>
          <w:szCs w:val="22"/>
        </w:rPr>
        <w:t xml:space="preserve"> will use DNS protocol to find the IP address of the Web page. </w:t>
      </w:r>
    </w:p>
    <w:p w:rsidR="009748E3" w:rsidRDefault="00A519D8" w:rsidP="009748E3">
      <w:pPr>
        <w:ind w:left="460" w:firstLine="260"/>
        <w:rPr>
          <w:rFonts w:ascii="Calibri" w:eastAsia="Calibri" w:hAnsi="Calibri" w:cs="Calibri"/>
          <w:spacing w:val="-3"/>
          <w:sz w:val="22"/>
          <w:szCs w:val="22"/>
        </w:rPr>
      </w:pPr>
      <w:r w:rsidRPr="00A519D8">
        <w:rPr>
          <w:rFonts w:ascii="Calibri" w:eastAsia="Calibri" w:hAnsi="Calibri" w:cs="Calibri"/>
          <w:spacing w:val="-3"/>
          <w:sz w:val="22"/>
          <w:szCs w:val="22"/>
        </w:rPr>
        <w:t xml:space="preserve">Once your computer has the IP address of the Web page, then it will send out the HTTP request via the first-hop router if the Web page does not reside in a local Web server. The HTTP request message will be segmented and encapsulated into TCP packets, and then further encapsulated into IP packets, and finally encapsulated into Ethernet frames. Your computer sends the Ethernet frames destined to the first-hop router. Once </w:t>
      </w:r>
      <w:r w:rsidR="002414EE">
        <w:rPr>
          <w:rFonts w:ascii="Calibri" w:eastAsia="Calibri" w:hAnsi="Calibri" w:cs="Calibri"/>
          <w:spacing w:val="-3"/>
          <w:sz w:val="22"/>
          <w:szCs w:val="22"/>
        </w:rPr>
        <w:t xml:space="preserve">the router receives the frames </w:t>
      </w:r>
      <w:r w:rsidRPr="00A519D8">
        <w:rPr>
          <w:rFonts w:ascii="Calibri" w:eastAsia="Calibri" w:hAnsi="Calibri" w:cs="Calibri"/>
          <w:spacing w:val="-3"/>
          <w:sz w:val="22"/>
          <w:szCs w:val="22"/>
        </w:rPr>
        <w:t xml:space="preserve">it passes them up into IP layer, checks its routing table, and then sends the packets to the right interface out of all of its interfaces. </w:t>
      </w:r>
    </w:p>
    <w:p w:rsidR="00A519D8" w:rsidRPr="00A519D8" w:rsidRDefault="002414EE" w:rsidP="009748E3">
      <w:pPr>
        <w:ind w:left="460" w:firstLine="260"/>
        <w:rPr>
          <w:rFonts w:ascii="Calibri" w:eastAsia="Calibri" w:hAnsi="Calibri" w:cs="Calibri"/>
          <w:spacing w:val="-3"/>
          <w:sz w:val="22"/>
          <w:szCs w:val="22"/>
        </w:rPr>
        <w:sectPr w:rsidR="00A519D8" w:rsidRPr="00A519D8">
          <w:pgSz w:w="12240" w:h="15840"/>
          <w:pgMar w:top="1380" w:right="1280" w:bottom="280" w:left="1700" w:header="720" w:footer="720" w:gutter="0"/>
          <w:cols w:space="720"/>
        </w:sectPr>
      </w:pPr>
      <w:r>
        <w:rPr>
          <w:rFonts w:ascii="Calibri" w:eastAsia="Calibri" w:hAnsi="Calibri" w:cs="Calibri"/>
          <w:spacing w:val="-3"/>
          <w:sz w:val="22"/>
          <w:szCs w:val="22"/>
        </w:rPr>
        <w:t>Then the</w:t>
      </w:r>
      <w:r w:rsidR="00A519D8" w:rsidRPr="00A519D8">
        <w:rPr>
          <w:rFonts w:ascii="Calibri" w:eastAsia="Calibri" w:hAnsi="Calibri" w:cs="Calibri"/>
          <w:spacing w:val="-3"/>
          <w:sz w:val="22"/>
          <w:szCs w:val="22"/>
        </w:rPr>
        <w:t xml:space="preserve"> IP packets will be routed through the Internet until they reach the Web server. The server hosting the Web page will send back the Web page to your computer via HTTP response messages. Those messages will be encapsulated into TCP packets and the</w:t>
      </w:r>
      <w:r w:rsidR="009748E3">
        <w:rPr>
          <w:rFonts w:ascii="Calibri" w:eastAsia="Calibri" w:hAnsi="Calibri" w:cs="Calibri"/>
          <w:spacing w:val="-3"/>
          <w:sz w:val="22"/>
          <w:szCs w:val="22"/>
        </w:rPr>
        <w:t>n further into IP packets. These</w:t>
      </w:r>
      <w:r w:rsidR="00A519D8" w:rsidRPr="00A519D8">
        <w:rPr>
          <w:rFonts w:ascii="Calibri" w:eastAsia="Calibri" w:hAnsi="Calibri" w:cs="Calibri"/>
          <w:spacing w:val="-3"/>
          <w:sz w:val="22"/>
          <w:szCs w:val="22"/>
        </w:rPr>
        <w:t xml:space="preserve"> IP packets follow IP routes and finally reach your first-hop router, and then the router will forward those IP packets to your computer by encapsulating them into Ethernet frames.</w:t>
      </w:r>
    </w:p>
    <w:p w:rsidR="003C2FF4" w:rsidRDefault="003C2FF4">
      <w:pPr>
        <w:spacing w:line="200" w:lineRule="exact"/>
      </w:pPr>
    </w:p>
    <w:p w:rsidR="003C2FF4" w:rsidRDefault="003C2FF4">
      <w:pPr>
        <w:spacing w:line="200" w:lineRule="exact"/>
      </w:pPr>
    </w:p>
    <w:p w:rsidR="003C2FF4" w:rsidRDefault="003C2FF4">
      <w:pPr>
        <w:spacing w:line="200" w:lineRule="exact"/>
      </w:pPr>
    </w:p>
    <w:p w:rsidR="003C2FF4" w:rsidRDefault="003C2FF4">
      <w:pPr>
        <w:spacing w:line="200" w:lineRule="exact"/>
      </w:pPr>
    </w:p>
    <w:p w:rsidR="003C2FF4" w:rsidRDefault="003C2FF4">
      <w:pPr>
        <w:spacing w:line="200" w:lineRule="exact"/>
      </w:pPr>
    </w:p>
    <w:p w:rsidR="003C2FF4" w:rsidRDefault="003C2FF4">
      <w:pPr>
        <w:spacing w:line="200" w:lineRule="exact"/>
      </w:pPr>
    </w:p>
    <w:p w:rsidR="003C2FF4" w:rsidRDefault="003C2FF4">
      <w:pPr>
        <w:spacing w:line="200" w:lineRule="exact"/>
      </w:pPr>
    </w:p>
    <w:p w:rsidR="003C2FF4" w:rsidRDefault="003C2FF4">
      <w:pPr>
        <w:spacing w:line="200" w:lineRule="exact"/>
      </w:pPr>
    </w:p>
    <w:p w:rsidR="003C2FF4" w:rsidRDefault="003C2FF4">
      <w:pPr>
        <w:spacing w:line="200" w:lineRule="exact"/>
      </w:pPr>
    </w:p>
    <w:p w:rsidR="003C2FF4" w:rsidRDefault="003C2FF4">
      <w:pPr>
        <w:spacing w:line="200" w:lineRule="exact"/>
      </w:pPr>
    </w:p>
    <w:p w:rsidR="003C2FF4" w:rsidRDefault="003C2FF4">
      <w:pPr>
        <w:spacing w:line="200" w:lineRule="exact"/>
      </w:pPr>
    </w:p>
    <w:p w:rsidR="003C2FF4" w:rsidRDefault="003C2FF4">
      <w:pPr>
        <w:spacing w:line="200" w:lineRule="exact"/>
      </w:pPr>
    </w:p>
    <w:p w:rsidR="003C2FF4" w:rsidRDefault="003C2FF4">
      <w:pPr>
        <w:spacing w:line="200" w:lineRule="exact"/>
      </w:pPr>
    </w:p>
    <w:p w:rsidR="003C2FF4" w:rsidRDefault="003C2FF4">
      <w:pPr>
        <w:spacing w:line="200" w:lineRule="exact"/>
      </w:pPr>
    </w:p>
    <w:p w:rsidR="003C2FF4" w:rsidRDefault="003C2FF4">
      <w:pPr>
        <w:spacing w:line="200" w:lineRule="exact"/>
      </w:pPr>
    </w:p>
    <w:p w:rsidR="003C2FF4" w:rsidRDefault="003C2FF4">
      <w:pPr>
        <w:spacing w:line="200" w:lineRule="exact"/>
      </w:pPr>
    </w:p>
    <w:p w:rsidR="003C2FF4" w:rsidRDefault="003C2FF4">
      <w:pPr>
        <w:spacing w:line="200" w:lineRule="exact"/>
      </w:pPr>
    </w:p>
    <w:p w:rsidR="003C2FF4" w:rsidRDefault="003C2FF4">
      <w:pPr>
        <w:spacing w:line="200" w:lineRule="exact"/>
      </w:pPr>
    </w:p>
    <w:p w:rsidR="003C2FF4" w:rsidRDefault="003C2FF4">
      <w:pPr>
        <w:spacing w:line="200" w:lineRule="exact"/>
      </w:pPr>
    </w:p>
    <w:p w:rsidR="003C2FF4" w:rsidRDefault="003C2FF4">
      <w:pPr>
        <w:spacing w:line="200" w:lineRule="exact"/>
      </w:pPr>
    </w:p>
    <w:p w:rsidR="003C2FF4" w:rsidRDefault="003C2FF4">
      <w:pPr>
        <w:spacing w:line="200" w:lineRule="exact"/>
      </w:pPr>
    </w:p>
    <w:p w:rsidR="003C2FF4" w:rsidRDefault="003C2FF4">
      <w:pPr>
        <w:spacing w:line="200" w:lineRule="exact"/>
      </w:pPr>
    </w:p>
    <w:p w:rsidR="003C2FF4" w:rsidRDefault="003C2FF4">
      <w:pPr>
        <w:spacing w:line="200" w:lineRule="exact"/>
      </w:pPr>
    </w:p>
    <w:p w:rsidR="003C2FF4" w:rsidRDefault="003C2FF4">
      <w:pPr>
        <w:spacing w:line="200" w:lineRule="exact"/>
      </w:pPr>
    </w:p>
    <w:p w:rsidR="003C2FF4" w:rsidRDefault="003C2FF4">
      <w:pPr>
        <w:spacing w:line="200" w:lineRule="exact"/>
      </w:pPr>
    </w:p>
    <w:p w:rsidR="003C2FF4" w:rsidRDefault="003C2FF4">
      <w:pPr>
        <w:spacing w:line="200" w:lineRule="exact"/>
      </w:pPr>
    </w:p>
    <w:p w:rsidR="003C2FF4" w:rsidRDefault="003C2FF4">
      <w:pPr>
        <w:spacing w:line="200" w:lineRule="exact"/>
      </w:pPr>
    </w:p>
    <w:p w:rsidR="003C2FF4" w:rsidRDefault="003C2FF4">
      <w:pPr>
        <w:spacing w:line="200" w:lineRule="exact"/>
      </w:pPr>
    </w:p>
    <w:p w:rsidR="003C2FF4" w:rsidRDefault="003C2FF4">
      <w:pPr>
        <w:spacing w:line="200" w:lineRule="exact"/>
      </w:pPr>
    </w:p>
    <w:p w:rsidR="003C2FF4" w:rsidRDefault="003C2FF4">
      <w:pPr>
        <w:spacing w:line="200" w:lineRule="exact"/>
      </w:pPr>
    </w:p>
    <w:p w:rsidR="003C2FF4" w:rsidRDefault="003C2FF4">
      <w:pPr>
        <w:spacing w:line="200" w:lineRule="exact"/>
      </w:pPr>
    </w:p>
    <w:p w:rsidR="003C2FF4" w:rsidRDefault="003C2FF4">
      <w:pPr>
        <w:spacing w:line="200" w:lineRule="exact"/>
      </w:pPr>
    </w:p>
    <w:p w:rsidR="003C2FF4" w:rsidRDefault="003C2FF4">
      <w:pPr>
        <w:spacing w:line="200" w:lineRule="exact"/>
      </w:pPr>
    </w:p>
    <w:p w:rsidR="003C2FF4" w:rsidRDefault="003C2FF4">
      <w:pPr>
        <w:spacing w:line="200" w:lineRule="exact"/>
      </w:pPr>
    </w:p>
    <w:p w:rsidR="003C2FF4" w:rsidRDefault="003C2FF4">
      <w:pPr>
        <w:spacing w:line="200" w:lineRule="exact"/>
      </w:pPr>
    </w:p>
    <w:p w:rsidR="003C2FF4" w:rsidRDefault="003C2FF4">
      <w:pPr>
        <w:spacing w:line="200" w:lineRule="exact"/>
      </w:pPr>
    </w:p>
    <w:p w:rsidR="003C2FF4" w:rsidRDefault="003C2FF4">
      <w:pPr>
        <w:spacing w:line="200" w:lineRule="exact"/>
      </w:pPr>
    </w:p>
    <w:p w:rsidR="003C2FF4" w:rsidRDefault="003C2FF4">
      <w:pPr>
        <w:spacing w:line="200" w:lineRule="exact"/>
      </w:pPr>
    </w:p>
    <w:p w:rsidR="003C2FF4" w:rsidRDefault="003C2FF4">
      <w:pPr>
        <w:spacing w:line="200" w:lineRule="exact"/>
      </w:pPr>
    </w:p>
    <w:p w:rsidR="003C2FF4" w:rsidRDefault="003C2FF4">
      <w:pPr>
        <w:spacing w:before="8" w:line="220" w:lineRule="exact"/>
        <w:rPr>
          <w:sz w:val="22"/>
          <w:szCs w:val="22"/>
        </w:rPr>
      </w:pPr>
    </w:p>
    <w:p w:rsidR="003C2FF4" w:rsidRDefault="003B0BAA">
      <w:pPr>
        <w:spacing w:line="380" w:lineRule="exact"/>
        <w:ind w:left="100"/>
        <w:rPr>
          <w:rFonts w:ascii="Calibri Light" w:eastAsia="Calibri Light" w:hAnsi="Calibri Light" w:cs="Calibri Light"/>
          <w:sz w:val="32"/>
          <w:szCs w:val="32"/>
        </w:rPr>
      </w:pPr>
      <w:r>
        <w:rPr>
          <w:rFonts w:ascii="Calibri Light" w:eastAsia="Calibri Light" w:hAnsi="Calibri Light" w:cs="Calibri Light"/>
          <w:color w:val="2D74B5"/>
          <w:spacing w:val="-1"/>
          <w:position w:val="1"/>
          <w:sz w:val="32"/>
          <w:szCs w:val="32"/>
        </w:rPr>
        <w:t>I</w:t>
      </w:r>
      <w:r>
        <w:rPr>
          <w:rFonts w:ascii="Calibri Light" w:eastAsia="Calibri Light" w:hAnsi="Calibri Light" w:cs="Calibri Light"/>
          <w:color w:val="2D74B5"/>
          <w:position w:val="1"/>
          <w:sz w:val="32"/>
          <w:szCs w:val="32"/>
        </w:rPr>
        <w:t>NSTR</w:t>
      </w:r>
      <w:r>
        <w:rPr>
          <w:rFonts w:ascii="Calibri Light" w:eastAsia="Calibri Light" w:hAnsi="Calibri Light" w:cs="Calibri Light"/>
          <w:color w:val="2D74B5"/>
          <w:spacing w:val="3"/>
          <w:position w:val="1"/>
          <w:sz w:val="32"/>
          <w:szCs w:val="32"/>
        </w:rPr>
        <w:t>U</w:t>
      </w:r>
      <w:r>
        <w:rPr>
          <w:rFonts w:ascii="Calibri Light" w:eastAsia="Calibri Light" w:hAnsi="Calibri Light" w:cs="Calibri Light"/>
          <w:color w:val="2D74B5"/>
          <w:position w:val="1"/>
          <w:sz w:val="32"/>
          <w:szCs w:val="32"/>
        </w:rPr>
        <w:t>C</w:t>
      </w:r>
      <w:r>
        <w:rPr>
          <w:rFonts w:ascii="Calibri Light" w:eastAsia="Calibri Light" w:hAnsi="Calibri Light" w:cs="Calibri Light"/>
          <w:color w:val="2D74B5"/>
          <w:spacing w:val="1"/>
          <w:position w:val="1"/>
          <w:sz w:val="32"/>
          <w:szCs w:val="32"/>
        </w:rPr>
        <w:t>T</w:t>
      </w:r>
      <w:r>
        <w:rPr>
          <w:rFonts w:ascii="Calibri Light" w:eastAsia="Calibri Light" w:hAnsi="Calibri Light" w:cs="Calibri Light"/>
          <w:color w:val="2D74B5"/>
          <w:spacing w:val="-1"/>
          <w:position w:val="1"/>
          <w:sz w:val="32"/>
          <w:szCs w:val="32"/>
        </w:rPr>
        <w:t>I</w:t>
      </w:r>
      <w:r>
        <w:rPr>
          <w:rFonts w:ascii="Calibri Light" w:eastAsia="Calibri Light" w:hAnsi="Calibri Light" w:cs="Calibri Light"/>
          <w:color w:val="2D74B5"/>
          <w:position w:val="1"/>
          <w:sz w:val="32"/>
          <w:szCs w:val="32"/>
        </w:rPr>
        <w:t>ONS</w:t>
      </w:r>
    </w:p>
    <w:p w:rsidR="003C2FF4" w:rsidRDefault="003B0BAA">
      <w:pPr>
        <w:spacing w:before="31" w:line="259" w:lineRule="auto"/>
        <w:ind w:left="100" w:right="225"/>
        <w:jc w:val="both"/>
        <w:rPr>
          <w:rFonts w:ascii="Calibri" w:eastAsia="Calibri" w:hAnsi="Calibri" w:cs="Calibri"/>
          <w:sz w:val="22"/>
          <w:szCs w:val="22"/>
        </w:rPr>
      </w:pPr>
      <w:r>
        <w:rPr>
          <w:rFonts w:ascii="Calibri" w:eastAsia="Calibri" w:hAnsi="Calibri" w:cs="Calibri"/>
          <w:sz w:val="22"/>
          <w:szCs w:val="22"/>
        </w:rPr>
        <w:t>Write</w:t>
      </w:r>
      <w:r>
        <w:rPr>
          <w:rFonts w:ascii="Calibri" w:eastAsia="Calibri" w:hAnsi="Calibri" w:cs="Calibri"/>
          <w:spacing w:val="1"/>
          <w:sz w:val="22"/>
          <w:szCs w:val="22"/>
        </w:rPr>
        <w:t xml:space="preserve"> </w:t>
      </w:r>
      <w:r>
        <w:rPr>
          <w:rFonts w:ascii="Calibri" w:eastAsia="Calibri" w:hAnsi="Calibri" w:cs="Calibri"/>
          <w:spacing w:val="-1"/>
          <w:sz w:val="22"/>
          <w:szCs w:val="22"/>
        </w:rPr>
        <w:t>u</w:t>
      </w:r>
      <w:r>
        <w:rPr>
          <w:rFonts w:ascii="Calibri" w:eastAsia="Calibri" w:hAnsi="Calibri" w:cs="Calibri"/>
          <w:sz w:val="22"/>
          <w:szCs w:val="22"/>
        </w:rPr>
        <w:t>p</w:t>
      </w:r>
      <w:r>
        <w:rPr>
          <w:rFonts w:ascii="Calibri" w:eastAsia="Calibri" w:hAnsi="Calibri" w:cs="Calibri"/>
          <w:spacing w:val="-3"/>
          <w:sz w:val="22"/>
          <w:szCs w:val="22"/>
        </w:rPr>
        <w:t xml:space="preserve"> </w:t>
      </w:r>
      <w:r>
        <w:rPr>
          <w:rFonts w:ascii="Calibri" w:eastAsia="Calibri" w:hAnsi="Calibri" w:cs="Calibri"/>
          <w:spacing w:val="-1"/>
          <w:sz w:val="22"/>
          <w:szCs w:val="22"/>
        </w:rPr>
        <w:t>y</w:t>
      </w:r>
      <w:r>
        <w:rPr>
          <w:rFonts w:ascii="Calibri" w:eastAsia="Calibri" w:hAnsi="Calibri" w:cs="Calibri"/>
          <w:spacing w:val="1"/>
          <w:sz w:val="22"/>
          <w:szCs w:val="22"/>
        </w:rPr>
        <w:t>o</w:t>
      </w:r>
      <w:r>
        <w:rPr>
          <w:rFonts w:ascii="Calibri" w:eastAsia="Calibri" w:hAnsi="Calibri" w:cs="Calibri"/>
          <w:spacing w:val="-1"/>
          <w:sz w:val="22"/>
          <w:szCs w:val="22"/>
        </w:rPr>
        <w:t>u</w:t>
      </w:r>
      <w:r>
        <w:rPr>
          <w:rFonts w:ascii="Calibri" w:eastAsia="Calibri" w:hAnsi="Calibri" w:cs="Calibri"/>
          <w:sz w:val="22"/>
          <w:szCs w:val="22"/>
        </w:rPr>
        <w:t>r ans</w:t>
      </w:r>
      <w:r>
        <w:rPr>
          <w:rFonts w:ascii="Calibri" w:eastAsia="Calibri" w:hAnsi="Calibri" w:cs="Calibri"/>
          <w:spacing w:val="-3"/>
          <w:sz w:val="22"/>
          <w:szCs w:val="22"/>
        </w:rPr>
        <w:t>w</w:t>
      </w:r>
      <w:r>
        <w:rPr>
          <w:rFonts w:ascii="Calibri" w:eastAsia="Calibri" w:hAnsi="Calibri" w:cs="Calibri"/>
          <w:sz w:val="22"/>
          <w:szCs w:val="22"/>
        </w:rPr>
        <w:t>ers</w:t>
      </w:r>
      <w:r>
        <w:rPr>
          <w:rFonts w:ascii="Calibri" w:eastAsia="Calibri" w:hAnsi="Calibri" w:cs="Calibri"/>
          <w:spacing w:val="1"/>
          <w:sz w:val="22"/>
          <w:szCs w:val="22"/>
        </w:rPr>
        <w:t xml:space="preserve"> </w:t>
      </w:r>
      <w:r>
        <w:rPr>
          <w:rFonts w:ascii="Calibri" w:eastAsia="Calibri" w:hAnsi="Calibri" w:cs="Calibri"/>
          <w:sz w:val="22"/>
          <w:szCs w:val="22"/>
        </w:rPr>
        <w:t>in</w:t>
      </w:r>
      <w:r>
        <w:rPr>
          <w:rFonts w:ascii="Calibri" w:eastAsia="Calibri" w:hAnsi="Calibri" w:cs="Calibri"/>
          <w:spacing w:val="-1"/>
          <w:sz w:val="22"/>
          <w:szCs w:val="22"/>
        </w:rPr>
        <w:t xml:space="preserve"> </w:t>
      </w:r>
      <w:r>
        <w:rPr>
          <w:rFonts w:ascii="Calibri" w:eastAsia="Calibri" w:hAnsi="Calibri" w:cs="Calibri"/>
          <w:spacing w:val="-2"/>
          <w:sz w:val="22"/>
          <w:szCs w:val="22"/>
        </w:rPr>
        <w:t>a</w:t>
      </w:r>
      <w:r>
        <w:rPr>
          <w:rFonts w:ascii="Calibri" w:eastAsia="Calibri" w:hAnsi="Calibri" w:cs="Calibri"/>
          <w:spacing w:val="-1"/>
          <w:sz w:val="22"/>
          <w:szCs w:val="22"/>
        </w:rPr>
        <w:t>n</w:t>
      </w:r>
      <w:r>
        <w:rPr>
          <w:rFonts w:ascii="Calibri" w:eastAsia="Calibri" w:hAnsi="Calibri" w:cs="Calibri"/>
          <w:sz w:val="22"/>
          <w:szCs w:val="22"/>
        </w:rPr>
        <w:t>y</w:t>
      </w:r>
      <w:r>
        <w:rPr>
          <w:rFonts w:ascii="Calibri" w:eastAsia="Calibri" w:hAnsi="Calibri" w:cs="Calibri"/>
          <w:spacing w:val="2"/>
          <w:sz w:val="22"/>
          <w:szCs w:val="22"/>
        </w:rPr>
        <w:t xml:space="preserve"> </w:t>
      </w:r>
      <w:r>
        <w:rPr>
          <w:rFonts w:ascii="Calibri" w:eastAsia="Calibri" w:hAnsi="Calibri" w:cs="Calibri"/>
          <w:sz w:val="22"/>
          <w:szCs w:val="22"/>
        </w:rPr>
        <w:t>w</w:t>
      </w:r>
      <w:r>
        <w:rPr>
          <w:rFonts w:ascii="Calibri" w:eastAsia="Calibri" w:hAnsi="Calibri" w:cs="Calibri"/>
          <w:spacing w:val="-2"/>
          <w:sz w:val="22"/>
          <w:szCs w:val="22"/>
        </w:rPr>
        <w:t>a</w:t>
      </w:r>
      <w:r>
        <w:rPr>
          <w:rFonts w:ascii="Calibri" w:eastAsia="Calibri" w:hAnsi="Calibri" w:cs="Calibri"/>
          <w:sz w:val="22"/>
          <w:szCs w:val="22"/>
        </w:rPr>
        <w:t>y</w:t>
      </w:r>
      <w:r>
        <w:rPr>
          <w:rFonts w:ascii="Calibri" w:eastAsia="Calibri" w:hAnsi="Calibri" w:cs="Calibri"/>
          <w:spacing w:val="1"/>
          <w:sz w:val="22"/>
          <w:szCs w:val="22"/>
        </w:rPr>
        <w:t xml:space="preserve"> </w:t>
      </w:r>
      <w:r>
        <w:rPr>
          <w:rFonts w:ascii="Calibri" w:eastAsia="Calibri" w:hAnsi="Calibri" w:cs="Calibri"/>
          <w:spacing w:val="-1"/>
          <w:sz w:val="22"/>
          <w:szCs w:val="22"/>
        </w:rPr>
        <w:t>y</w:t>
      </w:r>
      <w:r>
        <w:rPr>
          <w:rFonts w:ascii="Calibri" w:eastAsia="Calibri" w:hAnsi="Calibri" w:cs="Calibri"/>
          <w:spacing w:val="1"/>
          <w:sz w:val="22"/>
          <w:szCs w:val="22"/>
        </w:rPr>
        <w:t>o</w:t>
      </w:r>
      <w:r>
        <w:rPr>
          <w:rFonts w:ascii="Calibri" w:eastAsia="Calibri" w:hAnsi="Calibri" w:cs="Calibri"/>
          <w:sz w:val="22"/>
          <w:szCs w:val="22"/>
        </w:rPr>
        <w:t>u</w:t>
      </w:r>
      <w:r>
        <w:rPr>
          <w:rFonts w:ascii="Calibri" w:eastAsia="Calibri" w:hAnsi="Calibri" w:cs="Calibri"/>
          <w:spacing w:val="-1"/>
          <w:sz w:val="22"/>
          <w:szCs w:val="22"/>
        </w:rPr>
        <w:t xml:space="preserve"> </w:t>
      </w:r>
      <w:r>
        <w:rPr>
          <w:rFonts w:ascii="Calibri" w:eastAsia="Calibri" w:hAnsi="Calibri" w:cs="Calibri"/>
          <w:spacing w:val="-2"/>
          <w:sz w:val="22"/>
          <w:szCs w:val="22"/>
        </w:rPr>
        <w:t>s</w:t>
      </w:r>
      <w:r>
        <w:rPr>
          <w:rFonts w:ascii="Calibri" w:eastAsia="Calibri" w:hAnsi="Calibri" w:cs="Calibri"/>
          <w:sz w:val="22"/>
          <w:szCs w:val="22"/>
        </w:rPr>
        <w:t>ee</w:t>
      </w:r>
      <w:r>
        <w:rPr>
          <w:rFonts w:ascii="Calibri" w:eastAsia="Calibri" w:hAnsi="Calibri" w:cs="Calibri"/>
          <w:spacing w:val="1"/>
          <w:sz w:val="22"/>
          <w:szCs w:val="22"/>
        </w:rPr>
        <w:t xml:space="preserve"> </w:t>
      </w:r>
      <w:r>
        <w:rPr>
          <w:rFonts w:ascii="Calibri" w:eastAsia="Calibri" w:hAnsi="Calibri" w:cs="Calibri"/>
          <w:sz w:val="22"/>
          <w:szCs w:val="22"/>
        </w:rPr>
        <w:t>f</w:t>
      </w:r>
      <w:r>
        <w:rPr>
          <w:rFonts w:ascii="Calibri" w:eastAsia="Calibri" w:hAnsi="Calibri" w:cs="Calibri"/>
          <w:spacing w:val="-2"/>
          <w:sz w:val="22"/>
          <w:szCs w:val="22"/>
        </w:rPr>
        <w:t>i</w:t>
      </w:r>
      <w:r>
        <w:rPr>
          <w:rFonts w:ascii="Calibri" w:eastAsia="Calibri" w:hAnsi="Calibri" w:cs="Calibri"/>
          <w:spacing w:val="1"/>
          <w:sz w:val="22"/>
          <w:szCs w:val="22"/>
        </w:rPr>
        <w:t>t</w:t>
      </w:r>
      <w:r>
        <w:rPr>
          <w:rFonts w:ascii="Calibri" w:eastAsia="Calibri" w:hAnsi="Calibri" w:cs="Calibri"/>
          <w:sz w:val="22"/>
          <w:szCs w:val="22"/>
        </w:rPr>
        <w:t>, inc</w:t>
      </w:r>
      <w:r>
        <w:rPr>
          <w:rFonts w:ascii="Calibri" w:eastAsia="Calibri" w:hAnsi="Calibri" w:cs="Calibri"/>
          <w:spacing w:val="-1"/>
          <w:sz w:val="22"/>
          <w:szCs w:val="22"/>
        </w:rPr>
        <w:t>lud</w:t>
      </w:r>
      <w:r>
        <w:rPr>
          <w:rFonts w:ascii="Calibri" w:eastAsia="Calibri" w:hAnsi="Calibri" w:cs="Calibri"/>
          <w:sz w:val="22"/>
          <w:szCs w:val="22"/>
        </w:rPr>
        <w:t>i</w:t>
      </w:r>
      <w:r>
        <w:rPr>
          <w:rFonts w:ascii="Calibri" w:eastAsia="Calibri" w:hAnsi="Calibri" w:cs="Calibri"/>
          <w:spacing w:val="-4"/>
          <w:sz w:val="22"/>
          <w:szCs w:val="22"/>
        </w:rPr>
        <w:t>n</w:t>
      </w:r>
      <w:r>
        <w:rPr>
          <w:rFonts w:ascii="Calibri" w:eastAsia="Calibri" w:hAnsi="Calibri" w:cs="Calibri"/>
          <w:sz w:val="22"/>
          <w:szCs w:val="22"/>
        </w:rPr>
        <w:t>g</w:t>
      </w:r>
      <w:r>
        <w:rPr>
          <w:rFonts w:ascii="Calibri" w:eastAsia="Calibri" w:hAnsi="Calibri" w:cs="Calibri"/>
          <w:spacing w:val="-1"/>
          <w:sz w:val="22"/>
          <w:szCs w:val="22"/>
        </w:rPr>
        <w:t xml:space="preserve"> </w:t>
      </w:r>
      <w:r>
        <w:rPr>
          <w:rFonts w:ascii="Calibri" w:eastAsia="Calibri" w:hAnsi="Calibri" w:cs="Calibri"/>
          <w:sz w:val="22"/>
          <w:szCs w:val="22"/>
        </w:rPr>
        <w:t>ap</w:t>
      </w:r>
      <w:r>
        <w:rPr>
          <w:rFonts w:ascii="Calibri" w:eastAsia="Calibri" w:hAnsi="Calibri" w:cs="Calibri"/>
          <w:spacing w:val="-1"/>
          <w:sz w:val="22"/>
          <w:szCs w:val="22"/>
        </w:rPr>
        <w:t>p</w:t>
      </w:r>
      <w:r>
        <w:rPr>
          <w:rFonts w:ascii="Calibri" w:eastAsia="Calibri" w:hAnsi="Calibri" w:cs="Calibri"/>
          <w:sz w:val="22"/>
          <w:szCs w:val="22"/>
        </w:rPr>
        <w:t>r</w:t>
      </w:r>
      <w:r>
        <w:rPr>
          <w:rFonts w:ascii="Calibri" w:eastAsia="Calibri" w:hAnsi="Calibri" w:cs="Calibri"/>
          <w:spacing w:val="1"/>
          <w:sz w:val="22"/>
          <w:szCs w:val="22"/>
        </w:rPr>
        <w:t>o</w:t>
      </w:r>
      <w:r>
        <w:rPr>
          <w:rFonts w:ascii="Calibri" w:eastAsia="Calibri" w:hAnsi="Calibri" w:cs="Calibri"/>
          <w:spacing w:val="-1"/>
          <w:sz w:val="22"/>
          <w:szCs w:val="22"/>
        </w:rPr>
        <w:t>p</w:t>
      </w:r>
      <w:r>
        <w:rPr>
          <w:rFonts w:ascii="Calibri" w:eastAsia="Calibri" w:hAnsi="Calibri" w:cs="Calibri"/>
          <w:sz w:val="22"/>
          <w:szCs w:val="22"/>
        </w:rPr>
        <w:t>ri</w:t>
      </w:r>
      <w:r>
        <w:rPr>
          <w:rFonts w:ascii="Calibri" w:eastAsia="Calibri" w:hAnsi="Calibri" w:cs="Calibri"/>
          <w:spacing w:val="-1"/>
          <w:sz w:val="22"/>
          <w:szCs w:val="22"/>
        </w:rPr>
        <w:t>a</w:t>
      </w:r>
      <w:r>
        <w:rPr>
          <w:rFonts w:ascii="Calibri" w:eastAsia="Calibri" w:hAnsi="Calibri" w:cs="Calibri"/>
          <w:sz w:val="22"/>
          <w:szCs w:val="22"/>
        </w:rPr>
        <w:t>te</w:t>
      </w:r>
      <w:r>
        <w:rPr>
          <w:rFonts w:ascii="Calibri" w:eastAsia="Calibri" w:hAnsi="Calibri" w:cs="Calibri"/>
          <w:spacing w:val="-1"/>
          <w:sz w:val="22"/>
          <w:szCs w:val="22"/>
        </w:rPr>
        <w:t xml:space="preserve"> </w:t>
      </w:r>
      <w:r>
        <w:rPr>
          <w:rFonts w:ascii="Calibri" w:eastAsia="Calibri" w:hAnsi="Calibri" w:cs="Calibri"/>
          <w:sz w:val="22"/>
          <w:szCs w:val="22"/>
        </w:rPr>
        <w:t>eq</w:t>
      </w:r>
      <w:r>
        <w:rPr>
          <w:rFonts w:ascii="Calibri" w:eastAsia="Calibri" w:hAnsi="Calibri" w:cs="Calibri"/>
          <w:spacing w:val="-1"/>
          <w:sz w:val="22"/>
          <w:szCs w:val="22"/>
        </w:rPr>
        <w:t>u</w:t>
      </w:r>
      <w:r>
        <w:rPr>
          <w:rFonts w:ascii="Calibri" w:eastAsia="Calibri" w:hAnsi="Calibri" w:cs="Calibri"/>
          <w:sz w:val="22"/>
          <w:szCs w:val="22"/>
        </w:rPr>
        <w:t>at</w:t>
      </w:r>
      <w:r>
        <w:rPr>
          <w:rFonts w:ascii="Calibri" w:eastAsia="Calibri" w:hAnsi="Calibri" w:cs="Calibri"/>
          <w:spacing w:val="-2"/>
          <w:sz w:val="22"/>
          <w:szCs w:val="22"/>
        </w:rPr>
        <w:t>i</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s a</w:t>
      </w:r>
      <w:r>
        <w:rPr>
          <w:rFonts w:ascii="Calibri" w:eastAsia="Calibri" w:hAnsi="Calibri" w:cs="Calibri"/>
          <w:spacing w:val="-3"/>
          <w:sz w:val="22"/>
          <w:szCs w:val="22"/>
        </w:rPr>
        <w:t>n</w:t>
      </w:r>
      <w:r>
        <w:rPr>
          <w:rFonts w:ascii="Calibri" w:eastAsia="Calibri" w:hAnsi="Calibri" w:cs="Calibri"/>
          <w:sz w:val="22"/>
          <w:szCs w:val="22"/>
        </w:rPr>
        <w:t>d</w:t>
      </w:r>
      <w:r>
        <w:rPr>
          <w:rFonts w:ascii="Calibri" w:eastAsia="Calibri" w:hAnsi="Calibri" w:cs="Calibri"/>
          <w:spacing w:val="-1"/>
          <w:sz w:val="22"/>
          <w:szCs w:val="22"/>
        </w:rPr>
        <w:t xml:space="preserve"> </w:t>
      </w:r>
      <w:r>
        <w:rPr>
          <w:rFonts w:ascii="Calibri" w:eastAsia="Calibri" w:hAnsi="Calibri" w:cs="Calibri"/>
          <w:sz w:val="22"/>
          <w:szCs w:val="22"/>
        </w:rPr>
        <w:t>descri</w:t>
      </w:r>
      <w:r>
        <w:rPr>
          <w:rFonts w:ascii="Calibri" w:eastAsia="Calibri" w:hAnsi="Calibri" w:cs="Calibri"/>
          <w:spacing w:val="-1"/>
          <w:sz w:val="22"/>
          <w:szCs w:val="22"/>
        </w:rPr>
        <w:t>p</w:t>
      </w:r>
      <w:r>
        <w:rPr>
          <w:rFonts w:ascii="Calibri" w:eastAsia="Calibri" w:hAnsi="Calibri" w:cs="Calibri"/>
          <w:sz w:val="22"/>
          <w:szCs w:val="22"/>
        </w:rPr>
        <w:t>ti</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pacing w:val="2"/>
          <w:sz w:val="22"/>
          <w:szCs w:val="22"/>
        </w:rPr>
        <w:t>s</w:t>
      </w:r>
      <w:r>
        <w:rPr>
          <w:rFonts w:ascii="Calibri" w:eastAsia="Calibri" w:hAnsi="Calibri" w:cs="Calibri"/>
          <w:sz w:val="22"/>
          <w:szCs w:val="22"/>
        </w:rPr>
        <w:t>.</w:t>
      </w:r>
      <w:r>
        <w:rPr>
          <w:rFonts w:ascii="Calibri" w:eastAsia="Calibri" w:hAnsi="Calibri" w:cs="Calibri"/>
          <w:spacing w:val="-3"/>
          <w:sz w:val="22"/>
          <w:szCs w:val="22"/>
        </w:rPr>
        <w:t xml:space="preserve"> </w:t>
      </w:r>
      <w:r>
        <w:rPr>
          <w:rFonts w:ascii="Calibri" w:eastAsia="Calibri" w:hAnsi="Calibri" w:cs="Calibri"/>
          <w:sz w:val="22"/>
          <w:szCs w:val="22"/>
        </w:rPr>
        <w:t>S</w:t>
      </w:r>
      <w:r>
        <w:rPr>
          <w:rFonts w:ascii="Calibri" w:eastAsia="Calibri" w:hAnsi="Calibri" w:cs="Calibri"/>
          <w:spacing w:val="-1"/>
          <w:sz w:val="22"/>
          <w:szCs w:val="22"/>
        </w:rPr>
        <w:t>ub</w:t>
      </w:r>
      <w:r>
        <w:rPr>
          <w:rFonts w:ascii="Calibri" w:eastAsia="Calibri" w:hAnsi="Calibri" w:cs="Calibri"/>
          <w:spacing w:val="1"/>
          <w:sz w:val="22"/>
          <w:szCs w:val="22"/>
        </w:rPr>
        <w:t>m</w:t>
      </w:r>
      <w:r>
        <w:rPr>
          <w:rFonts w:ascii="Calibri" w:eastAsia="Calibri" w:hAnsi="Calibri" w:cs="Calibri"/>
          <w:sz w:val="22"/>
          <w:szCs w:val="22"/>
        </w:rPr>
        <w:t>it the r</w:t>
      </w:r>
      <w:r>
        <w:rPr>
          <w:rFonts w:ascii="Calibri" w:eastAsia="Calibri" w:hAnsi="Calibri" w:cs="Calibri"/>
          <w:spacing w:val="1"/>
          <w:sz w:val="22"/>
          <w:szCs w:val="22"/>
        </w:rPr>
        <w:t>e</w:t>
      </w:r>
      <w:r>
        <w:rPr>
          <w:rFonts w:ascii="Calibri" w:eastAsia="Calibri" w:hAnsi="Calibri" w:cs="Calibri"/>
          <w:sz w:val="22"/>
          <w:szCs w:val="22"/>
        </w:rPr>
        <w:t>su</w:t>
      </w:r>
      <w:r>
        <w:rPr>
          <w:rFonts w:ascii="Calibri" w:eastAsia="Calibri" w:hAnsi="Calibri" w:cs="Calibri"/>
          <w:spacing w:val="-1"/>
          <w:sz w:val="22"/>
          <w:szCs w:val="22"/>
        </w:rPr>
        <w:t>l</w:t>
      </w:r>
      <w:r>
        <w:rPr>
          <w:rFonts w:ascii="Calibri" w:eastAsia="Calibri" w:hAnsi="Calibri" w:cs="Calibri"/>
          <w:sz w:val="22"/>
          <w:szCs w:val="22"/>
        </w:rPr>
        <w:t>ti</w:t>
      </w:r>
      <w:r>
        <w:rPr>
          <w:rFonts w:ascii="Calibri" w:eastAsia="Calibri" w:hAnsi="Calibri" w:cs="Calibri"/>
          <w:spacing w:val="-1"/>
          <w:sz w:val="22"/>
          <w:szCs w:val="22"/>
        </w:rPr>
        <w:t>n</w:t>
      </w:r>
      <w:r>
        <w:rPr>
          <w:rFonts w:ascii="Calibri" w:eastAsia="Calibri" w:hAnsi="Calibri" w:cs="Calibri"/>
          <w:sz w:val="22"/>
          <w:szCs w:val="22"/>
        </w:rPr>
        <w:t>g</w:t>
      </w:r>
      <w:r>
        <w:rPr>
          <w:rFonts w:ascii="Calibri" w:eastAsia="Calibri" w:hAnsi="Calibri" w:cs="Calibri"/>
          <w:spacing w:val="-3"/>
          <w:sz w:val="22"/>
          <w:szCs w:val="22"/>
        </w:rPr>
        <w:t xml:space="preserve"> </w:t>
      </w:r>
      <w:r>
        <w:rPr>
          <w:rFonts w:ascii="Calibri" w:eastAsia="Calibri" w:hAnsi="Calibri" w:cs="Calibri"/>
          <w:sz w:val="22"/>
          <w:szCs w:val="22"/>
        </w:rPr>
        <w:t>wo</w:t>
      </w:r>
      <w:r>
        <w:rPr>
          <w:rFonts w:ascii="Calibri" w:eastAsia="Calibri" w:hAnsi="Calibri" w:cs="Calibri"/>
          <w:spacing w:val="-1"/>
          <w:sz w:val="22"/>
          <w:szCs w:val="22"/>
        </w:rPr>
        <w:t>r</w:t>
      </w:r>
      <w:r>
        <w:rPr>
          <w:rFonts w:ascii="Calibri" w:eastAsia="Calibri" w:hAnsi="Calibri" w:cs="Calibri"/>
          <w:sz w:val="22"/>
          <w:szCs w:val="22"/>
        </w:rPr>
        <w:t>k</w:t>
      </w:r>
      <w:r>
        <w:rPr>
          <w:rFonts w:ascii="Calibri" w:eastAsia="Calibri" w:hAnsi="Calibri" w:cs="Calibri"/>
          <w:spacing w:val="1"/>
          <w:sz w:val="22"/>
          <w:szCs w:val="22"/>
        </w:rPr>
        <w:t xml:space="preserve"> </w:t>
      </w:r>
      <w:r>
        <w:rPr>
          <w:rFonts w:ascii="Calibri" w:eastAsia="Calibri" w:hAnsi="Calibri" w:cs="Calibri"/>
          <w:sz w:val="22"/>
          <w:szCs w:val="22"/>
        </w:rPr>
        <w:t>as</w:t>
      </w:r>
      <w:r>
        <w:rPr>
          <w:rFonts w:ascii="Calibri" w:eastAsia="Calibri" w:hAnsi="Calibri" w:cs="Calibri"/>
          <w:spacing w:val="-2"/>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 xml:space="preserve"> </w:t>
      </w:r>
      <w:r>
        <w:rPr>
          <w:rFonts w:ascii="Calibri" w:eastAsia="Calibri" w:hAnsi="Calibri" w:cs="Calibri"/>
          <w:spacing w:val="-1"/>
          <w:sz w:val="22"/>
          <w:szCs w:val="22"/>
        </w:rPr>
        <w:t>do</w:t>
      </w:r>
      <w:r>
        <w:rPr>
          <w:rFonts w:ascii="Calibri" w:eastAsia="Calibri" w:hAnsi="Calibri" w:cs="Calibri"/>
          <w:spacing w:val="-2"/>
          <w:sz w:val="22"/>
          <w:szCs w:val="22"/>
        </w:rPr>
        <w:t>c</w:t>
      </w:r>
      <w:r>
        <w:rPr>
          <w:rFonts w:ascii="Calibri" w:eastAsia="Calibri" w:hAnsi="Calibri" w:cs="Calibri"/>
          <w:spacing w:val="-1"/>
          <w:sz w:val="22"/>
          <w:szCs w:val="22"/>
        </w:rPr>
        <w:t>u</w:t>
      </w:r>
      <w:r>
        <w:rPr>
          <w:rFonts w:ascii="Calibri" w:eastAsia="Calibri" w:hAnsi="Calibri" w:cs="Calibri"/>
          <w:spacing w:val="1"/>
          <w:sz w:val="22"/>
          <w:szCs w:val="22"/>
        </w:rPr>
        <w:t>m</w:t>
      </w:r>
      <w:r>
        <w:rPr>
          <w:rFonts w:ascii="Calibri" w:eastAsia="Calibri" w:hAnsi="Calibri" w:cs="Calibri"/>
          <w:sz w:val="22"/>
          <w:szCs w:val="22"/>
        </w:rPr>
        <w:t>ent u</w:t>
      </w:r>
      <w:r>
        <w:rPr>
          <w:rFonts w:ascii="Calibri" w:eastAsia="Calibri" w:hAnsi="Calibri" w:cs="Calibri"/>
          <w:spacing w:val="-1"/>
          <w:sz w:val="22"/>
          <w:szCs w:val="22"/>
        </w:rPr>
        <w:t>p</w:t>
      </w:r>
      <w:r>
        <w:rPr>
          <w:rFonts w:ascii="Calibri" w:eastAsia="Calibri" w:hAnsi="Calibri" w:cs="Calibri"/>
          <w:spacing w:val="-3"/>
          <w:sz w:val="22"/>
          <w:szCs w:val="22"/>
        </w:rPr>
        <w:t>l</w:t>
      </w:r>
      <w:r>
        <w:rPr>
          <w:rFonts w:ascii="Calibri" w:eastAsia="Calibri" w:hAnsi="Calibri" w:cs="Calibri"/>
          <w:spacing w:val="1"/>
          <w:sz w:val="22"/>
          <w:szCs w:val="22"/>
        </w:rPr>
        <w:t>o</w:t>
      </w:r>
      <w:r>
        <w:rPr>
          <w:rFonts w:ascii="Calibri" w:eastAsia="Calibri" w:hAnsi="Calibri" w:cs="Calibri"/>
          <w:sz w:val="22"/>
          <w:szCs w:val="22"/>
        </w:rPr>
        <w:t>ad</w:t>
      </w:r>
      <w:r>
        <w:rPr>
          <w:rFonts w:ascii="Calibri" w:eastAsia="Calibri" w:hAnsi="Calibri" w:cs="Calibri"/>
          <w:spacing w:val="-1"/>
          <w:sz w:val="22"/>
          <w:szCs w:val="22"/>
        </w:rPr>
        <w:t xml:space="preserve"> </w:t>
      </w:r>
      <w:r>
        <w:rPr>
          <w:rFonts w:ascii="Calibri" w:eastAsia="Calibri" w:hAnsi="Calibri" w:cs="Calibri"/>
          <w:spacing w:val="-2"/>
          <w:sz w:val="22"/>
          <w:szCs w:val="22"/>
        </w:rPr>
        <w:t>t</w:t>
      </w:r>
      <w:r>
        <w:rPr>
          <w:rFonts w:ascii="Calibri" w:eastAsia="Calibri" w:hAnsi="Calibri" w:cs="Calibri"/>
          <w:sz w:val="22"/>
          <w:szCs w:val="22"/>
        </w:rPr>
        <w:t>o</w:t>
      </w:r>
      <w:r>
        <w:rPr>
          <w:rFonts w:ascii="Calibri" w:eastAsia="Calibri" w:hAnsi="Calibri" w:cs="Calibri"/>
          <w:spacing w:val="1"/>
          <w:sz w:val="22"/>
          <w:szCs w:val="22"/>
        </w:rPr>
        <w:t xml:space="preserve"> </w:t>
      </w:r>
      <w:r>
        <w:rPr>
          <w:rFonts w:ascii="Calibri" w:eastAsia="Calibri" w:hAnsi="Calibri" w:cs="Calibri"/>
          <w:sz w:val="22"/>
          <w:szCs w:val="22"/>
        </w:rPr>
        <w:t>Ca</w:t>
      </w:r>
      <w:r>
        <w:rPr>
          <w:rFonts w:ascii="Calibri" w:eastAsia="Calibri" w:hAnsi="Calibri" w:cs="Calibri"/>
          <w:spacing w:val="-3"/>
          <w:sz w:val="22"/>
          <w:szCs w:val="22"/>
        </w:rPr>
        <w:t>n</w:t>
      </w:r>
      <w:r>
        <w:rPr>
          <w:rFonts w:ascii="Calibri" w:eastAsia="Calibri" w:hAnsi="Calibri" w:cs="Calibri"/>
          <w:spacing w:val="1"/>
          <w:sz w:val="22"/>
          <w:szCs w:val="22"/>
        </w:rPr>
        <w:t>v</w:t>
      </w:r>
      <w:r>
        <w:rPr>
          <w:rFonts w:ascii="Calibri" w:eastAsia="Calibri" w:hAnsi="Calibri" w:cs="Calibri"/>
          <w:sz w:val="22"/>
          <w:szCs w:val="22"/>
        </w:rPr>
        <w:t>as,</w:t>
      </w:r>
      <w:r>
        <w:rPr>
          <w:rFonts w:ascii="Calibri" w:eastAsia="Calibri" w:hAnsi="Calibri" w:cs="Calibri"/>
          <w:spacing w:val="-2"/>
          <w:sz w:val="22"/>
          <w:szCs w:val="22"/>
        </w:rPr>
        <w:t xml:space="preserve"> </w:t>
      </w:r>
      <w:r>
        <w:rPr>
          <w:rFonts w:ascii="Calibri" w:eastAsia="Calibri" w:hAnsi="Calibri" w:cs="Calibri"/>
          <w:sz w:val="22"/>
          <w:szCs w:val="22"/>
        </w:rPr>
        <w:t>e</w:t>
      </w:r>
      <w:r>
        <w:rPr>
          <w:rFonts w:ascii="Calibri" w:eastAsia="Calibri" w:hAnsi="Calibri" w:cs="Calibri"/>
          <w:spacing w:val="-2"/>
          <w:sz w:val="22"/>
          <w:szCs w:val="22"/>
        </w:rPr>
        <w:t>i</w:t>
      </w:r>
      <w:r>
        <w:rPr>
          <w:rFonts w:ascii="Calibri" w:eastAsia="Calibri" w:hAnsi="Calibri" w:cs="Calibri"/>
          <w:sz w:val="22"/>
          <w:szCs w:val="22"/>
        </w:rPr>
        <w:t>ther sca</w:t>
      </w:r>
      <w:r>
        <w:rPr>
          <w:rFonts w:ascii="Calibri" w:eastAsia="Calibri" w:hAnsi="Calibri" w:cs="Calibri"/>
          <w:spacing w:val="-1"/>
          <w:sz w:val="22"/>
          <w:szCs w:val="22"/>
        </w:rPr>
        <w:t>nn</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g</w:t>
      </w:r>
      <w:r>
        <w:rPr>
          <w:rFonts w:ascii="Calibri" w:eastAsia="Calibri" w:hAnsi="Calibri" w:cs="Calibri"/>
          <w:spacing w:val="-1"/>
          <w:sz w:val="22"/>
          <w:szCs w:val="22"/>
        </w:rPr>
        <w:t xml:space="preserve"> y</w:t>
      </w:r>
      <w:r>
        <w:rPr>
          <w:rFonts w:ascii="Calibri" w:eastAsia="Calibri" w:hAnsi="Calibri" w:cs="Calibri"/>
          <w:spacing w:val="1"/>
          <w:sz w:val="22"/>
          <w:szCs w:val="22"/>
        </w:rPr>
        <w:t>o</w:t>
      </w:r>
      <w:r>
        <w:rPr>
          <w:rFonts w:ascii="Calibri" w:eastAsia="Calibri" w:hAnsi="Calibri" w:cs="Calibri"/>
          <w:spacing w:val="-1"/>
          <w:sz w:val="22"/>
          <w:szCs w:val="22"/>
        </w:rPr>
        <w:t>u</w:t>
      </w:r>
      <w:r>
        <w:rPr>
          <w:rFonts w:ascii="Calibri" w:eastAsia="Calibri" w:hAnsi="Calibri" w:cs="Calibri"/>
          <w:sz w:val="22"/>
          <w:szCs w:val="22"/>
        </w:rPr>
        <w:t>r pa</w:t>
      </w:r>
      <w:r>
        <w:rPr>
          <w:rFonts w:ascii="Calibri" w:eastAsia="Calibri" w:hAnsi="Calibri" w:cs="Calibri"/>
          <w:spacing w:val="-1"/>
          <w:sz w:val="22"/>
          <w:szCs w:val="22"/>
        </w:rPr>
        <w:t>p</w:t>
      </w:r>
      <w:r>
        <w:rPr>
          <w:rFonts w:ascii="Calibri" w:eastAsia="Calibri" w:hAnsi="Calibri" w:cs="Calibri"/>
          <w:sz w:val="22"/>
          <w:szCs w:val="22"/>
        </w:rPr>
        <w:t>er</w:t>
      </w:r>
      <w:r>
        <w:rPr>
          <w:rFonts w:ascii="Calibri" w:eastAsia="Calibri" w:hAnsi="Calibri" w:cs="Calibri"/>
          <w:spacing w:val="-2"/>
          <w:sz w:val="22"/>
          <w:szCs w:val="22"/>
        </w:rPr>
        <w:t xml:space="preserve"> </w:t>
      </w:r>
      <w:r>
        <w:rPr>
          <w:rFonts w:ascii="Calibri" w:eastAsia="Calibri" w:hAnsi="Calibri" w:cs="Calibri"/>
          <w:spacing w:val="-1"/>
          <w:sz w:val="22"/>
          <w:szCs w:val="22"/>
        </w:rPr>
        <w:t>w</w:t>
      </w:r>
      <w:r>
        <w:rPr>
          <w:rFonts w:ascii="Calibri" w:eastAsia="Calibri" w:hAnsi="Calibri" w:cs="Calibri"/>
          <w:spacing w:val="1"/>
          <w:sz w:val="22"/>
          <w:szCs w:val="22"/>
        </w:rPr>
        <w:t>o</w:t>
      </w:r>
      <w:r>
        <w:rPr>
          <w:rFonts w:ascii="Calibri" w:eastAsia="Calibri" w:hAnsi="Calibri" w:cs="Calibri"/>
          <w:sz w:val="22"/>
          <w:szCs w:val="22"/>
        </w:rPr>
        <w:t>rk,</w:t>
      </w:r>
      <w:r>
        <w:rPr>
          <w:rFonts w:ascii="Calibri" w:eastAsia="Calibri" w:hAnsi="Calibri" w:cs="Calibri"/>
          <w:spacing w:val="-1"/>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r p</w:t>
      </w:r>
      <w:r>
        <w:rPr>
          <w:rFonts w:ascii="Calibri" w:eastAsia="Calibri" w:hAnsi="Calibri" w:cs="Calibri"/>
          <w:spacing w:val="-3"/>
          <w:sz w:val="22"/>
          <w:szCs w:val="22"/>
        </w:rPr>
        <w:t>r</w:t>
      </w:r>
      <w:r>
        <w:rPr>
          <w:rFonts w:ascii="Calibri" w:eastAsia="Calibri" w:hAnsi="Calibri" w:cs="Calibri"/>
          <w:spacing w:val="1"/>
          <w:sz w:val="22"/>
          <w:szCs w:val="22"/>
        </w:rPr>
        <w:t>o</w:t>
      </w:r>
      <w:r>
        <w:rPr>
          <w:rFonts w:ascii="Calibri" w:eastAsia="Calibri" w:hAnsi="Calibri" w:cs="Calibri"/>
          <w:spacing w:val="-1"/>
          <w:sz w:val="22"/>
          <w:szCs w:val="22"/>
        </w:rPr>
        <w:t>du</w:t>
      </w:r>
      <w:r>
        <w:rPr>
          <w:rFonts w:ascii="Calibri" w:eastAsia="Calibri" w:hAnsi="Calibri" w:cs="Calibri"/>
          <w:sz w:val="22"/>
          <w:szCs w:val="22"/>
        </w:rPr>
        <w:t>ci</w:t>
      </w:r>
      <w:r>
        <w:rPr>
          <w:rFonts w:ascii="Calibri" w:eastAsia="Calibri" w:hAnsi="Calibri" w:cs="Calibri"/>
          <w:spacing w:val="-1"/>
          <w:sz w:val="22"/>
          <w:szCs w:val="22"/>
        </w:rPr>
        <w:t>n</w:t>
      </w:r>
      <w:r>
        <w:rPr>
          <w:rFonts w:ascii="Calibri" w:eastAsia="Calibri" w:hAnsi="Calibri" w:cs="Calibri"/>
          <w:sz w:val="22"/>
          <w:szCs w:val="22"/>
        </w:rPr>
        <w:t>g</w:t>
      </w:r>
      <w:r>
        <w:rPr>
          <w:rFonts w:ascii="Calibri" w:eastAsia="Calibri" w:hAnsi="Calibri" w:cs="Calibri"/>
          <w:spacing w:val="-1"/>
          <w:sz w:val="22"/>
          <w:szCs w:val="22"/>
        </w:rPr>
        <w:t xml:space="preserve"> </w:t>
      </w:r>
      <w:r>
        <w:rPr>
          <w:rFonts w:ascii="Calibri" w:eastAsia="Calibri" w:hAnsi="Calibri" w:cs="Calibri"/>
          <w:spacing w:val="1"/>
          <w:sz w:val="22"/>
          <w:szCs w:val="22"/>
        </w:rPr>
        <w:t>t</w:t>
      </w:r>
      <w:r>
        <w:rPr>
          <w:rFonts w:ascii="Calibri" w:eastAsia="Calibri" w:hAnsi="Calibri" w:cs="Calibri"/>
          <w:spacing w:val="-1"/>
          <w:sz w:val="22"/>
          <w:szCs w:val="22"/>
        </w:rPr>
        <w:t>h</w:t>
      </w:r>
      <w:r>
        <w:rPr>
          <w:rFonts w:ascii="Calibri" w:eastAsia="Calibri" w:hAnsi="Calibri" w:cs="Calibri"/>
          <w:sz w:val="22"/>
          <w:szCs w:val="22"/>
        </w:rPr>
        <w:t>e w</w:t>
      </w:r>
      <w:r>
        <w:rPr>
          <w:rFonts w:ascii="Calibri" w:eastAsia="Calibri" w:hAnsi="Calibri" w:cs="Calibri"/>
          <w:spacing w:val="2"/>
          <w:sz w:val="22"/>
          <w:szCs w:val="22"/>
        </w:rPr>
        <w:t>o</w:t>
      </w:r>
      <w:r>
        <w:rPr>
          <w:rFonts w:ascii="Calibri" w:eastAsia="Calibri" w:hAnsi="Calibri" w:cs="Calibri"/>
          <w:sz w:val="22"/>
          <w:szCs w:val="22"/>
        </w:rPr>
        <w:t>rk</w:t>
      </w:r>
      <w:r>
        <w:rPr>
          <w:rFonts w:ascii="Calibri" w:eastAsia="Calibri" w:hAnsi="Calibri" w:cs="Calibri"/>
          <w:spacing w:val="-2"/>
          <w:sz w:val="22"/>
          <w:szCs w:val="22"/>
        </w:rPr>
        <w:t xml:space="preserve"> </w:t>
      </w:r>
      <w:r>
        <w:rPr>
          <w:rFonts w:ascii="Calibri" w:eastAsia="Calibri" w:hAnsi="Calibri" w:cs="Calibri"/>
          <w:sz w:val="22"/>
          <w:szCs w:val="22"/>
        </w:rPr>
        <w:t>in</w:t>
      </w:r>
      <w:r>
        <w:rPr>
          <w:rFonts w:ascii="Calibri" w:eastAsia="Calibri" w:hAnsi="Calibri" w:cs="Calibri"/>
          <w:spacing w:val="-1"/>
          <w:sz w:val="22"/>
          <w:szCs w:val="22"/>
        </w:rPr>
        <w:t>i</w:t>
      </w:r>
      <w:r>
        <w:rPr>
          <w:rFonts w:ascii="Calibri" w:eastAsia="Calibri" w:hAnsi="Calibri" w:cs="Calibri"/>
          <w:sz w:val="22"/>
          <w:szCs w:val="22"/>
        </w:rPr>
        <w:t>tial</w:t>
      </w:r>
      <w:r>
        <w:rPr>
          <w:rFonts w:ascii="Calibri" w:eastAsia="Calibri" w:hAnsi="Calibri" w:cs="Calibri"/>
          <w:spacing w:val="-1"/>
          <w:sz w:val="22"/>
          <w:szCs w:val="22"/>
        </w:rPr>
        <w:t>l</w:t>
      </w:r>
      <w:r>
        <w:rPr>
          <w:rFonts w:ascii="Calibri" w:eastAsia="Calibri" w:hAnsi="Calibri" w:cs="Calibri"/>
          <w:sz w:val="22"/>
          <w:szCs w:val="22"/>
        </w:rPr>
        <w:t>y</w:t>
      </w:r>
      <w:r>
        <w:rPr>
          <w:rFonts w:ascii="Calibri" w:eastAsia="Calibri" w:hAnsi="Calibri" w:cs="Calibri"/>
          <w:spacing w:val="-1"/>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1"/>
          <w:sz w:val="22"/>
          <w:szCs w:val="22"/>
        </w:rPr>
        <w:t xml:space="preserve"> </w:t>
      </w:r>
      <w:r>
        <w:rPr>
          <w:rFonts w:ascii="Calibri" w:eastAsia="Calibri" w:hAnsi="Calibri" w:cs="Calibri"/>
          <w:sz w:val="22"/>
          <w:szCs w:val="22"/>
        </w:rPr>
        <w:t>a</w:t>
      </w:r>
      <w:r>
        <w:rPr>
          <w:rFonts w:ascii="Calibri" w:eastAsia="Calibri" w:hAnsi="Calibri" w:cs="Calibri"/>
          <w:spacing w:val="-2"/>
          <w:sz w:val="22"/>
          <w:szCs w:val="22"/>
        </w:rPr>
        <w:t xml:space="preserve"> c</w:t>
      </w:r>
      <w:r>
        <w:rPr>
          <w:rFonts w:ascii="Calibri" w:eastAsia="Calibri" w:hAnsi="Calibri" w:cs="Calibri"/>
          <w:spacing w:val="1"/>
          <w:sz w:val="22"/>
          <w:szCs w:val="22"/>
        </w:rPr>
        <w:t>om</w:t>
      </w:r>
      <w:r>
        <w:rPr>
          <w:rFonts w:ascii="Calibri" w:eastAsia="Calibri" w:hAnsi="Calibri" w:cs="Calibri"/>
          <w:spacing w:val="-1"/>
          <w:sz w:val="22"/>
          <w:szCs w:val="22"/>
        </w:rPr>
        <w:t>pu</w:t>
      </w:r>
      <w:r>
        <w:rPr>
          <w:rFonts w:ascii="Calibri" w:eastAsia="Calibri" w:hAnsi="Calibri" w:cs="Calibri"/>
          <w:spacing w:val="-2"/>
          <w:sz w:val="22"/>
          <w:szCs w:val="22"/>
        </w:rPr>
        <w:t>te</w:t>
      </w:r>
      <w:r>
        <w:rPr>
          <w:rFonts w:ascii="Calibri" w:eastAsia="Calibri" w:hAnsi="Calibri" w:cs="Calibri"/>
          <w:sz w:val="22"/>
          <w:szCs w:val="22"/>
        </w:rPr>
        <w:t xml:space="preserve">r. If </w:t>
      </w:r>
      <w:r>
        <w:rPr>
          <w:rFonts w:ascii="Calibri" w:eastAsia="Calibri" w:hAnsi="Calibri" w:cs="Calibri"/>
          <w:spacing w:val="-1"/>
          <w:sz w:val="22"/>
          <w:szCs w:val="22"/>
        </w:rPr>
        <w:t>y</w:t>
      </w:r>
      <w:r>
        <w:rPr>
          <w:rFonts w:ascii="Calibri" w:eastAsia="Calibri" w:hAnsi="Calibri" w:cs="Calibri"/>
          <w:spacing w:val="1"/>
          <w:sz w:val="22"/>
          <w:szCs w:val="22"/>
        </w:rPr>
        <w:t>o</w:t>
      </w:r>
      <w:r>
        <w:rPr>
          <w:rFonts w:ascii="Calibri" w:eastAsia="Calibri" w:hAnsi="Calibri" w:cs="Calibri"/>
          <w:sz w:val="22"/>
          <w:szCs w:val="22"/>
        </w:rPr>
        <w:t>u</w:t>
      </w:r>
      <w:r>
        <w:rPr>
          <w:rFonts w:ascii="Calibri" w:eastAsia="Calibri" w:hAnsi="Calibri" w:cs="Calibri"/>
          <w:spacing w:val="-1"/>
          <w:sz w:val="22"/>
          <w:szCs w:val="22"/>
        </w:rPr>
        <w:t xml:space="preserve"> </w:t>
      </w:r>
      <w:r>
        <w:rPr>
          <w:rFonts w:ascii="Calibri" w:eastAsia="Calibri" w:hAnsi="Calibri" w:cs="Calibri"/>
          <w:sz w:val="22"/>
          <w:szCs w:val="22"/>
        </w:rPr>
        <w:t>ha</w:t>
      </w:r>
      <w:r>
        <w:rPr>
          <w:rFonts w:ascii="Calibri" w:eastAsia="Calibri" w:hAnsi="Calibri" w:cs="Calibri"/>
          <w:spacing w:val="-2"/>
          <w:sz w:val="22"/>
          <w:szCs w:val="22"/>
        </w:rPr>
        <w:t>v</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pacing w:val="1"/>
          <w:sz w:val="22"/>
          <w:szCs w:val="22"/>
        </w:rPr>
        <w:t>m</w:t>
      </w:r>
      <w:r>
        <w:rPr>
          <w:rFonts w:ascii="Calibri" w:eastAsia="Calibri" w:hAnsi="Calibri" w:cs="Calibri"/>
          <w:spacing w:val="-1"/>
          <w:sz w:val="22"/>
          <w:szCs w:val="22"/>
        </w:rPr>
        <w:t>u</w:t>
      </w:r>
      <w:r>
        <w:rPr>
          <w:rFonts w:ascii="Calibri" w:eastAsia="Calibri" w:hAnsi="Calibri" w:cs="Calibri"/>
          <w:sz w:val="22"/>
          <w:szCs w:val="22"/>
        </w:rPr>
        <w:t>lti</w:t>
      </w:r>
      <w:r>
        <w:rPr>
          <w:rFonts w:ascii="Calibri" w:eastAsia="Calibri" w:hAnsi="Calibri" w:cs="Calibri"/>
          <w:spacing w:val="-1"/>
          <w:sz w:val="22"/>
          <w:szCs w:val="22"/>
        </w:rPr>
        <w:t>p</w:t>
      </w:r>
      <w:r>
        <w:rPr>
          <w:rFonts w:ascii="Calibri" w:eastAsia="Calibri" w:hAnsi="Calibri" w:cs="Calibri"/>
          <w:sz w:val="22"/>
          <w:szCs w:val="22"/>
        </w:rPr>
        <w:t>le fil</w:t>
      </w:r>
      <w:r>
        <w:rPr>
          <w:rFonts w:ascii="Calibri" w:eastAsia="Calibri" w:hAnsi="Calibri" w:cs="Calibri"/>
          <w:spacing w:val="-2"/>
          <w:sz w:val="22"/>
          <w:szCs w:val="22"/>
        </w:rPr>
        <w:t>e</w:t>
      </w:r>
      <w:r>
        <w:rPr>
          <w:rFonts w:ascii="Calibri" w:eastAsia="Calibri" w:hAnsi="Calibri" w:cs="Calibri"/>
          <w:sz w:val="22"/>
          <w:szCs w:val="22"/>
        </w:rPr>
        <w:t>s,</w:t>
      </w:r>
      <w:r>
        <w:rPr>
          <w:rFonts w:ascii="Calibri" w:eastAsia="Calibri" w:hAnsi="Calibri" w:cs="Calibri"/>
          <w:spacing w:val="-2"/>
          <w:sz w:val="22"/>
          <w:szCs w:val="22"/>
        </w:rPr>
        <w:t xml:space="preserve"> </w:t>
      </w:r>
      <w:r>
        <w:rPr>
          <w:rFonts w:ascii="Calibri" w:eastAsia="Calibri" w:hAnsi="Calibri" w:cs="Calibri"/>
          <w:sz w:val="22"/>
          <w:szCs w:val="22"/>
        </w:rPr>
        <w:t>please</w:t>
      </w:r>
      <w:r>
        <w:rPr>
          <w:rFonts w:ascii="Calibri" w:eastAsia="Calibri" w:hAnsi="Calibri" w:cs="Calibri"/>
          <w:spacing w:val="-1"/>
          <w:sz w:val="22"/>
          <w:szCs w:val="22"/>
        </w:rPr>
        <w:t xml:space="preserve"> </w:t>
      </w:r>
      <w:r>
        <w:rPr>
          <w:rFonts w:ascii="Calibri" w:eastAsia="Calibri" w:hAnsi="Calibri" w:cs="Calibri"/>
          <w:sz w:val="22"/>
          <w:szCs w:val="22"/>
        </w:rPr>
        <w:t>encl</w:t>
      </w:r>
      <w:r>
        <w:rPr>
          <w:rFonts w:ascii="Calibri" w:eastAsia="Calibri" w:hAnsi="Calibri" w:cs="Calibri"/>
          <w:spacing w:val="-1"/>
          <w:sz w:val="22"/>
          <w:szCs w:val="22"/>
        </w:rPr>
        <w:t>o</w:t>
      </w:r>
      <w:r>
        <w:rPr>
          <w:rFonts w:ascii="Calibri" w:eastAsia="Calibri" w:hAnsi="Calibri" w:cs="Calibri"/>
          <w:sz w:val="22"/>
          <w:szCs w:val="22"/>
        </w:rPr>
        <w:t>se</w:t>
      </w:r>
      <w:r>
        <w:rPr>
          <w:rFonts w:ascii="Calibri" w:eastAsia="Calibri" w:hAnsi="Calibri" w:cs="Calibri"/>
          <w:spacing w:val="-1"/>
          <w:sz w:val="22"/>
          <w:szCs w:val="22"/>
        </w:rPr>
        <w:t xml:space="preserve"> </w:t>
      </w:r>
      <w:r>
        <w:rPr>
          <w:rFonts w:ascii="Calibri" w:eastAsia="Calibri" w:hAnsi="Calibri" w:cs="Calibri"/>
          <w:sz w:val="22"/>
          <w:szCs w:val="22"/>
        </w:rPr>
        <w:t>th</w:t>
      </w:r>
      <w:r>
        <w:rPr>
          <w:rFonts w:ascii="Calibri" w:eastAsia="Calibri" w:hAnsi="Calibri" w:cs="Calibri"/>
          <w:spacing w:val="-2"/>
          <w:sz w:val="22"/>
          <w:szCs w:val="22"/>
        </w:rPr>
        <w:t>e</w:t>
      </w:r>
      <w:r>
        <w:rPr>
          <w:rFonts w:ascii="Calibri" w:eastAsia="Calibri" w:hAnsi="Calibri" w:cs="Calibri"/>
          <w:sz w:val="22"/>
          <w:szCs w:val="22"/>
        </w:rPr>
        <w:t>m</w:t>
      </w:r>
      <w:r>
        <w:rPr>
          <w:rFonts w:ascii="Calibri" w:eastAsia="Calibri" w:hAnsi="Calibri" w:cs="Calibri"/>
          <w:spacing w:val="1"/>
          <w:sz w:val="22"/>
          <w:szCs w:val="22"/>
        </w:rPr>
        <w:t xml:space="preserve"> </w:t>
      </w:r>
      <w:r>
        <w:rPr>
          <w:rFonts w:ascii="Calibri" w:eastAsia="Calibri" w:hAnsi="Calibri" w:cs="Calibri"/>
          <w:sz w:val="22"/>
          <w:szCs w:val="22"/>
        </w:rPr>
        <w:t>in</w:t>
      </w:r>
      <w:r>
        <w:rPr>
          <w:rFonts w:ascii="Calibri" w:eastAsia="Calibri" w:hAnsi="Calibri" w:cs="Calibri"/>
          <w:spacing w:val="2"/>
          <w:sz w:val="22"/>
          <w:szCs w:val="22"/>
        </w:rPr>
        <w:t xml:space="preserve"> </w:t>
      </w:r>
      <w:r>
        <w:rPr>
          <w:rFonts w:ascii="Calibri" w:eastAsia="Calibri" w:hAnsi="Calibri" w:cs="Calibri"/>
          <w:sz w:val="22"/>
          <w:szCs w:val="22"/>
        </w:rPr>
        <w:t>a z</w:t>
      </w:r>
      <w:r>
        <w:rPr>
          <w:rFonts w:ascii="Calibri" w:eastAsia="Calibri" w:hAnsi="Calibri" w:cs="Calibri"/>
          <w:spacing w:val="-3"/>
          <w:sz w:val="22"/>
          <w:szCs w:val="22"/>
        </w:rPr>
        <w:t>i</w:t>
      </w:r>
      <w:r>
        <w:rPr>
          <w:rFonts w:ascii="Calibri" w:eastAsia="Calibri" w:hAnsi="Calibri" w:cs="Calibri"/>
          <w:sz w:val="22"/>
          <w:szCs w:val="22"/>
        </w:rPr>
        <w:t>p</w:t>
      </w:r>
      <w:r>
        <w:rPr>
          <w:rFonts w:ascii="Calibri" w:eastAsia="Calibri" w:hAnsi="Calibri" w:cs="Calibri"/>
          <w:spacing w:val="-1"/>
          <w:sz w:val="22"/>
          <w:szCs w:val="22"/>
        </w:rPr>
        <w:t xml:space="preserve"> </w:t>
      </w:r>
      <w:r>
        <w:rPr>
          <w:rFonts w:ascii="Calibri" w:eastAsia="Calibri" w:hAnsi="Calibri" w:cs="Calibri"/>
          <w:sz w:val="22"/>
          <w:szCs w:val="22"/>
        </w:rPr>
        <w:t>file.</w:t>
      </w:r>
    </w:p>
    <w:p w:rsidR="003C2FF4" w:rsidRDefault="003C2FF4">
      <w:pPr>
        <w:spacing w:before="8" w:line="140" w:lineRule="exact"/>
        <w:rPr>
          <w:sz w:val="15"/>
          <w:szCs w:val="15"/>
        </w:rPr>
      </w:pPr>
    </w:p>
    <w:p w:rsidR="003C2FF4" w:rsidRDefault="003B0BAA">
      <w:pPr>
        <w:spacing w:line="401" w:lineRule="auto"/>
        <w:ind w:left="100" w:right="138"/>
        <w:rPr>
          <w:rFonts w:ascii="Calibri" w:eastAsia="Calibri" w:hAnsi="Calibri" w:cs="Calibri"/>
          <w:sz w:val="22"/>
          <w:szCs w:val="22"/>
        </w:rPr>
      </w:pPr>
      <w:r>
        <w:rPr>
          <w:rFonts w:ascii="Calibri" w:eastAsia="Calibri" w:hAnsi="Calibri" w:cs="Calibri"/>
          <w:sz w:val="22"/>
          <w:szCs w:val="22"/>
        </w:rPr>
        <w:t>I rec</w:t>
      </w:r>
      <w:r>
        <w:rPr>
          <w:rFonts w:ascii="Calibri" w:eastAsia="Calibri" w:hAnsi="Calibri" w:cs="Calibri"/>
          <w:spacing w:val="-1"/>
          <w:sz w:val="22"/>
          <w:szCs w:val="22"/>
        </w:rPr>
        <w:t>om</w:t>
      </w:r>
      <w:r>
        <w:rPr>
          <w:rFonts w:ascii="Calibri" w:eastAsia="Calibri" w:hAnsi="Calibri" w:cs="Calibri"/>
          <w:spacing w:val="1"/>
          <w:sz w:val="22"/>
          <w:szCs w:val="22"/>
        </w:rPr>
        <w:t>m</w:t>
      </w:r>
      <w:r>
        <w:rPr>
          <w:rFonts w:ascii="Calibri" w:eastAsia="Calibri" w:hAnsi="Calibri" w:cs="Calibri"/>
          <w:sz w:val="22"/>
          <w:szCs w:val="22"/>
        </w:rPr>
        <w:t>end</w:t>
      </w:r>
      <w:r>
        <w:rPr>
          <w:rFonts w:ascii="Calibri" w:eastAsia="Calibri" w:hAnsi="Calibri" w:cs="Calibri"/>
          <w:spacing w:val="-3"/>
          <w:sz w:val="22"/>
          <w:szCs w:val="22"/>
        </w:rPr>
        <w:t xml:space="preserve"> </w:t>
      </w:r>
      <w:r>
        <w:rPr>
          <w:rFonts w:ascii="Calibri" w:eastAsia="Calibri" w:hAnsi="Calibri" w:cs="Calibri"/>
          <w:spacing w:val="-1"/>
          <w:sz w:val="22"/>
          <w:szCs w:val="22"/>
        </w:rPr>
        <w:t>y</w:t>
      </w:r>
      <w:r>
        <w:rPr>
          <w:rFonts w:ascii="Calibri" w:eastAsia="Calibri" w:hAnsi="Calibri" w:cs="Calibri"/>
          <w:spacing w:val="1"/>
          <w:sz w:val="22"/>
          <w:szCs w:val="22"/>
        </w:rPr>
        <w:t>o</w:t>
      </w:r>
      <w:r>
        <w:rPr>
          <w:rFonts w:ascii="Calibri" w:eastAsia="Calibri" w:hAnsi="Calibri" w:cs="Calibri"/>
          <w:sz w:val="22"/>
          <w:szCs w:val="22"/>
        </w:rPr>
        <w:t>u</w:t>
      </w:r>
      <w:r>
        <w:rPr>
          <w:rFonts w:ascii="Calibri" w:eastAsia="Calibri" w:hAnsi="Calibri" w:cs="Calibri"/>
          <w:spacing w:val="-1"/>
          <w:sz w:val="22"/>
          <w:szCs w:val="22"/>
        </w:rPr>
        <w:t xml:space="preserve"> w</w:t>
      </w:r>
      <w:r>
        <w:rPr>
          <w:rFonts w:ascii="Calibri" w:eastAsia="Calibri" w:hAnsi="Calibri" w:cs="Calibri"/>
          <w:spacing w:val="1"/>
          <w:sz w:val="22"/>
          <w:szCs w:val="22"/>
        </w:rPr>
        <w:t>o</w:t>
      </w:r>
      <w:r>
        <w:rPr>
          <w:rFonts w:ascii="Calibri" w:eastAsia="Calibri" w:hAnsi="Calibri" w:cs="Calibri"/>
          <w:sz w:val="22"/>
          <w:szCs w:val="22"/>
        </w:rPr>
        <w:t xml:space="preserve">rk in </w:t>
      </w:r>
      <w:r>
        <w:rPr>
          <w:rFonts w:ascii="Calibri" w:eastAsia="Calibri" w:hAnsi="Calibri" w:cs="Calibri"/>
          <w:spacing w:val="-3"/>
          <w:sz w:val="22"/>
          <w:szCs w:val="22"/>
        </w:rPr>
        <w:t>g</w:t>
      </w:r>
      <w:r>
        <w:rPr>
          <w:rFonts w:ascii="Calibri" w:eastAsia="Calibri" w:hAnsi="Calibri" w:cs="Calibri"/>
          <w:sz w:val="22"/>
          <w:szCs w:val="22"/>
        </w:rPr>
        <w:t>r</w:t>
      </w:r>
      <w:r>
        <w:rPr>
          <w:rFonts w:ascii="Calibri" w:eastAsia="Calibri" w:hAnsi="Calibri" w:cs="Calibri"/>
          <w:spacing w:val="1"/>
          <w:sz w:val="22"/>
          <w:szCs w:val="22"/>
        </w:rPr>
        <w:t>o</w:t>
      </w:r>
      <w:r>
        <w:rPr>
          <w:rFonts w:ascii="Calibri" w:eastAsia="Calibri" w:hAnsi="Calibri" w:cs="Calibri"/>
          <w:spacing w:val="-1"/>
          <w:sz w:val="22"/>
          <w:szCs w:val="22"/>
        </w:rPr>
        <w:t>up</w:t>
      </w:r>
      <w:r>
        <w:rPr>
          <w:rFonts w:ascii="Calibri" w:eastAsia="Calibri" w:hAnsi="Calibri" w:cs="Calibri"/>
          <w:sz w:val="22"/>
          <w:szCs w:val="22"/>
        </w:rPr>
        <w:t xml:space="preserve">s. If </w:t>
      </w:r>
      <w:r>
        <w:rPr>
          <w:rFonts w:ascii="Calibri" w:eastAsia="Calibri" w:hAnsi="Calibri" w:cs="Calibri"/>
          <w:spacing w:val="-1"/>
          <w:sz w:val="22"/>
          <w:szCs w:val="22"/>
        </w:rPr>
        <w:t>y</w:t>
      </w:r>
      <w:r>
        <w:rPr>
          <w:rFonts w:ascii="Calibri" w:eastAsia="Calibri" w:hAnsi="Calibri" w:cs="Calibri"/>
          <w:spacing w:val="1"/>
          <w:sz w:val="22"/>
          <w:szCs w:val="22"/>
        </w:rPr>
        <w:t>o</w:t>
      </w:r>
      <w:r>
        <w:rPr>
          <w:rFonts w:ascii="Calibri" w:eastAsia="Calibri" w:hAnsi="Calibri" w:cs="Calibri"/>
          <w:sz w:val="22"/>
          <w:szCs w:val="22"/>
        </w:rPr>
        <w:t>u</w:t>
      </w:r>
      <w:r>
        <w:rPr>
          <w:rFonts w:ascii="Calibri" w:eastAsia="Calibri" w:hAnsi="Calibri" w:cs="Calibri"/>
          <w:spacing w:val="-1"/>
          <w:sz w:val="22"/>
          <w:szCs w:val="22"/>
        </w:rPr>
        <w:t xml:space="preserve"> </w:t>
      </w:r>
      <w:r>
        <w:rPr>
          <w:rFonts w:ascii="Calibri" w:eastAsia="Calibri" w:hAnsi="Calibri" w:cs="Calibri"/>
          <w:sz w:val="22"/>
          <w:szCs w:val="22"/>
        </w:rPr>
        <w:t>c</w:t>
      </w:r>
      <w:r>
        <w:rPr>
          <w:rFonts w:ascii="Calibri" w:eastAsia="Calibri" w:hAnsi="Calibri" w:cs="Calibri"/>
          <w:spacing w:val="-3"/>
          <w:sz w:val="22"/>
          <w:szCs w:val="22"/>
        </w:rPr>
        <w:t>h</w:t>
      </w:r>
      <w:r>
        <w:rPr>
          <w:rFonts w:ascii="Calibri" w:eastAsia="Calibri" w:hAnsi="Calibri" w:cs="Calibri"/>
          <w:spacing w:val="-1"/>
          <w:sz w:val="22"/>
          <w:szCs w:val="22"/>
        </w:rPr>
        <w:t>o</w:t>
      </w:r>
      <w:r>
        <w:rPr>
          <w:rFonts w:ascii="Calibri" w:eastAsia="Calibri" w:hAnsi="Calibri" w:cs="Calibri"/>
          <w:spacing w:val="1"/>
          <w:sz w:val="22"/>
          <w:szCs w:val="22"/>
        </w:rPr>
        <w:t>o</w:t>
      </w:r>
      <w:r>
        <w:rPr>
          <w:rFonts w:ascii="Calibri" w:eastAsia="Calibri" w:hAnsi="Calibri" w:cs="Calibri"/>
          <w:sz w:val="22"/>
          <w:szCs w:val="22"/>
        </w:rPr>
        <w:t>se</w:t>
      </w:r>
      <w:r>
        <w:rPr>
          <w:rFonts w:ascii="Calibri" w:eastAsia="Calibri" w:hAnsi="Calibri" w:cs="Calibri"/>
          <w:spacing w:val="-1"/>
          <w:sz w:val="22"/>
          <w:szCs w:val="22"/>
        </w:rPr>
        <w:t xml:space="preserve"> </w:t>
      </w:r>
      <w:r>
        <w:rPr>
          <w:rFonts w:ascii="Calibri" w:eastAsia="Calibri" w:hAnsi="Calibri" w:cs="Calibri"/>
          <w:sz w:val="22"/>
          <w:szCs w:val="22"/>
        </w:rPr>
        <w:t>to</w:t>
      </w:r>
      <w:r>
        <w:rPr>
          <w:rFonts w:ascii="Calibri" w:eastAsia="Calibri" w:hAnsi="Calibri" w:cs="Calibri"/>
          <w:spacing w:val="-1"/>
          <w:sz w:val="22"/>
          <w:szCs w:val="22"/>
        </w:rPr>
        <w:t xml:space="preserve"> </w:t>
      </w:r>
      <w:r>
        <w:rPr>
          <w:rFonts w:ascii="Calibri" w:eastAsia="Calibri" w:hAnsi="Calibri" w:cs="Calibri"/>
          <w:sz w:val="22"/>
          <w:szCs w:val="22"/>
        </w:rPr>
        <w:t>do</w:t>
      </w:r>
      <w:r>
        <w:rPr>
          <w:rFonts w:ascii="Calibri" w:eastAsia="Calibri" w:hAnsi="Calibri" w:cs="Calibri"/>
          <w:spacing w:val="-1"/>
          <w:sz w:val="22"/>
          <w:szCs w:val="22"/>
        </w:rPr>
        <w:t xml:space="preserve"> </w:t>
      </w:r>
      <w:r>
        <w:rPr>
          <w:rFonts w:ascii="Calibri" w:eastAsia="Calibri" w:hAnsi="Calibri" w:cs="Calibri"/>
          <w:sz w:val="22"/>
          <w:szCs w:val="22"/>
        </w:rPr>
        <w:t>s</w:t>
      </w:r>
      <w:r>
        <w:rPr>
          <w:rFonts w:ascii="Calibri" w:eastAsia="Calibri" w:hAnsi="Calibri" w:cs="Calibri"/>
          <w:spacing w:val="1"/>
          <w:sz w:val="22"/>
          <w:szCs w:val="22"/>
        </w:rPr>
        <w:t>o</w:t>
      </w:r>
      <w:r>
        <w:rPr>
          <w:rFonts w:ascii="Calibri" w:eastAsia="Calibri" w:hAnsi="Calibri" w:cs="Calibri"/>
          <w:sz w:val="22"/>
          <w:szCs w:val="22"/>
        </w:rPr>
        <w:t>,</w:t>
      </w:r>
      <w:r>
        <w:rPr>
          <w:rFonts w:ascii="Calibri" w:eastAsia="Calibri" w:hAnsi="Calibri" w:cs="Calibri"/>
          <w:spacing w:val="-2"/>
          <w:sz w:val="22"/>
          <w:szCs w:val="22"/>
        </w:rPr>
        <w:t xml:space="preserve"> </w:t>
      </w:r>
      <w:r>
        <w:rPr>
          <w:rFonts w:ascii="Calibri" w:eastAsia="Calibri" w:hAnsi="Calibri" w:cs="Calibri"/>
          <w:spacing w:val="1"/>
          <w:sz w:val="22"/>
          <w:szCs w:val="22"/>
        </w:rPr>
        <w:t>yo</w:t>
      </w:r>
      <w:r>
        <w:rPr>
          <w:rFonts w:ascii="Calibri" w:eastAsia="Calibri" w:hAnsi="Calibri" w:cs="Calibri"/>
          <w:sz w:val="22"/>
          <w:szCs w:val="22"/>
        </w:rPr>
        <w:t>u</w:t>
      </w:r>
      <w:r>
        <w:rPr>
          <w:rFonts w:ascii="Calibri" w:eastAsia="Calibri" w:hAnsi="Calibri" w:cs="Calibri"/>
          <w:spacing w:val="-3"/>
          <w:sz w:val="22"/>
          <w:szCs w:val="22"/>
        </w:rPr>
        <w:t xml:space="preserve"> </w:t>
      </w:r>
      <w:r>
        <w:rPr>
          <w:rFonts w:ascii="Calibri" w:eastAsia="Calibri" w:hAnsi="Calibri" w:cs="Calibri"/>
          <w:spacing w:val="1"/>
          <w:sz w:val="22"/>
          <w:szCs w:val="22"/>
        </w:rPr>
        <w:t>m</w:t>
      </w:r>
      <w:r>
        <w:rPr>
          <w:rFonts w:ascii="Calibri" w:eastAsia="Calibri" w:hAnsi="Calibri" w:cs="Calibri"/>
          <w:spacing w:val="-1"/>
          <w:sz w:val="22"/>
          <w:szCs w:val="22"/>
        </w:rPr>
        <w:t>u</w:t>
      </w:r>
      <w:r>
        <w:rPr>
          <w:rFonts w:ascii="Calibri" w:eastAsia="Calibri" w:hAnsi="Calibri" w:cs="Calibri"/>
          <w:spacing w:val="-2"/>
          <w:sz w:val="22"/>
          <w:szCs w:val="22"/>
        </w:rPr>
        <w:t>s</w:t>
      </w:r>
      <w:r>
        <w:rPr>
          <w:rFonts w:ascii="Calibri" w:eastAsia="Calibri" w:hAnsi="Calibri" w:cs="Calibri"/>
          <w:sz w:val="22"/>
          <w:szCs w:val="22"/>
        </w:rPr>
        <w:t>t</w:t>
      </w:r>
      <w:r>
        <w:rPr>
          <w:rFonts w:ascii="Calibri" w:eastAsia="Calibri" w:hAnsi="Calibri" w:cs="Calibri"/>
          <w:spacing w:val="1"/>
          <w:sz w:val="22"/>
          <w:szCs w:val="22"/>
        </w:rPr>
        <w:t xml:space="preserve"> </w:t>
      </w:r>
      <w:r>
        <w:rPr>
          <w:rFonts w:ascii="Calibri" w:eastAsia="Calibri" w:hAnsi="Calibri" w:cs="Calibri"/>
          <w:sz w:val="22"/>
          <w:szCs w:val="22"/>
        </w:rPr>
        <w:t>still</w:t>
      </w:r>
      <w:r>
        <w:rPr>
          <w:rFonts w:ascii="Calibri" w:eastAsia="Calibri" w:hAnsi="Calibri" w:cs="Calibri"/>
          <w:spacing w:val="-2"/>
          <w:sz w:val="22"/>
          <w:szCs w:val="22"/>
        </w:rPr>
        <w:t xml:space="preserve"> </w:t>
      </w:r>
      <w:r>
        <w:rPr>
          <w:rFonts w:ascii="Calibri" w:eastAsia="Calibri" w:hAnsi="Calibri" w:cs="Calibri"/>
          <w:sz w:val="22"/>
          <w:szCs w:val="22"/>
        </w:rPr>
        <w:t>wri</w:t>
      </w:r>
      <w:r>
        <w:rPr>
          <w:rFonts w:ascii="Calibri" w:eastAsia="Calibri" w:hAnsi="Calibri" w:cs="Calibri"/>
          <w:spacing w:val="-2"/>
          <w:sz w:val="22"/>
          <w:szCs w:val="22"/>
        </w:rPr>
        <w:t>t</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n</w:t>
      </w:r>
      <w:r>
        <w:rPr>
          <w:rFonts w:ascii="Calibri" w:eastAsia="Calibri" w:hAnsi="Calibri" w:cs="Calibri"/>
          <w:sz w:val="22"/>
          <w:szCs w:val="22"/>
        </w:rPr>
        <w:t>d</w:t>
      </w:r>
      <w:r>
        <w:rPr>
          <w:rFonts w:ascii="Calibri" w:eastAsia="Calibri" w:hAnsi="Calibri" w:cs="Calibri"/>
          <w:spacing w:val="-3"/>
          <w:sz w:val="22"/>
          <w:szCs w:val="22"/>
        </w:rPr>
        <w:t xml:space="preserve"> </w:t>
      </w:r>
      <w:r>
        <w:rPr>
          <w:rFonts w:ascii="Calibri" w:eastAsia="Calibri" w:hAnsi="Calibri" w:cs="Calibri"/>
          <w:sz w:val="22"/>
          <w:szCs w:val="22"/>
        </w:rPr>
        <w:t>turn</w:t>
      </w:r>
      <w:r>
        <w:rPr>
          <w:rFonts w:ascii="Calibri" w:eastAsia="Calibri" w:hAnsi="Calibri" w:cs="Calibri"/>
          <w:spacing w:val="-1"/>
          <w:sz w:val="22"/>
          <w:szCs w:val="22"/>
        </w:rPr>
        <w:t xml:space="preserve"> </w:t>
      </w:r>
      <w:r>
        <w:rPr>
          <w:rFonts w:ascii="Calibri" w:eastAsia="Calibri" w:hAnsi="Calibri" w:cs="Calibri"/>
          <w:sz w:val="22"/>
          <w:szCs w:val="22"/>
        </w:rPr>
        <w:t xml:space="preserve">in </w:t>
      </w:r>
      <w:r>
        <w:rPr>
          <w:rFonts w:ascii="Calibri" w:eastAsia="Calibri" w:hAnsi="Calibri" w:cs="Calibri"/>
          <w:spacing w:val="-2"/>
          <w:sz w:val="22"/>
          <w:szCs w:val="22"/>
        </w:rPr>
        <w:t>y</w:t>
      </w:r>
      <w:r>
        <w:rPr>
          <w:rFonts w:ascii="Calibri" w:eastAsia="Calibri" w:hAnsi="Calibri" w:cs="Calibri"/>
          <w:spacing w:val="1"/>
          <w:sz w:val="22"/>
          <w:szCs w:val="22"/>
        </w:rPr>
        <w:t>o</w:t>
      </w:r>
      <w:r>
        <w:rPr>
          <w:rFonts w:ascii="Calibri" w:eastAsia="Calibri" w:hAnsi="Calibri" w:cs="Calibri"/>
          <w:spacing w:val="-1"/>
          <w:sz w:val="22"/>
          <w:szCs w:val="22"/>
        </w:rPr>
        <w:t>u</w:t>
      </w:r>
      <w:r>
        <w:rPr>
          <w:rFonts w:ascii="Calibri" w:eastAsia="Calibri" w:hAnsi="Calibri" w:cs="Calibri"/>
          <w:sz w:val="22"/>
          <w:szCs w:val="22"/>
        </w:rPr>
        <w:t xml:space="preserve">r </w:t>
      </w:r>
      <w:r>
        <w:rPr>
          <w:rFonts w:ascii="Calibri" w:eastAsia="Calibri" w:hAnsi="Calibri" w:cs="Calibri"/>
          <w:spacing w:val="-1"/>
          <w:sz w:val="22"/>
          <w:szCs w:val="22"/>
        </w:rPr>
        <w:t>o</w:t>
      </w:r>
      <w:r>
        <w:rPr>
          <w:rFonts w:ascii="Calibri" w:eastAsia="Calibri" w:hAnsi="Calibri" w:cs="Calibri"/>
          <w:sz w:val="22"/>
          <w:szCs w:val="22"/>
        </w:rPr>
        <w:t xml:space="preserve">wn </w:t>
      </w:r>
      <w:r>
        <w:rPr>
          <w:rFonts w:ascii="Calibri" w:eastAsia="Calibri" w:hAnsi="Calibri" w:cs="Calibri"/>
          <w:spacing w:val="-2"/>
          <w:sz w:val="22"/>
          <w:szCs w:val="22"/>
        </w:rPr>
        <w:t>w</w:t>
      </w:r>
      <w:r>
        <w:rPr>
          <w:rFonts w:ascii="Calibri" w:eastAsia="Calibri" w:hAnsi="Calibri" w:cs="Calibri"/>
          <w:spacing w:val="1"/>
          <w:sz w:val="22"/>
          <w:szCs w:val="22"/>
        </w:rPr>
        <w:t>o</w:t>
      </w:r>
      <w:r>
        <w:rPr>
          <w:rFonts w:ascii="Calibri" w:eastAsia="Calibri" w:hAnsi="Calibri" w:cs="Calibri"/>
          <w:sz w:val="22"/>
          <w:szCs w:val="22"/>
        </w:rPr>
        <w:t xml:space="preserve">rk. </w:t>
      </w:r>
      <w:r>
        <w:rPr>
          <w:rFonts w:ascii="Calibri" w:eastAsia="Calibri" w:hAnsi="Calibri" w:cs="Calibri"/>
          <w:spacing w:val="1"/>
          <w:sz w:val="22"/>
          <w:szCs w:val="22"/>
        </w:rPr>
        <w:t>P</w:t>
      </w:r>
      <w:r>
        <w:rPr>
          <w:rFonts w:ascii="Calibri" w:eastAsia="Calibri" w:hAnsi="Calibri" w:cs="Calibri"/>
          <w:sz w:val="22"/>
          <w:szCs w:val="22"/>
        </w:rPr>
        <w:t>lea</w:t>
      </w:r>
      <w:r>
        <w:rPr>
          <w:rFonts w:ascii="Calibri" w:eastAsia="Calibri" w:hAnsi="Calibri" w:cs="Calibri"/>
          <w:spacing w:val="-2"/>
          <w:sz w:val="22"/>
          <w:szCs w:val="22"/>
        </w:rPr>
        <w:t>s</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pacing w:val="-1"/>
          <w:sz w:val="22"/>
          <w:szCs w:val="22"/>
        </w:rPr>
        <w:t>po</w:t>
      </w:r>
      <w:r>
        <w:rPr>
          <w:rFonts w:ascii="Calibri" w:eastAsia="Calibri" w:hAnsi="Calibri" w:cs="Calibri"/>
          <w:sz w:val="22"/>
          <w:szCs w:val="22"/>
        </w:rPr>
        <w:t>st</w:t>
      </w:r>
      <w:r>
        <w:rPr>
          <w:rFonts w:ascii="Calibri" w:eastAsia="Calibri" w:hAnsi="Calibri" w:cs="Calibri"/>
          <w:spacing w:val="-1"/>
          <w:sz w:val="22"/>
          <w:szCs w:val="22"/>
        </w:rPr>
        <w:t xml:space="preserve"> </w:t>
      </w:r>
      <w:r>
        <w:rPr>
          <w:rFonts w:ascii="Calibri" w:eastAsia="Calibri" w:hAnsi="Calibri" w:cs="Calibri"/>
          <w:spacing w:val="1"/>
          <w:sz w:val="22"/>
          <w:szCs w:val="22"/>
        </w:rPr>
        <w:t>yo</w:t>
      </w:r>
      <w:r>
        <w:rPr>
          <w:rFonts w:ascii="Calibri" w:eastAsia="Calibri" w:hAnsi="Calibri" w:cs="Calibri"/>
          <w:spacing w:val="-1"/>
          <w:sz w:val="22"/>
          <w:szCs w:val="22"/>
        </w:rPr>
        <w:t>u</w:t>
      </w:r>
      <w:r>
        <w:rPr>
          <w:rFonts w:ascii="Calibri" w:eastAsia="Calibri" w:hAnsi="Calibri" w:cs="Calibri"/>
          <w:sz w:val="22"/>
          <w:szCs w:val="22"/>
        </w:rPr>
        <w:t>r q</w:t>
      </w:r>
      <w:r>
        <w:rPr>
          <w:rFonts w:ascii="Calibri" w:eastAsia="Calibri" w:hAnsi="Calibri" w:cs="Calibri"/>
          <w:spacing w:val="-1"/>
          <w:sz w:val="22"/>
          <w:szCs w:val="22"/>
        </w:rPr>
        <w:t>u</w:t>
      </w:r>
      <w:r>
        <w:rPr>
          <w:rFonts w:ascii="Calibri" w:eastAsia="Calibri" w:hAnsi="Calibri" w:cs="Calibri"/>
          <w:spacing w:val="-2"/>
          <w:sz w:val="22"/>
          <w:szCs w:val="22"/>
        </w:rPr>
        <w:t>e</w:t>
      </w:r>
      <w:r>
        <w:rPr>
          <w:rFonts w:ascii="Calibri" w:eastAsia="Calibri" w:hAnsi="Calibri" w:cs="Calibri"/>
          <w:sz w:val="22"/>
          <w:szCs w:val="22"/>
        </w:rPr>
        <w:t>st</w:t>
      </w:r>
      <w:r>
        <w:rPr>
          <w:rFonts w:ascii="Calibri" w:eastAsia="Calibri" w:hAnsi="Calibri" w:cs="Calibri"/>
          <w:spacing w:val="-2"/>
          <w:sz w:val="22"/>
          <w:szCs w:val="22"/>
        </w:rPr>
        <w:t>i</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s</w:t>
      </w:r>
      <w:r>
        <w:rPr>
          <w:rFonts w:ascii="Calibri" w:eastAsia="Calibri" w:hAnsi="Calibri" w:cs="Calibri"/>
          <w:spacing w:val="-2"/>
          <w:sz w:val="22"/>
          <w:szCs w:val="22"/>
        </w:rPr>
        <w:t xml:space="preserve"> </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to</w:t>
      </w:r>
      <w:r>
        <w:rPr>
          <w:rFonts w:ascii="Calibri" w:eastAsia="Calibri" w:hAnsi="Calibri" w:cs="Calibri"/>
          <w:spacing w:val="-1"/>
          <w:sz w:val="22"/>
          <w:szCs w:val="22"/>
        </w:rPr>
        <w:t xml:space="preserve"> </w:t>
      </w:r>
      <w:r>
        <w:rPr>
          <w:rFonts w:ascii="Calibri" w:eastAsia="Calibri" w:hAnsi="Calibri" w:cs="Calibri"/>
          <w:spacing w:val="1"/>
          <w:sz w:val="22"/>
          <w:szCs w:val="22"/>
        </w:rPr>
        <w:t>t</w:t>
      </w:r>
      <w:r>
        <w:rPr>
          <w:rFonts w:ascii="Calibri" w:eastAsia="Calibri" w:hAnsi="Calibri" w:cs="Calibri"/>
          <w:spacing w:val="-1"/>
          <w:sz w:val="22"/>
          <w:szCs w:val="22"/>
        </w:rPr>
        <w:t>h</w:t>
      </w:r>
      <w:r>
        <w:rPr>
          <w:rFonts w:ascii="Calibri" w:eastAsia="Calibri" w:hAnsi="Calibri" w:cs="Calibri"/>
          <w:sz w:val="22"/>
          <w:szCs w:val="22"/>
        </w:rPr>
        <w:t>e rel</w:t>
      </w:r>
      <w:r>
        <w:rPr>
          <w:rFonts w:ascii="Calibri" w:eastAsia="Calibri" w:hAnsi="Calibri" w:cs="Calibri"/>
          <w:spacing w:val="-2"/>
          <w:sz w:val="22"/>
          <w:szCs w:val="22"/>
        </w:rPr>
        <w:t>e</w:t>
      </w:r>
      <w:r>
        <w:rPr>
          <w:rFonts w:ascii="Calibri" w:eastAsia="Calibri" w:hAnsi="Calibri" w:cs="Calibri"/>
          <w:spacing w:val="1"/>
          <w:sz w:val="22"/>
          <w:szCs w:val="22"/>
        </w:rPr>
        <w:t>v</w:t>
      </w:r>
      <w:r>
        <w:rPr>
          <w:rFonts w:ascii="Calibri" w:eastAsia="Calibri" w:hAnsi="Calibri" w:cs="Calibri"/>
          <w:sz w:val="22"/>
          <w:szCs w:val="22"/>
        </w:rPr>
        <w:t>a</w:t>
      </w:r>
      <w:r>
        <w:rPr>
          <w:rFonts w:ascii="Calibri" w:eastAsia="Calibri" w:hAnsi="Calibri" w:cs="Calibri"/>
          <w:spacing w:val="-1"/>
          <w:sz w:val="22"/>
          <w:szCs w:val="22"/>
        </w:rPr>
        <w:t>n</w:t>
      </w:r>
      <w:r>
        <w:rPr>
          <w:rFonts w:ascii="Calibri" w:eastAsia="Calibri" w:hAnsi="Calibri" w:cs="Calibri"/>
          <w:sz w:val="22"/>
          <w:szCs w:val="22"/>
        </w:rPr>
        <w:t>t</w:t>
      </w:r>
      <w:r>
        <w:rPr>
          <w:rFonts w:ascii="Calibri" w:eastAsia="Calibri" w:hAnsi="Calibri" w:cs="Calibri"/>
          <w:spacing w:val="1"/>
          <w:sz w:val="22"/>
          <w:szCs w:val="22"/>
        </w:rPr>
        <w:t xml:space="preserve"> </w:t>
      </w:r>
      <w:r>
        <w:rPr>
          <w:rFonts w:ascii="Calibri" w:eastAsia="Calibri" w:hAnsi="Calibri" w:cs="Calibri"/>
          <w:spacing w:val="-2"/>
          <w:sz w:val="22"/>
          <w:szCs w:val="22"/>
        </w:rPr>
        <w:t>C</w:t>
      </w:r>
      <w:r>
        <w:rPr>
          <w:rFonts w:ascii="Calibri" w:eastAsia="Calibri" w:hAnsi="Calibri" w:cs="Calibri"/>
          <w:sz w:val="22"/>
          <w:szCs w:val="22"/>
        </w:rPr>
        <w:t>a</w:t>
      </w:r>
      <w:r>
        <w:rPr>
          <w:rFonts w:ascii="Calibri" w:eastAsia="Calibri" w:hAnsi="Calibri" w:cs="Calibri"/>
          <w:spacing w:val="-1"/>
          <w:sz w:val="22"/>
          <w:szCs w:val="22"/>
        </w:rPr>
        <w:t>n</w:t>
      </w:r>
      <w:r>
        <w:rPr>
          <w:rFonts w:ascii="Calibri" w:eastAsia="Calibri" w:hAnsi="Calibri" w:cs="Calibri"/>
          <w:spacing w:val="1"/>
          <w:sz w:val="22"/>
          <w:szCs w:val="22"/>
        </w:rPr>
        <w:t>v</w:t>
      </w:r>
      <w:r>
        <w:rPr>
          <w:rFonts w:ascii="Calibri" w:eastAsia="Calibri" w:hAnsi="Calibri" w:cs="Calibri"/>
          <w:sz w:val="22"/>
          <w:szCs w:val="22"/>
        </w:rPr>
        <w:t>as</w:t>
      </w:r>
      <w:r>
        <w:rPr>
          <w:rFonts w:ascii="Calibri" w:eastAsia="Calibri" w:hAnsi="Calibri" w:cs="Calibri"/>
          <w:spacing w:val="-1"/>
          <w:sz w:val="22"/>
          <w:szCs w:val="22"/>
        </w:rPr>
        <w:t xml:space="preserve"> D</w:t>
      </w:r>
      <w:r>
        <w:rPr>
          <w:rFonts w:ascii="Calibri" w:eastAsia="Calibri" w:hAnsi="Calibri" w:cs="Calibri"/>
          <w:sz w:val="22"/>
          <w:szCs w:val="22"/>
        </w:rPr>
        <w:t>isc</w:t>
      </w:r>
      <w:r>
        <w:rPr>
          <w:rFonts w:ascii="Calibri" w:eastAsia="Calibri" w:hAnsi="Calibri" w:cs="Calibri"/>
          <w:spacing w:val="-1"/>
          <w:sz w:val="22"/>
          <w:szCs w:val="22"/>
        </w:rPr>
        <w:t>u</w:t>
      </w:r>
      <w:r>
        <w:rPr>
          <w:rFonts w:ascii="Calibri" w:eastAsia="Calibri" w:hAnsi="Calibri" w:cs="Calibri"/>
          <w:sz w:val="22"/>
          <w:szCs w:val="22"/>
        </w:rPr>
        <w:t>ssi</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1"/>
          <w:sz w:val="22"/>
          <w:szCs w:val="22"/>
        </w:rPr>
        <w:t xml:space="preserve"> </w:t>
      </w:r>
      <w:r>
        <w:rPr>
          <w:rFonts w:ascii="Calibri" w:eastAsia="Calibri" w:hAnsi="Calibri" w:cs="Calibri"/>
          <w:spacing w:val="-3"/>
          <w:sz w:val="22"/>
          <w:szCs w:val="22"/>
        </w:rPr>
        <w:t>b</w:t>
      </w:r>
      <w:r>
        <w:rPr>
          <w:rFonts w:ascii="Calibri" w:eastAsia="Calibri" w:hAnsi="Calibri" w:cs="Calibri"/>
          <w:spacing w:val="1"/>
          <w:sz w:val="22"/>
          <w:szCs w:val="22"/>
        </w:rPr>
        <w:t>o</w:t>
      </w:r>
      <w:r>
        <w:rPr>
          <w:rFonts w:ascii="Calibri" w:eastAsia="Calibri" w:hAnsi="Calibri" w:cs="Calibri"/>
          <w:sz w:val="22"/>
          <w:szCs w:val="22"/>
        </w:rPr>
        <w:t>ar</w:t>
      </w:r>
      <w:r>
        <w:rPr>
          <w:rFonts w:ascii="Calibri" w:eastAsia="Calibri" w:hAnsi="Calibri" w:cs="Calibri"/>
          <w:spacing w:val="-1"/>
          <w:sz w:val="22"/>
          <w:szCs w:val="22"/>
        </w:rPr>
        <w:t>d</w:t>
      </w:r>
      <w:r>
        <w:rPr>
          <w:rFonts w:ascii="Calibri" w:eastAsia="Calibri" w:hAnsi="Calibri" w:cs="Calibri"/>
          <w:sz w:val="22"/>
          <w:szCs w:val="22"/>
        </w:rPr>
        <w:t>.</w:t>
      </w:r>
    </w:p>
    <w:p w:rsidR="003C2FF4" w:rsidRDefault="003B0BAA">
      <w:pPr>
        <w:spacing w:before="82"/>
        <w:ind w:left="100"/>
        <w:rPr>
          <w:rFonts w:ascii="Calibri Light" w:eastAsia="Calibri Light" w:hAnsi="Calibri Light" w:cs="Calibri Light"/>
          <w:sz w:val="32"/>
          <w:szCs w:val="32"/>
        </w:rPr>
      </w:pPr>
      <w:r>
        <w:rPr>
          <w:rFonts w:ascii="Calibri Light" w:eastAsia="Calibri Light" w:hAnsi="Calibri Light" w:cs="Calibri Light"/>
          <w:color w:val="2D74B5"/>
          <w:sz w:val="32"/>
          <w:szCs w:val="32"/>
        </w:rPr>
        <w:t>GRADI</w:t>
      </w:r>
      <w:r>
        <w:rPr>
          <w:rFonts w:ascii="Calibri Light" w:eastAsia="Calibri Light" w:hAnsi="Calibri Light" w:cs="Calibri Light"/>
          <w:color w:val="2D74B5"/>
          <w:spacing w:val="1"/>
          <w:sz w:val="32"/>
          <w:szCs w:val="32"/>
        </w:rPr>
        <w:t>N</w:t>
      </w:r>
      <w:r>
        <w:rPr>
          <w:rFonts w:ascii="Calibri Light" w:eastAsia="Calibri Light" w:hAnsi="Calibri Light" w:cs="Calibri Light"/>
          <w:color w:val="2D74B5"/>
          <w:sz w:val="32"/>
          <w:szCs w:val="32"/>
        </w:rPr>
        <w:t>G</w:t>
      </w:r>
    </w:p>
    <w:p w:rsidR="003C2FF4" w:rsidRDefault="003B0BAA">
      <w:pPr>
        <w:spacing w:before="31" w:line="258" w:lineRule="auto"/>
        <w:ind w:left="100" w:right="68"/>
        <w:rPr>
          <w:rFonts w:ascii="Calibri" w:eastAsia="Calibri" w:hAnsi="Calibri" w:cs="Calibri"/>
          <w:sz w:val="22"/>
          <w:szCs w:val="22"/>
        </w:rPr>
      </w:pPr>
      <w:r>
        <w:rPr>
          <w:rFonts w:ascii="Calibri" w:eastAsia="Calibri" w:hAnsi="Calibri" w:cs="Calibri"/>
          <w:spacing w:val="1"/>
          <w:sz w:val="22"/>
          <w:szCs w:val="22"/>
        </w:rPr>
        <w:t>P</w:t>
      </w:r>
      <w:r>
        <w:rPr>
          <w:rFonts w:ascii="Calibri" w:eastAsia="Calibri" w:hAnsi="Calibri" w:cs="Calibri"/>
          <w:sz w:val="22"/>
          <w:szCs w:val="22"/>
        </w:rPr>
        <w:t>r</w:t>
      </w:r>
      <w:r>
        <w:rPr>
          <w:rFonts w:ascii="Calibri" w:eastAsia="Calibri" w:hAnsi="Calibri" w:cs="Calibri"/>
          <w:spacing w:val="1"/>
          <w:sz w:val="22"/>
          <w:szCs w:val="22"/>
        </w:rPr>
        <w:t>o</w:t>
      </w:r>
      <w:r>
        <w:rPr>
          <w:rFonts w:ascii="Calibri" w:eastAsia="Calibri" w:hAnsi="Calibri" w:cs="Calibri"/>
          <w:spacing w:val="-1"/>
          <w:sz w:val="22"/>
          <w:szCs w:val="22"/>
        </w:rPr>
        <w:t>b</w:t>
      </w:r>
      <w:r>
        <w:rPr>
          <w:rFonts w:ascii="Calibri" w:eastAsia="Calibri" w:hAnsi="Calibri" w:cs="Calibri"/>
          <w:spacing w:val="-3"/>
          <w:sz w:val="22"/>
          <w:szCs w:val="22"/>
        </w:rPr>
        <w:t>l</w:t>
      </w:r>
      <w:r>
        <w:rPr>
          <w:rFonts w:ascii="Calibri" w:eastAsia="Calibri" w:hAnsi="Calibri" w:cs="Calibri"/>
          <w:sz w:val="22"/>
          <w:szCs w:val="22"/>
        </w:rPr>
        <w:t>e</w:t>
      </w:r>
      <w:r>
        <w:rPr>
          <w:rFonts w:ascii="Calibri" w:eastAsia="Calibri" w:hAnsi="Calibri" w:cs="Calibri"/>
          <w:spacing w:val="1"/>
          <w:sz w:val="22"/>
          <w:szCs w:val="22"/>
        </w:rPr>
        <w:t>m</w:t>
      </w:r>
      <w:r>
        <w:rPr>
          <w:rFonts w:ascii="Calibri" w:eastAsia="Calibri" w:hAnsi="Calibri" w:cs="Calibri"/>
          <w:sz w:val="22"/>
          <w:szCs w:val="22"/>
        </w:rPr>
        <w:t>s</w:t>
      </w:r>
      <w:r>
        <w:rPr>
          <w:rFonts w:ascii="Calibri" w:eastAsia="Calibri" w:hAnsi="Calibri" w:cs="Calibri"/>
          <w:spacing w:val="-2"/>
          <w:sz w:val="22"/>
          <w:szCs w:val="22"/>
        </w:rPr>
        <w:t xml:space="preserve"> </w:t>
      </w:r>
      <w:r>
        <w:rPr>
          <w:rFonts w:ascii="Calibri" w:eastAsia="Calibri" w:hAnsi="Calibri" w:cs="Calibri"/>
          <w:sz w:val="22"/>
          <w:szCs w:val="22"/>
        </w:rPr>
        <w:t>1</w:t>
      </w:r>
      <w:r>
        <w:rPr>
          <w:rFonts w:ascii="Calibri" w:eastAsia="Calibri" w:hAnsi="Calibri" w:cs="Calibri"/>
          <w:spacing w:val="-1"/>
          <w:sz w:val="22"/>
          <w:szCs w:val="22"/>
        </w:rPr>
        <w:t xml:space="preserve"> </w:t>
      </w:r>
      <w:r>
        <w:rPr>
          <w:rFonts w:ascii="Calibri" w:eastAsia="Calibri" w:hAnsi="Calibri" w:cs="Calibri"/>
          <w:spacing w:val="1"/>
          <w:sz w:val="22"/>
          <w:szCs w:val="22"/>
        </w:rPr>
        <w:t>t</w:t>
      </w:r>
      <w:r>
        <w:rPr>
          <w:rFonts w:ascii="Calibri" w:eastAsia="Calibri" w:hAnsi="Calibri" w:cs="Calibri"/>
          <w:spacing w:val="-1"/>
          <w:sz w:val="22"/>
          <w:szCs w:val="22"/>
        </w:rPr>
        <w:t>h</w:t>
      </w:r>
      <w:r>
        <w:rPr>
          <w:rFonts w:ascii="Calibri" w:eastAsia="Calibri" w:hAnsi="Calibri" w:cs="Calibri"/>
          <w:sz w:val="22"/>
          <w:szCs w:val="22"/>
        </w:rPr>
        <w:t>r</w:t>
      </w:r>
      <w:r>
        <w:rPr>
          <w:rFonts w:ascii="Calibri" w:eastAsia="Calibri" w:hAnsi="Calibri" w:cs="Calibri"/>
          <w:spacing w:val="1"/>
          <w:sz w:val="22"/>
          <w:szCs w:val="22"/>
        </w:rPr>
        <w:t>o</w:t>
      </w:r>
      <w:r>
        <w:rPr>
          <w:rFonts w:ascii="Calibri" w:eastAsia="Calibri" w:hAnsi="Calibri" w:cs="Calibri"/>
          <w:spacing w:val="-1"/>
          <w:sz w:val="22"/>
          <w:szCs w:val="22"/>
        </w:rPr>
        <w:t>ug</w:t>
      </w:r>
      <w:r>
        <w:rPr>
          <w:rFonts w:ascii="Calibri" w:eastAsia="Calibri" w:hAnsi="Calibri" w:cs="Calibri"/>
          <w:sz w:val="22"/>
          <w:szCs w:val="22"/>
        </w:rPr>
        <w:t>h</w:t>
      </w:r>
      <w:r>
        <w:rPr>
          <w:rFonts w:ascii="Calibri" w:eastAsia="Calibri" w:hAnsi="Calibri" w:cs="Calibri"/>
          <w:spacing w:val="-3"/>
          <w:sz w:val="22"/>
          <w:szCs w:val="22"/>
        </w:rPr>
        <w:t xml:space="preserve"> </w:t>
      </w:r>
      <w:r>
        <w:rPr>
          <w:rFonts w:ascii="Calibri" w:eastAsia="Calibri" w:hAnsi="Calibri" w:cs="Calibri"/>
          <w:spacing w:val="1"/>
          <w:sz w:val="22"/>
          <w:szCs w:val="22"/>
        </w:rPr>
        <w:t>1</w:t>
      </w:r>
      <w:r>
        <w:rPr>
          <w:rFonts w:ascii="Calibri" w:eastAsia="Calibri" w:hAnsi="Calibri" w:cs="Calibri"/>
          <w:sz w:val="22"/>
          <w:szCs w:val="22"/>
        </w:rPr>
        <w:t>1</w:t>
      </w:r>
      <w:r>
        <w:rPr>
          <w:rFonts w:ascii="Calibri" w:eastAsia="Calibri" w:hAnsi="Calibri" w:cs="Calibri"/>
          <w:spacing w:val="-1"/>
          <w:sz w:val="22"/>
          <w:szCs w:val="22"/>
        </w:rPr>
        <w:t xml:space="preserve"> </w:t>
      </w:r>
      <w:r>
        <w:rPr>
          <w:rFonts w:ascii="Calibri" w:eastAsia="Calibri" w:hAnsi="Calibri" w:cs="Calibri"/>
          <w:sz w:val="22"/>
          <w:szCs w:val="22"/>
        </w:rPr>
        <w:t>are</w:t>
      </w:r>
      <w:r>
        <w:rPr>
          <w:rFonts w:ascii="Calibri" w:eastAsia="Calibri" w:hAnsi="Calibri" w:cs="Calibri"/>
          <w:spacing w:val="-2"/>
          <w:sz w:val="22"/>
          <w:szCs w:val="22"/>
        </w:rPr>
        <w:t xml:space="preserve"> </w:t>
      </w:r>
      <w:r>
        <w:rPr>
          <w:rFonts w:ascii="Calibri" w:eastAsia="Calibri" w:hAnsi="Calibri" w:cs="Calibri"/>
          <w:sz w:val="22"/>
          <w:szCs w:val="22"/>
        </w:rPr>
        <w:t>w</w:t>
      </w:r>
      <w:r>
        <w:rPr>
          <w:rFonts w:ascii="Calibri" w:eastAsia="Calibri" w:hAnsi="Calibri" w:cs="Calibri"/>
          <w:spacing w:val="2"/>
          <w:sz w:val="22"/>
          <w:szCs w:val="22"/>
        </w:rPr>
        <w:t>o</w:t>
      </w:r>
      <w:r>
        <w:rPr>
          <w:rFonts w:ascii="Calibri" w:eastAsia="Calibri" w:hAnsi="Calibri" w:cs="Calibri"/>
          <w:sz w:val="22"/>
          <w:szCs w:val="22"/>
        </w:rPr>
        <w:t>rth</w:t>
      </w:r>
      <w:r>
        <w:rPr>
          <w:rFonts w:ascii="Calibri" w:eastAsia="Calibri" w:hAnsi="Calibri" w:cs="Calibri"/>
          <w:spacing w:val="1"/>
          <w:sz w:val="22"/>
          <w:szCs w:val="22"/>
        </w:rPr>
        <w:t xml:space="preserve"> </w:t>
      </w:r>
      <w:r>
        <w:rPr>
          <w:rFonts w:ascii="Calibri" w:eastAsia="Calibri" w:hAnsi="Calibri" w:cs="Calibri"/>
          <w:spacing w:val="-2"/>
          <w:sz w:val="22"/>
          <w:szCs w:val="22"/>
        </w:rPr>
        <w:t>1</w:t>
      </w:r>
      <w:r>
        <w:rPr>
          <w:rFonts w:ascii="Calibri" w:eastAsia="Calibri" w:hAnsi="Calibri" w:cs="Calibri"/>
          <w:sz w:val="22"/>
          <w:szCs w:val="22"/>
        </w:rPr>
        <w:t>0</w:t>
      </w:r>
      <w:r>
        <w:rPr>
          <w:rFonts w:ascii="Calibri" w:eastAsia="Calibri" w:hAnsi="Calibri" w:cs="Calibri"/>
          <w:spacing w:val="1"/>
          <w:sz w:val="22"/>
          <w:szCs w:val="22"/>
        </w:rPr>
        <w:t xml:space="preserve"> </w:t>
      </w:r>
      <w:r>
        <w:rPr>
          <w:rFonts w:ascii="Calibri" w:eastAsia="Calibri" w:hAnsi="Calibri" w:cs="Calibri"/>
          <w:sz w:val="22"/>
          <w:szCs w:val="22"/>
        </w:rPr>
        <w:t>p</w:t>
      </w:r>
      <w:r>
        <w:rPr>
          <w:rFonts w:ascii="Calibri" w:eastAsia="Calibri" w:hAnsi="Calibri" w:cs="Calibri"/>
          <w:spacing w:val="1"/>
          <w:sz w:val="22"/>
          <w:szCs w:val="22"/>
        </w:rPr>
        <w:t>o</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pacing w:val="-2"/>
          <w:sz w:val="22"/>
          <w:szCs w:val="22"/>
        </w:rPr>
        <w:t>t</w:t>
      </w:r>
      <w:r>
        <w:rPr>
          <w:rFonts w:ascii="Calibri" w:eastAsia="Calibri" w:hAnsi="Calibri" w:cs="Calibri"/>
          <w:sz w:val="22"/>
          <w:szCs w:val="22"/>
        </w:rPr>
        <w:t xml:space="preserve">s if </w:t>
      </w:r>
      <w:r>
        <w:rPr>
          <w:rFonts w:ascii="Calibri" w:eastAsia="Calibri" w:hAnsi="Calibri" w:cs="Calibri"/>
          <w:spacing w:val="-2"/>
          <w:sz w:val="22"/>
          <w:szCs w:val="22"/>
        </w:rPr>
        <w:t>c</w:t>
      </w:r>
      <w:r>
        <w:rPr>
          <w:rFonts w:ascii="Calibri" w:eastAsia="Calibri" w:hAnsi="Calibri" w:cs="Calibri"/>
          <w:spacing w:val="1"/>
          <w:sz w:val="22"/>
          <w:szCs w:val="22"/>
        </w:rPr>
        <w:t>o</w:t>
      </w:r>
      <w:r>
        <w:rPr>
          <w:rFonts w:ascii="Calibri" w:eastAsia="Calibri" w:hAnsi="Calibri" w:cs="Calibri"/>
          <w:sz w:val="22"/>
          <w:szCs w:val="22"/>
        </w:rPr>
        <w:t>r</w:t>
      </w:r>
      <w:r>
        <w:rPr>
          <w:rFonts w:ascii="Calibri" w:eastAsia="Calibri" w:hAnsi="Calibri" w:cs="Calibri"/>
          <w:spacing w:val="-3"/>
          <w:sz w:val="22"/>
          <w:szCs w:val="22"/>
        </w:rPr>
        <w:t>r</w:t>
      </w:r>
      <w:r>
        <w:rPr>
          <w:rFonts w:ascii="Calibri" w:eastAsia="Calibri" w:hAnsi="Calibri" w:cs="Calibri"/>
          <w:sz w:val="22"/>
          <w:szCs w:val="22"/>
        </w:rPr>
        <w:t>ec</w:t>
      </w:r>
      <w:r>
        <w:rPr>
          <w:rFonts w:ascii="Calibri" w:eastAsia="Calibri" w:hAnsi="Calibri" w:cs="Calibri"/>
          <w:spacing w:val="1"/>
          <w:sz w:val="22"/>
          <w:szCs w:val="22"/>
        </w:rPr>
        <w:t>t</w:t>
      </w:r>
      <w:r>
        <w:rPr>
          <w:rFonts w:ascii="Calibri" w:eastAsia="Calibri" w:hAnsi="Calibri" w:cs="Calibri"/>
          <w:spacing w:val="-3"/>
          <w:sz w:val="22"/>
          <w:szCs w:val="22"/>
        </w:rPr>
        <w:t>l</w:t>
      </w:r>
      <w:r>
        <w:rPr>
          <w:rFonts w:ascii="Calibri" w:eastAsia="Calibri" w:hAnsi="Calibri" w:cs="Calibri"/>
          <w:sz w:val="22"/>
          <w:szCs w:val="22"/>
        </w:rPr>
        <w:t>y</w:t>
      </w:r>
      <w:r>
        <w:rPr>
          <w:rFonts w:ascii="Calibri" w:eastAsia="Calibri" w:hAnsi="Calibri" w:cs="Calibri"/>
          <w:spacing w:val="-1"/>
          <w:sz w:val="22"/>
          <w:szCs w:val="22"/>
        </w:rPr>
        <w:t xml:space="preserve"> </w:t>
      </w:r>
      <w:r>
        <w:rPr>
          <w:rFonts w:ascii="Calibri" w:eastAsia="Calibri" w:hAnsi="Calibri" w:cs="Calibri"/>
          <w:sz w:val="22"/>
          <w:szCs w:val="22"/>
        </w:rPr>
        <w:t>answe</w:t>
      </w:r>
      <w:r>
        <w:rPr>
          <w:rFonts w:ascii="Calibri" w:eastAsia="Calibri" w:hAnsi="Calibri" w:cs="Calibri"/>
          <w:spacing w:val="-2"/>
          <w:sz w:val="22"/>
          <w:szCs w:val="22"/>
        </w:rPr>
        <w:t>r</w:t>
      </w:r>
      <w:r>
        <w:rPr>
          <w:rFonts w:ascii="Calibri" w:eastAsia="Calibri" w:hAnsi="Calibri" w:cs="Calibri"/>
          <w:spacing w:val="2"/>
          <w:sz w:val="22"/>
          <w:szCs w:val="22"/>
        </w:rPr>
        <w:t>e</w:t>
      </w:r>
      <w:r>
        <w:rPr>
          <w:rFonts w:ascii="Calibri" w:eastAsia="Calibri" w:hAnsi="Calibri" w:cs="Calibri"/>
          <w:spacing w:val="-1"/>
          <w:sz w:val="22"/>
          <w:szCs w:val="22"/>
        </w:rPr>
        <w:t>d</w:t>
      </w:r>
      <w:r>
        <w:rPr>
          <w:rFonts w:ascii="Calibri" w:eastAsia="Calibri" w:hAnsi="Calibri" w:cs="Calibri"/>
          <w:sz w:val="22"/>
          <w:szCs w:val="22"/>
        </w:rPr>
        <w:t>, and</w:t>
      </w:r>
      <w:r>
        <w:rPr>
          <w:rFonts w:ascii="Calibri" w:eastAsia="Calibri" w:hAnsi="Calibri" w:cs="Calibri"/>
          <w:spacing w:val="-1"/>
          <w:sz w:val="22"/>
          <w:szCs w:val="22"/>
        </w:rPr>
        <w:t xml:space="preserve"> w</w:t>
      </w:r>
      <w:r>
        <w:rPr>
          <w:rFonts w:ascii="Calibri" w:eastAsia="Calibri" w:hAnsi="Calibri" w:cs="Calibri"/>
          <w:spacing w:val="1"/>
          <w:sz w:val="22"/>
          <w:szCs w:val="22"/>
        </w:rPr>
        <w:t>o</w:t>
      </w:r>
      <w:r>
        <w:rPr>
          <w:rFonts w:ascii="Calibri" w:eastAsia="Calibri" w:hAnsi="Calibri" w:cs="Calibri"/>
          <w:sz w:val="22"/>
          <w:szCs w:val="22"/>
        </w:rPr>
        <w:t>r</w:t>
      </w:r>
      <w:r>
        <w:rPr>
          <w:rFonts w:ascii="Calibri" w:eastAsia="Calibri" w:hAnsi="Calibri" w:cs="Calibri"/>
          <w:spacing w:val="-2"/>
          <w:sz w:val="22"/>
          <w:szCs w:val="22"/>
        </w:rPr>
        <w:t>k</w:t>
      </w:r>
      <w:r>
        <w:rPr>
          <w:rFonts w:ascii="Calibri" w:eastAsia="Calibri" w:hAnsi="Calibri" w:cs="Calibri"/>
          <w:sz w:val="22"/>
          <w:szCs w:val="22"/>
        </w:rPr>
        <w:t>ed</w:t>
      </w:r>
      <w:r>
        <w:rPr>
          <w:rFonts w:ascii="Calibri" w:eastAsia="Calibri" w:hAnsi="Calibri" w:cs="Calibri"/>
          <w:spacing w:val="-2"/>
          <w:sz w:val="22"/>
          <w:szCs w:val="22"/>
        </w:rPr>
        <w:t xml:space="preserve"> </w:t>
      </w:r>
      <w:r>
        <w:rPr>
          <w:rFonts w:ascii="Calibri" w:eastAsia="Calibri" w:hAnsi="Calibri" w:cs="Calibri"/>
          <w:spacing w:val="1"/>
          <w:sz w:val="22"/>
          <w:szCs w:val="22"/>
        </w:rPr>
        <w:t>o</w:t>
      </w:r>
      <w:r>
        <w:rPr>
          <w:rFonts w:ascii="Calibri" w:eastAsia="Calibri" w:hAnsi="Calibri" w:cs="Calibri"/>
          <w:spacing w:val="-1"/>
          <w:sz w:val="22"/>
          <w:szCs w:val="22"/>
        </w:rPr>
        <w:t>u</w:t>
      </w:r>
      <w:r>
        <w:rPr>
          <w:rFonts w:ascii="Calibri" w:eastAsia="Calibri" w:hAnsi="Calibri" w:cs="Calibri"/>
          <w:sz w:val="22"/>
          <w:szCs w:val="22"/>
        </w:rPr>
        <w:t>t</w:t>
      </w:r>
      <w:r>
        <w:rPr>
          <w:rFonts w:ascii="Calibri" w:eastAsia="Calibri" w:hAnsi="Calibri" w:cs="Calibri"/>
          <w:spacing w:val="-2"/>
          <w:sz w:val="22"/>
          <w:szCs w:val="22"/>
        </w:rPr>
        <w:t xml:space="preserve"> </w:t>
      </w:r>
      <w:r>
        <w:rPr>
          <w:rFonts w:ascii="Calibri" w:eastAsia="Calibri" w:hAnsi="Calibri" w:cs="Calibri"/>
          <w:spacing w:val="1"/>
          <w:sz w:val="22"/>
          <w:szCs w:val="22"/>
        </w:rPr>
        <w:t>w</w:t>
      </w:r>
      <w:r>
        <w:rPr>
          <w:rFonts w:ascii="Calibri" w:eastAsia="Calibri" w:hAnsi="Calibri" w:cs="Calibri"/>
          <w:sz w:val="22"/>
          <w:szCs w:val="22"/>
        </w:rPr>
        <w:t>ith ap</w:t>
      </w:r>
      <w:r>
        <w:rPr>
          <w:rFonts w:ascii="Calibri" w:eastAsia="Calibri" w:hAnsi="Calibri" w:cs="Calibri"/>
          <w:spacing w:val="-1"/>
          <w:sz w:val="22"/>
          <w:szCs w:val="22"/>
        </w:rPr>
        <w:t>p</w:t>
      </w:r>
      <w:r>
        <w:rPr>
          <w:rFonts w:ascii="Calibri" w:eastAsia="Calibri" w:hAnsi="Calibri" w:cs="Calibri"/>
          <w:spacing w:val="-3"/>
          <w:sz w:val="22"/>
          <w:szCs w:val="22"/>
        </w:rPr>
        <w:t>r</w:t>
      </w:r>
      <w:r>
        <w:rPr>
          <w:rFonts w:ascii="Calibri" w:eastAsia="Calibri" w:hAnsi="Calibri" w:cs="Calibri"/>
          <w:spacing w:val="1"/>
          <w:sz w:val="22"/>
          <w:szCs w:val="22"/>
        </w:rPr>
        <w:t>o</w:t>
      </w:r>
      <w:r>
        <w:rPr>
          <w:rFonts w:ascii="Calibri" w:eastAsia="Calibri" w:hAnsi="Calibri" w:cs="Calibri"/>
          <w:spacing w:val="-1"/>
          <w:sz w:val="22"/>
          <w:szCs w:val="22"/>
        </w:rPr>
        <w:t>p</w:t>
      </w:r>
      <w:r>
        <w:rPr>
          <w:rFonts w:ascii="Calibri" w:eastAsia="Calibri" w:hAnsi="Calibri" w:cs="Calibri"/>
          <w:sz w:val="22"/>
          <w:szCs w:val="22"/>
        </w:rPr>
        <w:t>ri</w:t>
      </w:r>
      <w:r>
        <w:rPr>
          <w:rFonts w:ascii="Calibri" w:eastAsia="Calibri" w:hAnsi="Calibri" w:cs="Calibri"/>
          <w:spacing w:val="-1"/>
          <w:sz w:val="22"/>
          <w:szCs w:val="22"/>
        </w:rPr>
        <w:t>a</w:t>
      </w:r>
      <w:r>
        <w:rPr>
          <w:rFonts w:ascii="Calibri" w:eastAsia="Calibri" w:hAnsi="Calibri" w:cs="Calibri"/>
          <w:sz w:val="22"/>
          <w:szCs w:val="22"/>
        </w:rPr>
        <w:t>te eq</w:t>
      </w:r>
      <w:r>
        <w:rPr>
          <w:rFonts w:ascii="Calibri" w:eastAsia="Calibri" w:hAnsi="Calibri" w:cs="Calibri"/>
          <w:spacing w:val="-1"/>
          <w:sz w:val="22"/>
          <w:szCs w:val="22"/>
        </w:rPr>
        <w:t>u</w:t>
      </w:r>
      <w:r>
        <w:rPr>
          <w:rFonts w:ascii="Calibri" w:eastAsia="Calibri" w:hAnsi="Calibri" w:cs="Calibri"/>
          <w:sz w:val="22"/>
          <w:szCs w:val="22"/>
        </w:rPr>
        <w:t>ati</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s and</w:t>
      </w:r>
      <w:r>
        <w:rPr>
          <w:rFonts w:ascii="Calibri" w:eastAsia="Calibri" w:hAnsi="Calibri" w:cs="Calibri"/>
          <w:spacing w:val="-1"/>
          <w:sz w:val="22"/>
          <w:szCs w:val="22"/>
        </w:rPr>
        <w:t xml:space="preserve"> </w:t>
      </w:r>
      <w:r>
        <w:rPr>
          <w:rFonts w:ascii="Calibri" w:eastAsia="Calibri" w:hAnsi="Calibri" w:cs="Calibri"/>
          <w:spacing w:val="-3"/>
          <w:sz w:val="22"/>
          <w:szCs w:val="22"/>
        </w:rPr>
        <w:t>d</w:t>
      </w:r>
      <w:r>
        <w:rPr>
          <w:rFonts w:ascii="Calibri" w:eastAsia="Calibri" w:hAnsi="Calibri" w:cs="Calibri"/>
          <w:sz w:val="22"/>
          <w:szCs w:val="22"/>
        </w:rPr>
        <w:t>es</w:t>
      </w:r>
      <w:r>
        <w:rPr>
          <w:rFonts w:ascii="Calibri" w:eastAsia="Calibri" w:hAnsi="Calibri" w:cs="Calibri"/>
          <w:spacing w:val="1"/>
          <w:sz w:val="22"/>
          <w:szCs w:val="22"/>
        </w:rPr>
        <w:t>c</w:t>
      </w:r>
      <w:r>
        <w:rPr>
          <w:rFonts w:ascii="Calibri" w:eastAsia="Calibri" w:hAnsi="Calibri" w:cs="Calibri"/>
          <w:sz w:val="22"/>
          <w:szCs w:val="22"/>
        </w:rPr>
        <w:t>ri</w:t>
      </w:r>
      <w:r>
        <w:rPr>
          <w:rFonts w:ascii="Calibri" w:eastAsia="Calibri" w:hAnsi="Calibri" w:cs="Calibri"/>
          <w:spacing w:val="-1"/>
          <w:sz w:val="22"/>
          <w:szCs w:val="22"/>
        </w:rPr>
        <w:t>p</w:t>
      </w:r>
      <w:r>
        <w:rPr>
          <w:rFonts w:ascii="Calibri" w:eastAsia="Calibri" w:hAnsi="Calibri" w:cs="Calibri"/>
          <w:sz w:val="22"/>
          <w:szCs w:val="22"/>
        </w:rPr>
        <w:t>t</w:t>
      </w:r>
      <w:r>
        <w:rPr>
          <w:rFonts w:ascii="Calibri" w:eastAsia="Calibri" w:hAnsi="Calibri" w:cs="Calibri"/>
          <w:spacing w:val="-2"/>
          <w:sz w:val="22"/>
          <w:szCs w:val="22"/>
        </w:rPr>
        <w:t>i</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pacing w:val="-2"/>
          <w:sz w:val="22"/>
          <w:szCs w:val="22"/>
        </w:rPr>
        <w:t>s</w:t>
      </w:r>
      <w:r>
        <w:rPr>
          <w:rFonts w:ascii="Calibri" w:eastAsia="Calibri" w:hAnsi="Calibri" w:cs="Calibri"/>
          <w:sz w:val="22"/>
          <w:szCs w:val="22"/>
        </w:rPr>
        <w:t>. If an</w:t>
      </w:r>
      <w:r>
        <w:rPr>
          <w:rFonts w:ascii="Calibri" w:eastAsia="Calibri" w:hAnsi="Calibri" w:cs="Calibri"/>
          <w:spacing w:val="-1"/>
          <w:sz w:val="22"/>
          <w:szCs w:val="22"/>
        </w:rPr>
        <w:t xml:space="preserve"> </w:t>
      </w:r>
      <w:r>
        <w:rPr>
          <w:rFonts w:ascii="Calibri" w:eastAsia="Calibri" w:hAnsi="Calibri" w:cs="Calibri"/>
          <w:sz w:val="22"/>
          <w:szCs w:val="22"/>
        </w:rPr>
        <w:t>answer</w:t>
      </w:r>
      <w:r>
        <w:rPr>
          <w:rFonts w:ascii="Calibri" w:eastAsia="Calibri" w:hAnsi="Calibri" w:cs="Calibri"/>
          <w:spacing w:val="-2"/>
          <w:sz w:val="22"/>
          <w:szCs w:val="22"/>
        </w:rPr>
        <w:t xml:space="preserve"> t</w:t>
      </w:r>
      <w:r>
        <w:rPr>
          <w:rFonts w:ascii="Calibri" w:eastAsia="Calibri" w:hAnsi="Calibri" w:cs="Calibri"/>
          <w:sz w:val="22"/>
          <w:szCs w:val="22"/>
        </w:rPr>
        <w:t>o</w:t>
      </w:r>
      <w:r>
        <w:rPr>
          <w:rFonts w:ascii="Calibri" w:eastAsia="Calibri" w:hAnsi="Calibri" w:cs="Calibri"/>
          <w:spacing w:val="1"/>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 xml:space="preserve"> </w:t>
      </w:r>
      <w:r>
        <w:rPr>
          <w:rFonts w:ascii="Calibri" w:eastAsia="Calibri" w:hAnsi="Calibri" w:cs="Calibri"/>
          <w:spacing w:val="-1"/>
          <w:sz w:val="22"/>
          <w:szCs w:val="22"/>
        </w:rPr>
        <w:t>p</w:t>
      </w:r>
      <w:r>
        <w:rPr>
          <w:rFonts w:ascii="Calibri" w:eastAsia="Calibri" w:hAnsi="Calibri" w:cs="Calibri"/>
          <w:spacing w:val="-3"/>
          <w:sz w:val="22"/>
          <w:szCs w:val="22"/>
        </w:rPr>
        <w:t>r</w:t>
      </w:r>
      <w:r>
        <w:rPr>
          <w:rFonts w:ascii="Calibri" w:eastAsia="Calibri" w:hAnsi="Calibri" w:cs="Calibri"/>
          <w:spacing w:val="1"/>
          <w:sz w:val="22"/>
          <w:szCs w:val="22"/>
        </w:rPr>
        <w:t>o</w:t>
      </w:r>
      <w:r>
        <w:rPr>
          <w:rFonts w:ascii="Calibri" w:eastAsia="Calibri" w:hAnsi="Calibri" w:cs="Calibri"/>
          <w:spacing w:val="-1"/>
          <w:sz w:val="22"/>
          <w:szCs w:val="22"/>
        </w:rPr>
        <w:t>b</w:t>
      </w:r>
      <w:r>
        <w:rPr>
          <w:rFonts w:ascii="Calibri" w:eastAsia="Calibri" w:hAnsi="Calibri" w:cs="Calibri"/>
          <w:sz w:val="22"/>
          <w:szCs w:val="22"/>
        </w:rPr>
        <w:t>l</w:t>
      </w:r>
      <w:r>
        <w:rPr>
          <w:rFonts w:ascii="Calibri" w:eastAsia="Calibri" w:hAnsi="Calibri" w:cs="Calibri"/>
          <w:spacing w:val="-2"/>
          <w:sz w:val="22"/>
          <w:szCs w:val="22"/>
        </w:rPr>
        <w:t>e</w:t>
      </w:r>
      <w:r>
        <w:rPr>
          <w:rFonts w:ascii="Calibri" w:eastAsia="Calibri" w:hAnsi="Calibri" w:cs="Calibri"/>
          <w:sz w:val="22"/>
          <w:szCs w:val="22"/>
        </w:rPr>
        <w:t>m</w:t>
      </w:r>
      <w:r>
        <w:rPr>
          <w:rFonts w:ascii="Calibri" w:eastAsia="Calibri" w:hAnsi="Calibri" w:cs="Calibri"/>
          <w:spacing w:val="-1"/>
          <w:sz w:val="22"/>
          <w:szCs w:val="22"/>
        </w:rPr>
        <w:t xml:space="preserve"> </w:t>
      </w:r>
      <w:r>
        <w:rPr>
          <w:rFonts w:ascii="Calibri" w:eastAsia="Calibri" w:hAnsi="Calibri" w:cs="Calibri"/>
          <w:sz w:val="22"/>
          <w:szCs w:val="22"/>
        </w:rPr>
        <w:t xml:space="preserve">is </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ly</w:t>
      </w:r>
      <w:r>
        <w:rPr>
          <w:rFonts w:ascii="Calibri" w:eastAsia="Calibri" w:hAnsi="Calibri" w:cs="Calibri"/>
          <w:spacing w:val="-2"/>
          <w:sz w:val="22"/>
          <w:szCs w:val="22"/>
        </w:rPr>
        <w:t xml:space="preserve"> </w:t>
      </w:r>
      <w:r>
        <w:rPr>
          <w:rFonts w:ascii="Calibri" w:eastAsia="Calibri" w:hAnsi="Calibri" w:cs="Calibri"/>
          <w:sz w:val="22"/>
          <w:szCs w:val="22"/>
        </w:rPr>
        <w:t>parti</w:t>
      </w:r>
      <w:r>
        <w:rPr>
          <w:rFonts w:ascii="Calibri" w:eastAsia="Calibri" w:hAnsi="Calibri" w:cs="Calibri"/>
          <w:spacing w:val="-1"/>
          <w:sz w:val="22"/>
          <w:szCs w:val="22"/>
        </w:rPr>
        <w:t>a</w:t>
      </w:r>
      <w:r>
        <w:rPr>
          <w:rFonts w:ascii="Calibri" w:eastAsia="Calibri" w:hAnsi="Calibri" w:cs="Calibri"/>
          <w:sz w:val="22"/>
          <w:szCs w:val="22"/>
        </w:rPr>
        <w:t>lly</w:t>
      </w:r>
      <w:r>
        <w:rPr>
          <w:rFonts w:ascii="Calibri" w:eastAsia="Calibri" w:hAnsi="Calibri" w:cs="Calibri"/>
          <w:spacing w:val="-1"/>
          <w:sz w:val="22"/>
          <w:szCs w:val="22"/>
        </w:rPr>
        <w:t xml:space="preserve"> </w:t>
      </w:r>
      <w:r>
        <w:rPr>
          <w:rFonts w:ascii="Calibri" w:eastAsia="Calibri" w:hAnsi="Calibri" w:cs="Calibri"/>
          <w:spacing w:val="-2"/>
          <w:sz w:val="22"/>
          <w:szCs w:val="22"/>
        </w:rPr>
        <w:t>c</w:t>
      </w:r>
      <w:r>
        <w:rPr>
          <w:rFonts w:ascii="Calibri" w:eastAsia="Calibri" w:hAnsi="Calibri" w:cs="Calibri"/>
          <w:spacing w:val="1"/>
          <w:sz w:val="22"/>
          <w:szCs w:val="22"/>
        </w:rPr>
        <w:t>o</w:t>
      </w:r>
      <w:r>
        <w:rPr>
          <w:rFonts w:ascii="Calibri" w:eastAsia="Calibri" w:hAnsi="Calibri" w:cs="Calibri"/>
          <w:sz w:val="22"/>
          <w:szCs w:val="22"/>
        </w:rPr>
        <w:t>rre</w:t>
      </w:r>
      <w:r>
        <w:rPr>
          <w:rFonts w:ascii="Calibri" w:eastAsia="Calibri" w:hAnsi="Calibri" w:cs="Calibri"/>
          <w:spacing w:val="-2"/>
          <w:sz w:val="22"/>
          <w:szCs w:val="22"/>
        </w:rPr>
        <w:t>c</w:t>
      </w:r>
      <w:r>
        <w:rPr>
          <w:rFonts w:ascii="Calibri" w:eastAsia="Calibri" w:hAnsi="Calibri" w:cs="Calibri"/>
          <w:sz w:val="22"/>
          <w:szCs w:val="22"/>
        </w:rPr>
        <w:t>t,</w:t>
      </w:r>
      <w:r>
        <w:rPr>
          <w:rFonts w:ascii="Calibri" w:eastAsia="Calibri" w:hAnsi="Calibri" w:cs="Calibri"/>
          <w:spacing w:val="-1"/>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 xml:space="preserve">r </w:t>
      </w:r>
      <w:r>
        <w:rPr>
          <w:rFonts w:ascii="Calibri" w:eastAsia="Calibri" w:hAnsi="Calibri" w:cs="Calibri"/>
          <w:spacing w:val="-3"/>
          <w:sz w:val="22"/>
          <w:szCs w:val="22"/>
        </w:rPr>
        <w:t>i</w:t>
      </w:r>
      <w:r>
        <w:rPr>
          <w:rFonts w:ascii="Calibri" w:eastAsia="Calibri" w:hAnsi="Calibri" w:cs="Calibri"/>
          <w:sz w:val="22"/>
          <w:szCs w:val="22"/>
        </w:rPr>
        <w:t>s gr</w:t>
      </w:r>
      <w:r>
        <w:rPr>
          <w:rFonts w:ascii="Calibri" w:eastAsia="Calibri" w:hAnsi="Calibri" w:cs="Calibri"/>
          <w:spacing w:val="1"/>
          <w:sz w:val="22"/>
          <w:szCs w:val="22"/>
        </w:rPr>
        <w:t>o</w:t>
      </w:r>
      <w:r>
        <w:rPr>
          <w:rFonts w:ascii="Calibri" w:eastAsia="Calibri" w:hAnsi="Calibri" w:cs="Calibri"/>
          <w:sz w:val="22"/>
          <w:szCs w:val="22"/>
        </w:rPr>
        <w:t>ss</w:t>
      </w:r>
      <w:r>
        <w:rPr>
          <w:rFonts w:ascii="Calibri" w:eastAsia="Calibri" w:hAnsi="Calibri" w:cs="Calibri"/>
          <w:spacing w:val="-3"/>
          <w:sz w:val="22"/>
          <w:szCs w:val="22"/>
        </w:rPr>
        <w:t>l</w:t>
      </w:r>
      <w:r>
        <w:rPr>
          <w:rFonts w:ascii="Calibri" w:eastAsia="Calibri" w:hAnsi="Calibri" w:cs="Calibri"/>
          <w:sz w:val="22"/>
          <w:szCs w:val="22"/>
        </w:rPr>
        <w:t>y</w:t>
      </w:r>
      <w:r>
        <w:rPr>
          <w:rFonts w:ascii="Calibri" w:eastAsia="Calibri" w:hAnsi="Calibri" w:cs="Calibri"/>
          <w:spacing w:val="-1"/>
          <w:sz w:val="22"/>
          <w:szCs w:val="22"/>
        </w:rPr>
        <w:t xml:space="preserve"> </w:t>
      </w:r>
      <w:r>
        <w:rPr>
          <w:rFonts w:ascii="Calibri" w:eastAsia="Calibri" w:hAnsi="Calibri" w:cs="Calibri"/>
          <w:spacing w:val="1"/>
          <w:sz w:val="22"/>
          <w:szCs w:val="22"/>
        </w:rPr>
        <w:t>m</w:t>
      </w:r>
      <w:r>
        <w:rPr>
          <w:rFonts w:ascii="Calibri" w:eastAsia="Calibri" w:hAnsi="Calibri" w:cs="Calibri"/>
          <w:sz w:val="22"/>
          <w:szCs w:val="22"/>
        </w:rPr>
        <w:t>issi</w:t>
      </w:r>
      <w:r>
        <w:rPr>
          <w:rFonts w:ascii="Calibri" w:eastAsia="Calibri" w:hAnsi="Calibri" w:cs="Calibri"/>
          <w:spacing w:val="-1"/>
          <w:sz w:val="22"/>
          <w:szCs w:val="22"/>
        </w:rPr>
        <w:t>n</w:t>
      </w:r>
      <w:r>
        <w:rPr>
          <w:rFonts w:ascii="Calibri" w:eastAsia="Calibri" w:hAnsi="Calibri" w:cs="Calibri"/>
          <w:sz w:val="22"/>
          <w:szCs w:val="22"/>
        </w:rPr>
        <w:t>g su</w:t>
      </w:r>
      <w:r>
        <w:rPr>
          <w:rFonts w:ascii="Calibri" w:eastAsia="Calibri" w:hAnsi="Calibri" w:cs="Calibri"/>
          <w:spacing w:val="-2"/>
          <w:sz w:val="22"/>
          <w:szCs w:val="22"/>
        </w:rPr>
        <w:t>p</w:t>
      </w:r>
      <w:r>
        <w:rPr>
          <w:rFonts w:ascii="Calibri" w:eastAsia="Calibri" w:hAnsi="Calibri" w:cs="Calibri"/>
          <w:spacing w:val="-1"/>
          <w:sz w:val="22"/>
          <w:szCs w:val="22"/>
        </w:rPr>
        <w:t>p</w:t>
      </w:r>
      <w:r>
        <w:rPr>
          <w:rFonts w:ascii="Calibri" w:eastAsia="Calibri" w:hAnsi="Calibri" w:cs="Calibri"/>
          <w:spacing w:val="1"/>
          <w:sz w:val="22"/>
          <w:szCs w:val="22"/>
        </w:rPr>
        <w:t>o</w:t>
      </w:r>
      <w:r>
        <w:rPr>
          <w:rFonts w:ascii="Calibri" w:eastAsia="Calibri" w:hAnsi="Calibri" w:cs="Calibri"/>
          <w:sz w:val="22"/>
          <w:szCs w:val="22"/>
        </w:rPr>
        <w:t>rti</w:t>
      </w:r>
      <w:r>
        <w:rPr>
          <w:rFonts w:ascii="Calibri" w:eastAsia="Calibri" w:hAnsi="Calibri" w:cs="Calibri"/>
          <w:spacing w:val="-1"/>
          <w:sz w:val="22"/>
          <w:szCs w:val="22"/>
        </w:rPr>
        <w:t>n</w:t>
      </w:r>
      <w:r>
        <w:rPr>
          <w:rFonts w:ascii="Calibri" w:eastAsia="Calibri" w:hAnsi="Calibri" w:cs="Calibri"/>
          <w:sz w:val="22"/>
          <w:szCs w:val="22"/>
        </w:rPr>
        <w:t>g</w:t>
      </w:r>
      <w:r>
        <w:rPr>
          <w:rFonts w:ascii="Calibri" w:eastAsia="Calibri" w:hAnsi="Calibri" w:cs="Calibri"/>
          <w:spacing w:val="-1"/>
          <w:sz w:val="22"/>
          <w:szCs w:val="22"/>
        </w:rPr>
        <w:t xml:space="preserve"> w</w:t>
      </w:r>
      <w:r>
        <w:rPr>
          <w:rFonts w:ascii="Calibri" w:eastAsia="Calibri" w:hAnsi="Calibri" w:cs="Calibri"/>
          <w:spacing w:val="1"/>
          <w:sz w:val="22"/>
          <w:szCs w:val="22"/>
        </w:rPr>
        <w:t>o</w:t>
      </w:r>
      <w:r>
        <w:rPr>
          <w:rFonts w:ascii="Calibri" w:eastAsia="Calibri" w:hAnsi="Calibri" w:cs="Calibri"/>
          <w:sz w:val="22"/>
          <w:szCs w:val="22"/>
        </w:rPr>
        <w:t>rk,</w:t>
      </w:r>
      <w:r>
        <w:rPr>
          <w:rFonts w:ascii="Calibri" w:eastAsia="Calibri" w:hAnsi="Calibri" w:cs="Calibri"/>
          <w:spacing w:val="-1"/>
          <w:sz w:val="22"/>
          <w:szCs w:val="22"/>
        </w:rPr>
        <w:t xml:space="preserve"> </w:t>
      </w:r>
      <w:r>
        <w:rPr>
          <w:rFonts w:ascii="Calibri" w:eastAsia="Calibri" w:hAnsi="Calibri" w:cs="Calibri"/>
          <w:sz w:val="22"/>
          <w:szCs w:val="22"/>
        </w:rPr>
        <w:t>the gra</w:t>
      </w:r>
      <w:r>
        <w:rPr>
          <w:rFonts w:ascii="Calibri" w:eastAsia="Calibri" w:hAnsi="Calibri" w:cs="Calibri"/>
          <w:spacing w:val="-1"/>
          <w:sz w:val="22"/>
          <w:szCs w:val="22"/>
        </w:rPr>
        <w:t>d</w:t>
      </w:r>
      <w:r>
        <w:rPr>
          <w:rFonts w:ascii="Calibri" w:eastAsia="Calibri" w:hAnsi="Calibri" w:cs="Calibri"/>
          <w:spacing w:val="-2"/>
          <w:sz w:val="22"/>
          <w:szCs w:val="22"/>
        </w:rPr>
        <w:t>e</w:t>
      </w:r>
      <w:r>
        <w:rPr>
          <w:rFonts w:ascii="Calibri" w:eastAsia="Calibri" w:hAnsi="Calibri" w:cs="Calibri"/>
          <w:sz w:val="22"/>
          <w:szCs w:val="22"/>
        </w:rPr>
        <w:t xml:space="preserve">r </w:t>
      </w:r>
      <w:r>
        <w:rPr>
          <w:rFonts w:ascii="Calibri" w:eastAsia="Calibri" w:hAnsi="Calibri" w:cs="Calibri"/>
          <w:spacing w:val="1"/>
          <w:sz w:val="22"/>
          <w:szCs w:val="22"/>
        </w:rPr>
        <w:t>m</w:t>
      </w:r>
      <w:r>
        <w:rPr>
          <w:rFonts w:ascii="Calibri" w:eastAsia="Calibri" w:hAnsi="Calibri" w:cs="Calibri"/>
          <w:spacing w:val="-3"/>
          <w:sz w:val="22"/>
          <w:szCs w:val="22"/>
        </w:rPr>
        <w:t>a</w:t>
      </w:r>
      <w:r>
        <w:rPr>
          <w:rFonts w:ascii="Calibri" w:eastAsia="Calibri" w:hAnsi="Calibri" w:cs="Calibri"/>
          <w:sz w:val="22"/>
          <w:szCs w:val="22"/>
        </w:rPr>
        <w:t>y</w:t>
      </w:r>
      <w:r>
        <w:rPr>
          <w:rFonts w:ascii="Calibri" w:eastAsia="Calibri" w:hAnsi="Calibri" w:cs="Calibri"/>
          <w:spacing w:val="1"/>
          <w:sz w:val="22"/>
          <w:szCs w:val="22"/>
        </w:rPr>
        <w:t xml:space="preserve"> </w:t>
      </w:r>
      <w:r>
        <w:rPr>
          <w:rFonts w:ascii="Calibri" w:eastAsia="Calibri" w:hAnsi="Calibri" w:cs="Calibri"/>
          <w:sz w:val="22"/>
          <w:szCs w:val="22"/>
        </w:rPr>
        <w:t>ins</w:t>
      </w:r>
      <w:r>
        <w:rPr>
          <w:rFonts w:ascii="Calibri" w:eastAsia="Calibri" w:hAnsi="Calibri" w:cs="Calibri"/>
          <w:spacing w:val="-2"/>
          <w:sz w:val="22"/>
          <w:szCs w:val="22"/>
        </w:rPr>
        <w:t>t</w:t>
      </w:r>
      <w:r>
        <w:rPr>
          <w:rFonts w:ascii="Calibri" w:eastAsia="Calibri" w:hAnsi="Calibri" w:cs="Calibri"/>
          <w:sz w:val="22"/>
          <w:szCs w:val="22"/>
        </w:rPr>
        <w:t>ead assi</w:t>
      </w:r>
      <w:r>
        <w:rPr>
          <w:rFonts w:ascii="Calibri" w:eastAsia="Calibri" w:hAnsi="Calibri" w:cs="Calibri"/>
          <w:spacing w:val="-1"/>
          <w:sz w:val="22"/>
          <w:szCs w:val="22"/>
        </w:rPr>
        <w:t>g</w:t>
      </w:r>
      <w:r>
        <w:rPr>
          <w:rFonts w:ascii="Calibri" w:eastAsia="Calibri" w:hAnsi="Calibri" w:cs="Calibri"/>
          <w:sz w:val="22"/>
          <w:szCs w:val="22"/>
        </w:rPr>
        <w:t>n</w:t>
      </w:r>
      <w:r>
        <w:rPr>
          <w:rFonts w:ascii="Calibri" w:eastAsia="Calibri" w:hAnsi="Calibri" w:cs="Calibri"/>
          <w:spacing w:val="-3"/>
          <w:sz w:val="22"/>
          <w:szCs w:val="22"/>
        </w:rPr>
        <w:t xml:space="preserve"> </w:t>
      </w:r>
      <w:r>
        <w:rPr>
          <w:rFonts w:ascii="Calibri" w:eastAsia="Calibri" w:hAnsi="Calibri" w:cs="Calibri"/>
          <w:sz w:val="22"/>
          <w:szCs w:val="22"/>
        </w:rPr>
        <w:t>5</w:t>
      </w:r>
      <w:r>
        <w:rPr>
          <w:rFonts w:ascii="Calibri" w:eastAsia="Calibri" w:hAnsi="Calibri" w:cs="Calibri"/>
          <w:spacing w:val="1"/>
          <w:sz w:val="22"/>
          <w:szCs w:val="22"/>
        </w:rPr>
        <w:t xml:space="preserve"> </w:t>
      </w:r>
      <w:r>
        <w:rPr>
          <w:rFonts w:ascii="Calibri" w:eastAsia="Calibri" w:hAnsi="Calibri" w:cs="Calibri"/>
          <w:sz w:val="22"/>
          <w:szCs w:val="22"/>
        </w:rPr>
        <w:t>p</w:t>
      </w:r>
      <w:r>
        <w:rPr>
          <w:rFonts w:ascii="Calibri" w:eastAsia="Calibri" w:hAnsi="Calibri" w:cs="Calibri"/>
          <w:spacing w:val="1"/>
          <w:sz w:val="22"/>
          <w:szCs w:val="22"/>
        </w:rPr>
        <w:t>o</w:t>
      </w:r>
      <w:r>
        <w:rPr>
          <w:rFonts w:ascii="Calibri" w:eastAsia="Calibri" w:hAnsi="Calibri" w:cs="Calibri"/>
          <w:sz w:val="22"/>
          <w:szCs w:val="22"/>
        </w:rPr>
        <w:t>i</w:t>
      </w:r>
      <w:r>
        <w:rPr>
          <w:rFonts w:ascii="Calibri" w:eastAsia="Calibri" w:hAnsi="Calibri" w:cs="Calibri"/>
          <w:spacing w:val="-4"/>
          <w:sz w:val="22"/>
          <w:szCs w:val="22"/>
        </w:rPr>
        <w:t>n</w:t>
      </w:r>
      <w:r>
        <w:rPr>
          <w:rFonts w:ascii="Calibri" w:eastAsia="Calibri" w:hAnsi="Calibri" w:cs="Calibri"/>
          <w:sz w:val="22"/>
          <w:szCs w:val="22"/>
        </w:rPr>
        <w:t>ts. C</w:t>
      </w:r>
      <w:r>
        <w:rPr>
          <w:rFonts w:ascii="Calibri" w:eastAsia="Calibri" w:hAnsi="Calibri" w:cs="Calibri"/>
          <w:spacing w:val="-1"/>
          <w:sz w:val="22"/>
          <w:szCs w:val="22"/>
        </w:rPr>
        <w:t>o</w:t>
      </w:r>
      <w:r>
        <w:rPr>
          <w:rFonts w:ascii="Calibri" w:eastAsia="Calibri" w:hAnsi="Calibri" w:cs="Calibri"/>
          <w:spacing w:val="1"/>
          <w:sz w:val="22"/>
          <w:szCs w:val="22"/>
        </w:rPr>
        <w:t>m</w:t>
      </w:r>
      <w:r>
        <w:rPr>
          <w:rFonts w:ascii="Calibri" w:eastAsia="Calibri" w:hAnsi="Calibri" w:cs="Calibri"/>
          <w:spacing w:val="-1"/>
          <w:sz w:val="22"/>
          <w:szCs w:val="22"/>
        </w:rPr>
        <w:t>p</w:t>
      </w:r>
      <w:r>
        <w:rPr>
          <w:rFonts w:ascii="Calibri" w:eastAsia="Calibri" w:hAnsi="Calibri" w:cs="Calibri"/>
          <w:sz w:val="22"/>
          <w:szCs w:val="22"/>
        </w:rPr>
        <w:t>l</w:t>
      </w:r>
      <w:r>
        <w:rPr>
          <w:rFonts w:ascii="Calibri" w:eastAsia="Calibri" w:hAnsi="Calibri" w:cs="Calibri"/>
          <w:spacing w:val="-2"/>
          <w:sz w:val="22"/>
          <w:szCs w:val="22"/>
        </w:rPr>
        <w:t>e</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ly</w:t>
      </w:r>
      <w:r>
        <w:rPr>
          <w:rFonts w:ascii="Calibri" w:eastAsia="Calibri" w:hAnsi="Calibri" w:cs="Calibri"/>
          <w:spacing w:val="-2"/>
          <w:sz w:val="22"/>
          <w:szCs w:val="22"/>
        </w:rPr>
        <w:t xml:space="preserve"> </w:t>
      </w:r>
      <w:r>
        <w:rPr>
          <w:rFonts w:ascii="Calibri" w:eastAsia="Calibri" w:hAnsi="Calibri" w:cs="Calibri"/>
          <w:spacing w:val="1"/>
          <w:sz w:val="22"/>
          <w:szCs w:val="22"/>
        </w:rPr>
        <w:t>w</w:t>
      </w:r>
      <w:r>
        <w:rPr>
          <w:rFonts w:ascii="Calibri" w:eastAsia="Calibri" w:hAnsi="Calibri" w:cs="Calibri"/>
          <w:spacing w:val="-3"/>
          <w:sz w:val="22"/>
          <w:szCs w:val="22"/>
        </w:rPr>
        <w:t>r</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g</w:t>
      </w:r>
      <w:r>
        <w:rPr>
          <w:rFonts w:ascii="Calibri" w:eastAsia="Calibri" w:hAnsi="Calibri" w:cs="Calibri"/>
          <w:spacing w:val="-1"/>
          <w:sz w:val="22"/>
          <w:szCs w:val="22"/>
        </w:rPr>
        <w:t xml:space="preserve"> o</w:t>
      </w:r>
      <w:r>
        <w:rPr>
          <w:rFonts w:ascii="Calibri" w:eastAsia="Calibri" w:hAnsi="Calibri" w:cs="Calibri"/>
          <w:sz w:val="22"/>
          <w:szCs w:val="22"/>
        </w:rPr>
        <w:t>r u</w:t>
      </w:r>
      <w:r>
        <w:rPr>
          <w:rFonts w:ascii="Calibri" w:eastAsia="Calibri" w:hAnsi="Calibri" w:cs="Calibri"/>
          <w:spacing w:val="-1"/>
          <w:sz w:val="22"/>
          <w:szCs w:val="22"/>
        </w:rPr>
        <w:t>n</w:t>
      </w:r>
      <w:r>
        <w:rPr>
          <w:rFonts w:ascii="Calibri" w:eastAsia="Calibri" w:hAnsi="Calibri" w:cs="Calibri"/>
          <w:sz w:val="22"/>
          <w:szCs w:val="22"/>
        </w:rPr>
        <w:t>a</w:t>
      </w:r>
      <w:r>
        <w:rPr>
          <w:rFonts w:ascii="Calibri" w:eastAsia="Calibri" w:hAnsi="Calibri" w:cs="Calibri"/>
          <w:spacing w:val="-1"/>
          <w:sz w:val="22"/>
          <w:szCs w:val="22"/>
        </w:rPr>
        <w:t>n</w:t>
      </w:r>
      <w:r>
        <w:rPr>
          <w:rFonts w:ascii="Calibri" w:eastAsia="Calibri" w:hAnsi="Calibri" w:cs="Calibri"/>
          <w:sz w:val="22"/>
          <w:szCs w:val="22"/>
        </w:rPr>
        <w:t>sw</w:t>
      </w:r>
      <w:r>
        <w:rPr>
          <w:rFonts w:ascii="Calibri" w:eastAsia="Calibri" w:hAnsi="Calibri" w:cs="Calibri"/>
          <w:spacing w:val="1"/>
          <w:sz w:val="22"/>
          <w:szCs w:val="22"/>
        </w:rPr>
        <w:t>e</w:t>
      </w:r>
      <w:r>
        <w:rPr>
          <w:rFonts w:ascii="Calibri" w:eastAsia="Calibri" w:hAnsi="Calibri" w:cs="Calibri"/>
          <w:sz w:val="22"/>
          <w:szCs w:val="22"/>
        </w:rPr>
        <w:t xml:space="preserve">red </w:t>
      </w:r>
      <w:r>
        <w:rPr>
          <w:rFonts w:ascii="Calibri" w:eastAsia="Calibri" w:hAnsi="Calibri" w:cs="Calibri"/>
          <w:spacing w:val="-1"/>
          <w:sz w:val="22"/>
          <w:szCs w:val="22"/>
        </w:rPr>
        <w:t>p</w:t>
      </w:r>
      <w:r>
        <w:rPr>
          <w:rFonts w:ascii="Calibri" w:eastAsia="Calibri" w:hAnsi="Calibri" w:cs="Calibri"/>
          <w:spacing w:val="-3"/>
          <w:sz w:val="22"/>
          <w:szCs w:val="22"/>
        </w:rPr>
        <w:t>r</w:t>
      </w:r>
      <w:r>
        <w:rPr>
          <w:rFonts w:ascii="Calibri" w:eastAsia="Calibri" w:hAnsi="Calibri" w:cs="Calibri"/>
          <w:spacing w:val="1"/>
          <w:sz w:val="22"/>
          <w:szCs w:val="22"/>
        </w:rPr>
        <w:t>o</w:t>
      </w:r>
      <w:r>
        <w:rPr>
          <w:rFonts w:ascii="Calibri" w:eastAsia="Calibri" w:hAnsi="Calibri" w:cs="Calibri"/>
          <w:spacing w:val="-1"/>
          <w:sz w:val="22"/>
          <w:szCs w:val="22"/>
        </w:rPr>
        <w:t>b</w:t>
      </w:r>
      <w:r>
        <w:rPr>
          <w:rFonts w:ascii="Calibri" w:eastAsia="Calibri" w:hAnsi="Calibri" w:cs="Calibri"/>
          <w:sz w:val="22"/>
          <w:szCs w:val="22"/>
        </w:rPr>
        <w:t>l</w:t>
      </w:r>
      <w:r>
        <w:rPr>
          <w:rFonts w:ascii="Calibri" w:eastAsia="Calibri" w:hAnsi="Calibri" w:cs="Calibri"/>
          <w:spacing w:val="-2"/>
          <w:sz w:val="22"/>
          <w:szCs w:val="22"/>
        </w:rPr>
        <w:t>e</w:t>
      </w:r>
      <w:r>
        <w:rPr>
          <w:rFonts w:ascii="Calibri" w:eastAsia="Calibri" w:hAnsi="Calibri" w:cs="Calibri"/>
          <w:spacing w:val="1"/>
          <w:sz w:val="22"/>
          <w:szCs w:val="22"/>
        </w:rPr>
        <w:t>m</w:t>
      </w:r>
      <w:r>
        <w:rPr>
          <w:rFonts w:ascii="Calibri" w:eastAsia="Calibri" w:hAnsi="Calibri" w:cs="Calibri"/>
          <w:sz w:val="22"/>
          <w:szCs w:val="22"/>
        </w:rPr>
        <w:t>s a</w:t>
      </w:r>
      <w:r>
        <w:rPr>
          <w:rFonts w:ascii="Calibri" w:eastAsia="Calibri" w:hAnsi="Calibri" w:cs="Calibri"/>
          <w:spacing w:val="-2"/>
          <w:sz w:val="22"/>
          <w:szCs w:val="22"/>
        </w:rPr>
        <w:t>r</w:t>
      </w:r>
      <w:r>
        <w:rPr>
          <w:rFonts w:ascii="Calibri" w:eastAsia="Calibri" w:hAnsi="Calibri" w:cs="Calibri"/>
          <w:sz w:val="22"/>
          <w:szCs w:val="22"/>
        </w:rPr>
        <w:t>e w</w:t>
      </w:r>
      <w:r>
        <w:rPr>
          <w:rFonts w:ascii="Calibri" w:eastAsia="Calibri" w:hAnsi="Calibri" w:cs="Calibri"/>
          <w:spacing w:val="2"/>
          <w:sz w:val="22"/>
          <w:szCs w:val="22"/>
        </w:rPr>
        <w:t>o</w:t>
      </w:r>
      <w:r>
        <w:rPr>
          <w:rFonts w:ascii="Calibri" w:eastAsia="Calibri" w:hAnsi="Calibri" w:cs="Calibri"/>
          <w:sz w:val="22"/>
          <w:szCs w:val="22"/>
        </w:rPr>
        <w:t>rth</w:t>
      </w:r>
      <w:r>
        <w:rPr>
          <w:rFonts w:ascii="Calibri" w:eastAsia="Calibri" w:hAnsi="Calibri" w:cs="Calibri"/>
          <w:spacing w:val="-3"/>
          <w:sz w:val="22"/>
          <w:szCs w:val="22"/>
        </w:rPr>
        <w:t xml:space="preserve"> </w:t>
      </w:r>
      <w:r>
        <w:rPr>
          <w:rFonts w:ascii="Calibri" w:eastAsia="Calibri" w:hAnsi="Calibri" w:cs="Calibri"/>
          <w:sz w:val="22"/>
          <w:szCs w:val="22"/>
        </w:rPr>
        <w:t>0</w:t>
      </w:r>
      <w:r>
        <w:rPr>
          <w:rFonts w:ascii="Calibri" w:eastAsia="Calibri" w:hAnsi="Calibri" w:cs="Calibri"/>
          <w:spacing w:val="1"/>
          <w:sz w:val="22"/>
          <w:szCs w:val="22"/>
        </w:rPr>
        <w:t xml:space="preserve"> </w:t>
      </w:r>
      <w:r>
        <w:rPr>
          <w:rFonts w:ascii="Calibri" w:eastAsia="Calibri" w:hAnsi="Calibri" w:cs="Calibri"/>
          <w:spacing w:val="-3"/>
          <w:sz w:val="22"/>
          <w:szCs w:val="22"/>
        </w:rPr>
        <w:t>p</w:t>
      </w:r>
      <w:r>
        <w:rPr>
          <w:rFonts w:ascii="Calibri" w:eastAsia="Calibri" w:hAnsi="Calibri" w:cs="Calibri"/>
          <w:spacing w:val="1"/>
          <w:sz w:val="22"/>
          <w:szCs w:val="22"/>
        </w:rPr>
        <w:t>o</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ts.</w:t>
      </w:r>
    </w:p>
    <w:p w:rsidR="003C2FF4" w:rsidRDefault="003C2FF4">
      <w:pPr>
        <w:spacing w:before="1" w:line="160" w:lineRule="exact"/>
        <w:rPr>
          <w:sz w:val="16"/>
          <w:szCs w:val="16"/>
        </w:rPr>
      </w:pPr>
    </w:p>
    <w:p w:rsidR="003C2FF4" w:rsidRDefault="003B0BAA">
      <w:pPr>
        <w:spacing w:line="401" w:lineRule="auto"/>
        <w:ind w:left="100" w:right="1834"/>
        <w:rPr>
          <w:rFonts w:ascii="Calibri" w:eastAsia="Calibri" w:hAnsi="Calibri" w:cs="Calibri"/>
          <w:sz w:val="22"/>
          <w:szCs w:val="22"/>
        </w:rPr>
      </w:pPr>
      <w:r>
        <w:rPr>
          <w:rFonts w:ascii="Calibri" w:eastAsia="Calibri" w:hAnsi="Calibri" w:cs="Calibri"/>
          <w:spacing w:val="1"/>
          <w:sz w:val="22"/>
          <w:szCs w:val="22"/>
        </w:rPr>
        <w:t>P</w:t>
      </w:r>
      <w:r>
        <w:rPr>
          <w:rFonts w:ascii="Calibri" w:eastAsia="Calibri" w:hAnsi="Calibri" w:cs="Calibri"/>
          <w:sz w:val="22"/>
          <w:szCs w:val="22"/>
        </w:rPr>
        <w:t>r</w:t>
      </w:r>
      <w:r>
        <w:rPr>
          <w:rFonts w:ascii="Calibri" w:eastAsia="Calibri" w:hAnsi="Calibri" w:cs="Calibri"/>
          <w:spacing w:val="1"/>
          <w:sz w:val="22"/>
          <w:szCs w:val="22"/>
        </w:rPr>
        <w:t>o</w:t>
      </w:r>
      <w:r>
        <w:rPr>
          <w:rFonts w:ascii="Calibri" w:eastAsia="Calibri" w:hAnsi="Calibri" w:cs="Calibri"/>
          <w:spacing w:val="-1"/>
          <w:sz w:val="22"/>
          <w:szCs w:val="22"/>
        </w:rPr>
        <w:t>b</w:t>
      </w:r>
      <w:r>
        <w:rPr>
          <w:rFonts w:ascii="Calibri" w:eastAsia="Calibri" w:hAnsi="Calibri" w:cs="Calibri"/>
          <w:spacing w:val="-3"/>
          <w:sz w:val="22"/>
          <w:szCs w:val="22"/>
        </w:rPr>
        <w:t>l</w:t>
      </w:r>
      <w:r>
        <w:rPr>
          <w:rFonts w:ascii="Calibri" w:eastAsia="Calibri" w:hAnsi="Calibri" w:cs="Calibri"/>
          <w:sz w:val="22"/>
          <w:szCs w:val="22"/>
        </w:rPr>
        <w:t>em</w:t>
      </w:r>
      <w:r>
        <w:rPr>
          <w:rFonts w:ascii="Calibri" w:eastAsia="Calibri" w:hAnsi="Calibri" w:cs="Calibri"/>
          <w:spacing w:val="-1"/>
          <w:sz w:val="22"/>
          <w:szCs w:val="22"/>
        </w:rPr>
        <w:t xml:space="preserve"> 1</w:t>
      </w:r>
      <w:r>
        <w:rPr>
          <w:rFonts w:ascii="Calibri" w:eastAsia="Calibri" w:hAnsi="Calibri" w:cs="Calibri"/>
          <w:sz w:val="22"/>
          <w:szCs w:val="22"/>
        </w:rPr>
        <w:t>2</w:t>
      </w:r>
      <w:r>
        <w:rPr>
          <w:rFonts w:ascii="Calibri" w:eastAsia="Calibri" w:hAnsi="Calibri" w:cs="Calibri"/>
          <w:spacing w:val="1"/>
          <w:sz w:val="22"/>
          <w:szCs w:val="22"/>
        </w:rPr>
        <w:t xml:space="preserve"> </w:t>
      </w:r>
      <w:r>
        <w:rPr>
          <w:rFonts w:ascii="Calibri" w:eastAsia="Calibri" w:hAnsi="Calibri" w:cs="Calibri"/>
          <w:sz w:val="22"/>
          <w:szCs w:val="22"/>
        </w:rPr>
        <w:t>is</w:t>
      </w:r>
      <w:r>
        <w:rPr>
          <w:rFonts w:ascii="Calibri" w:eastAsia="Calibri" w:hAnsi="Calibri" w:cs="Calibri"/>
          <w:spacing w:val="-1"/>
          <w:sz w:val="22"/>
          <w:szCs w:val="22"/>
        </w:rPr>
        <w:t xml:space="preserve"> </w:t>
      </w:r>
      <w:r>
        <w:rPr>
          <w:rFonts w:ascii="Calibri" w:eastAsia="Calibri" w:hAnsi="Calibri" w:cs="Calibri"/>
          <w:sz w:val="22"/>
          <w:szCs w:val="22"/>
        </w:rPr>
        <w:t>w</w:t>
      </w:r>
      <w:r>
        <w:rPr>
          <w:rFonts w:ascii="Calibri" w:eastAsia="Calibri" w:hAnsi="Calibri" w:cs="Calibri"/>
          <w:spacing w:val="2"/>
          <w:sz w:val="22"/>
          <w:szCs w:val="22"/>
        </w:rPr>
        <w:t>o</w:t>
      </w:r>
      <w:r>
        <w:rPr>
          <w:rFonts w:ascii="Calibri" w:eastAsia="Calibri" w:hAnsi="Calibri" w:cs="Calibri"/>
          <w:spacing w:val="-3"/>
          <w:sz w:val="22"/>
          <w:szCs w:val="22"/>
        </w:rPr>
        <w:t>r</w:t>
      </w:r>
      <w:r>
        <w:rPr>
          <w:rFonts w:ascii="Calibri" w:eastAsia="Calibri" w:hAnsi="Calibri" w:cs="Calibri"/>
          <w:sz w:val="22"/>
          <w:szCs w:val="22"/>
        </w:rPr>
        <w:t xml:space="preserve">th </w:t>
      </w:r>
      <w:r>
        <w:rPr>
          <w:rFonts w:ascii="Calibri" w:eastAsia="Calibri" w:hAnsi="Calibri" w:cs="Calibri"/>
          <w:spacing w:val="-1"/>
          <w:sz w:val="22"/>
          <w:szCs w:val="22"/>
        </w:rPr>
        <w:t>3</w:t>
      </w:r>
      <w:r>
        <w:rPr>
          <w:rFonts w:ascii="Calibri" w:eastAsia="Calibri" w:hAnsi="Calibri" w:cs="Calibri"/>
          <w:sz w:val="22"/>
          <w:szCs w:val="22"/>
        </w:rPr>
        <w:t>0</w:t>
      </w:r>
      <w:r>
        <w:rPr>
          <w:rFonts w:ascii="Calibri" w:eastAsia="Calibri" w:hAnsi="Calibri" w:cs="Calibri"/>
          <w:spacing w:val="1"/>
          <w:sz w:val="22"/>
          <w:szCs w:val="22"/>
        </w:rPr>
        <w:t xml:space="preserve"> </w:t>
      </w:r>
      <w:r>
        <w:rPr>
          <w:rFonts w:ascii="Calibri" w:eastAsia="Calibri" w:hAnsi="Calibri" w:cs="Calibri"/>
          <w:spacing w:val="-3"/>
          <w:sz w:val="22"/>
          <w:szCs w:val="22"/>
        </w:rPr>
        <w:t>p</w:t>
      </w:r>
      <w:r>
        <w:rPr>
          <w:rFonts w:ascii="Calibri" w:eastAsia="Calibri" w:hAnsi="Calibri" w:cs="Calibri"/>
          <w:spacing w:val="1"/>
          <w:sz w:val="22"/>
          <w:szCs w:val="22"/>
        </w:rPr>
        <w:t>o</w:t>
      </w:r>
      <w:r>
        <w:rPr>
          <w:rFonts w:ascii="Calibri" w:eastAsia="Calibri" w:hAnsi="Calibri" w:cs="Calibri"/>
          <w:spacing w:val="-3"/>
          <w:sz w:val="22"/>
          <w:szCs w:val="22"/>
        </w:rPr>
        <w:t>i</w:t>
      </w:r>
      <w:r>
        <w:rPr>
          <w:rFonts w:ascii="Calibri" w:eastAsia="Calibri" w:hAnsi="Calibri" w:cs="Calibri"/>
          <w:spacing w:val="-1"/>
          <w:sz w:val="22"/>
          <w:szCs w:val="22"/>
        </w:rPr>
        <w:t>n</w:t>
      </w:r>
      <w:r>
        <w:rPr>
          <w:rFonts w:ascii="Calibri" w:eastAsia="Calibri" w:hAnsi="Calibri" w:cs="Calibri"/>
          <w:sz w:val="22"/>
          <w:szCs w:val="22"/>
        </w:rPr>
        <w:t xml:space="preserve">ts. If </w:t>
      </w:r>
      <w:r>
        <w:rPr>
          <w:rFonts w:ascii="Calibri" w:eastAsia="Calibri" w:hAnsi="Calibri" w:cs="Calibri"/>
          <w:spacing w:val="-2"/>
          <w:sz w:val="22"/>
          <w:szCs w:val="22"/>
        </w:rPr>
        <w:t>(</w:t>
      </w:r>
      <w:r>
        <w:rPr>
          <w:rFonts w:ascii="Calibri" w:eastAsia="Calibri" w:hAnsi="Calibri" w:cs="Calibri"/>
          <w:spacing w:val="1"/>
          <w:sz w:val="22"/>
          <w:szCs w:val="22"/>
        </w:rPr>
        <w:t>m</w:t>
      </w:r>
      <w:r>
        <w:rPr>
          <w:rFonts w:ascii="Calibri" w:eastAsia="Calibri" w:hAnsi="Calibri" w:cs="Calibri"/>
          <w:sz w:val="22"/>
          <w:szCs w:val="22"/>
        </w:rPr>
        <w:t>aj</w:t>
      </w:r>
      <w:r>
        <w:rPr>
          <w:rFonts w:ascii="Calibri" w:eastAsia="Calibri" w:hAnsi="Calibri" w:cs="Calibri"/>
          <w:spacing w:val="1"/>
          <w:sz w:val="22"/>
          <w:szCs w:val="22"/>
        </w:rPr>
        <w:t>o</w:t>
      </w:r>
      <w:r>
        <w:rPr>
          <w:rFonts w:ascii="Calibri" w:eastAsia="Calibri" w:hAnsi="Calibri" w:cs="Calibri"/>
          <w:spacing w:val="-3"/>
          <w:sz w:val="22"/>
          <w:szCs w:val="22"/>
        </w:rPr>
        <w:t>r</w:t>
      </w:r>
      <w:r>
        <w:rPr>
          <w:rFonts w:ascii="Calibri" w:eastAsia="Calibri" w:hAnsi="Calibri" w:cs="Calibri"/>
          <w:sz w:val="22"/>
          <w:szCs w:val="22"/>
        </w:rPr>
        <w:t>)</w:t>
      </w:r>
      <w:r>
        <w:rPr>
          <w:rFonts w:ascii="Calibri" w:eastAsia="Calibri" w:hAnsi="Calibri" w:cs="Calibri"/>
          <w:spacing w:val="1"/>
          <w:sz w:val="22"/>
          <w:szCs w:val="22"/>
        </w:rPr>
        <w:t xml:space="preserve"> </w:t>
      </w:r>
      <w:r>
        <w:rPr>
          <w:rFonts w:ascii="Calibri" w:eastAsia="Calibri" w:hAnsi="Calibri" w:cs="Calibri"/>
          <w:sz w:val="22"/>
          <w:szCs w:val="22"/>
        </w:rPr>
        <w:t>s</w:t>
      </w:r>
      <w:r>
        <w:rPr>
          <w:rFonts w:ascii="Calibri" w:eastAsia="Calibri" w:hAnsi="Calibri" w:cs="Calibri"/>
          <w:spacing w:val="-2"/>
          <w:sz w:val="22"/>
          <w:szCs w:val="22"/>
        </w:rPr>
        <w:t>t</w:t>
      </w:r>
      <w:r>
        <w:rPr>
          <w:rFonts w:ascii="Calibri" w:eastAsia="Calibri" w:hAnsi="Calibri" w:cs="Calibri"/>
          <w:sz w:val="22"/>
          <w:szCs w:val="22"/>
        </w:rPr>
        <w:t>eps are</w:t>
      </w:r>
      <w:r>
        <w:rPr>
          <w:rFonts w:ascii="Calibri" w:eastAsia="Calibri" w:hAnsi="Calibri" w:cs="Calibri"/>
          <w:spacing w:val="-4"/>
          <w:sz w:val="22"/>
          <w:szCs w:val="22"/>
        </w:rPr>
        <w:t xml:space="preserve"> </w:t>
      </w:r>
      <w:r>
        <w:rPr>
          <w:rFonts w:ascii="Calibri" w:eastAsia="Calibri" w:hAnsi="Calibri" w:cs="Calibri"/>
          <w:spacing w:val="1"/>
          <w:sz w:val="22"/>
          <w:szCs w:val="22"/>
        </w:rPr>
        <w:t>m</w:t>
      </w:r>
      <w:r>
        <w:rPr>
          <w:rFonts w:ascii="Calibri" w:eastAsia="Calibri" w:hAnsi="Calibri" w:cs="Calibri"/>
          <w:sz w:val="22"/>
          <w:szCs w:val="22"/>
        </w:rPr>
        <w:t>i</w:t>
      </w:r>
      <w:r>
        <w:rPr>
          <w:rFonts w:ascii="Calibri" w:eastAsia="Calibri" w:hAnsi="Calibri" w:cs="Calibri"/>
          <w:spacing w:val="-3"/>
          <w:sz w:val="22"/>
          <w:szCs w:val="22"/>
        </w:rPr>
        <w:t>s</w:t>
      </w:r>
      <w:r>
        <w:rPr>
          <w:rFonts w:ascii="Calibri" w:eastAsia="Calibri" w:hAnsi="Calibri" w:cs="Calibri"/>
          <w:sz w:val="22"/>
          <w:szCs w:val="22"/>
        </w:rPr>
        <w:t>sed, pa</w:t>
      </w:r>
      <w:r>
        <w:rPr>
          <w:rFonts w:ascii="Calibri" w:eastAsia="Calibri" w:hAnsi="Calibri" w:cs="Calibri"/>
          <w:spacing w:val="-1"/>
          <w:sz w:val="22"/>
          <w:szCs w:val="22"/>
        </w:rPr>
        <w:t>r</w:t>
      </w:r>
      <w:r>
        <w:rPr>
          <w:rFonts w:ascii="Calibri" w:eastAsia="Calibri" w:hAnsi="Calibri" w:cs="Calibri"/>
          <w:sz w:val="22"/>
          <w:szCs w:val="22"/>
        </w:rPr>
        <w:t>tial</w:t>
      </w:r>
      <w:r>
        <w:rPr>
          <w:rFonts w:ascii="Calibri" w:eastAsia="Calibri" w:hAnsi="Calibri" w:cs="Calibri"/>
          <w:spacing w:val="-2"/>
          <w:sz w:val="22"/>
          <w:szCs w:val="22"/>
        </w:rPr>
        <w:t xml:space="preserve"> </w:t>
      </w:r>
      <w:r>
        <w:rPr>
          <w:rFonts w:ascii="Calibri" w:eastAsia="Calibri" w:hAnsi="Calibri" w:cs="Calibri"/>
          <w:sz w:val="22"/>
          <w:szCs w:val="22"/>
        </w:rPr>
        <w:t>credit</w:t>
      </w:r>
      <w:r>
        <w:rPr>
          <w:rFonts w:ascii="Calibri" w:eastAsia="Calibri" w:hAnsi="Calibri" w:cs="Calibri"/>
          <w:spacing w:val="-1"/>
          <w:sz w:val="22"/>
          <w:szCs w:val="22"/>
        </w:rPr>
        <w:t xml:space="preserve"> </w:t>
      </w:r>
      <w:r>
        <w:rPr>
          <w:rFonts w:ascii="Calibri" w:eastAsia="Calibri" w:hAnsi="Calibri" w:cs="Calibri"/>
          <w:sz w:val="22"/>
          <w:szCs w:val="22"/>
        </w:rPr>
        <w:t>will</w:t>
      </w:r>
      <w:r>
        <w:rPr>
          <w:rFonts w:ascii="Calibri" w:eastAsia="Calibri" w:hAnsi="Calibri" w:cs="Calibri"/>
          <w:spacing w:val="1"/>
          <w:sz w:val="22"/>
          <w:szCs w:val="22"/>
        </w:rPr>
        <w:t xml:space="preserve"> </w:t>
      </w:r>
      <w:r>
        <w:rPr>
          <w:rFonts w:ascii="Calibri" w:eastAsia="Calibri" w:hAnsi="Calibri" w:cs="Calibri"/>
          <w:spacing w:val="-1"/>
          <w:sz w:val="22"/>
          <w:szCs w:val="22"/>
        </w:rPr>
        <w:t>b</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pacing w:val="-1"/>
          <w:sz w:val="22"/>
          <w:szCs w:val="22"/>
        </w:rPr>
        <w:t>g</w:t>
      </w:r>
      <w:r>
        <w:rPr>
          <w:rFonts w:ascii="Calibri" w:eastAsia="Calibri" w:hAnsi="Calibri" w:cs="Calibri"/>
          <w:spacing w:val="-3"/>
          <w:sz w:val="22"/>
          <w:szCs w:val="22"/>
        </w:rPr>
        <w:t>i</w:t>
      </w:r>
      <w:r>
        <w:rPr>
          <w:rFonts w:ascii="Calibri" w:eastAsia="Calibri" w:hAnsi="Calibri" w:cs="Calibri"/>
          <w:spacing w:val="1"/>
          <w:sz w:val="22"/>
          <w:szCs w:val="22"/>
        </w:rPr>
        <w:t>v</w:t>
      </w:r>
      <w:r>
        <w:rPr>
          <w:rFonts w:ascii="Calibri" w:eastAsia="Calibri" w:hAnsi="Calibri" w:cs="Calibri"/>
          <w:sz w:val="22"/>
          <w:szCs w:val="22"/>
        </w:rPr>
        <w:t>en. The</w:t>
      </w:r>
      <w:r>
        <w:rPr>
          <w:rFonts w:ascii="Calibri" w:eastAsia="Calibri" w:hAnsi="Calibri" w:cs="Calibri"/>
          <w:spacing w:val="1"/>
          <w:sz w:val="22"/>
          <w:szCs w:val="22"/>
        </w:rPr>
        <w:t xml:space="preserve"> </w:t>
      </w:r>
      <w:r>
        <w:rPr>
          <w:rFonts w:ascii="Calibri" w:eastAsia="Calibri" w:hAnsi="Calibri" w:cs="Calibri"/>
          <w:spacing w:val="-2"/>
          <w:sz w:val="22"/>
          <w:szCs w:val="22"/>
        </w:rPr>
        <w:t>t</w:t>
      </w:r>
      <w:r>
        <w:rPr>
          <w:rFonts w:ascii="Calibri" w:eastAsia="Calibri" w:hAnsi="Calibri" w:cs="Calibri"/>
          <w:spacing w:val="1"/>
          <w:sz w:val="22"/>
          <w:szCs w:val="22"/>
        </w:rPr>
        <w:t>o</w:t>
      </w:r>
      <w:r>
        <w:rPr>
          <w:rFonts w:ascii="Calibri" w:eastAsia="Calibri" w:hAnsi="Calibri" w:cs="Calibri"/>
          <w:sz w:val="22"/>
          <w:szCs w:val="22"/>
        </w:rPr>
        <w:t xml:space="preserve">tal </w:t>
      </w:r>
      <w:r>
        <w:rPr>
          <w:rFonts w:ascii="Calibri" w:eastAsia="Calibri" w:hAnsi="Calibri" w:cs="Calibri"/>
          <w:spacing w:val="-2"/>
          <w:sz w:val="22"/>
          <w:szCs w:val="22"/>
        </w:rPr>
        <w:t>a</w:t>
      </w:r>
      <w:r>
        <w:rPr>
          <w:rFonts w:ascii="Calibri" w:eastAsia="Calibri" w:hAnsi="Calibri" w:cs="Calibri"/>
          <w:spacing w:val="1"/>
          <w:sz w:val="22"/>
          <w:szCs w:val="22"/>
        </w:rPr>
        <w:t>v</w:t>
      </w:r>
      <w:r>
        <w:rPr>
          <w:rFonts w:ascii="Calibri" w:eastAsia="Calibri" w:hAnsi="Calibri" w:cs="Calibri"/>
          <w:sz w:val="22"/>
          <w:szCs w:val="22"/>
        </w:rPr>
        <w:t>ai</w:t>
      </w:r>
      <w:r>
        <w:rPr>
          <w:rFonts w:ascii="Calibri" w:eastAsia="Calibri" w:hAnsi="Calibri" w:cs="Calibri"/>
          <w:spacing w:val="-1"/>
          <w:sz w:val="22"/>
          <w:szCs w:val="22"/>
        </w:rPr>
        <w:t>l</w:t>
      </w:r>
      <w:r>
        <w:rPr>
          <w:rFonts w:ascii="Calibri" w:eastAsia="Calibri" w:hAnsi="Calibri" w:cs="Calibri"/>
          <w:sz w:val="22"/>
          <w:szCs w:val="22"/>
        </w:rPr>
        <w:t>a</w:t>
      </w:r>
      <w:r>
        <w:rPr>
          <w:rFonts w:ascii="Calibri" w:eastAsia="Calibri" w:hAnsi="Calibri" w:cs="Calibri"/>
          <w:spacing w:val="-1"/>
          <w:sz w:val="22"/>
          <w:szCs w:val="22"/>
        </w:rPr>
        <w:t>b</w:t>
      </w:r>
      <w:r>
        <w:rPr>
          <w:rFonts w:ascii="Calibri" w:eastAsia="Calibri" w:hAnsi="Calibri" w:cs="Calibri"/>
          <w:sz w:val="22"/>
          <w:szCs w:val="22"/>
        </w:rPr>
        <w:t>le</w:t>
      </w:r>
      <w:r>
        <w:rPr>
          <w:rFonts w:ascii="Calibri" w:eastAsia="Calibri" w:hAnsi="Calibri" w:cs="Calibri"/>
          <w:spacing w:val="-2"/>
          <w:sz w:val="22"/>
          <w:szCs w:val="22"/>
        </w:rPr>
        <w:t xml:space="preserve"> </w:t>
      </w:r>
      <w:r>
        <w:rPr>
          <w:rFonts w:ascii="Calibri" w:eastAsia="Calibri" w:hAnsi="Calibri" w:cs="Calibri"/>
          <w:sz w:val="22"/>
          <w:szCs w:val="22"/>
        </w:rPr>
        <w:t>is</w:t>
      </w:r>
      <w:r>
        <w:rPr>
          <w:rFonts w:ascii="Calibri" w:eastAsia="Calibri" w:hAnsi="Calibri" w:cs="Calibri"/>
          <w:spacing w:val="-1"/>
          <w:sz w:val="22"/>
          <w:szCs w:val="22"/>
        </w:rPr>
        <w:t xml:space="preserve"> </w:t>
      </w:r>
      <w:r>
        <w:rPr>
          <w:rFonts w:ascii="Calibri" w:eastAsia="Calibri" w:hAnsi="Calibri" w:cs="Calibri"/>
          <w:spacing w:val="1"/>
          <w:sz w:val="22"/>
          <w:szCs w:val="22"/>
        </w:rPr>
        <w:t>1</w:t>
      </w:r>
      <w:r>
        <w:rPr>
          <w:rFonts w:ascii="Calibri" w:eastAsia="Calibri" w:hAnsi="Calibri" w:cs="Calibri"/>
          <w:spacing w:val="-2"/>
          <w:sz w:val="22"/>
          <w:szCs w:val="22"/>
        </w:rPr>
        <w:t>4</w:t>
      </w:r>
      <w:r>
        <w:rPr>
          <w:rFonts w:ascii="Calibri" w:eastAsia="Calibri" w:hAnsi="Calibri" w:cs="Calibri"/>
          <w:sz w:val="22"/>
          <w:szCs w:val="22"/>
        </w:rPr>
        <w:t>0</w:t>
      </w:r>
      <w:r>
        <w:rPr>
          <w:rFonts w:ascii="Calibri" w:eastAsia="Calibri" w:hAnsi="Calibri" w:cs="Calibri"/>
          <w:spacing w:val="1"/>
          <w:sz w:val="22"/>
          <w:szCs w:val="22"/>
        </w:rPr>
        <w:t xml:space="preserve"> </w:t>
      </w:r>
      <w:r>
        <w:rPr>
          <w:rFonts w:ascii="Calibri" w:eastAsia="Calibri" w:hAnsi="Calibri" w:cs="Calibri"/>
          <w:spacing w:val="-3"/>
          <w:sz w:val="22"/>
          <w:szCs w:val="22"/>
        </w:rPr>
        <w:t>p</w:t>
      </w:r>
      <w:r>
        <w:rPr>
          <w:rFonts w:ascii="Calibri" w:eastAsia="Calibri" w:hAnsi="Calibri" w:cs="Calibri"/>
          <w:spacing w:val="1"/>
          <w:sz w:val="22"/>
          <w:szCs w:val="22"/>
        </w:rPr>
        <w:t>o</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ts</w:t>
      </w:r>
      <w:r>
        <w:rPr>
          <w:rFonts w:ascii="Calibri" w:eastAsia="Calibri" w:hAnsi="Calibri" w:cs="Calibri"/>
          <w:spacing w:val="1"/>
          <w:sz w:val="22"/>
          <w:szCs w:val="22"/>
        </w:rPr>
        <w:t xml:space="preserve"> </w:t>
      </w:r>
      <w:r>
        <w:rPr>
          <w:rFonts w:ascii="Calibri" w:eastAsia="Calibri" w:hAnsi="Calibri" w:cs="Calibri"/>
          <w:spacing w:val="-3"/>
          <w:sz w:val="22"/>
          <w:szCs w:val="22"/>
        </w:rPr>
        <w:t>f</w:t>
      </w:r>
      <w:r>
        <w:rPr>
          <w:rFonts w:ascii="Calibri" w:eastAsia="Calibri" w:hAnsi="Calibri" w:cs="Calibri"/>
          <w:spacing w:val="1"/>
          <w:sz w:val="22"/>
          <w:szCs w:val="22"/>
        </w:rPr>
        <w:t>o</w:t>
      </w:r>
      <w:r>
        <w:rPr>
          <w:rFonts w:ascii="Calibri" w:eastAsia="Calibri" w:hAnsi="Calibri" w:cs="Calibri"/>
          <w:sz w:val="22"/>
          <w:szCs w:val="22"/>
        </w:rPr>
        <w:t>r t</w:t>
      </w:r>
      <w:r>
        <w:rPr>
          <w:rFonts w:ascii="Calibri" w:eastAsia="Calibri" w:hAnsi="Calibri" w:cs="Calibri"/>
          <w:spacing w:val="-1"/>
          <w:sz w:val="22"/>
          <w:szCs w:val="22"/>
        </w:rPr>
        <w:t>h</w:t>
      </w:r>
      <w:r>
        <w:rPr>
          <w:rFonts w:ascii="Calibri" w:eastAsia="Calibri" w:hAnsi="Calibri" w:cs="Calibri"/>
          <w:sz w:val="22"/>
          <w:szCs w:val="22"/>
        </w:rPr>
        <w:t>is</w:t>
      </w:r>
      <w:r>
        <w:rPr>
          <w:rFonts w:ascii="Calibri" w:eastAsia="Calibri" w:hAnsi="Calibri" w:cs="Calibri"/>
          <w:spacing w:val="-2"/>
          <w:sz w:val="22"/>
          <w:szCs w:val="22"/>
        </w:rPr>
        <w:t xml:space="preserve"> </w:t>
      </w:r>
      <w:r>
        <w:rPr>
          <w:rFonts w:ascii="Calibri" w:eastAsia="Calibri" w:hAnsi="Calibri" w:cs="Calibri"/>
          <w:sz w:val="22"/>
          <w:szCs w:val="22"/>
        </w:rPr>
        <w:t>assi</w:t>
      </w:r>
      <w:r>
        <w:rPr>
          <w:rFonts w:ascii="Calibri" w:eastAsia="Calibri" w:hAnsi="Calibri" w:cs="Calibri"/>
          <w:spacing w:val="-1"/>
          <w:sz w:val="22"/>
          <w:szCs w:val="22"/>
        </w:rPr>
        <w:t>gnm</w:t>
      </w:r>
      <w:r>
        <w:rPr>
          <w:rFonts w:ascii="Calibri" w:eastAsia="Calibri" w:hAnsi="Calibri" w:cs="Calibri"/>
          <w:sz w:val="22"/>
          <w:szCs w:val="22"/>
        </w:rPr>
        <w:t>ent.</w:t>
      </w:r>
    </w:p>
    <w:sectPr w:rsidR="003C2FF4">
      <w:pgSz w:w="12240" w:h="15840"/>
      <w:pgMar w:top="148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5C3B04"/>
    <w:multiLevelType w:val="multilevel"/>
    <w:tmpl w:val="A796D7F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nsid w:val="5EF05A3A"/>
    <w:multiLevelType w:val="hybridMultilevel"/>
    <w:tmpl w:val="71B0D98C"/>
    <w:lvl w:ilvl="0" w:tplc="04090001">
      <w:start w:val="1"/>
      <w:numFmt w:val="bullet"/>
      <w:lvlText w:val=""/>
      <w:lvlJc w:val="left"/>
      <w:pPr>
        <w:ind w:left="1180" w:hanging="360"/>
      </w:pPr>
      <w:rPr>
        <w:rFonts w:ascii="Symbol" w:hAnsi="Symbol" w:hint="default"/>
      </w:rPr>
    </w:lvl>
    <w:lvl w:ilvl="1" w:tplc="04090003">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3C2FF4"/>
    <w:rsid w:val="00017DFC"/>
    <w:rsid w:val="0018248C"/>
    <w:rsid w:val="00237077"/>
    <w:rsid w:val="002414EE"/>
    <w:rsid w:val="002E73C3"/>
    <w:rsid w:val="002F58F2"/>
    <w:rsid w:val="003B0BAA"/>
    <w:rsid w:val="003C2FF4"/>
    <w:rsid w:val="003D7D0F"/>
    <w:rsid w:val="00421A76"/>
    <w:rsid w:val="004C3493"/>
    <w:rsid w:val="007C46E2"/>
    <w:rsid w:val="009748E3"/>
    <w:rsid w:val="009A046C"/>
    <w:rsid w:val="009B1802"/>
    <w:rsid w:val="00A16816"/>
    <w:rsid w:val="00A44C5A"/>
    <w:rsid w:val="00A519D8"/>
    <w:rsid w:val="00A53667"/>
    <w:rsid w:val="00AE4DEC"/>
    <w:rsid w:val="00B044EF"/>
    <w:rsid w:val="00C6031F"/>
    <w:rsid w:val="00CF6532"/>
    <w:rsid w:val="00CF6F76"/>
    <w:rsid w:val="00D94D6E"/>
    <w:rsid w:val="00DB40E2"/>
    <w:rsid w:val="00E238B9"/>
    <w:rsid w:val="00E724E1"/>
    <w:rsid w:val="00F0120C"/>
    <w:rsid w:val="00FF03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DB40E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DB40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360</TotalTime>
  <Pages>10</Pages>
  <Words>2078</Words>
  <Characters>11850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Lance</dc:creator>
  <cp:lastModifiedBy>Lance</cp:lastModifiedBy>
  <cp:revision>11</cp:revision>
  <dcterms:created xsi:type="dcterms:W3CDTF">2016-03-08T01:57:00Z</dcterms:created>
  <dcterms:modified xsi:type="dcterms:W3CDTF">2016-03-08T21:26:00Z</dcterms:modified>
</cp:coreProperties>
</file>