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AA" w:rsidRDefault="00C45BF8">
      <w:pPr>
        <w:spacing w:before="57"/>
        <w:ind w:left="140"/>
        <w:rPr>
          <w:rFonts w:ascii="Calibri" w:eastAsia="Calibri" w:hAnsi="Calibri" w:cs="Calibri"/>
          <w:sz w:val="22"/>
          <w:szCs w:val="22"/>
        </w:rPr>
      </w:pPr>
      <w:r>
        <w:rPr>
          <w:rFonts w:ascii="Calibri" w:eastAsia="Calibri" w:hAnsi="Calibri" w:cs="Calibri"/>
          <w:b/>
          <w:spacing w:val="1"/>
          <w:sz w:val="22"/>
          <w:szCs w:val="22"/>
        </w:rPr>
        <w:t>C</w:t>
      </w:r>
      <w:r>
        <w:rPr>
          <w:rFonts w:ascii="Calibri" w:eastAsia="Calibri" w:hAnsi="Calibri" w:cs="Calibri"/>
          <w:b/>
          <w:sz w:val="22"/>
          <w:szCs w:val="22"/>
        </w:rPr>
        <w:t>S</w:t>
      </w:r>
      <w:r>
        <w:rPr>
          <w:rFonts w:ascii="Calibri" w:eastAsia="Calibri" w:hAnsi="Calibri" w:cs="Calibri"/>
          <w:b/>
          <w:spacing w:val="-1"/>
          <w:sz w:val="22"/>
          <w:szCs w:val="22"/>
        </w:rPr>
        <w:t xml:space="preserve"> </w:t>
      </w:r>
      <w:r>
        <w:rPr>
          <w:rFonts w:ascii="Calibri" w:eastAsia="Calibri" w:hAnsi="Calibri" w:cs="Calibri"/>
          <w:b/>
          <w:spacing w:val="1"/>
          <w:sz w:val="22"/>
          <w:szCs w:val="22"/>
        </w:rPr>
        <w:t>3</w:t>
      </w:r>
      <w:r>
        <w:rPr>
          <w:rFonts w:ascii="Calibri" w:eastAsia="Calibri" w:hAnsi="Calibri" w:cs="Calibri"/>
          <w:b/>
          <w:spacing w:val="-2"/>
          <w:sz w:val="22"/>
          <w:szCs w:val="22"/>
        </w:rPr>
        <w:t>7</w:t>
      </w:r>
      <w:r>
        <w:rPr>
          <w:rFonts w:ascii="Calibri" w:eastAsia="Calibri" w:hAnsi="Calibri" w:cs="Calibri"/>
          <w:b/>
          <w:sz w:val="22"/>
          <w:szCs w:val="22"/>
        </w:rPr>
        <w:t>2 –</w:t>
      </w:r>
      <w:r>
        <w:rPr>
          <w:rFonts w:ascii="Calibri" w:eastAsia="Calibri" w:hAnsi="Calibri" w:cs="Calibri"/>
          <w:b/>
          <w:spacing w:val="1"/>
          <w:sz w:val="22"/>
          <w:szCs w:val="22"/>
        </w:rPr>
        <w:t xml:space="preserve"> I</w:t>
      </w:r>
      <w:r>
        <w:rPr>
          <w:rFonts w:ascii="Calibri" w:eastAsia="Calibri" w:hAnsi="Calibri" w:cs="Calibri"/>
          <w:b/>
          <w:spacing w:val="-3"/>
          <w:sz w:val="22"/>
          <w:szCs w:val="22"/>
        </w:rPr>
        <w:t>n</w:t>
      </w:r>
      <w:r>
        <w:rPr>
          <w:rFonts w:ascii="Calibri" w:eastAsia="Calibri" w:hAnsi="Calibri" w:cs="Calibri"/>
          <w:b/>
          <w:sz w:val="22"/>
          <w:szCs w:val="22"/>
        </w:rPr>
        <w:t>t</w:t>
      </w:r>
      <w:r>
        <w:rPr>
          <w:rFonts w:ascii="Calibri" w:eastAsia="Calibri" w:hAnsi="Calibri" w:cs="Calibri"/>
          <w:b/>
          <w:spacing w:val="1"/>
          <w:sz w:val="22"/>
          <w:szCs w:val="22"/>
        </w:rPr>
        <w:t>r</w:t>
      </w:r>
      <w:r>
        <w:rPr>
          <w:rFonts w:ascii="Calibri" w:eastAsia="Calibri" w:hAnsi="Calibri" w:cs="Calibri"/>
          <w:b/>
          <w:sz w:val="22"/>
          <w:szCs w:val="22"/>
        </w:rPr>
        <w:t>o</w:t>
      </w:r>
      <w:r>
        <w:rPr>
          <w:rFonts w:ascii="Calibri" w:eastAsia="Calibri" w:hAnsi="Calibri" w:cs="Calibri"/>
          <w:b/>
          <w:spacing w:val="-1"/>
          <w:sz w:val="22"/>
          <w:szCs w:val="22"/>
        </w:rPr>
        <w:t xml:space="preserve"> </w:t>
      </w:r>
      <w:r>
        <w:rPr>
          <w:rFonts w:ascii="Calibri" w:eastAsia="Calibri" w:hAnsi="Calibri" w:cs="Calibri"/>
          <w:b/>
          <w:spacing w:val="1"/>
          <w:sz w:val="22"/>
          <w:szCs w:val="22"/>
        </w:rPr>
        <w:t>t</w:t>
      </w:r>
      <w:r>
        <w:rPr>
          <w:rFonts w:ascii="Calibri" w:eastAsia="Calibri" w:hAnsi="Calibri" w:cs="Calibri"/>
          <w:b/>
          <w:sz w:val="22"/>
          <w:szCs w:val="22"/>
        </w:rPr>
        <w:t>o</w:t>
      </w:r>
      <w:r>
        <w:rPr>
          <w:rFonts w:ascii="Calibri" w:eastAsia="Calibri" w:hAnsi="Calibri" w:cs="Calibri"/>
          <w:b/>
          <w:spacing w:val="-3"/>
          <w:sz w:val="22"/>
          <w:szCs w:val="22"/>
        </w:rPr>
        <w:t xml:space="preserve"> </w:t>
      </w:r>
      <w:r>
        <w:rPr>
          <w:rFonts w:ascii="Calibri" w:eastAsia="Calibri" w:hAnsi="Calibri" w:cs="Calibri"/>
          <w:b/>
          <w:spacing w:val="1"/>
          <w:sz w:val="22"/>
          <w:szCs w:val="22"/>
        </w:rPr>
        <w:t>N</w:t>
      </w:r>
      <w:r>
        <w:rPr>
          <w:rFonts w:ascii="Calibri" w:eastAsia="Calibri" w:hAnsi="Calibri" w:cs="Calibri"/>
          <w:b/>
          <w:spacing w:val="-1"/>
          <w:sz w:val="22"/>
          <w:szCs w:val="22"/>
        </w:rPr>
        <w:t>e</w:t>
      </w:r>
      <w:r>
        <w:rPr>
          <w:rFonts w:ascii="Calibri" w:eastAsia="Calibri" w:hAnsi="Calibri" w:cs="Calibri"/>
          <w:b/>
          <w:sz w:val="22"/>
          <w:szCs w:val="22"/>
        </w:rPr>
        <w:t>t</w:t>
      </w:r>
      <w:r>
        <w:rPr>
          <w:rFonts w:ascii="Calibri" w:eastAsia="Calibri" w:hAnsi="Calibri" w:cs="Calibri"/>
          <w:b/>
          <w:spacing w:val="1"/>
          <w:sz w:val="22"/>
          <w:szCs w:val="22"/>
        </w:rPr>
        <w:t>w</w:t>
      </w:r>
      <w:r>
        <w:rPr>
          <w:rFonts w:ascii="Calibri" w:eastAsia="Calibri" w:hAnsi="Calibri" w:cs="Calibri"/>
          <w:b/>
          <w:spacing w:val="-3"/>
          <w:sz w:val="22"/>
          <w:szCs w:val="22"/>
        </w:rPr>
        <w:t>o</w:t>
      </w:r>
      <w:r>
        <w:rPr>
          <w:rFonts w:ascii="Calibri" w:eastAsia="Calibri" w:hAnsi="Calibri" w:cs="Calibri"/>
          <w:b/>
          <w:spacing w:val="1"/>
          <w:sz w:val="22"/>
          <w:szCs w:val="22"/>
        </w:rPr>
        <w:t>r</w:t>
      </w:r>
      <w:r>
        <w:rPr>
          <w:rFonts w:ascii="Calibri" w:eastAsia="Calibri" w:hAnsi="Calibri" w:cs="Calibri"/>
          <w:b/>
          <w:sz w:val="22"/>
          <w:szCs w:val="22"/>
        </w:rPr>
        <w:t>ks –</w:t>
      </w:r>
      <w:r>
        <w:rPr>
          <w:rFonts w:ascii="Calibri" w:eastAsia="Calibri" w:hAnsi="Calibri" w:cs="Calibri"/>
          <w:b/>
          <w:spacing w:val="-1"/>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en</w:t>
      </w:r>
      <w:r>
        <w:rPr>
          <w:rFonts w:ascii="Calibri" w:eastAsia="Calibri" w:hAnsi="Calibri" w:cs="Calibri"/>
          <w:b/>
          <w:spacing w:val="1"/>
          <w:sz w:val="22"/>
          <w:szCs w:val="22"/>
        </w:rPr>
        <w:t>j</w:t>
      </w:r>
      <w:r>
        <w:rPr>
          <w:rFonts w:ascii="Calibri" w:eastAsia="Calibri" w:hAnsi="Calibri" w:cs="Calibri"/>
          <w:b/>
          <w:spacing w:val="-1"/>
          <w:sz w:val="22"/>
          <w:szCs w:val="22"/>
        </w:rPr>
        <w:t>a</w:t>
      </w:r>
      <w:r>
        <w:rPr>
          <w:rFonts w:ascii="Calibri" w:eastAsia="Calibri" w:hAnsi="Calibri" w:cs="Calibri"/>
          <w:b/>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r>
        <w:rPr>
          <w:rFonts w:ascii="Calibri" w:eastAsia="Calibri" w:hAnsi="Calibri" w:cs="Calibri"/>
          <w:b/>
          <w:spacing w:val="-3"/>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r</w:t>
      </w:r>
      <w:r>
        <w:rPr>
          <w:rFonts w:ascii="Calibri" w:eastAsia="Calibri" w:hAnsi="Calibri" w:cs="Calibri"/>
          <w:b/>
          <w:spacing w:val="-1"/>
          <w:sz w:val="22"/>
          <w:szCs w:val="22"/>
        </w:rPr>
        <w:t>e</w:t>
      </w:r>
      <w:r>
        <w:rPr>
          <w:rFonts w:ascii="Calibri" w:eastAsia="Calibri" w:hAnsi="Calibri" w:cs="Calibri"/>
          <w:b/>
          <w:spacing w:val="1"/>
          <w:sz w:val="22"/>
          <w:szCs w:val="22"/>
        </w:rPr>
        <w:t>w</w:t>
      </w:r>
      <w:r>
        <w:rPr>
          <w:rFonts w:ascii="Calibri" w:eastAsia="Calibri" w:hAnsi="Calibri" w:cs="Calibri"/>
          <w:b/>
          <w:spacing w:val="-2"/>
          <w:sz w:val="22"/>
          <w:szCs w:val="22"/>
        </w:rPr>
        <w:t>s</w:t>
      </w:r>
      <w:r>
        <w:rPr>
          <w:rFonts w:ascii="Calibri" w:eastAsia="Calibri" w:hAnsi="Calibri" w:cs="Calibri"/>
          <w:b/>
          <w:sz w:val="22"/>
          <w:szCs w:val="22"/>
        </w:rPr>
        <w:t>te</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z w:val="22"/>
          <w:szCs w:val="22"/>
        </w:rPr>
        <w:t>a</w:t>
      </w:r>
      <w:r>
        <w:rPr>
          <w:rFonts w:ascii="Calibri" w:eastAsia="Calibri" w:hAnsi="Calibri" w:cs="Calibri"/>
          <w:b/>
          <w:spacing w:val="-1"/>
          <w:sz w:val="22"/>
          <w:szCs w:val="22"/>
        </w:rPr>
        <w:t>dap</w:t>
      </w:r>
      <w:r>
        <w:rPr>
          <w:rFonts w:ascii="Calibri" w:eastAsia="Calibri" w:hAnsi="Calibri" w:cs="Calibri"/>
          <w:b/>
          <w:sz w:val="22"/>
          <w:szCs w:val="22"/>
        </w:rPr>
        <w:t>ted</w:t>
      </w:r>
      <w:r>
        <w:rPr>
          <w:rFonts w:ascii="Calibri" w:eastAsia="Calibri" w:hAnsi="Calibri" w:cs="Calibri"/>
          <w:b/>
          <w:spacing w:val="-1"/>
          <w:sz w:val="22"/>
          <w:szCs w:val="22"/>
        </w:rPr>
        <w:t xml:space="preserve"> </w:t>
      </w:r>
      <w:r>
        <w:rPr>
          <w:rFonts w:ascii="Calibri" w:eastAsia="Calibri" w:hAnsi="Calibri" w:cs="Calibri"/>
          <w:b/>
          <w:sz w:val="22"/>
          <w:szCs w:val="22"/>
        </w:rPr>
        <w:t>f</w:t>
      </w:r>
      <w:r>
        <w:rPr>
          <w:rFonts w:ascii="Calibri" w:eastAsia="Calibri" w:hAnsi="Calibri" w:cs="Calibri"/>
          <w:b/>
          <w:spacing w:val="1"/>
          <w:sz w:val="22"/>
          <w:szCs w:val="22"/>
        </w:rPr>
        <w:t>r</w:t>
      </w:r>
      <w:r>
        <w:rPr>
          <w:rFonts w:ascii="Calibri" w:eastAsia="Calibri" w:hAnsi="Calibri" w:cs="Calibri"/>
          <w:b/>
          <w:spacing w:val="-1"/>
          <w:sz w:val="22"/>
          <w:szCs w:val="22"/>
        </w:rPr>
        <w:t>o</w:t>
      </w:r>
      <w:r>
        <w:rPr>
          <w:rFonts w:ascii="Calibri" w:eastAsia="Calibri" w:hAnsi="Calibri" w:cs="Calibri"/>
          <w:b/>
          <w:sz w:val="22"/>
          <w:szCs w:val="22"/>
        </w:rPr>
        <w:t>m</w:t>
      </w:r>
      <w:r>
        <w:rPr>
          <w:rFonts w:ascii="Calibri" w:eastAsia="Calibri" w:hAnsi="Calibri" w:cs="Calibri"/>
          <w:b/>
          <w:spacing w:val="1"/>
          <w:sz w:val="22"/>
          <w:szCs w:val="22"/>
        </w:rPr>
        <w:t xml:space="preserve"> </w:t>
      </w:r>
      <w:r>
        <w:rPr>
          <w:rFonts w:ascii="Calibri" w:eastAsia="Calibri" w:hAnsi="Calibri" w:cs="Calibri"/>
          <w:b/>
          <w:spacing w:val="-1"/>
          <w:sz w:val="22"/>
          <w:szCs w:val="22"/>
        </w:rPr>
        <w:t>Ku</w:t>
      </w:r>
      <w:r>
        <w:rPr>
          <w:rFonts w:ascii="Calibri" w:eastAsia="Calibri" w:hAnsi="Calibri" w:cs="Calibri"/>
          <w:b/>
          <w:spacing w:val="1"/>
          <w:sz w:val="22"/>
          <w:szCs w:val="22"/>
        </w:rPr>
        <w:t>r</w:t>
      </w:r>
      <w:r>
        <w:rPr>
          <w:rFonts w:ascii="Calibri" w:eastAsia="Calibri" w:hAnsi="Calibri" w:cs="Calibri"/>
          <w:b/>
          <w:spacing w:val="-1"/>
          <w:sz w:val="22"/>
          <w:szCs w:val="22"/>
        </w:rPr>
        <w:t>o</w:t>
      </w:r>
      <w:r>
        <w:rPr>
          <w:rFonts w:ascii="Calibri" w:eastAsia="Calibri" w:hAnsi="Calibri" w:cs="Calibri"/>
          <w:b/>
          <w:sz w:val="22"/>
          <w:szCs w:val="22"/>
        </w:rPr>
        <w:t>se</w:t>
      </w:r>
      <w:r>
        <w:rPr>
          <w:rFonts w:ascii="Calibri" w:eastAsia="Calibri" w:hAnsi="Calibri" w:cs="Calibri"/>
          <w:b/>
          <w:spacing w:val="-3"/>
          <w:sz w:val="22"/>
          <w:szCs w:val="22"/>
        </w:rPr>
        <w:t xml:space="preserve"> </w:t>
      </w:r>
      <w:r>
        <w:rPr>
          <w:rFonts w:ascii="Calibri" w:eastAsia="Calibri" w:hAnsi="Calibri" w:cs="Calibri"/>
          <w:b/>
          <w:sz w:val="22"/>
          <w:szCs w:val="22"/>
        </w:rPr>
        <w:t>&amp;</w:t>
      </w:r>
      <w:r>
        <w:rPr>
          <w:rFonts w:ascii="Calibri" w:eastAsia="Calibri" w:hAnsi="Calibri" w:cs="Calibri"/>
          <w:b/>
          <w:spacing w:val="1"/>
          <w:sz w:val="22"/>
          <w:szCs w:val="22"/>
        </w:rPr>
        <w:t xml:space="preserve"> </w:t>
      </w:r>
      <w:r>
        <w:rPr>
          <w:rFonts w:ascii="Calibri" w:eastAsia="Calibri" w:hAnsi="Calibri" w:cs="Calibri"/>
          <w:b/>
          <w:sz w:val="22"/>
          <w:szCs w:val="22"/>
        </w:rPr>
        <w:t>R</w:t>
      </w:r>
      <w:r>
        <w:rPr>
          <w:rFonts w:ascii="Calibri" w:eastAsia="Calibri" w:hAnsi="Calibri" w:cs="Calibri"/>
          <w:b/>
          <w:spacing w:val="-1"/>
          <w:sz w:val="22"/>
          <w:szCs w:val="22"/>
        </w:rPr>
        <w:t>o</w:t>
      </w:r>
      <w:r>
        <w:rPr>
          <w:rFonts w:ascii="Calibri" w:eastAsia="Calibri" w:hAnsi="Calibri" w:cs="Calibri"/>
          <w:b/>
          <w:spacing w:val="-2"/>
          <w:sz w:val="22"/>
          <w:szCs w:val="22"/>
        </w:rPr>
        <w:t>s</w:t>
      </w:r>
      <w:r>
        <w:rPr>
          <w:rFonts w:ascii="Calibri" w:eastAsia="Calibri" w:hAnsi="Calibri" w:cs="Calibri"/>
          <w:b/>
          <w:sz w:val="22"/>
          <w:szCs w:val="22"/>
        </w:rPr>
        <w:t>s</w:t>
      </w:r>
    </w:p>
    <w:p w:rsidR="00FB7DAA" w:rsidRDefault="00FB7DAA">
      <w:pPr>
        <w:spacing w:before="1" w:line="180" w:lineRule="exact"/>
        <w:rPr>
          <w:sz w:val="18"/>
          <w:szCs w:val="18"/>
        </w:rPr>
      </w:pPr>
    </w:p>
    <w:p w:rsidR="00FB7DAA" w:rsidRDefault="00C45BF8">
      <w:pPr>
        <w:ind w:left="642"/>
        <w:rPr>
          <w:rFonts w:ascii="Calibri Light" w:eastAsia="Calibri Light" w:hAnsi="Calibri Light" w:cs="Calibri Light"/>
          <w:sz w:val="56"/>
          <w:szCs w:val="56"/>
        </w:rPr>
      </w:pPr>
      <w:r>
        <w:rPr>
          <w:rFonts w:ascii="Calibri Light" w:eastAsia="Calibri Light" w:hAnsi="Calibri Light" w:cs="Calibri Light"/>
          <w:spacing w:val="-20"/>
          <w:sz w:val="56"/>
          <w:szCs w:val="56"/>
        </w:rPr>
        <w:t>P</w:t>
      </w:r>
      <w:r>
        <w:rPr>
          <w:rFonts w:ascii="Calibri Light" w:eastAsia="Calibri Light" w:hAnsi="Calibri Light" w:cs="Calibri Light"/>
          <w:spacing w:val="-25"/>
          <w:sz w:val="56"/>
          <w:szCs w:val="56"/>
        </w:rPr>
        <w:t>r</w:t>
      </w:r>
      <w:r>
        <w:rPr>
          <w:rFonts w:ascii="Calibri Light" w:eastAsia="Calibri Light" w:hAnsi="Calibri Light" w:cs="Calibri Light"/>
          <w:spacing w:val="-15"/>
          <w:sz w:val="56"/>
          <w:szCs w:val="56"/>
        </w:rPr>
        <w:t>ob</w:t>
      </w:r>
      <w:r>
        <w:rPr>
          <w:rFonts w:ascii="Calibri Light" w:eastAsia="Calibri Light" w:hAnsi="Calibri Light" w:cs="Calibri Light"/>
          <w:spacing w:val="-11"/>
          <w:sz w:val="56"/>
          <w:szCs w:val="56"/>
        </w:rPr>
        <w:t>l</w:t>
      </w:r>
      <w:r>
        <w:rPr>
          <w:rFonts w:ascii="Calibri Light" w:eastAsia="Calibri Light" w:hAnsi="Calibri Light" w:cs="Calibri Light"/>
          <w:spacing w:val="-15"/>
          <w:sz w:val="56"/>
          <w:szCs w:val="56"/>
        </w:rPr>
        <w:t>e</w:t>
      </w:r>
      <w:r>
        <w:rPr>
          <w:rFonts w:ascii="Calibri Light" w:eastAsia="Calibri Light" w:hAnsi="Calibri Light" w:cs="Calibri Light"/>
          <w:spacing w:val="-17"/>
          <w:sz w:val="56"/>
          <w:szCs w:val="56"/>
        </w:rPr>
        <w:t>m</w:t>
      </w:r>
      <w:r>
        <w:rPr>
          <w:rFonts w:ascii="Calibri Light" w:eastAsia="Calibri Light" w:hAnsi="Calibri Light" w:cs="Calibri Light"/>
          <w:sz w:val="56"/>
          <w:szCs w:val="56"/>
        </w:rPr>
        <w:t>s</w:t>
      </w:r>
      <w:r>
        <w:rPr>
          <w:rFonts w:ascii="Calibri Light" w:eastAsia="Calibri Light" w:hAnsi="Calibri Light" w:cs="Calibri Light"/>
          <w:spacing w:val="-34"/>
          <w:sz w:val="56"/>
          <w:szCs w:val="56"/>
        </w:rPr>
        <w:t xml:space="preserve"> </w:t>
      </w:r>
      <w:r>
        <w:rPr>
          <w:rFonts w:ascii="Calibri Light" w:eastAsia="Calibri Light" w:hAnsi="Calibri Light" w:cs="Calibri Light"/>
          <w:sz w:val="56"/>
          <w:szCs w:val="56"/>
        </w:rPr>
        <w:t>4</w:t>
      </w:r>
      <w:r>
        <w:rPr>
          <w:rFonts w:ascii="Calibri Light" w:eastAsia="Calibri Light" w:hAnsi="Calibri Light" w:cs="Calibri Light"/>
          <w:spacing w:val="-28"/>
          <w:sz w:val="56"/>
          <w:szCs w:val="56"/>
        </w:rPr>
        <w:t xml:space="preserve"> </w:t>
      </w:r>
      <w:r>
        <w:rPr>
          <w:rFonts w:ascii="Calibri Light" w:eastAsia="Calibri Light" w:hAnsi="Calibri Light" w:cs="Calibri Light"/>
          <w:sz w:val="56"/>
          <w:szCs w:val="56"/>
        </w:rPr>
        <w:t>–</w:t>
      </w:r>
      <w:r>
        <w:rPr>
          <w:rFonts w:ascii="Calibri Light" w:eastAsia="Calibri Light" w:hAnsi="Calibri Light" w:cs="Calibri Light"/>
          <w:spacing w:val="-29"/>
          <w:sz w:val="56"/>
          <w:szCs w:val="56"/>
        </w:rPr>
        <w:t xml:space="preserve"> </w:t>
      </w:r>
      <w:r>
        <w:rPr>
          <w:rFonts w:ascii="Calibri Light" w:eastAsia="Calibri Light" w:hAnsi="Calibri Light" w:cs="Calibri Light"/>
          <w:spacing w:val="-16"/>
          <w:sz w:val="56"/>
          <w:szCs w:val="56"/>
        </w:rPr>
        <w:t>C</w:t>
      </w:r>
      <w:r>
        <w:rPr>
          <w:rFonts w:ascii="Calibri Light" w:eastAsia="Calibri Light" w:hAnsi="Calibri Light" w:cs="Calibri Light"/>
          <w:spacing w:val="-15"/>
          <w:sz w:val="56"/>
          <w:szCs w:val="56"/>
        </w:rPr>
        <w:t>h</w:t>
      </w:r>
      <w:r>
        <w:rPr>
          <w:rFonts w:ascii="Calibri Light" w:eastAsia="Calibri Light" w:hAnsi="Calibri Light" w:cs="Calibri Light"/>
          <w:spacing w:val="-14"/>
          <w:sz w:val="56"/>
          <w:szCs w:val="56"/>
        </w:rPr>
        <w:t>a</w:t>
      </w:r>
      <w:r>
        <w:rPr>
          <w:rFonts w:ascii="Calibri Light" w:eastAsia="Calibri Light" w:hAnsi="Calibri Light" w:cs="Calibri Light"/>
          <w:spacing w:val="-17"/>
          <w:sz w:val="56"/>
          <w:szCs w:val="56"/>
        </w:rPr>
        <w:t>p</w:t>
      </w:r>
      <w:r>
        <w:rPr>
          <w:rFonts w:ascii="Calibri Light" w:eastAsia="Calibri Light" w:hAnsi="Calibri Light" w:cs="Calibri Light"/>
          <w:spacing w:val="-18"/>
          <w:sz w:val="56"/>
          <w:szCs w:val="56"/>
        </w:rPr>
        <w:t>t</w:t>
      </w:r>
      <w:r>
        <w:rPr>
          <w:rFonts w:ascii="Calibri Light" w:eastAsia="Calibri Light" w:hAnsi="Calibri Light" w:cs="Calibri Light"/>
          <w:spacing w:val="-17"/>
          <w:sz w:val="56"/>
          <w:szCs w:val="56"/>
        </w:rPr>
        <w:t>e</w:t>
      </w:r>
      <w:r>
        <w:rPr>
          <w:rFonts w:ascii="Calibri Light" w:eastAsia="Calibri Light" w:hAnsi="Calibri Light" w:cs="Calibri Light"/>
          <w:sz w:val="56"/>
          <w:szCs w:val="56"/>
        </w:rPr>
        <w:t>r</w:t>
      </w:r>
      <w:r>
        <w:rPr>
          <w:rFonts w:ascii="Calibri Light" w:eastAsia="Calibri Light" w:hAnsi="Calibri Light" w:cs="Calibri Light"/>
          <w:spacing w:val="-32"/>
          <w:sz w:val="56"/>
          <w:szCs w:val="56"/>
        </w:rPr>
        <w:t xml:space="preserve"> </w:t>
      </w:r>
      <w:r>
        <w:rPr>
          <w:rFonts w:ascii="Calibri Light" w:eastAsia="Calibri Light" w:hAnsi="Calibri Light" w:cs="Calibri Light"/>
          <w:sz w:val="56"/>
          <w:szCs w:val="56"/>
        </w:rPr>
        <w:t>4</w:t>
      </w:r>
      <w:r>
        <w:rPr>
          <w:rFonts w:ascii="Calibri Light" w:eastAsia="Calibri Light" w:hAnsi="Calibri Light" w:cs="Calibri Light"/>
          <w:spacing w:val="-26"/>
          <w:sz w:val="56"/>
          <w:szCs w:val="56"/>
        </w:rPr>
        <w:t xml:space="preserve"> </w:t>
      </w:r>
      <w:r>
        <w:rPr>
          <w:rFonts w:ascii="Calibri Light" w:eastAsia="Calibri Light" w:hAnsi="Calibri Light" w:cs="Calibri Light"/>
          <w:spacing w:val="-13"/>
          <w:sz w:val="56"/>
          <w:szCs w:val="56"/>
        </w:rPr>
        <w:t>(B</w:t>
      </w:r>
      <w:r>
        <w:rPr>
          <w:rFonts w:ascii="Calibri Light" w:eastAsia="Calibri Light" w:hAnsi="Calibri Light" w:cs="Calibri Light"/>
          <w:spacing w:val="-15"/>
          <w:sz w:val="56"/>
          <w:szCs w:val="56"/>
        </w:rPr>
        <w:t>oo</w:t>
      </w:r>
      <w:r>
        <w:rPr>
          <w:rFonts w:ascii="Calibri Light" w:eastAsia="Calibri Light" w:hAnsi="Calibri Light" w:cs="Calibri Light"/>
          <w:sz w:val="56"/>
          <w:szCs w:val="56"/>
        </w:rPr>
        <w:t>k</w:t>
      </w:r>
      <w:r>
        <w:rPr>
          <w:rFonts w:ascii="Calibri Light" w:eastAsia="Calibri Light" w:hAnsi="Calibri Light" w:cs="Calibri Light"/>
          <w:spacing w:val="-34"/>
          <w:sz w:val="56"/>
          <w:szCs w:val="56"/>
        </w:rPr>
        <w:t xml:space="preserve"> </w:t>
      </w:r>
      <w:r>
        <w:rPr>
          <w:rFonts w:ascii="Calibri Light" w:eastAsia="Calibri Light" w:hAnsi="Calibri Light" w:cs="Calibri Light"/>
          <w:spacing w:val="-26"/>
          <w:sz w:val="56"/>
          <w:szCs w:val="56"/>
        </w:rPr>
        <w:t>R</w:t>
      </w:r>
      <w:r>
        <w:rPr>
          <w:rFonts w:ascii="Calibri Light" w:eastAsia="Calibri Light" w:hAnsi="Calibri Light" w:cs="Calibri Light"/>
          <w:spacing w:val="-17"/>
          <w:sz w:val="56"/>
          <w:szCs w:val="56"/>
        </w:rPr>
        <w:t>e</w:t>
      </w:r>
      <w:r>
        <w:rPr>
          <w:rFonts w:ascii="Calibri Light" w:eastAsia="Calibri Light" w:hAnsi="Calibri Light" w:cs="Calibri Light"/>
          <w:spacing w:val="-15"/>
          <w:sz w:val="56"/>
          <w:szCs w:val="56"/>
        </w:rPr>
        <w:t>qu</w:t>
      </w:r>
      <w:r>
        <w:rPr>
          <w:rFonts w:ascii="Calibri Light" w:eastAsia="Calibri Light" w:hAnsi="Calibri Light" w:cs="Calibri Light"/>
          <w:spacing w:val="-13"/>
          <w:sz w:val="56"/>
          <w:szCs w:val="56"/>
        </w:rPr>
        <w:t>i</w:t>
      </w:r>
      <w:r>
        <w:rPr>
          <w:rFonts w:ascii="Calibri Light" w:eastAsia="Calibri Light" w:hAnsi="Calibri Light" w:cs="Calibri Light"/>
          <w:spacing w:val="-20"/>
          <w:sz w:val="56"/>
          <w:szCs w:val="56"/>
        </w:rPr>
        <w:t>r</w:t>
      </w:r>
      <w:r>
        <w:rPr>
          <w:rFonts w:ascii="Calibri Light" w:eastAsia="Calibri Light" w:hAnsi="Calibri Light" w:cs="Calibri Light"/>
          <w:spacing w:val="-15"/>
          <w:sz w:val="56"/>
          <w:szCs w:val="56"/>
        </w:rPr>
        <w:t>ed</w:t>
      </w:r>
      <w:r>
        <w:rPr>
          <w:rFonts w:ascii="Calibri Light" w:eastAsia="Calibri Light" w:hAnsi="Calibri Light" w:cs="Calibri Light"/>
          <w:sz w:val="56"/>
          <w:szCs w:val="56"/>
        </w:rPr>
        <w:t>)</w:t>
      </w:r>
    </w:p>
    <w:p w:rsidR="00FB7DAA" w:rsidRDefault="00FB7DAA">
      <w:pPr>
        <w:spacing w:before="1" w:line="240" w:lineRule="exact"/>
        <w:rPr>
          <w:sz w:val="24"/>
          <w:szCs w:val="24"/>
        </w:rPr>
      </w:pPr>
    </w:p>
    <w:p w:rsidR="00FB7DAA" w:rsidRDefault="00C45BF8">
      <w:pPr>
        <w:ind w:left="140"/>
        <w:rPr>
          <w:rFonts w:ascii="Calibri Light" w:eastAsia="Calibri Light" w:hAnsi="Calibri Light" w:cs="Calibri Light"/>
          <w:sz w:val="32"/>
          <w:szCs w:val="32"/>
        </w:rPr>
      </w:pPr>
      <w:r>
        <w:rPr>
          <w:rFonts w:ascii="Calibri Light" w:eastAsia="Calibri Light" w:hAnsi="Calibri Light" w:cs="Calibri Light"/>
          <w:color w:val="2D74B5"/>
          <w:spacing w:val="1"/>
          <w:sz w:val="32"/>
          <w:szCs w:val="32"/>
        </w:rPr>
        <w:t>QU</w:t>
      </w:r>
      <w:r>
        <w:rPr>
          <w:rFonts w:ascii="Calibri Light" w:eastAsia="Calibri Light" w:hAnsi="Calibri Light" w:cs="Calibri Light"/>
          <w:color w:val="2D74B5"/>
          <w:sz w:val="32"/>
          <w:szCs w:val="32"/>
        </w:rPr>
        <w:t>ES</w:t>
      </w:r>
      <w:r>
        <w:rPr>
          <w:rFonts w:ascii="Calibri Light" w:eastAsia="Calibri Light" w:hAnsi="Calibri Light" w:cs="Calibri Light"/>
          <w:color w:val="2D74B5"/>
          <w:spacing w:val="-1"/>
          <w:sz w:val="32"/>
          <w:szCs w:val="32"/>
        </w:rPr>
        <w:t>TI</w:t>
      </w:r>
      <w:r>
        <w:rPr>
          <w:rFonts w:ascii="Calibri Light" w:eastAsia="Calibri Light" w:hAnsi="Calibri Light" w:cs="Calibri Light"/>
          <w:color w:val="2D74B5"/>
          <w:sz w:val="32"/>
          <w:szCs w:val="32"/>
        </w:rPr>
        <w:t>O</w:t>
      </w:r>
      <w:r>
        <w:rPr>
          <w:rFonts w:ascii="Calibri Light" w:eastAsia="Calibri Light" w:hAnsi="Calibri Light" w:cs="Calibri Light"/>
          <w:color w:val="2D74B5"/>
          <w:spacing w:val="2"/>
          <w:sz w:val="32"/>
          <w:szCs w:val="32"/>
        </w:rPr>
        <w:t>N</w:t>
      </w:r>
      <w:r>
        <w:rPr>
          <w:rFonts w:ascii="Calibri Light" w:eastAsia="Calibri Light" w:hAnsi="Calibri Light" w:cs="Calibri Light"/>
          <w:color w:val="2D74B5"/>
          <w:sz w:val="32"/>
          <w:szCs w:val="32"/>
        </w:rPr>
        <w:t>S</w:t>
      </w:r>
    </w:p>
    <w:p w:rsidR="00FB7DAA" w:rsidRDefault="00C45BF8">
      <w:pPr>
        <w:spacing w:before="31"/>
        <w:ind w:left="464" w:right="4517"/>
        <w:jc w:val="center"/>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Open</w:t>
      </w:r>
      <w:r>
        <w:rPr>
          <w:rFonts w:ascii="Calibri" w:eastAsia="Calibri" w:hAnsi="Calibri" w:cs="Calibri"/>
          <w:spacing w:val="-1"/>
          <w:sz w:val="22"/>
          <w:szCs w:val="22"/>
        </w:rPr>
        <w:t xml:space="preserve"> </w:t>
      </w:r>
      <w:r>
        <w:rPr>
          <w:rFonts w:ascii="Calibri" w:eastAsia="Calibri" w:hAnsi="Calibri" w:cs="Calibri"/>
          <w:sz w:val="22"/>
          <w:szCs w:val="22"/>
        </w:rPr>
        <w:t xml:space="preserve">up </w:t>
      </w:r>
      <w:hyperlink r:id="rId6">
        <w:r>
          <w:rPr>
            <w:rFonts w:ascii="Calibri" w:eastAsia="Calibri" w:hAnsi="Calibri" w:cs="Calibri"/>
            <w:color w:val="0462C1"/>
            <w:spacing w:val="-2"/>
            <w:sz w:val="22"/>
            <w:szCs w:val="22"/>
            <w:u w:val="single" w:color="0462C1"/>
          </w:rPr>
          <w:t>w</w:t>
        </w:r>
        <w:r>
          <w:rPr>
            <w:rFonts w:ascii="Calibri" w:eastAsia="Calibri" w:hAnsi="Calibri" w:cs="Calibri"/>
            <w:color w:val="0462C1"/>
            <w:sz w:val="22"/>
            <w:szCs w:val="22"/>
            <w:u w:val="single" w:color="0462C1"/>
          </w:rPr>
          <w:t>w</w:t>
        </w:r>
        <w:r>
          <w:rPr>
            <w:rFonts w:ascii="Calibri" w:eastAsia="Calibri" w:hAnsi="Calibri" w:cs="Calibri"/>
            <w:color w:val="0462C1"/>
            <w:spacing w:val="1"/>
            <w:sz w:val="22"/>
            <w:szCs w:val="22"/>
            <w:u w:val="single" w:color="0462C1"/>
          </w:rPr>
          <w:t>w</w:t>
        </w:r>
        <w:r>
          <w:rPr>
            <w:rFonts w:ascii="Calibri" w:eastAsia="Calibri" w:hAnsi="Calibri" w:cs="Calibri"/>
            <w:color w:val="0462C1"/>
            <w:sz w:val="22"/>
            <w:szCs w:val="22"/>
            <w:u w:val="single" w:color="0462C1"/>
          </w:rPr>
          <w:t>.a</w:t>
        </w:r>
        <w:r>
          <w:rPr>
            <w:rFonts w:ascii="Calibri" w:eastAsia="Calibri" w:hAnsi="Calibri" w:cs="Calibri"/>
            <w:color w:val="0462C1"/>
            <w:spacing w:val="-1"/>
            <w:sz w:val="22"/>
            <w:szCs w:val="22"/>
            <w:u w:val="single" w:color="0462C1"/>
          </w:rPr>
          <w:t>r</w:t>
        </w:r>
        <w:r>
          <w:rPr>
            <w:rFonts w:ascii="Calibri" w:eastAsia="Calibri" w:hAnsi="Calibri" w:cs="Calibri"/>
            <w:color w:val="0462C1"/>
            <w:sz w:val="22"/>
            <w:szCs w:val="22"/>
            <w:u w:val="single" w:color="0462C1"/>
          </w:rPr>
          <w:t>i</w:t>
        </w:r>
        <w:r>
          <w:rPr>
            <w:rFonts w:ascii="Calibri" w:eastAsia="Calibri" w:hAnsi="Calibri" w:cs="Calibri"/>
            <w:color w:val="0462C1"/>
            <w:spacing w:val="-1"/>
            <w:sz w:val="22"/>
            <w:szCs w:val="22"/>
            <w:u w:val="single" w:color="0462C1"/>
          </w:rPr>
          <w:t>n</w:t>
        </w:r>
        <w:r>
          <w:rPr>
            <w:rFonts w:ascii="Calibri" w:eastAsia="Calibri" w:hAnsi="Calibri" w:cs="Calibri"/>
            <w:color w:val="0462C1"/>
            <w:sz w:val="22"/>
            <w:szCs w:val="22"/>
            <w:u w:val="single" w:color="0462C1"/>
          </w:rPr>
          <w:t>.</w:t>
        </w:r>
        <w:r>
          <w:rPr>
            <w:rFonts w:ascii="Calibri" w:eastAsia="Calibri" w:hAnsi="Calibri" w:cs="Calibri"/>
            <w:color w:val="0462C1"/>
            <w:spacing w:val="-1"/>
            <w:sz w:val="22"/>
            <w:szCs w:val="22"/>
            <w:u w:val="single" w:color="0462C1"/>
          </w:rPr>
          <w:t>n</w:t>
        </w:r>
        <w:r>
          <w:rPr>
            <w:rFonts w:ascii="Calibri" w:eastAsia="Calibri" w:hAnsi="Calibri" w:cs="Calibri"/>
            <w:color w:val="0462C1"/>
            <w:sz w:val="22"/>
            <w:szCs w:val="22"/>
            <w:u w:val="single" w:color="0462C1"/>
          </w:rPr>
          <w:t>e</w:t>
        </w:r>
        <w:r>
          <w:rPr>
            <w:rFonts w:ascii="Calibri" w:eastAsia="Calibri" w:hAnsi="Calibri" w:cs="Calibri"/>
            <w:color w:val="0462C1"/>
            <w:spacing w:val="-1"/>
            <w:sz w:val="22"/>
            <w:szCs w:val="22"/>
            <w:u w:val="single" w:color="0462C1"/>
          </w:rPr>
          <w:t>t</w:t>
        </w:r>
        <w:r>
          <w:rPr>
            <w:rFonts w:ascii="Calibri" w:eastAsia="Calibri" w:hAnsi="Calibri" w:cs="Calibri"/>
            <w:color w:val="0462C1"/>
            <w:spacing w:val="1"/>
            <w:sz w:val="22"/>
            <w:szCs w:val="22"/>
            <w:u w:val="single" w:color="0462C1"/>
          </w:rPr>
          <w:t>/</w:t>
        </w:r>
        <w:r>
          <w:rPr>
            <w:rFonts w:ascii="Calibri" w:eastAsia="Calibri" w:hAnsi="Calibri" w:cs="Calibri"/>
            <w:color w:val="0462C1"/>
            <w:sz w:val="22"/>
            <w:szCs w:val="22"/>
            <w:u w:val="single" w:color="0462C1"/>
          </w:rPr>
          <w:t>w</w:t>
        </w:r>
        <w:r>
          <w:rPr>
            <w:rFonts w:ascii="Calibri" w:eastAsia="Calibri" w:hAnsi="Calibri" w:cs="Calibri"/>
            <w:color w:val="0462C1"/>
            <w:spacing w:val="-3"/>
            <w:sz w:val="22"/>
            <w:szCs w:val="22"/>
            <w:u w:val="single" w:color="0462C1"/>
          </w:rPr>
          <w:t>h</w:t>
        </w:r>
        <w:r>
          <w:rPr>
            <w:rFonts w:ascii="Calibri" w:eastAsia="Calibri" w:hAnsi="Calibri" w:cs="Calibri"/>
            <w:color w:val="0462C1"/>
            <w:spacing w:val="1"/>
            <w:sz w:val="22"/>
            <w:szCs w:val="22"/>
            <w:u w:val="single" w:color="0462C1"/>
          </w:rPr>
          <w:t>o</w:t>
        </w:r>
        <w:r>
          <w:rPr>
            <w:rFonts w:ascii="Calibri" w:eastAsia="Calibri" w:hAnsi="Calibri" w:cs="Calibri"/>
            <w:color w:val="0462C1"/>
            <w:sz w:val="22"/>
            <w:szCs w:val="22"/>
            <w:u w:val="single" w:color="0462C1"/>
          </w:rPr>
          <w:t>is</w:t>
        </w:r>
        <w:r>
          <w:rPr>
            <w:rFonts w:ascii="Calibri" w:eastAsia="Calibri" w:hAnsi="Calibri" w:cs="Calibri"/>
            <w:color w:val="0462C1"/>
            <w:spacing w:val="2"/>
            <w:sz w:val="22"/>
            <w:szCs w:val="22"/>
          </w:rPr>
          <w:t xml:space="preserve"> </w:t>
        </w:r>
        <w:r>
          <w:rPr>
            <w:rFonts w:ascii="Calibri" w:eastAsia="Calibri" w:hAnsi="Calibri" w:cs="Calibri"/>
            <w:color w:val="000000"/>
            <w:sz w:val="22"/>
            <w:szCs w:val="22"/>
          </w:rPr>
          <w:t>in</w:t>
        </w:r>
      </w:hyperlink>
      <w:r>
        <w:rPr>
          <w:rFonts w:ascii="Calibri" w:eastAsia="Calibri" w:hAnsi="Calibri" w:cs="Calibri"/>
          <w:color w:val="000000"/>
          <w:spacing w:val="-1"/>
          <w:sz w:val="22"/>
          <w:szCs w:val="22"/>
        </w:rPr>
        <w:t xml:space="preserve"> </w:t>
      </w:r>
      <w:r>
        <w:rPr>
          <w:rFonts w:ascii="Calibri" w:eastAsia="Calibri" w:hAnsi="Calibri" w:cs="Calibri"/>
          <w:color w:val="000000"/>
          <w:sz w:val="22"/>
          <w:szCs w:val="22"/>
        </w:rPr>
        <w:t>a</w:t>
      </w:r>
      <w:r>
        <w:rPr>
          <w:rFonts w:ascii="Calibri" w:eastAsia="Calibri" w:hAnsi="Calibri" w:cs="Calibri"/>
          <w:color w:val="000000"/>
          <w:spacing w:val="-1"/>
          <w:sz w:val="22"/>
          <w:szCs w:val="22"/>
        </w:rPr>
        <w:t xml:space="preserve"> </w:t>
      </w:r>
      <w:r>
        <w:rPr>
          <w:rFonts w:ascii="Calibri" w:eastAsia="Calibri" w:hAnsi="Calibri" w:cs="Calibri"/>
          <w:color w:val="000000"/>
          <w:sz w:val="22"/>
          <w:szCs w:val="22"/>
        </w:rPr>
        <w:t>w</w:t>
      </w:r>
      <w:r>
        <w:rPr>
          <w:rFonts w:ascii="Calibri" w:eastAsia="Calibri" w:hAnsi="Calibri" w:cs="Calibri"/>
          <w:color w:val="000000"/>
          <w:spacing w:val="1"/>
          <w:sz w:val="22"/>
          <w:szCs w:val="22"/>
        </w:rPr>
        <w:t>e</w:t>
      </w:r>
      <w:r>
        <w:rPr>
          <w:rFonts w:ascii="Calibri" w:eastAsia="Calibri" w:hAnsi="Calibri" w:cs="Calibri"/>
          <w:color w:val="000000"/>
          <w:sz w:val="22"/>
          <w:szCs w:val="22"/>
        </w:rPr>
        <w:t>b</w:t>
      </w:r>
      <w:r>
        <w:rPr>
          <w:rFonts w:ascii="Calibri" w:eastAsia="Calibri" w:hAnsi="Calibri" w:cs="Calibri"/>
          <w:color w:val="000000"/>
          <w:spacing w:val="-1"/>
          <w:sz w:val="22"/>
          <w:szCs w:val="22"/>
        </w:rPr>
        <w:t xml:space="preserve"> </w:t>
      </w:r>
      <w:r>
        <w:rPr>
          <w:rFonts w:ascii="Calibri" w:eastAsia="Calibri" w:hAnsi="Calibri" w:cs="Calibri"/>
          <w:color w:val="000000"/>
          <w:sz w:val="22"/>
          <w:szCs w:val="22"/>
        </w:rPr>
        <w:t>b</w:t>
      </w:r>
      <w:r>
        <w:rPr>
          <w:rFonts w:ascii="Calibri" w:eastAsia="Calibri" w:hAnsi="Calibri" w:cs="Calibri"/>
          <w:color w:val="000000"/>
          <w:spacing w:val="-3"/>
          <w:sz w:val="22"/>
          <w:szCs w:val="22"/>
        </w:rPr>
        <w:t>r</w:t>
      </w:r>
      <w:r>
        <w:rPr>
          <w:rFonts w:ascii="Calibri" w:eastAsia="Calibri" w:hAnsi="Calibri" w:cs="Calibri"/>
          <w:color w:val="000000"/>
          <w:spacing w:val="1"/>
          <w:sz w:val="22"/>
          <w:szCs w:val="22"/>
        </w:rPr>
        <w:t>o</w:t>
      </w:r>
      <w:r>
        <w:rPr>
          <w:rFonts w:ascii="Calibri" w:eastAsia="Calibri" w:hAnsi="Calibri" w:cs="Calibri"/>
          <w:color w:val="000000"/>
          <w:spacing w:val="-2"/>
          <w:sz w:val="22"/>
          <w:szCs w:val="22"/>
        </w:rPr>
        <w:t>w</w:t>
      </w:r>
      <w:r>
        <w:rPr>
          <w:rFonts w:ascii="Calibri" w:eastAsia="Calibri" w:hAnsi="Calibri" w:cs="Calibri"/>
          <w:color w:val="000000"/>
          <w:sz w:val="22"/>
          <w:szCs w:val="22"/>
        </w:rPr>
        <w:t>ser.</w:t>
      </w:r>
    </w:p>
    <w:p w:rsidR="00FB7DAA" w:rsidRDefault="00C45BF8">
      <w:pPr>
        <w:spacing w:before="22" w:line="257" w:lineRule="auto"/>
        <w:ind w:left="1580" w:right="278" w:hanging="360"/>
        <w:rPr>
          <w:rFonts w:ascii="Calibri" w:eastAsia="Calibri" w:hAnsi="Calibri" w:cs="Calibri"/>
          <w:sz w:val="22"/>
          <w:szCs w:val="22"/>
        </w:rPr>
      </w:pPr>
      <w:r>
        <w:rPr>
          <w:rFonts w:ascii="Calibri" w:eastAsia="Calibri" w:hAnsi="Calibri" w:cs="Calibri"/>
          <w:sz w:val="22"/>
          <w:szCs w:val="22"/>
        </w:rPr>
        <w:t>a.    Use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w:t>
      </w:r>
      <w:r>
        <w:rPr>
          <w:rFonts w:ascii="Calibri" w:eastAsia="Calibri" w:hAnsi="Calibri" w:cs="Calibri"/>
          <w:spacing w:val="-2"/>
          <w:sz w:val="22"/>
          <w:szCs w:val="22"/>
        </w:rPr>
        <w:t>r</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the 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2"/>
          <w:sz w:val="22"/>
          <w:szCs w:val="22"/>
        </w:rPr>
        <w:t>k</w:t>
      </w:r>
      <w:r>
        <w:rPr>
          <w:rFonts w:ascii="Calibri" w:eastAsia="Calibri" w:hAnsi="Calibri" w:cs="Calibri"/>
          <w:sz w:val="22"/>
          <w:szCs w:val="22"/>
        </w:rPr>
        <w:t>s f</w:t>
      </w:r>
      <w:r>
        <w:rPr>
          <w:rFonts w:ascii="Calibri" w:eastAsia="Calibri" w:hAnsi="Calibri" w:cs="Calibri"/>
          <w:spacing w:val="-1"/>
          <w:sz w:val="22"/>
          <w:szCs w:val="22"/>
        </w:rPr>
        <w:t>o</w:t>
      </w:r>
      <w:r>
        <w:rPr>
          <w:rFonts w:ascii="Calibri" w:eastAsia="Calibri" w:hAnsi="Calibri" w:cs="Calibri"/>
          <w:sz w:val="22"/>
          <w:szCs w:val="22"/>
        </w:rPr>
        <w:t>r t</w:t>
      </w:r>
      <w:r>
        <w:rPr>
          <w:rFonts w:ascii="Calibri" w:eastAsia="Calibri" w:hAnsi="Calibri" w:cs="Calibri"/>
          <w:spacing w:val="-3"/>
          <w:sz w:val="22"/>
          <w:szCs w:val="22"/>
        </w:rPr>
        <w:t>h</w:t>
      </w:r>
      <w:r>
        <w:rPr>
          <w:rFonts w:ascii="Calibri" w:eastAsia="Calibri" w:hAnsi="Calibri" w:cs="Calibri"/>
          <w:sz w:val="22"/>
          <w:szCs w:val="22"/>
        </w:rPr>
        <w:t>ree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f</w:t>
      </w:r>
      <w:r>
        <w:rPr>
          <w:rFonts w:ascii="Calibri" w:eastAsia="Calibri" w:hAnsi="Calibri" w:cs="Calibri"/>
          <w:sz w:val="22"/>
          <w:szCs w:val="22"/>
        </w:rPr>
        <w:t>e</w:t>
      </w:r>
      <w:r>
        <w:rPr>
          <w:rFonts w:ascii="Calibri" w:eastAsia="Calibri" w:hAnsi="Calibri" w:cs="Calibri"/>
          <w:spacing w:val="-2"/>
          <w:sz w:val="22"/>
          <w:szCs w:val="22"/>
        </w:rPr>
        <w:t>r</w:t>
      </w:r>
      <w:r>
        <w:rPr>
          <w:rFonts w:ascii="Calibri" w:eastAsia="Calibri" w:hAnsi="Calibri" w:cs="Calibri"/>
          <w:sz w:val="22"/>
          <w:szCs w:val="22"/>
        </w:rPr>
        <w:t>ent u</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v</w:t>
      </w:r>
      <w:r>
        <w:rPr>
          <w:rFonts w:ascii="Calibri" w:eastAsia="Calibri" w:hAnsi="Calibri" w:cs="Calibri"/>
          <w:sz w:val="22"/>
          <w:szCs w:val="22"/>
        </w:rPr>
        <w:t>ersit</w:t>
      </w:r>
      <w:r>
        <w:rPr>
          <w:rFonts w:ascii="Calibri" w:eastAsia="Calibri" w:hAnsi="Calibri" w:cs="Calibri"/>
          <w:spacing w:val="-2"/>
          <w:sz w:val="22"/>
          <w:szCs w:val="22"/>
        </w:rPr>
        <w:t>i</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list the</w:t>
      </w:r>
      <w:r>
        <w:rPr>
          <w:rFonts w:ascii="Calibri" w:eastAsia="Calibri" w:hAnsi="Calibri" w:cs="Calibri"/>
          <w:spacing w:val="1"/>
          <w:sz w:val="22"/>
          <w:szCs w:val="22"/>
        </w:rPr>
        <w:t>m</w:t>
      </w:r>
      <w:r>
        <w:rPr>
          <w:rFonts w:ascii="Calibri" w:eastAsia="Calibri" w:hAnsi="Calibri" w:cs="Calibri"/>
          <w:sz w:val="22"/>
          <w:szCs w:val="22"/>
        </w:rPr>
        <w:t>.</w:t>
      </w:r>
    </w:p>
    <w:p w:rsidR="0054450F" w:rsidRPr="0054450F" w:rsidRDefault="0054450F" w:rsidP="0054450F">
      <w:pPr>
        <w:pStyle w:val="ListParagraph"/>
        <w:numPr>
          <w:ilvl w:val="0"/>
          <w:numId w:val="2"/>
        </w:numPr>
        <w:spacing w:before="22" w:line="257" w:lineRule="auto"/>
        <w:ind w:right="278"/>
        <w:rPr>
          <w:rFonts w:ascii="Calibri" w:eastAsia="Calibri" w:hAnsi="Calibri" w:cs="Calibri"/>
          <w:sz w:val="22"/>
          <w:szCs w:val="22"/>
        </w:rPr>
      </w:pPr>
      <w:r>
        <w:rPr>
          <w:rFonts w:ascii="Calibri" w:eastAsia="Calibri" w:hAnsi="Calibri" w:cs="Calibri"/>
          <w:sz w:val="22"/>
          <w:szCs w:val="22"/>
        </w:rPr>
        <w:t xml:space="preserve">Oregon State university: </w:t>
      </w:r>
      <w:r w:rsidRPr="0054450F">
        <w:rPr>
          <w:rFonts w:ascii="Calibri" w:eastAsia="Calibri" w:hAnsi="Calibri" w:cs="Calibri"/>
          <w:sz w:val="22"/>
          <w:szCs w:val="22"/>
        </w:rPr>
        <w:t>209.206.253.184 - 209.206.253.191</w:t>
      </w:r>
    </w:p>
    <w:p w:rsidR="0054450F" w:rsidRPr="0054450F" w:rsidRDefault="0054450F" w:rsidP="0054450F">
      <w:pPr>
        <w:pStyle w:val="ListParagraph"/>
        <w:numPr>
          <w:ilvl w:val="0"/>
          <w:numId w:val="2"/>
        </w:numPr>
        <w:spacing w:before="22" w:line="257" w:lineRule="auto"/>
        <w:ind w:right="278"/>
        <w:rPr>
          <w:rFonts w:ascii="Calibri" w:eastAsia="Calibri" w:hAnsi="Calibri" w:cs="Calibri"/>
          <w:sz w:val="22"/>
          <w:szCs w:val="22"/>
        </w:rPr>
      </w:pPr>
      <w:r w:rsidRPr="0054450F">
        <w:rPr>
          <w:rFonts w:ascii="Calibri" w:eastAsia="Calibri" w:hAnsi="Calibri" w:cs="Calibri"/>
          <w:sz w:val="22"/>
          <w:szCs w:val="22"/>
        </w:rPr>
        <w:t>University of San Francisco: 63.204.215.144 - 63.204.215.151</w:t>
      </w:r>
    </w:p>
    <w:p w:rsidR="0054450F" w:rsidRPr="0054450F" w:rsidRDefault="0054450F" w:rsidP="0054450F">
      <w:pPr>
        <w:pStyle w:val="ListParagraph"/>
        <w:numPr>
          <w:ilvl w:val="0"/>
          <w:numId w:val="2"/>
        </w:numPr>
        <w:spacing w:before="22" w:line="257" w:lineRule="auto"/>
        <w:ind w:right="278"/>
        <w:rPr>
          <w:rFonts w:ascii="Calibri" w:eastAsia="Calibri" w:hAnsi="Calibri" w:cs="Calibri"/>
          <w:sz w:val="22"/>
          <w:szCs w:val="22"/>
        </w:rPr>
      </w:pPr>
      <w:r w:rsidRPr="0054450F">
        <w:rPr>
          <w:rFonts w:ascii="Calibri" w:eastAsia="Calibri" w:hAnsi="Calibri" w:cs="Calibri"/>
          <w:sz w:val="22"/>
          <w:szCs w:val="22"/>
        </w:rPr>
        <w:t>Texas University(Plano) : 68.76.71.72 - 68.76.71.79</w:t>
      </w:r>
    </w:p>
    <w:p w:rsidR="0054450F" w:rsidRPr="0054450F" w:rsidRDefault="0054450F" w:rsidP="0054450F">
      <w:pPr>
        <w:pStyle w:val="ListParagraph"/>
        <w:numPr>
          <w:ilvl w:val="0"/>
          <w:numId w:val="2"/>
        </w:numPr>
        <w:spacing w:before="22" w:line="257" w:lineRule="auto"/>
        <w:ind w:right="278"/>
        <w:rPr>
          <w:rFonts w:ascii="Calibri" w:eastAsia="Calibri" w:hAnsi="Calibri" w:cs="Calibri"/>
          <w:sz w:val="22"/>
          <w:szCs w:val="22"/>
        </w:rPr>
      </w:pPr>
      <w:r w:rsidRPr="0054450F">
        <w:rPr>
          <w:rFonts w:ascii="Calibri" w:eastAsia="Calibri" w:hAnsi="Calibri" w:cs="Calibri"/>
          <w:sz w:val="22"/>
          <w:szCs w:val="22"/>
        </w:rPr>
        <w:t>Washington University(Richmond) : 98.140.206.0 - 98.140.206.255</w:t>
      </w:r>
    </w:p>
    <w:p w:rsidR="00FB7DAA" w:rsidRDefault="00FB7DAA">
      <w:pPr>
        <w:spacing w:before="3" w:line="180" w:lineRule="exact"/>
        <w:rPr>
          <w:sz w:val="18"/>
          <w:szCs w:val="18"/>
        </w:rPr>
      </w:pPr>
    </w:p>
    <w:p w:rsidR="00FB7DAA" w:rsidRDefault="00FB7DAA">
      <w:pPr>
        <w:spacing w:line="200" w:lineRule="exact"/>
      </w:pPr>
    </w:p>
    <w:p w:rsidR="00FB7DAA" w:rsidRDefault="00FB7DAA">
      <w:pPr>
        <w:spacing w:line="200" w:lineRule="exact"/>
      </w:pPr>
    </w:p>
    <w:p w:rsidR="00FB7DAA" w:rsidRDefault="00C45BF8">
      <w:pPr>
        <w:spacing w:line="258" w:lineRule="auto"/>
        <w:ind w:left="1580" w:right="565" w:hanging="360"/>
        <w:rPr>
          <w:rFonts w:ascii="Calibri" w:eastAsia="Calibri" w:hAnsi="Calibri" w:cs="Calibri"/>
          <w:sz w:val="22"/>
          <w:szCs w:val="22"/>
        </w:rPr>
      </w:pPr>
      <w:r>
        <w:rPr>
          <w:rFonts w:ascii="Calibri" w:eastAsia="Calibri" w:hAnsi="Calibri" w:cs="Calibri"/>
          <w:spacing w:val="-1"/>
          <w:sz w:val="22"/>
          <w:szCs w:val="22"/>
        </w:rPr>
        <w:t>b</w:t>
      </w:r>
      <w:r>
        <w:rPr>
          <w:rFonts w:ascii="Calibri" w:eastAsia="Calibri" w:hAnsi="Calibri" w:cs="Calibri"/>
          <w:sz w:val="22"/>
          <w:szCs w:val="22"/>
        </w:rPr>
        <w:t xml:space="preserve">.  </w:t>
      </w:r>
      <w:r>
        <w:rPr>
          <w:rFonts w:ascii="Calibri" w:eastAsia="Calibri" w:hAnsi="Calibri" w:cs="Calibri"/>
          <w:spacing w:val="40"/>
          <w:sz w:val="22"/>
          <w:szCs w:val="22"/>
        </w:rPr>
        <w:t xml:space="preserve"> </w:t>
      </w:r>
      <w:r>
        <w:rPr>
          <w:rFonts w:ascii="Calibri" w:eastAsia="Calibri" w:hAnsi="Calibri" w:cs="Calibri"/>
          <w:sz w:val="22"/>
          <w:szCs w:val="22"/>
        </w:rPr>
        <w:t>Can</w:t>
      </w:r>
      <w:r>
        <w:rPr>
          <w:rFonts w:ascii="Calibri" w:eastAsia="Calibri" w:hAnsi="Calibri" w:cs="Calibri"/>
          <w:spacing w:val="-1"/>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ic</w:t>
      </w:r>
      <w:r>
        <w:rPr>
          <w:rFonts w:ascii="Calibri" w:eastAsia="Calibri" w:hAnsi="Calibri" w:cs="Calibri"/>
          <w:spacing w:val="-2"/>
          <w:sz w:val="22"/>
          <w:szCs w:val="22"/>
        </w:rPr>
        <w:t>e</w:t>
      </w:r>
      <w:r>
        <w:rPr>
          <w:rFonts w:ascii="Calibri" w:eastAsia="Calibri" w:hAnsi="Calibri" w:cs="Calibri"/>
          <w:sz w:val="22"/>
          <w:szCs w:val="22"/>
        </w:rPr>
        <w:t>s be</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kn</w:t>
      </w:r>
      <w:r>
        <w:rPr>
          <w:rFonts w:ascii="Calibri" w:eastAsia="Calibri" w:hAnsi="Calibri" w:cs="Calibri"/>
          <w:spacing w:val="-2"/>
          <w:sz w:val="22"/>
          <w:szCs w:val="22"/>
        </w:rPr>
        <w:t>o</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z w:val="22"/>
          <w:szCs w:val="22"/>
        </w:rPr>
        <w:t>where</w:t>
      </w:r>
      <w:r>
        <w:rPr>
          <w:rFonts w:ascii="Calibri" w:eastAsia="Calibri" w:hAnsi="Calibri" w:cs="Calibri"/>
          <w:spacing w:val="-1"/>
          <w:sz w:val="22"/>
          <w:szCs w:val="22"/>
        </w:rPr>
        <w:t xml:space="preserve"> </w:t>
      </w:r>
      <w:r>
        <w:rPr>
          <w:rFonts w:ascii="Calibri" w:eastAsia="Calibri" w:hAnsi="Calibri" w:cs="Calibri"/>
          <w:sz w:val="22"/>
          <w:szCs w:val="22"/>
        </w:rPr>
        <w:t>these</w:t>
      </w:r>
      <w:r>
        <w:rPr>
          <w:rFonts w:ascii="Calibri" w:eastAsia="Calibri" w:hAnsi="Calibri" w:cs="Calibri"/>
          <w:spacing w:val="-1"/>
          <w:sz w:val="22"/>
          <w:szCs w:val="22"/>
        </w:rPr>
        <w:t xml:space="preserve"> </w:t>
      </w:r>
      <w:r>
        <w:rPr>
          <w:rFonts w:ascii="Calibri" w:eastAsia="Calibri" w:hAnsi="Calibri" w:cs="Calibri"/>
          <w:sz w:val="22"/>
          <w:szCs w:val="22"/>
        </w:rPr>
        <w:t>u</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v</w:t>
      </w:r>
      <w:r>
        <w:rPr>
          <w:rFonts w:ascii="Calibri" w:eastAsia="Calibri" w:hAnsi="Calibri" w:cs="Calibri"/>
          <w:sz w:val="22"/>
          <w:szCs w:val="22"/>
        </w:rPr>
        <w:t>ersities</w:t>
      </w:r>
      <w:r>
        <w:rPr>
          <w:rFonts w:ascii="Calibri" w:eastAsia="Calibri" w:hAnsi="Calibri" w:cs="Calibri"/>
          <w:spacing w:val="-1"/>
          <w:sz w:val="22"/>
          <w:szCs w:val="22"/>
        </w:rPr>
        <w:t xml:space="preserve"> </w:t>
      </w:r>
      <w:r>
        <w:rPr>
          <w:rFonts w:ascii="Calibri" w:eastAsia="Calibri" w:hAnsi="Calibri" w:cs="Calibri"/>
          <w:sz w:val="22"/>
          <w:szCs w:val="22"/>
        </w:rPr>
        <w:t>are</w:t>
      </w:r>
      <w:r>
        <w:rPr>
          <w:rFonts w:ascii="Calibri" w:eastAsia="Calibri" w:hAnsi="Calibri" w:cs="Calibri"/>
          <w:spacing w:val="1"/>
          <w:sz w:val="22"/>
          <w:szCs w:val="22"/>
        </w:rPr>
        <w:t xml:space="preserve"> </w:t>
      </w:r>
      <w:r>
        <w:rPr>
          <w:rFonts w:ascii="Calibri" w:eastAsia="Calibri" w:hAnsi="Calibri" w:cs="Calibri"/>
          <w:i/>
          <w:sz w:val="22"/>
          <w:szCs w:val="22"/>
        </w:rPr>
        <w:t>exa</w:t>
      </w:r>
      <w:r>
        <w:rPr>
          <w:rFonts w:ascii="Calibri" w:eastAsia="Calibri" w:hAnsi="Calibri" w:cs="Calibri"/>
          <w:i/>
          <w:spacing w:val="-1"/>
          <w:sz w:val="22"/>
          <w:szCs w:val="22"/>
        </w:rPr>
        <w:t>c</w:t>
      </w:r>
      <w:r>
        <w:rPr>
          <w:rFonts w:ascii="Calibri" w:eastAsia="Calibri" w:hAnsi="Calibri" w:cs="Calibri"/>
          <w:i/>
          <w:sz w:val="22"/>
          <w:szCs w:val="22"/>
        </w:rPr>
        <w:t>tly</w:t>
      </w:r>
      <w:r>
        <w:rPr>
          <w:rFonts w:ascii="Calibri" w:eastAsia="Calibri" w:hAnsi="Calibri" w:cs="Calibri"/>
          <w:sz w:val="22"/>
          <w:szCs w:val="22"/>
        </w:rPr>
        <w:t>, in</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 xml:space="preserve">s </w:t>
      </w:r>
      <w:r>
        <w:rPr>
          <w:rFonts w:ascii="Calibri" w:eastAsia="Calibri" w:hAnsi="Calibri" w:cs="Calibri"/>
          <w:spacing w:val="1"/>
          <w:sz w:val="22"/>
          <w:szCs w:val="22"/>
        </w:rPr>
        <w:t>o</w:t>
      </w:r>
      <w:r>
        <w:rPr>
          <w:rFonts w:ascii="Calibri" w:eastAsia="Calibri" w:hAnsi="Calibri" w:cs="Calibri"/>
          <w:sz w:val="22"/>
          <w:szCs w:val="22"/>
        </w:rPr>
        <w:t xml:space="preserve">f their </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ra</w:t>
      </w:r>
      <w:r>
        <w:rPr>
          <w:rFonts w:ascii="Calibri" w:eastAsia="Calibri" w:hAnsi="Calibri" w:cs="Calibri"/>
          <w:spacing w:val="-1"/>
          <w:sz w:val="22"/>
          <w:szCs w:val="22"/>
        </w:rPr>
        <w:t>ph</w:t>
      </w:r>
      <w:r>
        <w:rPr>
          <w:rFonts w:ascii="Calibri" w:eastAsia="Calibri" w:hAnsi="Calibri" w:cs="Calibri"/>
          <w:sz w:val="22"/>
          <w:szCs w:val="22"/>
        </w:rPr>
        <w:t>ical l</w:t>
      </w:r>
      <w:r>
        <w:rPr>
          <w:rFonts w:ascii="Calibri" w:eastAsia="Calibri" w:hAnsi="Calibri" w:cs="Calibri"/>
          <w:spacing w:val="-1"/>
          <w:sz w:val="22"/>
          <w:szCs w:val="22"/>
        </w:rPr>
        <w:t>o</w:t>
      </w:r>
      <w:r>
        <w:rPr>
          <w:rFonts w:ascii="Calibri" w:eastAsia="Calibri" w:hAnsi="Calibri" w:cs="Calibri"/>
          <w:sz w:val="22"/>
          <w:szCs w:val="22"/>
        </w:rPr>
        <w:t>cat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by</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si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3"/>
          <w:sz w:val="22"/>
          <w:szCs w:val="22"/>
        </w:rPr>
        <w:t>p</w:t>
      </w:r>
      <w:r>
        <w:rPr>
          <w:rFonts w:ascii="Calibri" w:eastAsia="Calibri" w:hAnsi="Calibri" w:cs="Calibri"/>
          <w:sz w:val="22"/>
          <w:szCs w:val="22"/>
        </w:rPr>
        <w:t>ecif</w:t>
      </w:r>
      <w:r>
        <w:rPr>
          <w:rFonts w:ascii="Calibri" w:eastAsia="Calibri" w:hAnsi="Calibri" w:cs="Calibri"/>
          <w:spacing w:val="2"/>
          <w:sz w:val="22"/>
          <w:szCs w:val="22"/>
        </w:rPr>
        <w:t>i</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ss?</w:t>
      </w:r>
    </w:p>
    <w:p w:rsidR="0054450F" w:rsidRDefault="0054450F">
      <w:pPr>
        <w:spacing w:line="258" w:lineRule="auto"/>
        <w:ind w:left="1580" w:right="565" w:hanging="360"/>
        <w:rPr>
          <w:rFonts w:ascii="Calibri" w:eastAsia="Calibri" w:hAnsi="Calibri" w:cs="Calibri"/>
          <w:sz w:val="22"/>
          <w:szCs w:val="22"/>
        </w:rPr>
      </w:pPr>
      <w:r>
        <w:rPr>
          <w:rFonts w:ascii="Calibri" w:eastAsia="Calibri" w:hAnsi="Calibri" w:cs="Calibri"/>
          <w:sz w:val="22"/>
          <w:szCs w:val="22"/>
        </w:rPr>
        <w:tab/>
        <w:t>Yes the whois services give a city in which the ip address is located.</w:t>
      </w: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before="11" w:line="260" w:lineRule="exact"/>
        <w:rPr>
          <w:sz w:val="26"/>
          <w:szCs w:val="26"/>
        </w:rPr>
      </w:pPr>
    </w:p>
    <w:p w:rsidR="0054450F" w:rsidRDefault="00C45BF8" w:rsidP="0054450F">
      <w:pPr>
        <w:tabs>
          <w:tab w:val="left" w:pos="1580"/>
        </w:tabs>
        <w:spacing w:line="259" w:lineRule="auto"/>
        <w:ind w:left="1580" w:right="1074" w:hanging="360"/>
        <w:rPr>
          <w:rFonts w:ascii="Calibri" w:eastAsia="Calibri" w:hAnsi="Calibri" w:cs="Calibri"/>
          <w:sz w:val="22"/>
          <w:szCs w:val="22"/>
        </w:rPr>
      </w:pPr>
      <w:r>
        <w:rPr>
          <w:rFonts w:ascii="Calibri" w:eastAsia="Calibri" w:hAnsi="Calibri" w:cs="Calibri"/>
          <w:sz w:val="22"/>
          <w:szCs w:val="22"/>
        </w:rPr>
        <w:lastRenderedPageBreak/>
        <w:t>c.</w:t>
      </w:r>
      <w:r>
        <w:rPr>
          <w:rFonts w:ascii="Calibri" w:eastAsia="Calibri" w:hAnsi="Calibri" w:cs="Calibri"/>
          <w:sz w:val="22"/>
          <w:szCs w:val="22"/>
        </w:rPr>
        <w:tab/>
        <w:t xml:space="preserve">Use </w:t>
      </w:r>
      <w:r>
        <w:rPr>
          <w:rFonts w:ascii="Calibri" w:eastAsia="Calibri" w:hAnsi="Calibri" w:cs="Calibri"/>
          <w:color w:val="0462C1"/>
          <w:spacing w:val="-49"/>
          <w:sz w:val="22"/>
          <w:szCs w:val="22"/>
        </w:rPr>
        <w:t xml:space="preserve"> </w:t>
      </w:r>
      <w:hyperlink r:id="rId7">
        <w:r>
          <w:rPr>
            <w:rFonts w:ascii="Calibri" w:eastAsia="Calibri" w:hAnsi="Calibri" w:cs="Calibri"/>
            <w:color w:val="0462C1"/>
            <w:spacing w:val="-2"/>
            <w:sz w:val="22"/>
            <w:szCs w:val="22"/>
            <w:u w:val="single" w:color="0462C1"/>
          </w:rPr>
          <w:t>w</w:t>
        </w:r>
        <w:r>
          <w:rPr>
            <w:rFonts w:ascii="Calibri" w:eastAsia="Calibri" w:hAnsi="Calibri" w:cs="Calibri"/>
            <w:color w:val="0462C1"/>
            <w:sz w:val="22"/>
            <w:szCs w:val="22"/>
            <w:u w:val="single" w:color="0462C1"/>
          </w:rPr>
          <w:t>w</w:t>
        </w:r>
        <w:r>
          <w:rPr>
            <w:rFonts w:ascii="Calibri" w:eastAsia="Calibri" w:hAnsi="Calibri" w:cs="Calibri"/>
            <w:color w:val="0462C1"/>
            <w:spacing w:val="1"/>
            <w:sz w:val="22"/>
            <w:szCs w:val="22"/>
            <w:u w:val="single" w:color="0462C1"/>
          </w:rPr>
          <w:t>w</w:t>
        </w:r>
        <w:r>
          <w:rPr>
            <w:rFonts w:ascii="Calibri" w:eastAsia="Calibri" w:hAnsi="Calibri" w:cs="Calibri"/>
            <w:color w:val="0462C1"/>
            <w:sz w:val="22"/>
            <w:szCs w:val="22"/>
            <w:u w:val="single" w:color="0462C1"/>
          </w:rPr>
          <w:t>.</w:t>
        </w:r>
        <w:r>
          <w:rPr>
            <w:rFonts w:ascii="Calibri" w:eastAsia="Calibri" w:hAnsi="Calibri" w:cs="Calibri"/>
            <w:color w:val="0462C1"/>
            <w:spacing w:val="-1"/>
            <w:sz w:val="22"/>
            <w:szCs w:val="22"/>
            <w:u w:val="single" w:color="0462C1"/>
          </w:rPr>
          <w:t>ip</w:t>
        </w:r>
        <w:r>
          <w:rPr>
            <w:rFonts w:ascii="Calibri" w:eastAsia="Calibri" w:hAnsi="Calibri" w:cs="Calibri"/>
            <w:color w:val="0462C1"/>
            <w:spacing w:val="-3"/>
            <w:sz w:val="22"/>
            <w:szCs w:val="22"/>
            <w:u w:val="single" w:color="0462C1"/>
          </w:rPr>
          <w:t>l</w:t>
        </w:r>
        <w:r>
          <w:rPr>
            <w:rFonts w:ascii="Calibri" w:eastAsia="Calibri" w:hAnsi="Calibri" w:cs="Calibri"/>
            <w:color w:val="0462C1"/>
            <w:spacing w:val="1"/>
            <w:sz w:val="22"/>
            <w:szCs w:val="22"/>
            <w:u w:val="single" w:color="0462C1"/>
          </w:rPr>
          <w:t>o</w:t>
        </w:r>
        <w:r>
          <w:rPr>
            <w:rFonts w:ascii="Calibri" w:eastAsia="Calibri" w:hAnsi="Calibri" w:cs="Calibri"/>
            <w:color w:val="0462C1"/>
            <w:sz w:val="22"/>
            <w:szCs w:val="22"/>
            <w:u w:val="single" w:color="0462C1"/>
          </w:rPr>
          <w:t>cat</w:t>
        </w:r>
        <w:r>
          <w:rPr>
            <w:rFonts w:ascii="Calibri" w:eastAsia="Calibri" w:hAnsi="Calibri" w:cs="Calibri"/>
            <w:color w:val="0462C1"/>
            <w:spacing w:val="-2"/>
            <w:sz w:val="22"/>
            <w:szCs w:val="22"/>
            <w:u w:val="single" w:color="0462C1"/>
          </w:rPr>
          <w:t>i</w:t>
        </w:r>
        <w:r>
          <w:rPr>
            <w:rFonts w:ascii="Calibri" w:eastAsia="Calibri" w:hAnsi="Calibri" w:cs="Calibri"/>
            <w:color w:val="0462C1"/>
            <w:spacing w:val="1"/>
            <w:sz w:val="22"/>
            <w:szCs w:val="22"/>
            <w:u w:val="single" w:color="0462C1"/>
          </w:rPr>
          <w:t>o</w:t>
        </w:r>
        <w:r>
          <w:rPr>
            <w:rFonts w:ascii="Calibri" w:eastAsia="Calibri" w:hAnsi="Calibri" w:cs="Calibri"/>
            <w:color w:val="0462C1"/>
            <w:spacing w:val="-1"/>
            <w:sz w:val="22"/>
            <w:szCs w:val="22"/>
            <w:u w:val="single" w:color="0462C1"/>
          </w:rPr>
          <w:t>n</w:t>
        </w:r>
        <w:r>
          <w:rPr>
            <w:rFonts w:ascii="Calibri" w:eastAsia="Calibri" w:hAnsi="Calibri" w:cs="Calibri"/>
            <w:color w:val="0462C1"/>
            <w:sz w:val="22"/>
            <w:szCs w:val="22"/>
            <w:u w:val="single" w:color="0462C1"/>
          </w:rPr>
          <w:t>.</w:t>
        </w:r>
        <w:r>
          <w:rPr>
            <w:rFonts w:ascii="Calibri" w:eastAsia="Calibri" w:hAnsi="Calibri" w:cs="Calibri"/>
            <w:color w:val="0462C1"/>
            <w:spacing w:val="-1"/>
            <w:sz w:val="22"/>
            <w:szCs w:val="22"/>
            <w:u w:val="single" w:color="0462C1"/>
          </w:rPr>
          <w:t>n</w:t>
        </w:r>
        <w:r>
          <w:rPr>
            <w:rFonts w:ascii="Calibri" w:eastAsia="Calibri" w:hAnsi="Calibri" w:cs="Calibri"/>
            <w:color w:val="0462C1"/>
            <w:sz w:val="22"/>
            <w:szCs w:val="22"/>
            <w:u w:val="single" w:color="0462C1"/>
          </w:rPr>
          <w:t>et</w:t>
        </w:r>
        <w:r>
          <w:rPr>
            <w:rFonts w:ascii="Calibri" w:eastAsia="Calibri" w:hAnsi="Calibri" w:cs="Calibri"/>
            <w:color w:val="0462C1"/>
            <w:sz w:val="22"/>
            <w:szCs w:val="22"/>
          </w:rPr>
          <w:t xml:space="preserve"> </w:t>
        </w:r>
        <w:r>
          <w:rPr>
            <w:rFonts w:ascii="Calibri" w:eastAsia="Calibri" w:hAnsi="Calibri" w:cs="Calibri"/>
            <w:color w:val="000000"/>
            <w:sz w:val="22"/>
            <w:szCs w:val="22"/>
          </w:rPr>
          <w:t>to</w:t>
        </w:r>
      </w:hyperlink>
      <w:r>
        <w:rPr>
          <w:rFonts w:ascii="Calibri" w:eastAsia="Calibri" w:hAnsi="Calibri" w:cs="Calibri"/>
          <w:color w:val="000000"/>
          <w:spacing w:val="-3"/>
          <w:sz w:val="22"/>
          <w:szCs w:val="22"/>
        </w:rPr>
        <w:t xml:space="preserve"> </w:t>
      </w:r>
      <w:r>
        <w:rPr>
          <w:rFonts w:ascii="Calibri" w:eastAsia="Calibri" w:hAnsi="Calibri" w:cs="Calibri"/>
          <w:color w:val="000000"/>
          <w:sz w:val="22"/>
          <w:szCs w:val="22"/>
        </w:rPr>
        <w:t>try</w:t>
      </w:r>
      <w:r>
        <w:rPr>
          <w:rFonts w:ascii="Calibri" w:eastAsia="Calibri" w:hAnsi="Calibri" w:cs="Calibri"/>
          <w:color w:val="000000"/>
          <w:spacing w:val="1"/>
          <w:sz w:val="22"/>
          <w:szCs w:val="22"/>
        </w:rPr>
        <w:t xml:space="preserve"> </w:t>
      </w:r>
      <w:r>
        <w:rPr>
          <w:rFonts w:ascii="Calibri" w:eastAsia="Calibri" w:hAnsi="Calibri" w:cs="Calibri"/>
          <w:color w:val="000000"/>
          <w:spacing w:val="-2"/>
          <w:sz w:val="22"/>
          <w:szCs w:val="22"/>
        </w:rPr>
        <w:t>t</w:t>
      </w:r>
      <w:r>
        <w:rPr>
          <w:rFonts w:ascii="Calibri" w:eastAsia="Calibri" w:hAnsi="Calibri" w:cs="Calibri"/>
          <w:color w:val="000000"/>
          <w:sz w:val="22"/>
          <w:szCs w:val="22"/>
        </w:rPr>
        <w:t>o</w:t>
      </w:r>
      <w:r>
        <w:rPr>
          <w:rFonts w:ascii="Calibri" w:eastAsia="Calibri" w:hAnsi="Calibri" w:cs="Calibri"/>
          <w:color w:val="000000"/>
          <w:spacing w:val="1"/>
          <w:sz w:val="22"/>
          <w:szCs w:val="22"/>
        </w:rPr>
        <w:t xml:space="preserve"> </w:t>
      </w:r>
      <w:r>
        <w:rPr>
          <w:rFonts w:ascii="Calibri" w:eastAsia="Calibri" w:hAnsi="Calibri" w:cs="Calibri"/>
          <w:color w:val="000000"/>
          <w:sz w:val="22"/>
          <w:szCs w:val="22"/>
        </w:rPr>
        <w:t>fi</w:t>
      </w:r>
      <w:r>
        <w:rPr>
          <w:rFonts w:ascii="Calibri" w:eastAsia="Calibri" w:hAnsi="Calibri" w:cs="Calibri"/>
          <w:color w:val="000000"/>
          <w:spacing w:val="-1"/>
          <w:sz w:val="22"/>
          <w:szCs w:val="22"/>
        </w:rPr>
        <w:t>n</w:t>
      </w:r>
      <w:r>
        <w:rPr>
          <w:rFonts w:ascii="Calibri" w:eastAsia="Calibri" w:hAnsi="Calibri" w:cs="Calibri"/>
          <w:color w:val="000000"/>
          <w:sz w:val="22"/>
          <w:szCs w:val="22"/>
        </w:rPr>
        <w:t>d</w:t>
      </w:r>
      <w:r>
        <w:rPr>
          <w:rFonts w:ascii="Calibri" w:eastAsia="Calibri" w:hAnsi="Calibri" w:cs="Calibri"/>
          <w:color w:val="000000"/>
          <w:spacing w:val="-3"/>
          <w:sz w:val="22"/>
          <w:szCs w:val="22"/>
        </w:rPr>
        <w:t xml:space="preserve"> </w:t>
      </w:r>
      <w:r>
        <w:rPr>
          <w:rFonts w:ascii="Calibri" w:eastAsia="Calibri" w:hAnsi="Calibri" w:cs="Calibri"/>
          <w:color w:val="000000"/>
          <w:sz w:val="22"/>
          <w:szCs w:val="22"/>
        </w:rPr>
        <w:t xml:space="preserve">the </w:t>
      </w:r>
      <w:r>
        <w:rPr>
          <w:rFonts w:ascii="Calibri" w:eastAsia="Calibri" w:hAnsi="Calibri" w:cs="Calibri"/>
          <w:color w:val="000000"/>
          <w:spacing w:val="-2"/>
          <w:sz w:val="22"/>
          <w:szCs w:val="22"/>
        </w:rPr>
        <w:t>l</w:t>
      </w:r>
      <w:r>
        <w:rPr>
          <w:rFonts w:ascii="Calibri" w:eastAsia="Calibri" w:hAnsi="Calibri" w:cs="Calibri"/>
          <w:color w:val="000000"/>
          <w:spacing w:val="1"/>
          <w:sz w:val="22"/>
          <w:szCs w:val="22"/>
        </w:rPr>
        <w:t>o</w:t>
      </w:r>
      <w:r>
        <w:rPr>
          <w:rFonts w:ascii="Calibri" w:eastAsia="Calibri" w:hAnsi="Calibri" w:cs="Calibri"/>
          <w:color w:val="000000"/>
          <w:sz w:val="22"/>
          <w:szCs w:val="22"/>
        </w:rPr>
        <w:t>cat</w:t>
      </w:r>
      <w:r>
        <w:rPr>
          <w:rFonts w:ascii="Calibri" w:eastAsia="Calibri" w:hAnsi="Calibri" w:cs="Calibri"/>
          <w:color w:val="000000"/>
          <w:spacing w:val="-2"/>
          <w:sz w:val="22"/>
          <w:szCs w:val="22"/>
        </w:rPr>
        <w:t>i</w:t>
      </w:r>
      <w:r>
        <w:rPr>
          <w:rFonts w:ascii="Calibri" w:eastAsia="Calibri" w:hAnsi="Calibri" w:cs="Calibri"/>
          <w:color w:val="000000"/>
          <w:spacing w:val="1"/>
          <w:sz w:val="22"/>
          <w:szCs w:val="22"/>
        </w:rPr>
        <w:t>o</w:t>
      </w:r>
      <w:r>
        <w:rPr>
          <w:rFonts w:ascii="Calibri" w:eastAsia="Calibri" w:hAnsi="Calibri" w:cs="Calibri"/>
          <w:color w:val="000000"/>
          <w:spacing w:val="-1"/>
          <w:sz w:val="22"/>
          <w:szCs w:val="22"/>
        </w:rPr>
        <w:t>n</w:t>
      </w:r>
      <w:r>
        <w:rPr>
          <w:rFonts w:ascii="Calibri" w:eastAsia="Calibri" w:hAnsi="Calibri" w:cs="Calibri"/>
          <w:color w:val="000000"/>
          <w:sz w:val="22"/>
          <w:szCs w:val="22"/>
        </w:rPr>
        <w:t>s</w:t>
      </w:r>
      <w:r>
        <w:rPr>
          <w:rFonts w:ascii="Calibri" w:eastAsia="Calibri" w:hAnsi="Calibri" w:cs="Calibri"/>
          <w:color w:val="000000"/>
          <w:spacing w:val="-2"/>
          <w:sz w:val="22"/>
          <w:szCs w:val="22"/>
        </w:rPr>
        <w:t xml:space="preserve"> </w:t>
      </w:r>
      <w:r>
        <w:rPr>
          <w:rFonts w:ascii="Calibri" w:eastAsia="Calibri" w:hAnsi="Calibri" w:cs="Calibri"/>
          <w:color w:val="000000"/>
          <w:spacing w:val="1"/>
          <w:sz w:val="22"/>
          <w:szCs w:val="22"/>
        </w:rPr>
        <w:t>o</w:t>
      </w:r>
      <w:r>
        <w:rPr>
          <w:rFonts w:ascii="Calibri" w:eastAsia="Calibri" w:hAnsi="Calibri" w:cs="Calibri"/>
          <w:color w:val="000000"/>
          <w:sz w:val="22"/>
          <w:szCs w:val="22"/>
        </w:rPr>
        <w:t xml:space="preserve">f </w:t>
      </w:r>
      <w:r>
        <w:rPr>
          <w:rFonts w:ascii="Calibri" w:eastAsia="Calibri" w:hAnsi="Calibri" w:cs="Calibri"/>
          <w:color w:val="000000"/>
          <w:spacing w:val="-2"/>
          <w:sz w:val="22"/>
          <w:szCs w:val="22"/>
        </w:rPr>
        <w:t>t</w:t>
      </w:r>
      <w:r>
        <w:rPr>
          <w:rFonts w:ascii="Calibri" w:eastAsia="Calibri" w:hAnsi="Calibri" w:cs="Calibri"/>
          <w:color w:val="000000"/>
          <w:spacing w:val="-1"/>
          <w:sz w:val="22"/>
          <w:szCs w:val="22"/>
        </w:rPr>
        <w:t>h</w:t>
      </w:r>
      <w:r>
        <w:rPr>
          <w:rFonts w:ascii="Calibri" w:eastAsia="Calibri" w:hAnsi="Calibri" w:cs="Calibri"/>
          <w:color w:val="000000"/>
          <w:sz w:val="22"/>
          <w:szCs w:val="22"/>
        </w:rPr>
        <w:t>e</w:t>
      </w:r>
      <w:r>
        <w:rPr>
          <w:rFonts w:ascii="Calibri" w:eastAsia="Calibri" w:hAnsi="Calibri" w:cs="Calibri"/>
          <w:color w:val="000000"/>
          <w:spacing w:val="1"/>
          <w:sz w:val="22"/>
          <w:szCs w:val="22"/>
        </w:rPr>
        <w:t xml:space="preserve"> </w:t>
      </w:r>
      <w:r>
        <w:rPr>
          <w:rFonts w:ascii="Calibri" w:eastAsia="Calibri" w:hAnsi="Calibri" w:cs="Calibri"/>
          <w:color w:val="000000"/>
          <w:sz w:val="22"/>
          <w:szCs w:val="22"/>
        </w:rPr>
        <w:t>w</w:t>
      </w:r>
      <w:r>
        <w:rPr>
          <w:rFonts w:ascii="Calibri" w:eastAsia="Calibri" w:hAnsi="Calibri" w:cs="Calibri"/>
          <w:color w:val="000000"/>
          <w:spacing w:val="1"/>
          <w:sz w:val="22"/>
          <w:szCs w:val="22"/>
        </w:rPr>
        <w:t>e</w:t>
      </w:r>
      <w:r>
        <w:rPr>
          <w:rFonts w:ascii="Calibri" w:eastAsia="Calibri" w:hAnsi="Calibri" w:cs="Calibri"/>
          <w:color w:val="000000"/>
          <w:sz w:val="22"/>
          <w:szCs w:val="22"/>
        </w:rPr>
        <w:t>b</w:t>
      </w:r>
      <w:r>
        <w:rPr>
          <w:rFonts w:ascii="Calibri" w:eastAsia="Calibri" w:hAnsi="Calibri" w:cs="Calibri"/>
          <w:color w:val="000000"/>
          <w:spacing w:val="-3"/>
          <w:sz w:val="22"/>
          <w:szCs w:val="22"/>
        </w:rPr>
        <w:t xml:space="preserve"> </w:t>
      </w:r>
      <w:r>
        <w:rPr>
          <w:rFonts w:ascii="Calibri" w:eastAsia="Calibri" w:hAnsi="Calibri" w:cs="Calibri"/>
          <w:color w:val="000000"/>
          <w:sz w:val="22"/>
          <w:szCs w:val="22"/>
        </w:rPr>
        <w:t>s</w:t>
      </w:r>
      <w:r>
        <w:rPr>
          <w:rFonts w:ascii="Calibri" w:eastAsia="Calibri" w:hAnsi="Calibri" w:cs="Calibri"/>
          <w:color w:val="000000"/>
          <w:spacing w:val="2"/>
          <w:sz w:val="22"/>
          <w:szCs w:val="22"/>
        </w:rPr>
        <w:t>e</w:t>
      </w:r>
      <w:r>
        <w:rPr>
          <w:rFonts w:ascii="Calibri" w:eastAsia="Calibri" w:hAnsi="Calibri" w:cs="Calibri"/>
          <w:color w:val="000000"/>
          <w:spacing w:val="-3"/>
          <w:sz w:val="22"/>
          <w:szCs w:val="22"/>
        </w:rPr>
        <w:t>r</w:t>
      </w:r>
      <w:r>
        <w:rPr>
          <w:rFonts w:ascii="Calibri" w:eastAsia="Calibri" w:hAnsi="Calibri" w:cs="Calibri"/>
          <w:color w:val="000000"/>
          <w:spacing w:val="1"/>
          <w:sz w:val="22"/>
          <w:szCs w:val="22"/>
        </w:rPr>
        <w:t>v</w:t>
      </w:r>
      <w:r>
        <w:rPr>
          <w:rFonts w:ascii="Calibri" w:eastAsia="Calibri" w:hAnsi="Calibri" w:cs="Calibri"/>
          <w:color w:val="000000"/>
          <w:sz w:val="22"/>
          <w:szCs w:val="22"/>
        </w:rPr>
        <w:t>ers</w:t>
      </w:r>
      <w:r>
        <w:rPr>
          <w:rFonts w:ascii="Calibri" w:eastAsia="Calibri" w:hAnsi="Calibri" w:cs="Calibri"/>
          <w:color w:val="000000"/>
          <w:spacing w:val="-1"/>
          <w:sz w:val="22"/>
          <w:szCs w:val="22"/>
        </w:rPr>
        <w:t xml:space="preserve"> </w:t>
      </w:r>
      <w:r>
        <w:rPr>
          <w:rFonts w:ascii="Calibri" w:eastAsia="Calibri" w:hAnsi="Calibri" w:cs="Calibri"/>
          <w:color w:val="000000"/>
          <w:spacing w:val="1"/>
          <w:sz w:val="22"/>
          <w:szCs w:val="22"/>
        </w:rPr>
        <w:t>o</w:t>
      </w:r>
      <w:r>
        <w:rPr>
          <w:rFonts w:ascii="Calibri" w:eastAsia="Calibri" w:hAnsi="Calibri" w:cs="Calibri"/>
          <w:color w:val="000000"/>
          <w:sz w:val="22"/>
          <w:szCs w:val="22"/>
        </w:rPr>
        <w:t>f</w:t>
      </w:r>
      <w:r>
        <w:rPr>
          <w:rFonts w:ascii="Calibri" w:eastAsia="Calibri" w:hAnsi="Calibri" w:cs="Calibri"/>
          <w:color w:val="000000"/>
          <w:spacing w:val="-2"/>
          <w:sz w:val="22"/>
          <w:szCs w:val="22"/>
        </w:rPr>
        <w:t xml:space="preserve"> </w:t>
      </w:r>
      <w:r>
        <w:rPr>
          <w:rFonts w:ascii="Calibri" w:eastAsia="Calibri" w:hAnsi="Calibri" w:cs="Calibri"/>
          <w:color w:val="000000"/>
          <w:sz w:val="22"/>
          <w:szCs w:val="22"/>
        </w:rPr>
        <w:t xml:space="preserve">these </w:t>
      </w:r>
      <w:r>
        <w:rPr>
          <w:rFonts w:ascii="Calibri" w:eastAsia="Calibri" w:hAnsi="Calibri" w:cs="Calibri"/>
          <w:color w:val="000000"/>
          <w:spacing w:val="-1"/>
          <w:sz w:val="22"/>
          <w:szCs w:val="22"/>
        </w:rPr>
        <w:t>un</w:t>
      </w:r>
      <w:r>
        <w:rPr>
          <w:rFonts w:ascii="Calibri" w:eastAsia="Calibri" w:hAnsi="Calibri" w:cs="Calibri"/>
          <w:color w:val="000000"/>
          <w:sz w:val="22"/>
          <w:szCs w:val="22"/>
        </w:rPr>
        <w:t>iv</w:t>
      </w:r>
      <w:r>
        <w:rPr>
          <w:rFonts w:ascii="Calibri" w:eastAsia="Calibri" w:hAnsi="Calibri" w:cs="Calibri"/>
          <w:color w:val="000000"/>
          <w:spacing w:val="1"/>
          <w:sz w:val="22"/>
          <w:szCs w:val="22"/>
        </w:rPr>
        <w:t>e</w:t>
      </w:r>
      <w:r>
        <w:rPr>
          <w:rFonts w:ascii="Calibri" w:eastAsia="Calibri" w:hAnsi="Calibri" w:cs="Calibri"/>
          <w:color w:val="000000"/>
          <w:sz w:val="22"/>
          <w:szCs w:val="22"/>
        </w:rPr>
        <w:t>rsiti</w:t>
      </w:r>
      <w:r>
        <w:rPr>
          <w:rFonts w:ascii="Calibri" w:eastAsia="Calibri" w:hAnsi="Calibri" w:cs="Calibri"/>
          <w:color w:val="000000"/>
          <w:spacing w:val="-2"/>
          <w:sz w:val="22"/>
          <w:szCs w:val="22"/>
        </w:rPr>
        <w:t>e</w:t>
      </w:r>
      <w:r>
        <w:rPr>
          <w:rFonts w:ascii="Calibri" w:eastAsia="Calibri" w:hAnsi="Calibri" w:cs="Calibri"/>
          <w:color w:val="000000"/>
          <w:sz w:val="22"/>
          <w:szCs w:val="22"/>
        </w:rPr>
        <w:t>s, and</w:t>
      </w:r>
      <w:r>
        <w:rPr>
          <w:rFonts w:ascii="Calibri" w:eastAsia="Calibri" w:hAnsi="Calibri" w:cs="Calibri"/>
          <w:color w:val="000000"/>
          <w:spacing w:val="-1"/>
          <w:sz w:val="22"/>
          <w:szCs w:val="22"/>
        </w:rPr>
        <w:t xml:space="preserve"> </w:t>
      </w:r>
      <w:r>
        <w:rPr>
          <w:rFonts w:ascii="Calibri" w:eastAsia="Calibri" w:hAnsi="Calibri" w:cs="Calibri"/>
          <w:color w:val="000000"/>
          <w:sz w:val="22"/>
          <w:szCs w:val="22"/>
        </w:rPr>
        <w:t>list</w:t>
      </w:r>
      <w:r>
        <w:rPr>
          <w:rFonts w:ascii="Calibri" w:eastAsia="Calibri" w:hAnsi="Calibri" w:cs="Calibri"/>
          <w:color w:val="000000"/>
          <w:spacing w:val="-2"/>
          <w:sz w:val="22"/>
          <w:szCs w:val="22"/>
        </w:rPr>
        <w:t xml:space="preserve"> </w:t>
      </w:r>
      <w:r>
        <w:rPr>
          <w:rFonts w:ascii="Calibri" w:eastAsia="Calibri" w:hAnsi="Calibri" w:cs="Calibri"/>
          <w:color w:val="000000"/>
          <w:spacing w:val="-1"/>
          <w:sz w:val="22"/>
          <w:szCs w:val="22"/>
        </w:rPr>
        <w:t>y</w:t>
      </w:r>
      <w:r>
        <w:rPr>
          <w:rFonts w:ascii="Calibri" w:eastAsia="Calibri" w:hAnsi="Calibri" w:cs="Calibri"/>
          <w:color w:val="000000"/>
          <w:spacing w:val="1"/>
          <w:sz w:val="22"/>
          <w:szCs w:val="22"/>
        </w:rPr>
        <w:t>o</w:t>
      </w:r>
      <w:r>
        <w:rPr>
          <w:rFonts w:ascii="Calibri" w:eastAsia="Calibri" w:hAnsi="Calibri" w:cs="Calibri"/>
          <w:color w:val="000000"/>
          <w:spacing w:val="-1"/>
          <w:sz w:val="22"/>
          <w:szCs w:val="22"/>
        </w:rPr>
        <w:t>u</w:t>
      </w:r>
      <w:r>
        <w:rPr>
          <w:rFonts w:ascii="Calibri" w:eastAsia="Calibri" w:hAnsi="Calibri" w:cs="Calibri"/>
          <w:color w:val="000000"/>
          <w:sz w:val="22"/>
          <w:szCs w:val="22"/>
        </w:rPr>
        <w:t xml:space="preserve">r </w:t>
      </w:r>
      <w:r>
        <w:rPr>
          <w:rFonts w:ascii="Calibri" w:eastAsia="Calibri" w:hAnsi="Calibri" w:cs="Calibri"/>
          <w:color w:val="000000"/>
          <w:spacing w:val="-2"/>
          <w:sz w:val="22"/>
          <w:szCs w:val="22"/>
        </w:rPr>
        <w:t>r</w:t>
      </w:r>
      <w:r>
        <w:rPr>
          <w:rFonts w:ascii="Calibri" w:eastAsia="Calibri" w:hAnsi="Calibri" w:cs="Calibri"/>
          <w:color w:val="000000"/>
          <w:sz w:val="22"/>
          <w:szCs w:val="22"/>
        </w:rPr>
        <w:t>esults.</w:t>
      </w:r>
      <w:r w:rsidR="0054450F">
        <w:rPr>
          <w:rFonts w:ascii="Calibri" w:eastAsia="Calibri" w:hAnsi="Calibri" w:cs="Calibri"/>
          <w:noProof/>
          <w:sz w:val="22"/>
          <w:szCs w:val="22"/>
          <w:lang w:eastAsia="ja-JP"/>
        </w:rPr>
        <w:drawing>
          <wp:inline distT="0" distB="0" distL="0" distR="0" wp14:anchorId="30014BD3" wp14:editId="3CC6BDB6">
            <wp:extent cx="61722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4838700"/>
                    </a:xfrm>
                    <a:prstGeom prst="rect">
                      <a:avLst/>
                    </a:prstGeom>
                    <a:noFill/>
                    <a:ln>
                      <a:noFill/>
                    </a:ln>
                  </pic:spPr>
                </pic:pic>
              </a:graphicData>
            </a:graphic>
          </wp:inline>
        </w:drawing>
      </w:r>
    </w:p>
    <w:p w:rsidR="0054450F" w:rsidRDefault="0054450F" w:rsidP="0054450F">
      <w:pPr>
        <w:pStyle w:val="ListParagraph"/>
        <w:tabs>
          <w:tab w:val="left" w:pos="1580"/>
        </w:tabs>
        <w:spacing w:line="259" w:lineRule="auto"/>
        <w:ind w:left="1940" w:right="1074"/>
        <w:rPr>
          <w:rFonts w:ascii="Calibri" w:eastAsia="Calibri" w:hAnsi="Calibri" w:cs="Calibri"/>
          <w:sz w:val="22"/>
          <w:szCs w:val="22"/>
        </w:rPr>
      </w:pPr>
      <w:r>
        <w:rPr>
          <w:rFonts w:ascii="Calibri" w:eastAsia="Calibri" w:hAnsi="Calibri" w:cs="Calibri"/>
          <w:noProof/>
          <w:sz w:val="22"/>
          <w:szCs w:val="22"/>
          <w:lang w:eastAsia="ja-JP"/>
        </w:rPr>
        <w:drawing>
          <wp:inline distT="0" distB="0" distL="0" distR="0">
            <wp:extent cx="61722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571500"/>
                    </a:xfrm>
                    <a:prstGeom prst="rect">
                      <a:avLst/>
                    </a:prstGeom>
                    <a:noFill/>
                    <a:ln>
                      <a:noFill/>
                    </a:ln>
                  </pic:spPr>
                </pic:pic>
              </a:graphicData>
            </a:graphic>
          </wp:inline>
        </w:drawing>
      </w:r>
    </w:p>
    <w:p w:rsidR="0054450F" w:rsidRDefault="0054450F" w:rsidP="0054450F">
      <w:pPr>
        <w:pStyle w:val="ListParagraph"/>
        <w:tabs>
          <w:tab w:val="left" w:pos="1580"/>
        </w:tabs>
        <w:spacing w:line="259" w:lineRule="auto"/>
        <w:ind w:left="1940" w:right="1074"/>
        <w:rPr>
          <w:rFonts w:ascii="Calibri" w:eastAsia="Calibri" w:hAnsi="Calibri" w:cs="Calibri"/>
          <w:sz w:val="22"/>
          <w:szCs w:val="22"/>
        </w:rPr>
      </w:pPr>
    </w:p>
    <w:p w:rsidR="0054450F" w:rsidRDefault="0054450F" w:rsidP="0054450F">
      <w:pPr>
        <w:pStyle w:val="ListParagraph"/>
        <w:tabs>
          <w:tab w:val="left" w:pos="1580"/>
        </w:tabs>
        <w:spacing w:line="259" w:lineRule="auto"/>
        <w:ind w:left="1940" w:right="1074"/>
        <w:rPr>
          <w:rFonts w:ascii="Calibri" w:eastAsia="Calibri" w:hAnsi="Calibri" w:cs="Calibri"/>
          <w:sz w:val="22"/>
          <w:szCs w:val="22"/>
        </w:rPr>
      </w:pPr>
      <w:r>
        <w:rPr>
          <w:rFonts w:ascii="Calibri" w:eastAsia="Calibri" w:hAnsi="Calibri" w:cs="Calibri"/>
          <w:noProof/>
          <w:sz w:val="22"/>
          <w:szCs w:val="22"/>
          <w:lang w:eastAsia="ja-JP"/>
        </w:rPr>
        <w:lastRenderedPageBreak/>
        <w:drawing>
          <wp:inline distT="0" distB="0" distL="0" distR="0">
            <wp:extent cx="616267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5343525"/>
                    </a:xfrm>
                    <a:prstGeom prst="rect">
                      <a:avLst/>
                    </a:prstGeom>
                    <a:noFill/>
                    <a:ln>
                      <a:noFill/>
                    </a:ln>
                  </pic:spPr>
                </pic:pic>
              </a:graphicData>
            </a:graphic>
          </wp:inline>
        </w:drawing>
      </w:r>
    </w:p>
    <w:p w:rsidR="00425164" w:rsidRDefault="00425164" w:rsidP="0054450F">
      <w:pPr>
        <w:pStyle w:val="ListParagraph"/>
        <w:tabs>
          <w:tab w:val="left" w:pos="1580"/>
        </w:tabs>
        <w:spacing w:line="259" w:lineRule="auto"/>
        <w:ind w:left="1940" w:right="1074"/>
        <w:rPr>
          <w:rFonts w:ascii="Calibri" w:eastAsia="Calibri" w:hAnsi="Calibri" w:cs="Calibri"/>
          <w:sz w:val="22"/>
          <w:szCs w:val="22"/>
        </w:rPr>
      </w:pPr>
      <w:r>
        <w:rPr>
          <w:rFonts w:ascii="Calibri" w:eastAsia="Calibri" w:hAnsi="Calibri" w:cs="Calibri"/>
          <w:noProof/>
          <w:sz w:val="22"/>
          <w:szCs w:val="22"/>
          <w:lang w:eastAsia="ja-JP"/>
        </w:rPr>
        <w:lastRenderedPageBreak/>
        <w:drawing>
          <wp:inline distT="0" distB="0" distL="0" distR="0">
            <wp:extent cx="617220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314950"/>
                    </a:xfrm>
                    <a:prstGeom prst="rect">
                      <a:avLst/>
                    </a:prstGeom>
                    <a:noFill/>
                    <a:ln>
                      <a:noFill/>
                    </a:ln>
                  </pic:spPr>
                </pic:pic>
              </a:graphicData>
            </a:graphic>
          </wp:inline>
        </w:drawing>
      </w:r>
    </w:p>
    <w:p w:rsidR="00425164" w:rsidRPr="0054450F" w:rsidRDefault="00425164" w:rsidP="0054450F">
      <w:pPr>
        <w:pStyle w:val="ListParagraph"/>
        <w:tabs>
          <w:tab w:val="left" w:pos="1580"/>
        </w:tabs>
        <w:spacing w:line="259" w:lineRule="auto"/>
        <w:ind w:left="1940" w:right="1074"/>
        <w:rPr>
          <w:rFonts w:ascii="Calibri" w:eastAsia="Calibri" w:hAnsi="Calibri" w:cs="Calibri"/>
          <w:sz w:val="22"/>
          <w:szCs w:val="22"/>
        </w:rPr>
      </w:pPr>
      <w:r>
        <w:rPr>
          <w:rFonts w:ascii="Calibri" w:eastAsia="Calibri" w:hAnsi="Calibri" w:cs="Calibri"/>
          <w:noProof/>
          <w:sz w:val="22"/>
          <w:szCs w:val="22"/>
          <w:lang w:eastAsia="ja-JP"/>
        </w:rPr>
        <w:lastRenderedPageBreak/>
        <w:drawing>
          <wp:inline distT="0" distB="0" distL="0" distR="0">
            <wp:extent cx="6172200" cy="545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5457825"/>
                    </a:xfrm>
                    <a:prstGeom prst="rect">
                      <a:avLst/>
                    </a:prstGeom>
                    <a:noFill/>
                    <a:ln>
                      <a:noFill/>
                    </a:ln>
                  </pic:spPr>
                </pic:pic>
              </a:graphicData>
            </a:graphic>
          </wp:inline>
        </w:drawing>
      </w:r>
    </w:p>
    <w:p w:rsidR="00FB7DAA" w:rsidRDefault="00FB7DAA">
      <w:pPr>
        <w:spacing w:before="8" w:line="160" w:lineRule="exact"/>
        <w:rPr>
          <w:sz w:val="17"/>
          <w:szCs w:val="17"/>
        </w:rPr>
      </w:pPr>
    </w:p>
    <w:p w:rsidR="00FB7DAA" w:rsidRDefault="00FB7DAA">
      <w:pPr>
        <w:spacing w:line="200" w:lineRule="exact"/>
      </w:pPr>
    </w:p>
    <w:p w:rsidR="00FB7DAA" w:rsidRDefault="00FB7DAA">
      <w:pPr>
        <w:spacing w:line="200" w:lineRule="exact"/>
      </w:pPr>
    </w:p>
    <w:p w:rsidR="00FB7DAA" w:rsidRDefault="00C45BF8">
      <w:pPr>
        <w:spacing w:line="259" w:lineRule="auto"/>
        <w:ind w:left="860" w:right="110" w:hanging="360"/>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Exa</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wing</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z w:val="22"/>
          <w:szCs w:val="22"/>
        </w:rPr>
        <w:t>r</w:t>
      </w:r>
      <w:r>
        <w:rPr>
          <w:rFonts w:ascii="Calibri" w:eastAsia="Calibri" w:hAnsi="Calibri" w:cs="Calibri"/>
          <w:spacing w:val="-2"/>
          <w:sz w:val="22"/>
          <w:szCs w:val="22"/>
        </w:rPr>
        <w:t>k</w:t>
      </w:r>
      <w:r>
        <w:rPr>
          <w:rFonts w:ascii="Calibri" w:eastAsia="Calibri" w:hAnsi="Calibri" w:cs="Calibri"/>
          <w:sz w:val="22"/>
          <w:szCs w:val="22"/>
        </w:rPr>
        <w:t xml:space="preserve">, </w:t>
      </w:r>
      <w:r>
        <w:rPr>
          <w:rFonts w:ascii="Calibri" w:eastAsia="Calibri" w:hAnsi="Calibri" w:cs="Calibri"/>
          <w:spacing w:val="1"/>
          <w:sz w:val="22"/>
          <w:szCs w:val="22"/>
        </w:rPr>
        <w:t>w</w:t>
      </w:r>
      <w:r>
        <w:rPr>
          <w:rFonts w:ascii="Calibri" w:eastAsia="Calibri" w:hAnsi="Calibri" w:cs="Calibri"/>
          <w:spacing w:val="-3"/>
          <w:sz w:val="22"/>
          <w:szCs w:val="22"/>
        </w:rPr>
        <w:t>i</w:t>
      </w:r>
      <w:r>
        <w:rPr>
          <w:rFonts w:ascii="Calibri" w:eastAsia="Calibri" w:hAnsi="Calibri" w:cs="Calibri"/>
          <w:sz w:val="22"/>
          <w:szCs w:val="22"/>
        </w:rPr>
        <w:t>th its</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 xml:space="preserve">ed </w:t>
      </w:r>
      <w:r>
        <w:rPr>
          <w:rFonts w:ascii="Calibri" w:eastAsia="Calibri" w:hAnsi="Calibri" w:cs="Calibri"/>
          <w:spacing w:val="3"/>
          <w:sz w:val="22"/>
          <w:szCs w:val="22"/>
        </w:rPr>
        <w:t>A</w:t>
      </w:r>
      <w:r>
        <w:rPr>
          <w:rFonts w:ascii="Calibri" w:eastAsia="Calibri" w:hAnsi="Calibri" w:cs="Calibri"/>
          <w:sz w:val="22"/>
          <w:szCs w:val="22"/>
        </w:rPr>
        <w:t>-G and</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s</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wn. U</w:t>
      </w:r>
      <w:r>
        <w:rPr>
          <w:rFonts w:ascii="Calibri" w:eastAsia="Calibri" w:hAnsi="Calibri" w:cs="Calibri"/>
          <w:spacing w:val="-3"/>
          <w:sz w:val="22"/>
          <w:szCs w:val="22"/>
        </w:rPr>
        <w:t>s</w:t>
      </w:r>
      <w:r>
        <w:rPr>
          <w:rFonts w:ascii="Calibri" w:eastAsia="Calibri" w:hAnsi="Calibri" w:cs="Calibri"/>
          <w:sz w:val="22"/>
          <w:szCs w:val="22"/>
        </w:rPr>
        <w:t xml:space="preserve">e </w:t>
      </w:r>
      <w:r>
        <w:rPr>
          <w:rFonts w:ascii="Calibri" w:eastAsia="Calibri" w:hAnsi="Calibri" w:cs="Calibri"/>
          <w:spacing w:val="1"/>
          <w:sz w:val="22"/>
          <w:szCs w:val="22"/>
        </w:rPr>
        <w:t>D</w:t>
      </w:r>
      <w:r>
        <w:rPr>
          <w:rFonts w:ascii="Calibri" w:eastAsia="Calibri" w:hAnsi="Calibri" w:cs="Calibri"/>
          <w:sz w:val="22"/>
          <w:szCs w:val="22"/>
        </w:rPr>
        <w:t>ijkst</w:t>
      </w:r>
      <w:r>
        <w:rPr>
          <w:rFonts w:ascii="Calibri" w:eastAsia="Calibri" w:hAnsi="Calibri" w:cs="Calibri"/>
          <w:spacing w:val="-2"/>
          <w:sz w:val="22"/>
          <w:szCs w:val="22"/>
        </w:rPr>
        <w:t>r</w:t>
      </w:r>
      <w:r>
        <w:rPr>
          <w:rFonts w:ascii="Calibri" w:eastAsia="Calibri" w:hAnsi="Calibri" w:cs="Calibri"/>
          <w:sz w:val="22"/>
          <w:szCs w:val="22"/>
        </w:rPr>
        <w:t>a’s Al</w:t>
      </w:r>
      <w:r>
        <w:rPr>
          <w:rFonts w:ascii="Calibri" w:eastAsia="Calibri" w:hAnsi="Calibri" w:cs="Calibri"/>
          <w:spacing w:val="-1"/>
          <w:sz w:val="22"/>
          <w:szCs w:val="22"/>
        </w:rPr>
        <w:t>go</w:t>
      </w:r>
      <w:r>
        <w:rPr>
          <w:rFonts w:ascii="Calibri" w:eastAsia="Calibri" w:hAnsi="Calibri" w:cs="Calibri"/>
          <w:sz w:val="22"/>
          <w:szCs w:val="22"/>
        </w:rPr>
        <w:t>rit</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ompu</w:t>
      </w:r>
      <w:r>
        <w:rPr>
          <w:rFonts w:ascii="Calibri" w:eastAsia="Calibri" w:hAnsi="Calibri" w:cs="Calibri"/>
          <w:sz w:val="22"/>
          <w:szCs w:val="22"/>
        </w:rPr>
        <w:t>te</w:t>
      </w:r>
      <w:r>
        <w:rPr>
          <w:rFonts w:ascii="Calibri" w:eastAsia="Calibri" w:hAnsi="Calibri" w:cs="Calibri"/>
          <w:spacing w:val="1"/>
          <w:sz w:val="22"/>
          <w:szCs w:val="22"/>
        </w:rPr>
        <w:t xml:space="preserve"> 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shor</w:t>
      </w:r>
      <w:r>
        <w:rPr>
          <w:rFonts w:ascii="Calibri" w:eastAsia="Calibri" w:hAnsi="Calibri" w:cs="Calibri"/>
          <w:spacing w:val="-2"/>
          <w:sz w:val="22"/>
          <w:szCs w:val="22"/>
        </w:rPr>
        <w:t>t</w:t>
      </w:r>
      <w:r>
        <w:rPr>
          <w:rFonts w:ascii="Calibri" w:eastAsia="Calibri" w:hAnsi="Calibri" w:cs="Calibri"/>
          <w:sz w:val="22"/>
          <w:szCs w:val="22"/>
        </w:rPr>
        <w:t>est</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3"/>
          <w:sz w:val="22"/>
          <w:szCs w:val="22"/>
        </w:rPr>
        <w:t>a</w:t>
      </w:r>
      <w:r>
        <w:rPr>
          <w:rFonts w:ascii="Calibri" w:eastAsia="Calibri" w:hAnsi="Calibri" w:cs="Calibri"/>
          <w:sz w:val="22"/>
          <w:szCs w:val="22"/>
        </w:rPr>
        <w:t>th f</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all</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il</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up</w:t>
      </w:r>
      <w:r>
        <w:rPr>
          <w:rFonts w:ascii="Calibri" w:eastAsia="Calibri" w:hAnsi="Calibri" w:cs="Calibri"/>
          <w:spacing w:val="-1"/>
          <w:sz w:val="22"/>
          <w:szCs w:val="22"/>
        </w:rPr>
        <w:t xml:space="preserve"> </w:t>
      </w:r>
      <w:r>
        <w:rPr>
          <w:rFonts w:ascii="Calibri" w:eastAsia="Calibri" w:hAnsi="Calibri" w:cs="Calibri"/>
          <w:sz w:val="22"/>
          <w:szCs w:val="22"/>
        </w:rPr>
        <w:t>a 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z w:val="22"/>
          <w:szCs w:val="22"/>
        </w:rPr>
        <w:t>th the</w:t>
      </w:r>
      <w:r>
        <w:rPr>
          <w:rFonts w:ascii="Calibri" w:eastAsia="Calibri" w:hAnsi="Calibri" w:cs="Calibri"/>
          <w:spacing w:val="-1"/>
          <w:sz w:val="22"/>
          <w:szCs w:val="22"/>
        </w:rPr>
        <w:t xml:space="preserve"> </w:t>
      </w:r>
      <w:r>
        <w:rPr>
          <w:rFonts w:ascii="Calibri" w:eastAsia="Calibri" w:hAnsi="Calibri" w:cs="Calibri"/>
          <w:sz w:val="22"/>
          <w:szCs w:val="22"/>
        </w:rPr>
        <w:t>sa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as</w:t>
      </w:r>
      <w:r>
        <w:rPr>
          <w:rFonts w:ascii="Calibri" w:eastAsia="Calibri" w:hAnsi="Calibri" w:cs="Calibri"/>
          <w:spacing w:val="1"/>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4</w:t>
      </w:r>
      <w:r>
        <w:rPr>
          <w:rFonts w:ascii="Calibri" w:eastAsia="Calibri" w:hAnsi="Calibri" w:cs="Calibri"/>
          <w:spacing w:val="-3"/>
          <w:sz w:val="22"/>
          <w:szCs w:val="22"/>
        </w:rPr>
        <w:t>.</w:t>
      </w:r>
      <w:r>
        <w:rPr>
          <w:rFonts w:ascii="Calibri" w:eastAsia="Calibri" w:hAnsi="Calibri" w:cs="Calibri"/>
          <w:sz w:val="22"/>
          <w:szCs w:val="22"/>
        </w:rPr>
        <w:t>3</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2"/>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 xml:space="preserve">r </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pa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3</w:t>
      </w:r>
      <w:r>
        <w:rPr>
          <w:rFonts w:ascii="Calibri" w:eastAsia="Calibri" w:hAnsi="Calibri" w:cs="Calibri"/>
          <w:spacing w:val="-2"/>
          <w:sz w:val="22"/>
          <w:szCs w:val="22"/>
        </w:rPr>
        <w:t>6</w:t>
      </w:r>
      <w:r>
        <w:rPr>
          <w:rFonts w:ascii="Calibri" w:eastAsia="Calibri" w:hAnsi="Calibri" w:cs="Calibri"/>
          <w:spacing w:val="1"/>
          <w:sz w:val="22"/>
          <w:szCs w:val="22"/>
        </w:rPr>
        <w:t>8</w:t>
      </w:r>
      <w:r>
        <w:rPr>
          <w:rFonts w:ascii="Calibri" w:eastAsia="Calibri" w:hAnsi="Calibri" w:cs="Calibri"/>
          <w:sz w:val="22"/>
          <w:szCs w:val="22"/>
        </w:rPr>
        <w:t>.</w:t>
      </w:r>
    </w:p>
    <w:p w:rsidR="00FB7DAA" w:rsidRDefault="00C45BF8">
      <w:pPr>
        <w:spacing w:line="260" w:lineRule="exact"/>
        <w:ind w:left="824" w:right="5030"/>
        <w:jc w:val="center"/>
        <w:rPr>
          <w:rFonts w:ascii="Calibri" w:eastAsia="Calibri" w:hAnsi="Calibri" w:cs="Calibri"/>
          <w:sz w:val="22"/>
          <w:szCs w:val="22"/>
        </w:rPr>
      </w:pPr>
      <w:r>
        <w:rPr>
          <w:rFonts w:ascii="Calibri" w:eastAsia="Calibri" w:hAnsi="Calibri" w:cs="Calibri"/>
          <w:i/>
          <w:spacing w:val="-1"/>
          <w:sz w:val="22"/>
          <w:szCs w:val="22"/>
        </w:rPr>
        <w:t>H</w:t>
      </w:r>
      <w:r>
        <w:rPr>
          <w:rFonts w:ascii="Calibri" w:eastAsia="Calibri" w:hAnsi="Calibri" w:cs="Calibri"/>
          <w:i/>
          <w:sz w:val="22"/>
          <w:szCs w:val="22"/>
        </w:rPr>
        <w:t>i</w:t>
      </w:r>
      <w:r>
        <w:rPr>
          <w:rFonts w:ascii="Calibri" w:eastAsia="Calibri" w:hAnsi="Calibri" w:cs="Calibri"/>
          <w:i/>
          <w:spacing w:val="-1"/>
          <w:sz w:val="22"/>
          <w:szCs w:val="22"/>
        </w:rPr>
        <w:t>n</w:t>
      </w:r>
      <w:r>
        <w:rPr>
          <w:rFonts w:ascii="Calibri" w:eastAsia="Calibri" w:hAnsi="Calibri" w:cs="Calibri"/>
          <w:i/>
          <w:sz w:val="22"/>
          <w:szCs w:val="22"/>
        </w:rPr>
        <w:t>t</w:t>
      </w:r>
      <w:r>
        <w:rPr>
          <w:rFonts w:ascii="Calibri" w:eastAsia="Calibri" w:hAnsi="Calibri" w:cs="Calibri"/>
          <w:i/>
          <w:spacing w:val="1"/>
          <w:sz w:val="22"/>
          <w:szCs w:val="22"/>
        </w:rPr>
        <w:t xml:space="preserve"> </w:t>
      </w:r>
      <w:r>
        <w:rPr>
          <w:rFonts w:ascii="Calibri" w:eastAsia="Calibri" w:hAnsi="Calibri" w:cs="Calibri"/>
          <w:i/>
          <w:sz w:val="22"/>
          <w:szCs w:val="22"/>
        </w:rPr>
        <w:t>for</w:t>
      </w:r>
      <w:r>
        <w:rPr>
          <w:rFonts w:ascii="Calibri" w:eastAsia="Calibri" w:hAnsi="Calibri" w:cs="Calibri"/>
          <w:i/>
          <w:spacing w:val="1"/>
          <w:sz w:val="22"/>
          <w:szCs w:val="22"/>
        </w:rPr>
        <w:t xml:space="preserve"> </w:t>
      </w:r>
      <w:r>
        <w:rPr>
          <w:rFonts w:ascii="Calibri" w:eastAsia="Calibri" w:hAnsi="Calibri" w:cs="Calibri"/>
          <w:i/>
          <w:spacing w:val="-2"/>
          <w:sz w:val="22"/>
          <w:szCs w:val="22"/>
        </w:rPr>
        <w:t>s</w:t>
      </w:r>
      <w:r>
        <w:rPr>
          <w:rFonts w:ascii="Calibri" w:eastAsia="Calibri" w:hAnsi="Calibri" w:cs="Calibri"/>
          <w:i/>
          <w:sz w:val="22"/>
          <w:szCs w:val="22"/>
        </w:rPr>
        <w:t>elf-c</w:t>
      </w:r>
      <w:r>
        <w:rPr>
          <w:rFonts w:ascii="Calibri" w:eastAsia="Calibri" w:hAnsi="Calibri" w:cs="Calibri"/>
          <w:i/>
          <w:spacing w:val="-1"/>
          <w:sz w:val="22"/>
          <w:szCs w:val="22"/>
        </w:rPr>
        <w:t>h</w:t>
      </w:r>
      <w:r>
        <w:rPr>
          <w:rFonts w:ascii="Calibri" w:eastAsia="Calibri" w:hAnsi="Calibri" w:cs="Calibri"/>
          <w:i/>
          <w:sz w:val="22"/>
          <w:szCs w:val="22"/>
        </w:rPr>
        <w:t>eck:</w:t>
      </w:r>
      <w:r>
        <w:rPr>
          <w:rFonts w:ascii="Calibri" w:eastAsia="Calibri" w:hAnsi="Calibri" w:cs="Calibri"/>
          <w:i/>
          <w:spacing w:val="1"/>
          <w:sz w:val="22"/>
          <w:szCs w:val="22"/>
        </w:rPr>
        <w:t xml:space="preserve"> </w:t>
      </w:r>
      <w:r>
        <w:rPr>
          <w:rFonts w:ascii="Calibri" w:eastAsia="Calibri" w:hAnsi="Calibri" w:cs="Calibri"/>
          <w:i/>
          <w:spacing w:val="-3"/>
          <w:sz w:val="22"/>
          <w:szCs w:val="22"/>
        </w:rPr>
        <w:t>a</w:t>
      </w:r>
      <w:r>
        <w:rPr>
          <w:rFonts w:ascii="Calibri" w:eastAsia="Calibri" w:hAnsi="Calibri" w:cs="Calibri"/>
          <w:i/>
          <w:sz w:val="22"/>
          <w:szCs w:val="22"/>
        </w:rPr>
        <w:t>t</w:t>
      </w:r>
      <w:r>
        <w:rPr>
          <w:rFonts w:ascii="Calibri" w:eastAsia="Calibri" w:hAnsi="Calibri" w:cs="Calibri"/>
          <w:i/>
          <w:spacing w:val="1"/>
          <w:sz w:val="22"/>
          <w:szCs w:val="22"/>
        </w:rPr>
        <w:t xml:space="preserve"> </w:t>
      </w:r>
      <w:r>
        <w:rPr>
          <w:rFonts w:ascii="Calibri" w:eastAsia="Calibri" w:hAnsi="Calibri" w:cs="Calibri"/>
          <w:i/>
          <w:spacing w:val="-1"/>
          <w:sz w:val="22"/>
          <w:szCs w:val="22"/>
        </w:rPr>
        <w:t>S</w:t>
      </w:r>
      <w:r>
        <w:rPr>
          <w:rFonts w:ascii="Calibri" w:eastAsia="Calibri" w:hAnsi="Calibri" w:cs="Calibri"/>
          <w:i/>
          <w:sz w:val="22"/>
          <w:szCs w:val="22"/>
        </w:rPr>
        <w:t>tep</w:t>
      </w:r>
      <w:r>
        <w:rPr>
          <w:rFonts w:ascii="Calibri" w:eastAsia="Calibri" w:hAnsi="Calibri" w:cs="Calibri"/>
          <w:i/>
          <w:spacing w:val="-2"/>
          <w:sz w:val="22"/>
          <w:szCs w:val="22"/>
        </w:rPr>
        <w:t xml:space="preserve"> </w:t>
      </w:r>
      <w:r>
        <w:rPr>
          <w:rFonts w:ascii="Calibri" w:eastAsia="Calibri" w:hAnsi="Calibri" w:cs="Calibri"/>
          <w:i/>
          <w:spacing w:val="1"/>
          <w:sz w:val="22"/>
          <w:szCs w:val="22"/>
        </w:rPr>
        <w:t>5</w:t>
      </w:r>
      <w:r>
        <w:rPr>
          <w:rFonts w:ascii="Calibri" w:eastAsia="Calibri" w:hAnsi="Calibri" w:cs="Calibri"/>
          <w:i/>
          <w:sz w:val="22"/>
          <w:szCs w:val="22"/>
        </w:rPr>
        <w:t>, N’</w:t>
      </w:r>
      <w:r>
        <w:rPr>
          <w:rFonts w:ascii="Calibri" w:eastAsia="Calibri" w:hAnsi="Calibri" w:cs="Calibri"/>
          <w:i/>
          <w:spacing w:val="-2"/>
          <w:sz w:val="22"/>
          <w:szCs w:val="22"/>
        </w:rPr>
        <w:t xml:space="preserve"> </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z w:val="22"/>
          <w:szCs w:val="22"/>
        </w:rPr>
        <w:t>CE</w:t>
      </w:r>
      <w:r>
        <w:rPr>
          <w:rFonts w:ascii="Calibri" w:eastAsia="Calibri" w:hAnsi="Calibri" w:cs="Calibri"/>
          <w:i/>
          <w:spacing w:val="-3"/>
          <w:sz w:val="22"/>
          <w:szCs w:val="22"/>
        </w:rPr>
        <w:t>F</w:t>
      </w:r>
      <w:r>
        <w:rPr>
          <w:rFonts w:ascii="Calibri" w:eastAsia="Calibri" w:hAnsi="Calibri" w:cs="Calibri"/>
          <w:i/>
          <w:spacing w:val="1"/>
          <w:sz w:val="22"/>
          <w:szCs w:val="22"/>
        </w:rPr>
        <w:t>D</w:t>
      </w:r>
      <w:r>
        <w:rPr>
          <w:rFonts w:ascii="Calibri" w:eastAsia="Calibri" w:hAnsi="Calibri" w:cs="Calibri"/>
          <w:i/>
          <w:sz w:val="22"/>
          <w:szCs w:val="22"/>
        </w:rPr>
        <w:t>BG:</w:t>
      </w:r>
    </w:p>
    <w:p w:rsidR="00FB7DAA" w:rsidRDefault="00FB7DAA">
      <w:pPr>
        <w:spacing w:line="200" w:lineRule="exact"/>
      </w:pPr>
    </w:p>
    <w:p w:rsidR="00FB7DAA" w:rsidRDefault="00FB7DAA">
      <w:pPr>
        <w:spacing w:before="12" w:line="220" w:lineRule="exact"/>
        <w:rPr>
          <w:sz w:val="22"/>
          <w:szCs w:val="22"/>
        </w:rPr>
      </w:pPr>
    </w:p>
    <w:p w:rsidR="00FB7DAA" w:rsidRDefault="00856235">
      <w:pPr>
        <w:spacing w:before="16" w:line="240" w:lineRule="exact"/>
        <w:ind w:left="4633" w:right="4902"/>
        <w:jc w:val="center"/>
        <w:rPr>
          <w:rFonts w:ascii="Calibri" w:eastAsia="Calibri" w:hAnsi="Calibri" w:cs="Calibr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3.7pt;margin-top:1.6pt;width:216.35pt;height:141.5pt;z-index:-251658752;mso-position-horizontal-relative:page">
            <v:imagedata r:id="rId13" o:title=""/>
            <w10:wrap anchorx="page"/>
          </v:shape>
        </w:pict>
      </w:r>
      <w:r w:rsidR="00C45BF8">
        <w:rPr>
          <w:rFonts w:ascii="Calibri" w:eastAsia="Calibri" w:hAnsi="Calibri" w:cs="Calibri"/>
          <w:position w:val="-1"/>
          <w:sz w:val="22"/>
          <w:szCs w:val="22"/>
        </w:rPr>
        <w:t>7</w:t>
      </w:r>
    </w:p>
    <w:p w:rsidR="00FB7DAA" w:rsidRDefault="00C45BF8">
      <w:pPr>
        <w:spacing w:line="200" w:lineRule="exact"/>
        <w:ind w:left="3827" w:right="4069"/>
        <w:jc w:val="center"/>
        <w:rPr>
          <w:rFonts w:ascii="Calibri" w:eastAsia="Calibri" w:hAnsi="Calibri" w:cs="Calibri"/>
          <w:sz w:val="22"/>
          <w:szCs w:val="22"/>
        </w:rPr>
      </w:pPr>
      <w:r>
        <w:rPr>
          <w:rFonts w:ascii="Calibri" w:eastAsia="Calibri" w:hAnsi="Calibri" w:cs="Calibri"/>
          <w:b/>
          <w:position w:val="2"/>
          <w:sz w:val="22"/>
          <w:szCs w:val="22"/>
        </w:rPr>
        <w:t xml:space="preserve">B                            </w:t>
      </w:r>
      <w:r>
        <w:rPr>
          <w:rFonts w:ascii="Calibri" w:eastAsia="Calibri" w:hAnsi="Calibri" w:cs="Calibri"/>
          <w:b/>
          <w:spacing w:val="45"/>
          <w:position w:val="2"/>
          <w:sz w:val="22"/>
          <w:szCs w:val="22"/>
        </w:rPr>
        <w:t xml:space="preserve"> </w:t>
      </w:r>
      <w:r>
        <w:rPr>
          <w:rFonts w:ascii="Calibri" w:eastAsia="Calibri" w:hAnsi="Calibri" w:cs="Calibri"/>
          <w:b/>
          <w:position w:val="2"/>
          <w:sz w:val="22"/>
          <w:szCs w:val="22"/>
        </w:rPr>
        <w:t>G</w:t>
      </w:r>
    </w:p>
    <w:p w:rsidR="00FB7DAA" w:rsidRDefault="00C45BF8">
      <w:pPr>
        <w:spacing w:before="96"/>
        <w:ind w:left="3107" w:right="3476"/>
        <w:jc w:val="center"/>
        <w:rPr>
          <w:rFonts w:ascii="Calibri" w:eastAsia="Calibri" w:hAnsi="Calibri" w:cs="Calibri"/>
          <w:sz w:val="22"/>
          <w:szCs w:val="22"/>
        </w:rPr>
      </w:pPr>
      <w:r>
        <w:rPr>
          <w:rFonts w:ascii="Calibri" w:eastAsia="Calibri" w:hAnsi="Calibri" w:cs="Calibri"/>
          <w:spacing w:val="1"/>
          <w:position w:val="1"/>
          <w:sz w:val="22"/>
          <w:szCs w:val="22"/>
        </w:rPr>
        <w:t>1</w:t>
      </w:r>
      <w:r>
        <w:rPr>
          <w:rFonts w:ascii="Calibri" w:eastAsia="Calibri" w:hAnsi="Calibri" w:cs="Calibri"/>
          <w:position w:val="1"/>
          <w:sz w:val="22"/>
          <w:szCs w:val="22"/>
        </w:rPr>
        <w:t xml:space="preserve">2                  </w:t>
      </w:r>
      <w:r>
        <w:rPr>
          <w:rFonts w:ascii="Calibri" w:eastAsia="Calibri" w:hAnsi="Calibri" w:cs="Calibri"/>
          <w:spacing w:val="21"/>
          <w:position w:val="1"/>
          <w:sz w:val="22"/>
          <w:szCs w:val="22"/>
        </w:rPr>
        <w:t xml:space="preserve"> </w:t>
      </w:r>
      <w:r>
        <w:rPr>
          <w:rFonts w:ascii="Calibri" w:eastAsia="Calibri" w:hAnsi="Calibri" w:cs="Calibri"/>
          <w:position w:val="-8"/>
          <w:sz w:val="22"/>
          <w:szCs w:val="22"/>
        </w:rPr>
        <w:t xml:space="preserve">8         </w:t>
      </w:r>
      <w:r>
        <w:rPr>
          <w:rFonts w:ascii="Calibri" w:eastAsia="Calibri" w:hAnsi="Calibri" w:cs="Calibri"/>
          <w:spacing w:val="3"/>
          <w:position w:val="-8"/>
          <w:sz w:val="22"/>
          <w:szCs w:val="22"/>
        </w:rPr>
        <w:t xml:space="preserve"> </w:t>
      </w:r>
      <w:r>
        <w:rPr>
          <w:rFonts w:ascii="Calibri" w:eastAsia="Calibri" w:hAnsi="Calibri" w:cs="Calibri"/>
          <w:position w:val="-6"/>
          <w:sz w:val="22"/>
          <w:szCs w:val="22"/>
        </w:rPr>
        <w:t xml:space="preserve">4                   </w:t>
      </w:r>
      <w:r>
        <w:rPr>
          <w:rFonts w:ascii="Calibri" w:eastAsia="Calibri" w:hAnsi="Calibri" w:cs="Calibri"/>
          <w:spacing w:val="30"/>
          <w:position w:val="-6"/>
          <w:sz w:val="22"/>
          <w:szCs w:val="22"/>
        </w:rPr>
        <w:t xml:space="preserve"> </w:t>
      </w:r>
      <w:r>
        <w:rPr>
          <w:rFonts w:ascii="Calibri" w:eastAsia="Calibri" w:hAnsi="Calibri" w:cs="Calibri"/>
          <w:sz w:val="22"/>
          <w:szCs w:val="22"/>
        </w:rPr>
        <w:t>2</w:t>
      </w:r>
    </w:p>
    <w:p w:rsidR="00FB7DAA" w:rsidRDefault="00FB7DAA">
      <w:pPr>
        <w:spacing w:before="9" w:line="160" w:lineRule="exact"/>
        <w:rPr>
          <w:sz w:val="17"/>
          <w:szCs w:val="17"/>
        </w:rPr>
      </w:pPr>
    </w:p>
    <w:p w:rsidR="00FB7DAA" w:rsidRDefault="00C45BF8">
      <w:pPr>
        <w:spacing w:line="220" w:lineRule="exact"/>
        <w:ind w:left="5567" w:right="3968"/>
        <w:jc w:val="center"/>
        <w:rPr>
          <w:rFonts w:ascii="Calibri" w:eastAsia="Calibri" w:hAnsi="Calibri" w:cs="Calibri"/>
          <w:sz w:val="22"/>
          <w:szCs w:val="22"/>
        </w:rPr>
      </w:pPr>
      <w:r>
        <w:rPr>
          <w:rFonts w:ascii="Calibri" w:eastAsia="Calibri" w:hAnsi="Calibri" w:cs="Calibri"/>
          <w:position w:val="-3"/>
          <w:sz w:val="22"/>
          <w:szCs w:val="22"/>
        </w:rPr>
        <w:t>3</w:t>
      </w:r>
    </w:p>
    <w:p w:rsidR="00FB7DAA" w:rsidRDefault="00C45BF8">
      <w:pPr>
        <w:spacing w:line="240" w:lineRule="exact"/>
        <w:ind w:left="2785" w:right="3038"/>
        <w:jc w:val="center"/>
        <w:rPr>
          <w:rFonts w:ascii="Calibri" w:eastAsia="Calibri" w:hAnsi="Calibri" w:cs="Calibri"/>
          <w:sz w:val="22"/>
          <w:szCs w:val="22"/>
        </w:rPr>
      </w:pPr>
      <w:r>
        <w:rPr>
          <w:rFonts w:ascii="Calibri" w:eastAsia="Calibri" w:hAnsi="Calibri" w:cs="Calibri"/>
          <w:b/>
          <w:position w:val="1"/>
          <w:sz w:val="22"/>
          <w:szCs w:val="22"/>
        </w:rPr>
        <w:t xml:space="preserve">A            </w:t>
      </w:r>
      <w:r>
        <w:rPr>
          <w:rFonts w:ascii="Calibri" w:eastAsia="Calibri" w:hAnsi="Calibri" w:cs="Calibri"/>
          <w:b/>
          <w:spacing w:val="21"/>
          <w:position w:val="1"/>
          <w:sz w:val="22"/>
          <w:szCs w:val="22"/>
        </w:rPr>
        <w:t xml:space="preserve"> </w:t>
      </w:r>
      <w:r>
        <w:rPr>
          <w:rFonts w:ascii="Calibri" w:eastAsia="Calibri" w:hAnsi="Calibri" w:cs="Calibri"/>
          <w:position w:val="7"/>
          <w:sz w:val="22"/>
          <w:szCs w:val="22"/>
        </w:rPr>
        <w:t xml:space="preserve">6                </w:t>
      </w:r>
      <w:r>
        <w:rPr>
          <w:rFonts w:ascii="Calibri" w:eastAsia="Calibri" w:hAnsi="Calibri" w:cs="Calibri"/>
          <w:spacing w:val="30"/>
          <w:position w:val="7"/>
          <w:sz w:val="22"/>
          <w:szCs w:val="22"/>
        </w:rPr>
        <w:t xml:space="preserve"> </w:t>
      </w:r>
      <w:r>
        <w:rPr>
          <w:rFonts w:ascii="Calibri" w:eastAsia="Calibri" w:hAnsi="Calibri" w:cs="Calibri"/>
          <w:b/>
          <w:position w:val="1"/>
          <w:sz w:val="22"/>
          <w:szCs w:val="22"/>
        </w:rPr>
        <w:t xml:space="preserve">E                                   </w:t>
      </w:r>
      <w:r>
        <w:rPr>
          <w:rFonts w:ascii="Calibri" w:eastAsia="Calibri" w:hAnsi="Calibri" w:cs="Calibri"/>
          <w:b/>
          <w:spacing w:val="28"/>
          <w:position w:val="1"/>
          <w:sz w:val="22"/>
          <w:szCs w:val="22"/>
        </w:rPr>
        <w:t xml:space="preserve"> </w:t>
      </w:r>
      <w:r>
        <w:rPr>
          <w:rFonts w:ascii="Calibri" w:eastAsia="Calibri" w:hAnsi="Calibri" w:cs="Calibri"/>
          <w:b/>
          <w:position w:val="6"/>
          <w:sz w:val="22"/>
          <w:szCs w:val="22"/>
        </w:rPr>
        <w:t>F</w:t>
      </w:r>
    </w:p>
    <w:p w:rsidR="00FB7DAA" w:rsidRDefault="00FB7DAA">
      <w:pPr>
        <w:spacing w:before="10" w:line="120" w:lineRule="exact"/>
        <w:rPr>
          <w:sz w:val="13"/>
          <w:szCs w:val="13"/>
        </w:rPr>
      </w:pPr>
    </w:p>
    <w:p w:rsidR="00FB7DAA" w:rsidRDefault="00C45BF8">
      <w:pPr>
        <w:spacing w:line="240" w:lineRule="exact"/>
        <w:ind w:left="5108" w:right="4427"/>
        <w:jc w:val="center"/>
        <w:rPr>
          <w:rFonts w:ascii="Calibri" w:eastAsia="Calibri" w:hAnsi="Calibri" w:cs="Calibri"/>
          <w:sz w:val="22"/>
          <w:szCs w:val="22"/>
        </w:rPr>
      </w:pPr>
      <w:r>
        <w:rPr>
          <w:rFonts w:ascii="Calibri" w:eastAsia="Calibri" w:hAnsi="Calibri" w:cs="Calibri"/>
          <w:position w:val="-2"/>
          <w:sz w:val="22"/>
          <w:szCs w:val="22"/>
        </w:rPr>
        <w:t>4</w:t>
      </w:r>
    </w:p>
    <w:p w:rsidR="00FB7DAA" w:rsidRDefault="00C45BF8">
      <w:pPr>
        <w:spacing w:line="260" w:lineRule="exact"/>
        <w:ind w:left="3022" w:right="3365"/>
        <w:jc w:val="center"/>
        <w:rPr>
          <w:rFonts w:ascii="Calibri" w:eastAsia="Calibri" w:hAnsi="Calibri" w:cs="Calibri"/>
          <w:sz w:val="22"/>
          <w:szCs w:val="22"/>
        </w:rPr>
      </w:pPr>
      <w:r>
        <w:rPr>
          <w:rFonts w:ascii="Calibri" w:eastAsia="Calibri" w:hAnsi="Calibri" w:cs="Calibri"/>
          <w:position w:val="1"/>
          <w:sz w:val="22"/>
          <w:szCs w:val="22"/>
        </w:rPr>
        <w:t xml:space="preserve">8                     </w:t>
      </w:r>
      <w:r>
        <w:rPr>
          <w:rFonts w:ascii="Calibri" w:eastAsia="Calibri" w:hAnsi="Calibri" w:cs="Calibri"/>
          <w:spacing w:val="6"/>
          <w:position w:val="1"/>
          <w:sz w:val="22"/>
          <w:szCs w:val="22"/>
        </w:rPr>
        <w:t xml:space="preserve"> </w:t>
      </w:r>
      <w:r>
        <w:rPr>
          <w:rFonts w:ascii="Calibri" w:eastAsia="Calibri" w:hAnsi="Calibri" w:cs="Calibri"/>
          <w:position w:val="8"/>
          <w:sz w:val="22"/>
          <w:szCs w:val="22"/>
        </w:rPr>
        <w:t xml:space="preserve">3                                   </w:t>
      </w:r>
      <w:r>
        <w:rPr>
          <w:rFonts w:ascii="Calibri" w:eastAsia="Calibri" w:hAnsi="Calibri" w:cs="Calibri"/>
          <w:spacing w:val="23"/>
          <w:position w:val="8"/>
          <w:sz w:val="22"/>
          <w:szCs w:val="22"/>
        </w:rPr>
        <w:t xml:space="preserve"> </w:t>
      </w:r>
      <w:r>
        <w:rPr>
          <w:rFonts w:ascii="Calibri" w:eastAsia="Calibri" w:hAnsi="Calibri" w:cs="Calibri"/>
          <w:position w:val="8"/>
          <w:sz w:val="22"/>
          <w:szCs w:val="22"/>
        </w:rPr>
        <w:t>3</w:t>
      </w:r>
    </w:p>
    <w:p w:rsidR="00FB7DAA" w:rsidRDefault="00FB7DAA">
      <w:pPr>
        <w:spacing w:before="6" w:line="140" w:lineRule="exact"/>
        <w:rPr>
          <w:sz w:val="15"/>
          <w:szCs w:val="15"/>
        </w:rPr>
      </w:pPr>
    </w:p>
    <w:p w:rsidR="00FB7DAA" w:rsidRDefault="00C45BF8">
      <w:pPr>
        <w:ind w:left="3636" w:right="3937"/>
        <w:jc w:val="center"/>
        <w:rPr>
          <w:rFonts w:ascii="Calibri" w:eastAsia="Calibri" w:hAnsi="Calibri" w:cs="Calibri"/>
          <w:sz w:val="22"/>
          <w:szCs w:val="22"/>
        </w:rPr>
      </w:pPr>
      <w:r>
        <w:rPr>
          <w:rFonts w:ascii="Calibri" w:eastAsia="Calibri" w:hAnsi="Calibri" w:cs="Calibri"/>
          <w:b/>
          <w:position w:val="-3"/>
          <w:sz w:val="22"/>
          <w:szCs w:val="22"/>
        </w:rPr>
        <w:t xml:space="preserve">C                </w:t>
      </w:r>
      <w:r>
        <w:rPr>
          <w:rFonts w:ascii="Calibri" w:eastAsia="Calibri" w:hAnsi="Calibri" w:cs="Calibri"/>
          <w:b/>
          <w:spacing w:val="24"/>
          <w:position w:val="-3"/>
          <w:sz w:val="22"/>
          <w:szCs w:val="22"/>
        </w:rPr>
        <w:t xml:space="preserve"> </w:t>
      </w:r>
      <w:r>
        <w:rPr>
          <w:rFonts w:ascii="Calibri" w:eastAsia="Calibri" w:hAnsi="Calibri" w:cs="Calibri"/>
          <w:position w:val="-15"/>
          <w:sz w:val="22"/>
          <w:szCs w:val="22"/>
        </w:rPr>
        <w:t xml:space="preserve">6               </w:t>
      </w:r>
      <w:r>
        <w:rPr>
          <w:rFonts w:ascii="Calibri" w:eastAsia="Calibri" w:hAnsi="Calibri" w:cs="Calibri"/>
          <w:spacing w:val="19"/>
          <w:position w:val="-15"/>
          <w:sz w:val="22"/>
          <w:szCs w:val="22"/>
        </w:rPr>
        <w:t xml:space="preserve"> </w:t>
      </w:r>
      <w:r>
        <w:rPr>
          <w:rFonts w:ascii="Calibri" w:eastAsia="Calibri" w:hAnsi="Calibri" w:cs="Calibri"/>
          <w:b/>
          <w:sz w:val="22"/>
          <w:szCs w:val="22"/>
        </w:rPr>
        <w:t>D</w:t>
      </w:r>
    </w:p>
    <w:p w:rsidR="00FB7DAA" w:rsidRDefault="00FB7DAA">
      <w:pPr>
        <w:spacing w:before="3" w:line="120" w:lineRule="exact"/>
        <w:rPr>
          <w:sz w:val="12"/>
          <w:szCs w:val="12"/>
        </w:rPr>
      </w:pPr>
    </w:p>
    <w:p w:rsidR="00FB7DAA" w:rsidRDefault="00FB7DAA">
      <w:pPr>
        <w:spacing w:line="200" w:lineRule="exact"/>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01"/>
        <w:gridCol w:w="1060"/>
        <w:gridCol w:w="1219"/>
        <w:gridCol w:w="1260"/>
        <w:gridCol w:w="1260"/>
        <w:gridCol w:w="1350"/>
        <w:gridCol w:w="1260"/>
        <w:gridCol w:w="1350"/>
      </w:tblGrid>
      <w:tr w:rsidR="002C7190" w:rsidTr="002C7190">
        <w:trPr>
          <w:trHeight w:hRule="exact" w:val="804"/>
        </w:trPr>
        <w:tc>
          <w:tcPr>
            <w:tcW w:w="601" w:type="dxa"/>
          </w:tcPr>
          <w:p w:rsidR="002C7190" w:rsidRDefault="002C7190">
            <w:pPr>
              <w:spacing w:before="56"/>
              <w:ind w:left="40"/>
              <w:rPr>
                <w:rFonts w:ascii="Calibri" w:eastAsia="Calibri" w:hAnsi="Calibri" w:cs="Calibri"/>
                <w:sz w:val="22"/>
                <w:szCs w:val="22"/>
              </w:rPr>
            </w:pPr>
            <w:r>
              <w:rPr>
                <w:rFonts w:ascii="Calibri" w:eastAsia="Calibri" w:hAnsi="Calibri" w:cs="Calibri"/>
                <w:sz w:val="22"/>
                <w:szCs w:val="22"/>
              </w:rPr>
              <w:lastRenderedPageBreak/>
              <w:t>Step</w:t>
            </w:r>
          </w:p>
          <w:p w:rsidR="002C7190" w:rsidRDefault="002C7190">
            <w:pPr>
              <w:spacing w:line="180" w:lineRule="exact"/>
              <w:rPr>
                <w:sz w:val="18"/>
                <w:szCs w:val="18"/>
              </w:rPr>
            </w:pPr>
          </w:p>
          <w:p w:rsidR="002C7190" w:rsidRDefault="002C7190">
            <w:pPr>
              <w:ind w:left="40"/>
              <w:rPr>
                <w:rFonts w:ascii="Calibri" w:eastAsia="Calibri" w:hAnsi="Calibri" w:cs="Calibri"/>
                <w:sz w:val="22"/>
                <w:szCs w:val="22"/>
              </w:rPr>
            </w:pPr>
          </w:p>
        </w:tc>
        <w:tc>
          <w:tcPr>
            <w:tcW w:w="1060" w:type="dxa"/>
          </w:tcPr>
          <w:p w:rsidR="002C7190" w:rsidRDefault="002C7190" w:rsidP="00425164">
            <w:pPr>
              <w:spacing w:before="56"/>
              <w:ind w:left="159"/>
              <w:rPr>
                <w:rFonts w:ascii="Calibri" w:eastAsia="Calibri" w:hAnsi="Calibri" w:cs="Calibri"/>
                <w:spacing w:val="-1"/>
                <w:sz w:val="22"/>
                <w:szCs w:val="22"/>
              </w:rPr>
            </w:pPr>
            <w:r>
              <w:rPr>
                <w:rFonts w:ascii="Calibri" w:eastAsia="Calibri" w:hAnsi="Calibri" w:cs="Calibri"/>
                <w:spacing w:val="-1"/>
                <w:sz w:val="22"/>
                <w:szCs w:val="22"/>
              </w:rPr>
              <w:t>N’</w:t>
            </w:r>
          </w:p>
          <w:p w:rsidR="002C7190" w:rsidRDefault="002C7190" w:rsidP="00425164">
            <w:pPr>
              <w:spacing w:before="56"/>
              <w:ind w:left="159"/>
              <w:rPr>
                <w:rFonts w:ascii="Calibri" w:eastAsia="Calibri" w:hAnsi="Calibri" w:cs="Calibri"/>
                <w:spacing w:val="-1"/>
                <w:sz w:val="22"/>
                <w:szCs w:val="22"/>
              </w:rPr>
            </w:pPr>
          </w:p>
          <w:p w:rsidR="002C7190" w:rsidRPr="00425164" w:rsidRDefault="002C7190" w:rsidP="00425164">
            <w:pPr>
              <w:spacing w:before="56"/>
              <w:ind w:left="159"/>
              <w:rPr>
                <w:rFonts w:ascii="Calibri" w:eastAsia="Calibri" w:hAnsi="Calibri" w:cs="Calibri"/>
                <w:spacing w:val="-1"/>
                <w:sz w:val="22"/>
                <w:szCs w:val="22"/>
              </w:rPr>
            </w:pPr>
          </w:p>
        </w:tc>
        <w:tc>
          <w:tcPr>
            <w:tcW w:w="1219" w:type="dxa"/>
          </w:tcPr>
          <w:p w:rsidR="002C7190" w:rsidRDefault="002C7190" w:rsidP="002C7190">
            <w:pPr>
              <w:spacing w:before="56"/>
              <w:ind w:left="179"/>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w:t>
            </w:r>
            <w:r>
              <w:rPr>
                <w:rFonts w:ascii="Calibri" w:eastAsia="Calibri" w:hAnsi="Calibri" w:cs="Calibri"/>
                <w:spacing w:val="1"/>
                <w:sz w:val="22"/>
                <w:szCs w:val="22"/>
              </w:rPr>
              <w:t>G</w:t>
            </w:r>
            <w:r>
              <w:rPr>
                <w:rFonts w:ascii="Calibri" w:eastAsia="Calibri" w:hAnsi="Calibri" w:cs="Calibri"/>
                <w:sz w:val="22"/>
                <w:szCs w:val="22"/>
              </w:rPr>
              <w:t xml:space="preserve">)  </w:t>
            </w:r>
            <w:r>
              <w:rPr>
                <w:rFonts w:ascii="Calibri" w:eastAsia="Calibri" w:hAnsi="Calibri" w:cs="Calibri"/>
                <w:spacing w:val="29"/>
                <w:sz w:val="22"/>
                <w:szCs w:val="22"/>
              </w:rPr>
              <w:t xml:space="preserve"> </w:t>
            </w:r>
          </w:p>
        </w:tc>
        <w:tc>
          <w:tcPr>
            <w:tcW w:w="1260" w:type="dxa"/>
          </w:tcPr>
          <w:p w:rsidR="002C7190" w:rsidRDefault="002C7190">
            <w:pPr>
              <w:spacing w:before="56"/>
              <w:ind w:left="306"/>
              <w:rPr>
                <w:rFonts w:ascii="Calibri" w:eastAsia="Calibri" w:hAnsi="Calibri" w:cs="Calibri"/>
                <w:spacing w:val="1"/>
                <w:sz w:val="22"/>
                <w:szCs w:val="22"/>
              </w:rPr>
            </w:pP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1"/>
                <w:sz w:val="22"/>
                <w:szCs w:val="22"/>
              </w:rPr>
              <w:t>F</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w:t>
            </w:r>
            <w:r>
              <w:rPr>
                <w:rFonts w:ascii="Calibri" w:eastAsia="Calibri" w:hAnsi="Calibri" w:cs="Calibri"/>
                <w:spacing w:val="-1"/>
                <w:sz w:val="22"/>
                <w:szCs w:val="22"/>
              </w:rPr>
              <w:t>F</w:t>
            </w:r>
            <w:r>
              <w:rPr>
                <w:rFonts w:ascii="Calibri" w:eastAsia="Calibri" w:hAnsi="Calibri" w:cs="Calibri"/>
                <w:sz w:val="22"/>
                <w:szCs w:val="22"/>
              </w:rPr>
              <w:t>)</w:t>
            </w:r>
          </w:p>
        </w:tc>
        <w:tc>
          <w:tcPr>
            <w:tcW w:w="1260" w:type="dxa"/>
          </w:tcPr>
          <w:p w:rsidR="002C7190" w:rsidRDefault="002C7190">
            <w:pPr>
              <w:spacing w:before="56"/>
              <w:ind w:left="306"/>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w:t>
            </w:r>
          </w:p>
        </w:tc>
        <w:tc>
          <w:tcPr>
            <w:tcW w:w="1350" w:type="dxa"/>
          </w:tcPr>
          <w:p w:rsidR="002C7190" w:rsidRDefault="002C7190">
            <w:pPr>
              <w:spacing w:before="56"/>
              <w:ind w:left="300"/>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2"/>
                <w:sz w:val="22"/>
                <w:szCs w:val="22"/>
              </w:rPr>
              <w:t>(</w:t>
            </w:r>
            <w:r>
              <w:rPr>
                <w:rFonts w:ascii="Calibri" w:eastAsia="Calibri" w:hAnsi="Calibri" w:cs="Calibri"/>
                <w:spacing w:val="1"/>
                <w:sz w:val="22"/>
                <w:szCs w:val="22"/>
              </w:rPr>
              <w:t>D</w:t>
            </w:r>
            <w:r>
              <w:rPr>
                <w:rFonts w:ascii="Calibri" w:eastAsia="Calibri" w:hAnsi="Calibri" w:cs="Calibri"/>
                <w:sz w:val="22"/>
                <w:szCs w:val="22"/>
              </w:rPr>
              <w:t>)</w:t>
            </w:r>
          </w:p>
        </w:tc>
        <w:tc>
          <w:tcPr>
            <w:tcW w:w="1260" w:type="dxa"/>
          </w:tcPr>
          <w:p w:rsidR="002C7190" w:rsidRDefault="002C7190">
            <w:pPr>
              <w:spacing w:before="56"/>
              <w:ind w:left="273"/>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(B),</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(B)</w:t>
            </w:r>
          </w:p>
        </w:tc>
        <w:tc>
          <w:tcPr>
            <w:tcW w:w="1350" w:type="dxa"/>
          </w:tcPr>
          <w:p w:rsidR="002C7190" w:rsidRDefault="002C7190">
            <w:pPr>
              <w:spacing w:before="56"/>
              <w:ind w:left="288"/>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1"/>
                <w:sz w:val="18"/>
                <w:szCs w:val="18"/>
              </w:rPr>
              <w:t>A</w:t>
            </w:r>
            <w:r>
              <w:rPr>
                <w:rFonts w:ascii="Calibri" w:eastAsia="Calibri" w:hAnsi="Calibri" w:cs="Calibri"/>
                <w:sz w:val="22"/>
                <w:szCs w:val="22"/>
              </w:rPr>
              <w:t>),p(</w:t>
            </w:r>
            <w:r>
              <w:rPr>
                <w:rFonts w:ascii="Calibri" w:eastAsia="Calibri" w:hAnsi="Calibri" w:cs="Calibri"/>
                <w:spacing w:val="-1"/>
                <w:sz w:val="18"/>
                <w:szCs w:val="18"/>
              </w:rPr>
              <w:t>A</w:t>
            </w:r>
            <w:r>
              <w:rPr>
                <w:rFonts w:ascii="Calibri" w:eastAsia="Calibri" w:hAnsi="Calibri" w:cs="Calibri"/>
                <w:sz w:val="22"/>
                <w:szCs w:val="22"/>
              </w:rPr>
              <w:t>)</w:t>
            </w:r>
          </w:p>
        </w:tc>
      </w:tr>
      <w:tr w:rsidR="002C7190" w:rsidTr="002C7190">
        <w:trPr>
          <w:trHeight w:hRule="exact" w:val="290"/>
        </w:trPr>
        <w:tc>
          <w:tcPr>
            <w:tcW w:w="601" w:type="dxa"/>
          </w:tcPr>
          <w:p w:rsidR="002C7190" w:rsidRDefault="002C7190" w:rsidP="00C45BF8">
            <w:pPr>
              <w:spacing w:line="240" w:lineRule="exact"/>
              <w:ind w:left="40"/>
              <w:jc w:val="center"/>
              <w:rPr>
                <w:rFonts w:ascii="Calibri" w:eastAsia="Calibri" w:hAnsi="Calibri" w:cs="Calibri"/>
                <w:position w:val="1"/>
                <w:sz w:val="22"/>
                <w:szCs w:val="22"/>
              </w:rPr>
            </w:pPr>
            <w:r>
              <w:rPr>
                <w:rFonts w:ascii="Calibri" w:eastAsia="Calibri" w:hAnsi="Calibri" w:cs="Calibri"/>
                <w:position w:val="1"/>
                <w:sz w:val="22"/>
                <w:szCs w:val="22"/>
              </w:rPr>
              <w:t>0</w:t>
            </w:r>
          </w:p>
        </w:tc>
        <w:tc>
          <w:tcPr>
            <w:tcW w:w="1060" w:type="dxa"/>
          </w:tcPr>
          <w:p w:rsidR="002C7190" w:rsidRDefault="002C7190" w:rsidP="00C45BF8">
            <w:pPr>
              <w:jc w:val="center"/>
            </w:pPr>
            <w:r>
              <w:t>C</w:t>
            </w:r>
          </w:p>
        </w:tc>
        <w:tc>
          <w:tcPr>
            <w:tcW w:w="1219" w:type="dxa"/>
          </w:tcPr>
          <w:p w:rsidR="002C7190" w:rsidRDefault="002C7190" w:rsidP="00C45BF8">
            <w:pPr>
              <w:jc w:val="center"/>
            </w:pPr>
            <w:r>
              <w:t>∞</w:t>
            </w:r>
          </w:p>
        </w:tc>
        <w:tc>
          <w:tcPr>
            <w:tcW w:w="1260" w:type="dxa"/>
          </w:tcPr>
          <w:p w:rsidR="002C7190" w:rsidRDefault="002C7190" w:rsidP="00C45BF8">
            <w:pPr>
              <w:jc w:val="center"/>
            </w:pPr>
            <w:r>
              <w:t>∞</w:t>
            </w:r>
          </w:p>
        </w:tc>
        <w:tc>
          <w:tcPr>
            <w:tcW w:w="1260" w:type="dxa"/>
          </w:tcPr>
          <w:p w:rsidR="002C7190" w:rsidRDefault="002C7190" w:rsidP="00C45BF8">
            <w:pPr>
              <w:jc w:val="center"/>
            </w:pPr>
            <w:r>
              <w:t>3,C</w:t>
            </w:r>
          </w:p>
        </w:tc>
        <w:tc>
          <w:tcPr>
            <w:tcW w:w="1350" w:type="dxa"/>
          </w:tcPr>
          <w:p w:rsidR="002C7190" w:rsidRDefault="002C7190" w:rsidP="00C45BF8">
            <w:pPr>
              <w:jc w:val="center"/>
            </w:pPr>
            <w:r>
              <w:t>6,C</w:t>
            </w:r>
          </w:p>
        </w:tc>
        <w:tc>
          <w:tcPr>
            <w:tcW w:w="1260" w:type="dxa"/>
          </w:tcPr>
          <w:p w:rsidR="002C7190" w:rsidRDefault="002C7190" w:rsidP="00C45BF8">
            <w:pPr>
              <w:jc w:val="center"/>
            </w:pPr>
            <w:r>
              <w:t>6,C</w:t>
            </w:r>
          </w:p>
        </w:tc>
        <w:tc>
          <w:tcPr>
            <w:tcW w:w="1350" w:type="dxa"/>
          </w:tcPr>
          <w:p w:rsidR="002C7190" w:rsidRDefault="002C7190" w:rsidP="00C45BF8">
            <w:pPr>
              <w:jc w:val="center"/>
            </w:pPr>
            <w:r>
              <w:t>8,C</w:t>
            </w:r>
          </w:p>
        </w:tc>
      </w:tr>
      <w:tr w:rsidR="002C7190" w:rsidTr="002C7190">
        <w:trPr>
          <w:trHeight w:hRule="exact" w:val="290"/>
        </w:trPr>
        <w:tc>
          <w:tcPr>
            <w:tcW w:w="601" w:type="dxa"/>
          </w:tcPr>
          <w:p w:rsidR="002C7190" w:rsidRDefault="002C7190" w:rsidP="00C45BF8">
            <w:pPr>
              <w:spacing w:line="240" w:lineRule="exact"/>
              <w:ind w:left="40"/>
              <w:jc w:val="center"/>
              <w:rPr>
                <w:rFonts w:ascii="Calibri" w:eastAsia="Calibri" w:hAnsi="Calibri" w:cs="Calibri"/>
                <w:sz w:val="22"/>
                <w:szCs w:val="22"/>
              </w:rPr>
            </w:pPr>
            <w:r>
              <w:rPr>
                <w:rFonts w:ascii="Calibri" w:eastAsia="Calibri" w:hAnsi="Calibri" w:cs="Calibri"/>
                <w:position w:val="1"/>
                <w:sz w:val="22"/>
                <w:szCs w:val="22"/>
              </w:rPr>
              <w:t>1</w:t>
            </w:r>
          </w:p>
        </w:tc>
        <w:tc>
          <w:tcPr>
            <w:tcW w:w="1060" w:type="dxa"/>
          </w:tcPr>
          <w:p w:rsidR="002C7190" w:rsidRDefault="002C7190" w:rsidP="00C45BF8">
            <w:pPr>
              <w:jc w:val="center"/>
            </w:pPr>
            <w:r>
              <w:t>CE</w:t>
            </w:r>
          </w:p>
        </w:tc>
        <w:tc>
          <w:tcPr>
            <w:tcW w:w="1219" w:type="dxa"/>
          </w:tcPr>
          <w:p w:rsidR="002C7190" w:rsidRDefault="00C42DD4" w:rsidP="00C45BF8">
            <w:pPr>
              <w:jc w:val="center"/>
            </w:pPr>
            <w:r>
              <w:t>7,E</w:t>
            </w:r>
          </w:p>
        </w:tc>
        <w:tc>
          <w:tcPr>
            <w:tcW w:w="1260" w:type="dxa"/>
          </w:tcPr>
          <w:p w:rsidR="002C7190" w:rsidRDefault="00C42DD4" w:rsidP="00C45BF8">
            <w:pPr>
              <w:jc w:val="center"/>
            </w:pPr>
            <w:r>
              <w:t>6,E</w:t>
            </w:r>
          </w:p>
        </w:tc>
        <w:tc>
          <w:tcPr>
            <w:tcW w:w="1260" w:type="dxa"/>
          </w:tcPr>
          <w:p w:rsidR="002C7190" w:rsidRDefault="00C42DD4" w:rsidP="00C45BF8">
            <w:pPr>
              <w:jc w:val="center"/>
            </w:pPr>
            <w:r>
              <w:t>-</w:t>
            </w:r>
          </w:p>
        </w:tc>
        <w:tc>
          <w:tcPr>
            <w:tcW w:w="1350" w:type="dxa"/>
          </w:tcPr>
          <w:p w:rsidR="002C7190" w:rsidRDefault="00C42DD4" w:rsidP="00C45BF8">
            <w:pPr>
              <w:jc w:val="center"/>
            </w:pPr>
            <w:r>
              <w:t>6,C</w:t>
            </w:r>
          </w:p>
        </w:tc>
        <w:tc>
          <w:tcPr>
            <w:tcW w:w="1260" w:type="dxa"/>
          </w:tcPr>
          <w:p w:rsidR="002C7190" w:rsidRDefault="00C42DD4" w:rsidP="00C45BF8">
            <w:pPr>
              <w:jc w:val="center"/>
            </w:pPr>
            <w:r>
              <w:t>6,C</w:t>
            </w:r>
          </w:p>
        </w:tc>
        <w:tc>
          <w:tcPr>
            <w:tcW w:w="1350" w:type="dxa"/>
          </w:tcPr>
          <w:p w:rsidR="002C7190" w:rsidRDefault="00C42DD4" w:rsidP="00C45BF8">
            <w:pPr>
              <w:jc w:val="center"/>
            </w:pPr>
            <w:r>
              <w:t>8,C</w:t>
            </w:r>
          </w:p>
        </w:tc>
      </w:tr>
      <w:tr w:rsidR="002C7190" w:rsidTr="002C7190">
        <w:trPr>
          <w:trHeight w:hRule="exact" w:val="290"/>
        </w:trPr>
        <w:tc>
          <w:tcPr>
            <w:tcW w:w="601" w:type="dxa"/>
          </w:tcPr>
          <w:p w:rsidR="002C7190" w:rsidRDefault="002C7190" w:rsidP="00C45BF8">
            <w:pPr>
              <w:spacing w:line="240" w:lineRule="exact"/>
              <w:ind w:left="40"/>
              <w:jc w:val="center"/>
              <w:rPr>
                <w:rFonts w:ascii="Calibri" w:eastAsia="Calibri" w:hAnsi="Calibri" w:cs="Calibri"/>
                <w:sz w:val="22"/>
                <w:szCs w:val="22"/>
              </w:rPr>
            </w:pPr>
            <w:r>
              <w:rPr>
                <w:rFonts w:ascii="Calibri" w:eastAsia="Calibri" w:hAnsi="Calibri" w:cs="Calibri"/>
                <w:position w:val="1"/>
                <w:sz w:val="22"/>
                <w:szCs w:val="22"/>
              </w:rPr>
              <w:t>2</w:t>
            </w:r>
          </w:p>
        </w:tc>
        <w:tc>
          <w:tcPr>
            <w:tcW w:w="1060" w:type="dxa"/>
          </w:tcPr>
          <w:p w:rsidR="002C7190" w:rsidRDefault="002C7190" w:rsidP="00C45BF8">
            <w:pPr>
              <w:jc w:val="center"/>
            </w:pPr>
            <w:r>
              <w:t>CEF</w:t>
            </w:r>
          </w:p>
        </w:tc>
        <w:tc>
          <w:tcPr>
            <w:tcW w:w="1219" w:type="dxa"/>
          </w:tcPr>
          <w:p w:rsidR="002C7190" w:rsidRDefault="00C42DD4" w:rsidP="00C45BF8">
            <w:pPr>
              <w:jc w:val="center"/>
            </w:pPr>
            <w:r>
              <w:t>7,E</w:t>
            </w:r>
          </w:p>
        </w:tc>
        <w:tc>
          <w:tcPr>
            <w:tcW w:w="1260" w:type="dxa"/>
          </w:tcPr>
          <w:p w:rsidR="002C7190" w:rsidRDefault="00C42DD4" w:rsidP="00C45BF8">
            <w:pPr>
              <w:jc w:val="center"/>
            </w:pPr>
            <w:r>
              <w:t>-</w:t>
            </w:r>
          </w:p>
        </w:tc>
        <w:tc>
          <w:tcPr>
            <w:tcW w:w="1260" w:type="dxa"/>
          </w:tcPr>
          <w:p w:rsidR="002C7190" w:rsidRDefault="002C7190" w:rsidP="00C45BF8">
            <w:pPr>
              <w:jc w:val="center"/>
            </w:pPr>
          </w:p>
        </w:tc>
        <w:tc>
          <w:tcPr>
            <w:tcW w:w="1350" w:type="dxa"/>
          </w:tcPr>
          <w:p w:rsidR="002C7190" w:rsidRDefault="002C6860" w:rsidP="00C45BF8">
            <w:pPr>
              <w:jc w:val="center"/>
            </w:pPr>
            <w:r>
              <w:t>6,C</w:t>
            </w:r>
          </w:p>
        </w:tc>
        <w:tc>
          <w:tcPr>
            <w:tcW w:w="1260" w:type="dxa"/>
          </w:tcPr>
          <w:p w:rsidR="002C7190" w:rsidRDefault="002C6860" w:rsidP="00C45BF8">
            <w:pPr>
              <w:jc w:val="center"/>
            </w:pPr>
            <w:r>
              <w:t>6,C</w:t>
            </w:r>
          </w:p>
        </w:tc>
        <w:tc>
          <w:tcPr>
            <w:tcW w:w="1350" w:type="dxa"/>
          </w:tcPr>
          <w:p w:rsidR="002C7190" w:rsidRDefault="00C816CB" w:rsidP="00C45BF8">
            <w:pPr>
              <w:jc w:val="center"/>
            </w:pPr>
            <w:r>
              <w:t>8,C</w:t>
            </w:r>
          </w:p>
        </w:tc>
      </w:tr>
      <w:tr w:rsidR="002C7190" w:rsidTr="002C7190">
        <w:trPr>
          <w:trHeight w:hRule="exact" w:val="289"/>
        </w:trPr>
        <w:tc>
          <w:tcPr>
            <w:tcW w:w="601" w:type="dxa"/>
          </w:tcPr>
          <w:p w:rsidR="002C7190" w:rsidRDefault="002C7190" w:rsidP="00C45BF8">
            <w:pPr>
              <w:spacing w:line="240" w:lineRule="exact"/>
              <w:ind w:left="40"/>
              <w:jc w:val="center"/>
              <w:rPr>
                <w:rFonts w:ascii="Calibri" w:eastAsia="Calibri" w:hAnsi="Calibri" w:cs="Calibri"/>
                <w:sz w:val="22"/>
                <w:szCs w:val="22"/>
              </w:rPr>
            </w:pPr>
            <w:r>
              <w:rPr>
                <w:rFonts w:ascii="Calibri" w:eastAsia="Calibri" w:hAnsi="Calibri" w:cs="Calibri"/>
                <w:position w:val="1"/>
                <w:sz w:val="22"/>
                <w:szCs w:val="22"/>
              </w:rPr>
              <w:t>3</w:t>
            </w:r>
          </w:p>
        </w:tc>
        <w:tc>
          <w:tcPr>
            <w:tcW w:w="1060" w:type="dxa"/>
          </w:tcPr>
          <w:p w:rsidR="002C7190" w:rsidRDefault="002C7190" w:rsidP="00C45BF8">
            <w:pPr>
              <w:jc w:val="center"/>
            </w:pPr>
            <w:r>
              <w:t>CEFD</w:t>
            </w:r>
          </w:p>
        </w:tc>
        <w:tc>
          <w:tcPr>
            <w:tcW w:w="1219" w:type="dxa"/>
          </w:tcPr>
          <w:p w:rsidR="002C7190" w:rsidRDefault="00C816CB" w:rsidP="00C45BF8">
            <w:pPr>
              <w:jc w:val="center"/>
            </w:pPr>
            <w:r>
              <w:t>7,E</w:t>
            </w:r>
          </w:p>
        </w:tc>
        <w:tc>
          <w:tcPr>
            <w:tcW w:w="1260" w:type="dxa"/>
          </w:tcPr>
          <w:p w:rsidR="002C7190" w:rsidRDefault="002C7190" w:rsidP="00C45BF8">
            <w:pPr>
              <w:jc w:val="center"/>
            </w:pPr>
          </w:p>
        </w:tc>
        <w:tc>
          <w:tcPr>
            <w:tcW w:w="1260" w:type="dxa"/>
          </w:tcPr>
          <w:p w:rsidR="002C7190" w:rsidRDefault="002C7190" w:rsidP="00C45BF8">
            <w:pPr>
              <w:jc w:val="center"/>
            </w:pPr>
          </w:p>
        </w:tc>
        <w:tc>
          <w:tcPr>
            <w:tcW w:w="1350" w:type="dxa"/>
          </w:tcPr>
          <w:p w:rsidR="002C7190" w:rsidRDefault="00C816CB" w:rsidP="00C45BF8">
            <w:pPr>
              <w:jc w:val="center"/>
            </w:pPr>
            <w:r>
              <w:t>-</w:t>
            </w:r>
          </w:p>
        </w:tc>
        <w:tc>
          <w:tcPr>
            <w:tcW w:w="1260" w:type="dxa"/>
          </w:tcPr>
          <w:p w:rsidR="002C7190" w:rsidRDefault="00C816CB" w:rsidP="00C45BF8">
            <w:pPr>
              <w:jc w:val="center"/>
            </w:pPr>
            <w:r>
              <w:t>6,C</w:t>
            </w:r>
          </w:p>
        </w:tc>
        <w:tc>
          <w:tcPr>
            <w:tcW w:w="1350" w:type="dxa"/>
          </w:tcPr>
          <w:p w:rsidR="002C7190" w:rsidRDefault="001C577C" w:rsidP="00C45BF8">
            <w:pPr>
              <w:jc w:val="center"/>
            </w:pPr>
            <w:r>
              <w:t>8</w:t>
            </w:r>
            <w:r w:rsidR="00C816CB">
              <w:t>,C</w:t>
            </w:r>
          </w:p>
        </w:tc>
      </w:tr>
      <w:tr w:rsidR="002C7190" w:rsidTr="002C7190">
        <w:trPr>
          <w:trHeight w:hRule="exact" w:val="289"/>
        </w:trPr>
        <w:tc>
          <w:tcPr>
            <w:tcW w:w="601" w:type="dxa"/>
          </w:tcPr>
          <w:p w:rsidR="002C7190" w:rsidRDefault="002C7190" w:rsidP="00C45BF8">
            <w:pPr>
              <w:spacing w:line="240" w:lineRule="exact"/>
              <w:ind w:left="40"/>
              <w:jc w:val="center"/>
              <w:rPr>
                <w:rFonts w:ascii="Calibri" w:eastAsia="Calibri" w:hAnsi="Calibri" w:cs="Calibri"/>
                <w:sz w:val="22"/>
                <w:szCs w:val="22"/>
              </w:rPr>
            </w:pPr>
            <w:r>
              <w:rPr>
                <w:rFonts w:ascii="Calibri" w:eastAsia="Calibri" w:hAnsi="Calibri" w:cs="Calibri"/>
                <w:position w:val="1"/>
                <w:sz w:val="22"/>
                <w:szCs w:val="22"/>
              </w:rPr>
              <w:t>4</w:t>
            </w:r>
          </w:p>
        </w:tc>
        <w:tc>
          <w:tcPr>
            <w:tcW w:w="1060" w:type="dxa"/>
          </w:tcPr>
          <w:p w:rsidR="002C7190" w:rsidRDefault="002C7190" w:rsidP="00C45BF8">
            <w:pPr>
              <w:jc w:val="center"/>
            </w:pPr>
            <w:r>
              <w:t>CEFDB</w:t>
            </w:r>
          </w:p>
        </w:tc>
        <w:tc>
          <w:tcPr>
            <w:tcW w:w="1219" w:type="dxa"/>
          </w:tcPr>
          <w:p w:rsidR="002C7190" w:rsidRDefault="00C816CB" w:rsidP="00C45BF8">
            <w:pPr>
              <w:jc w:val="center"/>
            </w:pPr>
            <w:r>
              <w:t>7,E</w:t>
            </w:r>
          </w:p>
        </w:tc>
        <w:tc>
          <w:tcPr>
            <w:tcW w:w="1260" w:type="dxa"/>
          </w:tcPr>
          <w:p w:rsidR="002C7190" w:rsidRDefault="002C7190" w:rsidP="00C45BF8">
            <w:pPr>
              <w:jc w:val="center"/>
            </w:pPr>
          </w:p>
        </w:tc>
        <w:tc>
          <w:tcPr>
            <w:tcW w:w="1260" w:type="dxa"/>
          </w:tcPr>
          <w:p w:rsidR="002C7190" w:rsidRDefault="002C7190" w:rsidP="00C45BF8">
            <w:pPr>
              <w:jc w:val="center"/>
            </w:pPr>
          </w:p>
        </w:tc>
        <w:tc>
          <w:tcPr>
            <w:tcW w:w="1350" w:type="dxa"/>
          </w:tcPr>
          <w:p w:rsidR="002C7190" w:rsidRDefault="002C7190" w:rsidP="00C45BF8">
            <w:pPr>
              <w:jc w:val="center"/>
            </w:pPr>
          </w:p>
        </w:tc>
        <w:tc>
          <w:tcPr>
            <w:tcW w:w="1260" w:type="dxa"/>
          </w:tcPr>
          <w:p w:rsidR="002C7190" w:rsidRDefault="001C577C" w:rsidP="00C45BF8">
            <w:pPr>
              <w:jc w:val="center"/>
            </w:pPr>
            <w:r>
              <w:t>-</w:t>
            </w:r>
          </w:p>
        </w:tc>
        <w:tc>
          <w:tcPr>
            <w:tcW w:w="1350" w:type="dxa"/>
          </w:tcPr>
          <w:p w:rsidR="002C7190" w:rsidRDefault="001C577C" w:rsidP="00C45BF8">
            <w:pPr>
              <w:jc w:val="center"/>
            </w:pPr>
            <w:r>
              <w:t>8,C</w:t>
            </w:r>
          </w:p>
        </w:tc>
      </w:tr>
      <w:tr w:rsidR="002C7190" w:rsidTr="002C7190">
        <w:trPr>
          <w:trHeight w:hRule="exact" w:val="290"/>
        </w:trPr>
        <w:tc>
          <w:tcPr>
            <w:tcW w:w="601" w:type="dxa"/>
          </w:tcPr>
          <w:p w:rsidR="002C7190" w:rsidRDefault="002C7190" w:rsidP="00C45BF8">
            <w:pPr>
              <w:spacing w:line="240" w:lineRule="exact"/>
              <w:ind w:left="40"/>
              <w:jc w:val="center"/>
              <w:rPr>
                <w:rFonts w:ascii="Calibri" w:eastAsia="Calibri" w:hAnsi="Calibri" w:cs="Calibri"/>
                <w:sz w:val="22"/>
                <w:szCs w:val="22"/>
              </w:rPr>
            </w:pPr>
            <w:r>
              <w:rPr>
                <w:rFonts w:ascii="Calibri" w:eastAsia="Calibri" w:hAnsi="Calibri" w:cs="Calibri"/>
                <w:position w:val="1"/>
                <w:sz w:val="22"/>
                <w:szCs w:val="22"/>
              </w:rPr>
              <w:t>5</w:t>
            </w:r>
          </w:p>
        </w:tc>
        <w:tc>
          <w:tcPr>
            <w:tcW w:w="1060" w:type="dxa"/>
          </w:tcPr>
          <w:p w:rsidR="002C7190" w:rsidRDefault="002C7190" w:rsidP="00C45BF8">
            <w:pPr>
              <w:spacing w:line="240" w:lineRule="exact"/>
              <w:ind w:left="159"/>
              <w:rPr>
                <w:rFonts w:ascii="Calibri" w:eastAsia="Calibri" w:hAnsi="Calibri" w:cs="Calibri"/>
                <w:sz w:val="22"/>
                <w:szCs w:val="22"/>
              </w:rPr>
            </w:pPr>
            <w:r>
              <w:rPr>
                <w:rFonts w:ascii="Calibri" w:eastAsia="Calibri" w:hAnsi="Calibri" w:cs="Calibri"/>
                <w:position w:val="1"/>
                <w:sz w:val="22"/>
                <w:szCs w:val="22"/>
              </w:rPr>
              <w:t>CEFDBG</w:t>
            </w:r>
          </w:p>
        </w:tc>
        <w:tc>
          <w:tcPr>
            <w:tcW w:w="1219" w:type="dxa"/>
          </w:tcPr>
          <w:p w:rsidR="002C7190" w:rsidRDefault="002C7190" w:rsidP="001C577C">
            <w:pPr>
              <w:pStyle w:val="ListParagraph"/>
              <w:numPr>
                <w:ilvl w:val="0"/>
                <w:numId w:val="4"/>
              </w:numPr>
              <w:jc w:val="center"/>
            </w:pPr>
          </w:p>
        </w:tc>
        <w:tc>
          <w:tcPr>
            <w:tcW w:w="1260" w:type="dxa"/>
          </w:tcPr>
          <w:p w:rsidR="002C7190" w:rsidRDefault="002C7190" w:rsidP="00C45BF8">
            <w:pPr>
              <w:jc w:val="center"/>
            </w:pPr>
          </w:p>
        </w:tc>
        <w:tc>
          <w:tcPr>
            <w:tcW w:w="1260" w:type="dxa"/>
          </w:tcPr>
          <w:p w:rsidR="002C7190" w:rsidRDefault="002C7190" w:rsidP="00C45BF8">
            <w:pPr>
              <w:jc w:val="center"/>
            </w:pPr>
          </w:p>
        </w:tc>
        <w:tc>
          <w:tcPr>
            <w:tcW w:w="1350" w:type="dxa"/>
          </w:tcPr>
          <w:p w:rsidR="002C7190" w:rsidRDefault="002C7190" w:rsidP="00C45BF8">
            <w:pPr>
              <w:jc w:val="center"/>
            </w:pPr>
          </w:p>
        </w:tc>
        <w:tc>
          <w:tcPr>
            <w:tcW w:w="1260" w:type="dxa"/>
          </w:tcPr>
          <w:p w:rsidR="002C7190" w:rsidRDefault="002C7190" w:rsidP="00C45BF8">
            <w:pPr>
              <w:jc w:val="center"/>
            </w:pPr>
          </w:p>
        </w:tc>
        <w:tc>
          <w:tcPr>
            <w:tcW w:w="1350" w:type="dxa"/>
          </w:tcPr>
          <w:p w:rsidR="002C7190" w:rsidRDefault="001C577C" w:rsidP="00C45BF8">
            <w:pPr>
              <w:jc w:val="center"/>
            </w:pPr>
            <w:r>
              <w:t>8,C</w:t>
            </w:r>
          </w:p>
        </w:tc>
      </w:tr>
      <w:tr w:rsidR="002C7190" w:rsidTr="002C7190">
        <w:trPr>
          <w:trHeight w:hRule="exact" w:val="356"/>
        </w:trPr>
        <w:tc>
          <w:tcPr>
            <w:tcW w:w="601" w:type="dxa"/>
          </w:tcPr>
          <w:p w:rsidR="002C7190" w:rsidRDefault="002C7190" w:rsidP="00C45BF8">
            <w:pPr>
              <w:spacing w:line="240" w:lineRule="exact"/>
              <w:ind w:left="40"/>
              <w:jc w:val="center"/>
              <w:rPr>
                <w:rFonts w:ascii="Calibri" w:eastAsia="Calibri" w:hAnsi="Calibri" w:cs="Calibri"/>
                <w:sz w:val="22"/>
                <w:szCs w:val="22"/>
              </w:rPr>
            </w:pPr>
            <w:r>
              <w:rPr>
                <w:rFonts w:ascii="Calibri" w:eastAsia="Calibri" w:hAnsi="Calibri" w:cs="Calibri"/>
                <w:position w:val="1"/>
                <w:sz w:val="22"/>
                <w:szCs w:val="22"/>
              </w:rPr>
              <w:t>6</w:t>
            </w:r>
          </w:p>
        </w:tc>
        <w:tc>
          <w:tcPr>
            <w:tcW w:w="1060" w:type="dxa"/>
          </w:tcPr>
          <w:p w:rsidR="002C7190" w:rsidRDefault="002C7190" w:rsidP="00C45BF8">
            <w:pPr>
              <w:jc w:val="center"/>
            </w:pPr>
            <w:r>
              <w:t>CEFDBGA</w:t>
            </w:r>
          </w:p>
        </w:tc>
        <w:tc>
          <w:tcPr>
            <w:tcW w:w="1219" w:type="dxa"/>
          </w:tcPr>
          <w:p w:rsidR="002C7190" w:rsidRDefault="002C7190" w:rsidP="00C45BF8">
            <w:pPr>
              <w:jc w:val="center"/>
            </w:pPr>
          </w:p>
        </w:tc>
        <w:tc>
          <w:tcPr>
            <w:tcW w:w="1260" w:type="dxa"/>
          </w:tcPr>
          <w:p w:rsidR="002C7190" w:rsidRDefault="002C7190" w:rsidP="00C45BF8">
            <w:pPr>
              <w:jc w:val="center"/>
            </w:pPr>
          </w:p>
        </w:tc>
        <w:tc>
          <w:tcPr>
            <w:tcW w:w="1260" w:type="dxa"/>
          </w:tcPr>
          <w:p w:rsidR="002C7190" w:rsidRDefault="002C7190" w:rsidP="00C45BF8">
            <w:pPr>
              <w:jc w:val="center"/>
            </w:pPr>
          </w:p>
        </w:tc>
        <w:tc>
          <w:tcPr>
            <w:tcW w:w="1350" w:type="dxa"/>
          </w:tcPr>
          <w:p w:rsidR="002C7190" w:rsidRDefault="002C7190" w:rsidP="00C45BF8">
            <w:pPr>
              <w:jc w:val="center"/>
            </w:pPr>
          </w:p>
        </w:tc>
        <w:tc>
          <w:tcPr>
            <w:tcW w:w="1260" w:type="dxa"/>
          </w:tcPr>
          <w:p w:rsidR="002C7190" w:rsidRDefault="002C7190" w:rsidP="00C45BF8">
            <w:pPr>
              <w:jc w:val="center"/>
            </w:pPr>
          </w:p>
        </w:tc>
        <w:tc>
          <w:tcPr>
            <w:tcW w:w="1350" w:type="dxa"/>
          </w:tcPr>
          <w:p w:rsidR="002C7190" w:rsidRDefault="001C577C" w:rsidP="00C45BF8">
            <w:pPr>
              <w:jc w:val="center"/>
            </w:pPr>
            <w:r>
              <w:t>-</w:t>
            </w:r>
          </w:p>
        </w:tc>
      </w:tr>
    </w:tbl>
    <w:p w:rsidR="00FB7DAA" w:rsidRDefault="00FB7DAA">
      <w:pPr>
        <w:sectPr w:rsidR="00FB7DAA">
          <w:pgSz w:w="12240" w:h="15840"/>
          <w:pgMar w:top="1380" w:right="1220" w:bottom="280" w:left="1300" w:header="720" w:footer="720" w:gutter="0"/>
          <w:cols w:space="720"/>
        </w:sectPr>
      </w:pPr>
    </w:p>
    <w:p w:rsidR="00FB7DAA" w:rsidRDefault="00C45BF8">
      <w:pPr>
        <w:spacing w:before="59"/>
        <w:ind w:left="100"/>
        <w:rPr>
          <w:rFonts w:ascii="Calibri" w:eastAsia="Calibri" w:hAnsi="Calibri" w:cs="Calibri"/>
          <w:sz w:val="22"/>
          <w:szCs w:val="22"/>
        </w:rPr>
      </w:pPr>
      <w:r>
        <w:rPr>
          <w:rFonts w:ascii="Calibri" w:eastAsia="Calibri" w:hAnsi="Calibri" w:cs="Calibri"/>
          <w:spacing w:val="1"/>
          <w:sz w:val="22"/>
          <w:szCs w:val="22"/>
        </w:rPr>
        <w:lastRenderedPageBreak/>
        <w:t>3</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Exa</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ne</w:t>
      </w:r>
      <w:r>
        <w:rPr>
          <w:rFonts w:ascii="Calibri" w:eastAsia="Calibri" w:hAnsi="Calibri" w:cs="Calibri"/>
          <w:spacing w:val="-2"/>
          <w:sz w:val="22"/>
          <w:szCs w:val="22"/>
        </w:rPr>
        <w:t>t</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w</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lem</w:t>
      </w:r>
      <w:r>
        <w:rPr>
          <w:rFonts w:ascii="Calibri" w:eastAsia="Calibri" w:hAnsi="Calibri" w:cs="Calibri"/>
          <w:spacing w:val="-1"/>
          <w:sz w:val="22"/>
          <w:szCs w:val="22"/>
        </w:rPr>
        <w:t xml:space="preserve"> </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ab</w:t>
      </w:r>
      <w:r>
        <w:rPr>
          <w:rFonts w:ascii="Calibri" w:eastAsia="Calibri" w:hAnsi="Calibri" w:cs="Calibri"/>
          <w:spacing w:val="-2"/>
          <w:sz w:val="22"/>
          <w:szCs w:val="22"/>
        </w:rPr>
        <w:t>o</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Use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1"/>
          <w:sz w:val="22"/>
          <w:szCs w:val="22"/>
        </w:rPr>
        <w:t xml:space="preserve"> </w:t>
      </w:r>
      <w:r>
        <w:rPr>
          <w:rFonts w:ascii="Calibri" w:eastAsia="Calibri" w:hAnsi="Calibri" w:cs="Calibri"/>
          <w:sz w:val="22"/>
          <w:szCs w:val="22"/>
        </w:rPr>
        <w:t>sp</w:t>
      </w:r>
      <w:r>
        <w:rPr>
          <w:rFonts w:ascii="Calibri" w:eastAsia="Calibri" w:hAnsi="Calibri" w:cs="Calibri"/>
          <w:spacing w:val="-1"/>
          <w:sz w:val="22"/>
          <w:szCs w:val="22"/>
        </w:rPr>
        <w:t>ann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g</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m</w:t>
      </w:r>
      <w:r>
        <w:rPr>
          <w:rFonts w:ascii="Calibri" w:eastAsia="Calibri" w:hAnsi="Calibri" w:cs="Calibri"/>
          <w:spacing w:val="3"/>
          <w:sz w:val="22"/>
          <w:szCs w:val="22"/>
        </w:rPr>
        <w:t xml:space="preserve"> </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2"/>
          <w:sz w:val="22"/>
          <w:szCs w:val="22"/>
        </w:rPr>
        <w:t>v</w:t>
      </w:r>
      <w:r>
        <w:rPr>
          <w:rFonts w:ascii="Calibri" w:eastAsia="Calibri" w:hAnsi="Calibri" w:cs="Calibri"/>
          <w:sz w:val="22"/>
          <w:szCs w:val="22"/>
        </w:rPr>
        <w:t>en</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p>
    <w:p w:rsidR="00FB7DAA" w:rsidRDefault="00C45BF8">
      <w:pPr>
        <w:spacing w:before="19" w:line="258" w:lineRule="auto"/>
        <w:ind w:left="460" w:right="68"/>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pacing w:val="-2"/>
          <w:sz w:val="22"/>
          <w:szCs w:val="22"/>
        </w:rPr>
        <w:t>4</w:t>
      </w:r>
      <w:r>
        <w:rPr>
          <w:rFonts w:ascii="Calibri" w:eastAsia="Calibri" w:hAnsi="Calibri" w:cs="Calibri"/>
          <w:spacing w:val="1"/>
          <w:sz w:val="22"/>
          <w:szCs w:val="22"/>
        </w:rPr>
        <w:t>0</w:t>
      </w:r>
      <w:r>
        <w:rPr>
          <w:rFonts w:ascii="Calibri" w:eastAsia="Calibri" w:hAnsi="Calibri" w:cs="Calibri"/>
          <w:sz w:val="22"/>
          <w:szCs w:val="22"/>
        </w:rPr>
        <w:t>3</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4</w:t>
      </w:r>
      <w:r>
        <w:rPr>
          <w:rFonts w:ascii="Calibri" w:eastAsia="Calibri" w:hAnsi="Calibri" w:cs="Calibri"/>
          <w:spacing w:val="1"/>
          <w:sz w:val="22"/>
          <w:szCs w:val="22"/>
        </w:rPr>
        <w:t>0</w:t>
      </w:r>
      <w:r>
        <w:rPr>
          <w:rFonts w:ascii="Calibri" w:eastAsia="Calibri" w:hAnsi="Calibri" w:cs="Calibri"/>
          <w:sz w:val="22"/>
          <w:szCs w:val="22"/>
        </w:rPr>
        <w:t>4 to</w:t>
      </w:r>
      <w:r>
        <w:rPr>
          <w:rFonts w:ascii="Calibri" w:eastAsia="Calibri" w:hAnsi="Calibri" w:cs="Calibri"/>
          <w:spacing w:val="-1"/>
          <w:sz w:val="22"/>
          <w:szCs w:val="22"/>
        </w:rPr>
        <w:t xml:space="preserve"> </w:t>
      </w:r>
      <w:r>
        <w:rPr>
          <w:rFonts w:ascii="Calibri" w:eastAsia="Calibri" w:hAnsi="Calibri" w:cs="Calibri"/>
          <w:sz w:val="22"/>
          <w:szCs w:val="22"/>
        </w:rPr>
        <w:t>draw</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tr</w:t>
      </w:r>
      <w:r>
        <w:rPr>
          <w:rFonts w:ascii="Calibri" w:eastAsia="Calibri" w:hAnsi="Calibri" w:cs="Calibri"/>
          <w:spacing w:val="-2"/>
          <w:sz w:val="22"/>
          <w:szCs w:val="22"/>
        </w:rPr>
        <w:t>e</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
          <w:sz w:val="22"/>
          <w:szCs w:val="22"/>
        </w:rPr>
        <w:t xml:space="preserve"> 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 xml:space="preserve">A </w:t>
      </w:r>
      <w:r>
        <w:rPr>
          <w:rFonts w:ascii="Calibri" w:eastAsia="Calibri" w:hAnsi="Calibri" w:cs="Calibri"/>
          <w:spacing w:val="-2"/>
          <w:sz w:val="22"/>
          <w:szCs w:val="22"/>
        </w:rPr>
        <w:t>(</w:t>
      </w:r>
      <w:r>
        <w:rPr>
          <w:rFonts w:ascii="Calibri" w:eastAsia="Calibri" w:hAnsi="Calibri" w:cs="Calibri"/>
          <w:sz w:val="22"/>
          <w:szCs w:val="22"/>
        </w:rPr>
        <w:t>that is,</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 xml:space="preserve">A is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i/>
          <w:sz w:val="22"/>
          <w:szCs w:val="22"/>
        </w:rPr>
        <w:t>c</w:t>
      </w:r>
      <w:r>
        <w:rPr>
          <w:rFonts w:ascii="Calibri" w:eastAsia="Calibri" w:hAnsi="Calibri" w:cs="Calibri"/>
          <w:i/>
          <w:spacing w:val="-1"/>
          <w:sz w:val="22"/>
          <w:szCs w:val="22"/>
        </w:rPr>
        <w:t>or</w:t>
      </w:r>
      <w:r>
        <w:rPr>
          <w:rFonts w:ascii="Calibri" w:eastAsia="Calibri" w:hAnsi="Calibri" w:cs="Calibri"/>
          <w:i/>
          <w:sz w:val="22"/>
          <w:szCs w:val="22"/>
        </w:rPr>
        <w:t>e</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cl</w:t>
      </w:r>
      <w:r>
        <w:rPr>
          <w:rFonts w:ascii="Calibri" w:eastAsia="Calibri" w:hAnsi="Calibri" w:cs="Calibri"/>
          <w:spacing w:val="-1"/>
          <w:sz w:val="22"/>
          <w:szCs w:val="22"/>
        </w:rPr>
        <w:t>ud</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z w:val="22"/>
          <w:szCs w:val="22"/>
        </w:rPr>
        <w:t>leaf</w:t>
      </w:r>
      <w:r>
        <w:rPr>
          <w:rFonts w:ascii="Calibri" w:eastAsia="Calibri" w:hAnsi="Calibri" w:cs="Calibri"/>
          <w:spacing w:val="-3"/>
          <w:sz w:val="22"/>
          <w:szCs w:val="22"/>
        </w:rPr>
        <w:t>s</w:t>
      </w:r>
      <w:r>
        <w:rPr>
          <w:rFonts w:ascii="Calibri" w:eastAsia="Calibri" w:hAnsi="Calibri" w:cs="Calibri"/>
          <w:sz w:val="22"/>
          <w:szCs w:val="22"/>
        </w:rPr>
        <w:t>” (e</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n</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rs</w:t>
      </w:r>
      <w:r>
        <w:rPr>
          <w:rFonts w:ascii="Calibri" w:eastAsia="Calibri" w:hAnsi="Calibri" w:cs="Calibri"/>
          <w:spacing w:val="-2"/>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(ass</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3"/>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k</w:t>
      </w:r>
      <w:r>
        <w:rPr>
          <w:rFonts w:ascii="Calibri" w:eastAsia="Calibri" w:hAnsi="Calibri" w:cs="Calibri"/>
          <w:spacing w:val="3"/>
          <w:sz w:val="22"/>
          <w:szCs w:val="22"/>
        </w:rPr>
        <w:t>)</w:t>
      </w:r>
      <w:r>
        <w:rPr>
          <w:rFonts w:ascii="Calibri" w:eastAsia="Calibri" w:hAnsi="Calibri" w:cs="Calibri"/>
          <w:sz w:val="22"/>
          <w:szCs w:val="22"/>
        </w:rPr>
        <w:t xml:space="preserve">. </w:t>
      </w:r>
      <w:r>
        <w:rPr>
          <w:rFonts w:ascii="Calibri" w:eastAsia="Calibri" w:hAnsi="Calibri" w:cs="Calibri"/>
          <w:spacing w:val="-1"/>
          <w:sz w:val="22"/>
          <w:szCs w:val="22"/>
        </w:rPr>
        <w:t>No</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z w:val="22"/>
          <w:szCs w:val="22"/>
        </w:rPr>
        <w:t xml:space="preserve">that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pacing w:val="-2"/>
          <w:sz w:val="22"/>
          <w:szCs w:val="22"/>
        </w:rPr>
        <w:t>w</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z w:val="22"/>
          <w:szCs w:val="22"/>
        </w:rPr>
        <w:t>n t</w:t>
      </w:r>
      <w:r>
        <w:rPr>
          <w:rFonts w:ascii="Calibri" w:eastAsia="Calibri" w:hAnsi="Calibri" w:cs="Calibri"/>
          <w:spacing w:val="1"/>
          <w:sz w:val="22"/>
          <w:szCs w:val="22"/>
        </w:rPr>
        <w:t>w</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n</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s c</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z w:val="22"/>
          <w:szCs w:val="22"/>
        </w:rPr>
        <w:t>sen is</w:t>
      </w:r>
      <w:r>
        <w:rPr>
          <w:rFonts w:ascii="Calibri" w:eastAsia="Calibri" w:hAnsi="Calibri" w:cs="Calibri"/>
          <w:spacing w:val="-2"/>
          <w:sz w:val="22"/>
          <w:szCs w:val="22"/>
        </w:rPr>
        <w:t xml:space="preserve"> </w:t>
      </w:r>
      <w:r>
        <w:rPr>
          <w:rFonts w:ascii="Calibri" w:eastAsia="Calibri" w:hAnsi="Calibri" w:cs="Calibri"/>
          <w:sz w:val="22"/>
          <w:szCs w:val="22"/>
        </w:rPr>
        <w:t>alw</w:t>
      </w:r>
      <w:r>
        <w:rPr>
          <w:rFonts w:ascii="Calibri" w:eastAsia="Calibri" w:hAnsi="Calibri" w:cs="Calibri"/>
          <w:spacing w:val="-2"/>
          <w:sz w:val="22"/>
          <w:szCs w:val="22"/>
        </w:rPr>
        <w:t>a</w:t>
      </w:r>
      <w:r>
        <w:rPr>
          <w:rFonts w:ascii="Calibri" w:eastAsia="Calibri" w:hAnsi="Calibri" w:cs="Calibri"/>
          <w:spacing w:val="-1"/>
          <w:sz w:val="22"/>
          <w:szCs w:val="22"/>
        </w:rPr>
        <w:t>y</w:t>
      </w:r>
      <w:r>
        <w:rPr>
          <w:rFonts w:ascii="Calibri" w:eastAsia="Calibri" w:hAnsi="Calibri" w:cs="Calibri"/>
          <w:sz w:val="22"/>
          <w:szCs w:val="22"/>
        </w:rPr>
        <w:t xml:space="preserve">s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pacing w:val="1"/>
          <w:sz w:val="22"/>
          <w:szCs w:val="22"/>
        </w:rPr>
        <w:t>m</w:t>
      </w:r>
      <w:r>
        <w:rPr>
          <w:rFonts w:ascii="Calibri" w:eastAsia="Calibri" w:hAnsi="Calibri" w:cs="Calibri"/>
          <w:sz w:val="22"/>
          <w:szCs w:val="22"/>
        </w:rPr>
        <w:t>al</w:t>
      </w:r>
      <w:r>
        <w:rPr>
          <w:rFonts w:ascii="Calibri" w:eastAsia="Calibri" w:hAnsi="Calibri" w:cs="Calibri"/>
          <w:spacing w:val="-3"/>
          <w:sz w:val="22"/>
          <w:szCs w:val="22"/>
        </w:rPr>
        <w:t>l</w:t>
      </w:r>
      <w:r>
        <w:rPr>
          <w:rFonts w:ascii="Calibri" w:eastAsia="Calibri" w:hAnsi="Calibri" w:cs="Calibri"/>
          <w:sz w:val="22"/>
          <w:szCs w:val="22"/>
        </w:rPr>
        <w:t>est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3"/>
          <w:sz w:val="22"/>
          <w:szCs w:val="22"/>
        </w:rPr>
        <w:t>l</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OT</w:t>
      </w:r>
      <w:r>
        <w:rPr>
          <w:rFonts w:ascii="Calibri" w:eastAsia="Calibri" w:hAnsi="Calibri" w:cs="Calibri"/>
          <w:spacing w:val="-2"/>
          <w:sz w:val="22"/>
          <w:szCs w:val="22"/>
        </w:rPr>
        <w:t xml:space="preserve"> </w:t>
      </w:r>
      <w:r>
        <w:rPr>
          <w:rFonts w:ascii="Calibri" w:eastAsia="Calibri" w:hAnsi="Calibri" w:cs="Calibri"/>
          <w:sz w:val="22"/>
          <w:szCs w:val="22"/>
        </w:rPr>
        <w:t>based</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ki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m</w:t>
      </w:r>
      <w:r>
        <w:rPr>
          <w:rFonts w:ascii="Calibri" w:eastAsia="Calibri" w:hAnsi="Calibri" w:cs="Calibri"/>
          <w:spacing w:val="1"/>
          <w:sz w:val="22"/>
          <w:szCs w:val="22"/>
        </w:rPr>
        <w:t>o</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z w:val="22"/>
          <w:szCs w:val="22"/>
        </w:rPr>
        <w:t xml:space="preserve">than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h</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w:t>
      </w:r>
    </w:p>
    <w:p w:rsidR="00FB7DAA" w:rsidRPr="007E38DC" w:rsidRDefault="001E056A" w:rsidP="007E38DC">
      <w:pPr>
        <w:spacing w:before="19" w:line="258" w:lineRule="auto"/>
        <w:ind w:left="460" w:right="68"/>
        <w:rPr>
          <w:rFonts w:ascii="Calibri" w:eastAsia="Calibri" w:hAnsi="Calibri" w:cs="Calibri"/>
          <w:sz w:val="22"/>
          <w:szCs w:val="22"/>
        </w:rPr>
      </w:pPr>
      <w:r>
        <w:rPr>
          <w:rFonts w:ascii="Calibri" w:eastAsia="Calibri" w:hAnsi="Calibri" w:cs="Calibri"/>
          <w:noProof/>
          <w:sz w:val="22"/>
          <w:szCs w:val="22"/>
          <w:lang w:eastAsia="ja-JP"/>
        </w:rPr>
        <w:drawing>
          <wp:inline distT="0" distB="0" distL="0" distR="0">
            <wp:extent cx="3171825" cy="3733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3733800"/>
                    </a:xfrm>
                    <a:prstGeom prst="rect">
                      <a:avLst/>
                    </a:prstGeom>
                    <a:noFill/>
                    <a:ln>
                      <a:noFill/>
                    </a:ln>
                  </pic:spPr>
                </pic:pic>
              </a:graphicData>
            </a:graphic>
          </wp:inline>
        </w:drawing>
      </w:r>
    </w:p>
    <w:p w:rsidR="00FB7DAA" w:rsidRDefault="00FB7DAA">
      <w:pPr>
        <w:spacing w:before="18" w:line="280" w:lineRule="exact"/>
        <w:rPr>
          <w:sz w:val="28"/>
          <w:szCs w:val="28"/>
        </w:rPr>
      </w:pPr>
    </w:p>
    <w:p w:rsidR="00FB7DAA" w:rsidRDefault="00C45BF8">
      <w:pPr>
        <w:ind w:left="100"/>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Is it</w:t>
      </w:r>
      <w:r>
        <w:rPr>
          <w:rFonts w:ascii="Calibri" w:eastAsia="Calibri" w:hAnsi="Calibri" w:cs="Calibri"/>
          <w:spacing w:val="1"/>
          <w:sz w:val="22"/>
          <w:szCs w:val="22"/>
        </w:rPr>
        <w:t xml:space="preserve"> </w:t>
      </w:r>
      <w:r>
        <w:rPr>
          <w:rFonts w:ascii="Calibri" w:eastAsia="Calibri" w:hAnsi="Calibri" w:cs="Calibri"/>
          <w:sz w:val="22"/>
          <w:szCs w:val="22"/>
        </w:rPr>
        <w:t>true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pacing w:val="-1"/>
          <w:sz w:val="22"/>
          <w:szCs w:val="22"/>
        </w:rPr>
        <w:t>h</w:t>
      </w:r>
      <w:r>
        <w:rPr>
          <w:rFonts w:ascii="Calibri" w:eastAsia="Calibri" w:hAnsi="Calibri" w:cs="Calibri"/>
          <w:spacing w:val="-3"/>
          <w:sz w:val="22"/>
          <w:szCs w:val="22"/>
        </w:rPr>
        <w:t>a</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3"/>
          <w:sz w:val="22"/>
          <w:szCs w:val="22"/>
        </w:rPr>
        <w:t>s</w:t>
      </w:r>
      <w:r>
        <w:rPr>
          <w:rFonts w:ascii="Calibri" w:eastAsia="Calibri" w:hAnsi="Calibri" w:cs="Calibri"/>
          <w:sz w:val="22"/>
          <w:szCs w:val="22"/>
        </w:rPr>
        <w:t>cuss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pacing w:val="-1"/>
          <w:sz w:val="22"/>
          <w:szCs w:val="22"/>
        </w:rPr>
        <w:t>u</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gh</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e.</w:t>
      </w:r>
    </w:p>
    <w:p w:rsidR="00FB7DAA" w:rsidRDefault="00C45BF8">
      <w:pPr>
        <w:spacing w:before="22"/>
        <w:ind w:left="460"/>
        <w:rPr>
          <w:rFonts w:ascii="Calibri" w:eastAsia="Calibri" w:hAnsi="Calibri" w:cs="Calibri"/>
          <w:sz w:val="22"/>
          <w:szCs w:val="22"/>
        </w:rPr>
      </w:pPr>
      <w:r>
        <w:rPr>
          <w:rFonts w:ascii="Calibri" w:eastAsia="Calibri" w:hAnsi="Calibri" w:cs="Calibri"/>
          <w:sz w:val="22"/>
          <w:szCs w:val="22"/>
        </w:rPr>
        <w:t>I</w:t>
      </w:r>
      <w:r>
        <w:rPr>
          <w:rFonts w:ascii="Calibri" w:eastAsia="Calibri" w:hAnsi="Calibri" w:cs="Calibri"/>
          <w:spacing w:val="-1"/>
          <w:sz w:val="22"/>
          <w:szCs w:val="22"/>
        </w:rPr>
        <w:t>gn</w:t>
      </w:r>
      <w:r>
        <w:rPr>
          <w:rFonts w:ascii="Calibri" w:eastAsia="Calibri" w:hAnsi="Calibri" w:cs="Calibri"/>
          <w:spacing w:val="1"/>
          <w:sz w:val="22"/>
          <w:szCs w:val="22"/>
        </w:rPr>
        <w:t>o</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4"/>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lt</w:t>
      </w:r>
      <w:r>
        <w:rPr>
          <w:rFonts w:ascii="Calibri" w:eastAsia="Calibri" w:hAnsi="Calibri" w:cs="Calibri"/>
          <w:spacing w:val="1"/>
          <w:sz w:val="22"/>
          <w:szCs w:val="22"/>
        </w:rPr>
        <w:t>i</w:t>
      </w:r>
      <w:r>
        <w:rPr>
          <w:rFonts w:ascii="Calibri" w:eastAsia="Calibri" w:hAnsi="Calibri" w:cs="Calibri"/>
          <w:sz w:val="22"/>
          <w:szCs w:val="22"/>
        </w:rPr>
        <w:t>-f</w:t>
      </w:r>
      <w:r>
        <w:rPr>
          <w:rFonts w:ascii="Calibri" w:eastAsia="Calibri" w:hAnsi="Calibri" w:cs="Calibri"/>
          <w:spacing w:val="-1"/>
          <w:sz w:val="22"/>
          <w:szCs w:val="22"/>
        </w:rPr>
        <w:t>un</w:t>
      </w:r>
      <w:r>
        <w:rPr>
          <w:rFonts w:ascii="Calibri" w:eastAsia="Calibri" w:hAnsi="Calibri" w:cs="Calibri"/>
          <w:sz w:val="22"/>
          <w:szCs w:val="22"/>
        </w:rPr>
        <w:t>cti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3"/>
          <w:sz w:val="22"/>
          <w:szCs w:val="22"/>
        </w:rPr>
        <w:t>c</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se</w:t>
      </w:r>
      <w:r>
        <w:rPr>
          <w:rFonts w:ascii="Calibri" w:eastAsia="Calibri" w:hAnsi="Calibri" w:cs="Calibri"/>
          <w:spacing w:val="-2"/>
          <w:sz w:val="22"/>
          <w:szCs w:val="22"/>
        </w:rPr>
        <w:t xml:space="preserve"> </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 xml:space="preserve">d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cus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n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asic</w:t>
      </w:r>
    </w:p>
    <w:p w:rsidR="00FB7DAA" w:rsidRDefault="00C45BF8">
      <w:pPr>
        <w:spacing w:before="22"/>
        <w:ind w:left="460"/>
        <w:rPr>
          <w:rFonts w:ascii="Calibri" w:eastAsia="Calibri" w:hAnsi="Calibri" w:cs="Calibri"/>
          <w:sz w:val="22"/>
          <w:szCs w:val="22"/>
        </w:rPr>
      </w:pP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fu</w:t>
      </w:r>
      <w:r>
        <w:rPr>
          <w:rFonts w:ascii="Calibri" w:eastAsia="Calibri" w:hAnsi="Calibri" w:cs="Calibri"/>
          <w:spacing w:val="-1"/>
          <w:sz w:val="22"/>
          <w:szCs w:val="22"/>
        </w:rPr>
        <w:t>n</w:t>
      </w:r>
      <w:r>
        <w:rPr>
          <w:rFonts w:ascii="Calibri" w:eastAsia="Calibri" w:hAnsi="Calibri" w:cs="Calibri"/>
          <w:sz w:val="22"/>
          <w:szCs w:val="22"/>
        </w:rPr>
        <w:t>ct</w:t>
      </w:r>
      <w:r>
        <w:rPr>
          <w:rFonts w:ascii="Calibri" w:eastAsia="Calibri" w:hAnsi="Calibri" w:cs="Calibri"/>
          <w:spacing w:val="1"/>
          <w:sz w:val="22"/>
          <w:szCs w:val="22"/>
        </w:rPr>
        <w:t>io</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3"/>
          <w:sz w:val="22"/>
          <w:szCs w:val="22"/>
        </w:rPr>
        <w:t>i</w:t>
      </w:r>
      <w:r>
        <w:rPr>
          <w:rFonts w:ascii="Calibri" w:eastAsia="Calibri" w:hAnsi="Calibri" w:cs="Calibri"/>
          <w:sz w:val="22"/>
          <w:szCs w:val="22"/>
        </w:rPr>
        <w:t>ty</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e</w:t>
      </w:r>
      <w:r>
        <w:rPr>
          <w:rFonts w:ascii="Calibri" w:eastAsia="Calibri" w:hAnsi="Calibri" w:cs="Calibri"/>
          <w:spacing w:val="-2"/>
          <w:sz w:val="22"/>
          <w:szCs w:val="22"/>
        </w:rPr>
        <w:t>’</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isc</w:t>
      </w:r>
      <w:r>
        <w:rPr>
          <w:rFonts w:ascii="Calibri" w:eastAsia="Calibri" w:hAnsi="Calibri" w:cs="Calibri"/>
          <w:spacing w:val="-1"/>
          <w:sz w:val="22"/>
          <w:szCs w:val="22"/>
        </w:rPr>
        <w:t>u</w:t>
      </w:r>
      <w:r>
        <w:rPr>
          <w:rFonts w:ascii="Calibri" w:eastAsia="Calibri" w:hAnsi="Calibri" w:cs="Calibri"/>
          <w:sz w:val="22"/>
          <w:szCs w:val="22"/>
        </w:rPr>
        <w:t>ssed in class.</w:t>
      </w:r>
    </w:p>
    <w:p w:rsidR="0073451B" w:rsidRDefault="0073451B">
      <w:pPr>
        <w:spacing w:before="22"/>
        <w:ind w:left="460"/>
        <w:rPr>
          <w:rFonts w:ascii="Calibri" w:eastAsia="Calibri" w:hAnsi="Calibri" w:cs="Calibri"/>
          <w:sz w:val="22"/>
          <w:szCs w:val="22"/>
        </w:rPr>
      </w:pPr>
    </w:p>
    <w:p w:rsidR="00FB7DAA" w:rsidRDefault="0073451B" w:rsidP="0073451B">
      <w:pPr>
        <w:spacing w:before="22"/>
        <w:ind w:left="460"/>
      </w:pPr>
      <w:r>
        <w:rPr>
          <w:rFonts w:ascii="Calibri" w:eastAsia="Calibri" w:hAnsi="Calibri" w:cs="Calibri"/>
          <w:sz w:val="22"/>
          <w:szCs w:val="22"/>
        </w:rPr>
        <w:t>Yes routers do have IP addresses. The number of address is 255-2 so 253 since you have the network IP and broadcast IP. The network IP represents the 253IPs while the broadcast IP has all the data sent to all addresses. In other words all addresses from 000.000.000.001 – 255.255.255.254.</w:t>
      </w:r>
    </w:p>
    <w:p w:rsidR="00FB7DAA" w:rsidRDefault="00FB7DAA">
      <w:pPr>
        <w:spacing w:line="200" w:lineRule="exact"/>
      </w:pPr>
    </w:p>
    <w:p w:rsidR="00FB7DAA" w:rsidRDefault="00C45BF8">
      <w:pPr>
        <w:ind w:left="100"/>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say</w:t>
      </w:r>
      <w:r>
        <w:rPr>
          <w:rFonts w:ascii="Calibri" w:eastAsia="Calibri" w:hAnsi="Calibri" w:cs="Calibri"/>
          <w:spacing w:val="-1"/>
          <w:sz w:val="22"/>
          <w:szCs w:val="22"/>
        </w:rPr>
        <w:t xml:space="preserve"> w</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w:t>
      </w:r>
      <w:r>
        <w:rPr>
          <w:rFonts w:ascii="Calibri" w:eastAsia="Calibri" w:hAnsi="Calibri" w:cs="Calibri"/>
          <w:spacing w:val="-2"/>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w:t>
      </w:r>
      <w:r>
        <w:rPr>
          <w:rFonts w:ascii="Calibri" w:eastAsia="Calibri" w:hAnsi="Calibri" w:cs="Calibri"/>
          <w:sz w:val="22"/>
          <w:szCs w:val="22"/>
        </w:rPr>
        <w:t>su</w:t>
      </w:r>
      <w:r>
        <w:rPr>
          <w:rFonts w:ascii="Calibri" w:eastAsia="Calibri" w:hAnsi="Calibri" w:cs="Calibri"/>
          <w:spacing w:val="-1"/>
          <w:sz w:val="22"/>
          <w:szCs w:val="22"/>
        </w:rPr>
        <w:t>bn</w:t>
      </w:r>
      <w:r>
        <w:rPr>
          <w:rFonts w:ascii="Calibri" w:eastAsia="Calibri" w:hAnsi="Calibri" w:cs="Calibri"/>
          <w:sz w:val="22"/>
          <w:szCs w:val="22"/>
        </w:rPr>
        <w:t>et</w:t>
      </w:r>
      <w:r>
        <w:rPr>
          <w:rFonts w:ascii="Calibri" w:eastAsia="Calibri" w:hAnsi="Calibri" w:cs="Calibri"/>
          <w:spacing w:val="-1"/>
          <w:sz w:val="22"/>
          <w:szCs w:val="22"/>
        </w:rPr>
        <w:t xml:space="preserve"> </w:t>
      </w:r>
      <w:r>
        <w:rPr>
          <w:rFonts w:ascii="Calibri" w:eastAsia="Calibri" w:hAnsi="Calibri" w:cs="Calibri"/>
          <w:sz w:val="22"/>
          <w:szCs w:val="22"/>
        </w:rPr>
        <w:t xml:space="preserve">with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prefix</w:t>
      </w:r>
      <w:r>
        <w:rPr>
          <w:rFonts w:ascii="Calibri" w:eastAsia="Calibri" w:hAnsi="Calibri" w:cs="Calibri"/>
          <w:spacing w:val="-2"/>
          <w:sz w:val="22"/>
          <w:szCs w:val="22"/>
        </w:rPr>
        <w:t xml:space="preserve"> 1</w:t>
      </w:r>
      <w:r>
        <w:rPr>
          <w:rFonts w:ascii="Calibri" w:eastAsia="Calibri" w:hAnsi="Calibri" w:cs="Calibri"/>
          <w:spacing w:val="1"/>
          <w:sz w:val="22"/>
          <w:szCs w:val="22"/>
        </w:rPr>
        <w:t>28</w:t>
      </w:r>
      <w:r>
        <w:rPr>
          <w:rFonts w:ascii="Calibri" w:eastAsia="Calibri" w:hAnsi="Calibri" w:cs="Calibri"/>
          <w:sz w:val="22"/>
          <w:szCs w:val="22"/>
        </w:rPr>
        <w:t>.</w:t>
      </w:r>
      <w:r>
        <w:rPr>
          <w:rFonts w:ascii="Calibri" w:eastAsia="Calibri" w:hAnsi="Calibri" w:cs="Calibri"/>
          <w:spacing w:val="-2"/>
          <w:sz w:val="22"/>
          <w:szCs w:val="22"/>
        </w:rPr>
        <w:t>11</w:t>
      </w:r>
      <w:r>
        <w:rPr>
          <w:rFonts w:ascii="Calibri" w:eastAsia="Calibri" w:hAnsi="Calibri" w:cs="Calibri"/>
          <w:spacing w:val="1"/>
          <w:sz w:val="22"/>
          <w:szCs w:val="22"/>
        </w:rPr>
        <w:t>9</w:t>
      </w:r>
      <w:r>
        <w:rPr>
          <w:rFonts w:ascii="Calibri" w:eastAsia="Calibri" w:hAnsi="Calibri" w:cs="Calibri"/>
          <w:sz w:val="22"/>
          <w:szCs w:val="22"/>
        </w:rPr>
        <w:t>.4</w:t>
      </w:r>
      <w:r>
        <w:rPr>
          <w:rFonts w:ascii="Calibri" w:eastAsia="Calibri" w:hAnsi="Calibri" w:cs="Calibri"/>
          <w:spacing w:val="1"/>
          <w:sz w:val="22"/>
          <w:szCs w:val="22"/>
        </w:rPr>
        <w:t>0</w:t>
      </w:r>
      <w:r>
        <w:rPr>
          <w:rFonts w:ascii="Calibri" w:eastAsia="Calibri" w:hAnsi="Calibri" w:cs="Calibri"/>
          <w:spacing w:val="-3"/>
          <w:sz w:val="22"/>
          <w:szCs w:val="22"/>
        </w:rPr>
        <w:t>.</w:t>
      </w:r>
      <w:r>
        <w:rPr>
          <w:rFonts w:ascii="Calibri" w:eastAsia="Calibri" w:hAnsi="Calibri" w:cs="Calibri"/>
          <w:spacing w:val="1"/>
          <w:sz w:val="22"/>
          <w:szCs w:val="22"/>
        </w:rPr>
        <w:t>1</w:t>
      </w:r>
      <w:r>
        <w:rPr>
          <w:rFonts w:ascii="Calibri" w:eastAsia="Calibri" w:hAnsi="Calibri" w:cs="Calibri"/>
          <w:spacing w:val="-2"/>
          <w:sz w:val="22"/>
          <w:szCs w:val="22"/>
        </w:rPr>
        <w:t>2</w:t>
      </w:r>
      <w:r>
        <w:rPr>
          <w:rFonts w:ascii="Calibri" w:eastAsia="Calibri" w:hAnsi="Calibri" w:cs="Calibri"/>
          <w:spacing w:val="1"/>
          <w:sz w:val="22"/>
          <w:szCs w:val="22"/>
        </w:rPr>
        <w:t>8</w:t>
      </w:r>
      <w:r>
        <w:rPr>
          <w:rFonts w:ascii="Calibri" w:eastAsia="Calibri" w:hAnsi="Calibri" w:cs="Calibri"/>
          <w:spacing w:val="-1"/>
          <w:sz w:val="22"/>
          <w:szCs w:val="22"/>
        </w:rPr>
        <w:t>/</w:t>
      </w:r>
      <w:r>
        <w:rPr>
          <w:rFonts w:ascii="Calibri" w:eastAsia="Calibri" w:hAnsi="Calibri" w:cs="Calibri"/>
          <w:spacing w:val="1"/>
          <w:sz w:val="22"/>
          <w:szCs w:val="22"/>
        </w:rPr>
        <w:t>26</w:t>
      </w:r>
      <w:r>
        <w:rPr>
          <w:rFonts w:ascii="Calibri" w:eastAsia="Calibri" w:hAnsi="Calibri" w:cs="Calibri"/>
          <w:sz w:val="22"/>
          <w:szCs w:val="22"/>
        </w:rPr>
        <w:t>.</w:t>
      </w:r>
    </w:p>
    <w:p w:rsidR="00FB7DAA" w:rsidRDefault="00C45BF8">
      <w:pPr>
        <w:spacing w:before="19"/>
        <w:ind w:left="784" w:right="1274"/>
        <w:jc w:val="center"/>
        <w:rPr>
          <w:rFonts w:ascii="Calibri" w:eastAsia="Calibri" w:hAnsi="Calibri" w:cs="Calibri"/>
          <w:sz w:val="22"/>
          <w:szCs w:val="22"/>
        </w:rPr>
      </w:pPr>
      <w:r>
        <w:rPr>
          <w:rFonts w:ascii="Calibri" w:eastAsia="Calibri" w:hAnsi="Calibri" w:cs="Calibri"/>
          <w:sz w:val="22"/>
          <w:szCs w:val="22"/>
        </w:rPr>
        <w:t>a.    Give</w:t>
      </w:r>
      <w:r>
        <w:rPr>
          <w:rFonts w:ascii="Calibri" w:eastAsia="Calibri" w:hAnsi="Calibri" w:cs="Calibri"/>
          <w:spacing w:val="1"/>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e</w:t>
      </w:r>
      <w:r>
        <w:rPr>
          <w:rFonts w:ascii="Calibri" w:eastAsia="Calibri" w:hAnsi="Calibri" w:cs="Calibri"/>
          <w:sz w:val="22"/>
          <w:szCs w:val="22"/>
        </w:rPr>
        <w:t>x</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any</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z w:val="22"/>
          <w:szCs w:val="22"/>
        </w:rPr>
        <w:t>that can</w:t>
      </w:r>
      <w:r>
        <w:rPr>
          <w:rFonts w:ascii="Calibri" w:eastAsia="Calibri" w:hAnsi="Calibri" w:cs="Calibri"/>
          <w:spacing w:val="-1"/>
          <w:sz w:val="22"/>
          <w:szCs w:val="22"/>
        </w:rPr>
        <w:t xml:space="preserve"> </w:t>
      </w:r>
      <w:r>
        <w:rPr>
          <w:rFonts w:ascii="Calibri" w:eastAsia="Calibri" w:hAnsi="Calibri" w:cs="Calibri"/>
          <w:spacing w:val="-3"/>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s</w:t>
      </w:r>
      <w:r>
        <w:rPr>
          <w:rFonts w:ascii="Calibri" w:eastAsia="Calibri" w:hAnsi="Calibri" w:cs="Calibri"/>
          <w:sz w:val="22"/>
          <w:szCs w:val="22"/>
        </w:rPr>
        <w:t>si</w:t>
      </w:r>
      <w:r>
        <w:rPr>
          <w:rFonts w:ascii="Calibri" w:eastAsia="Calibri" w:hAnsi="Calibri" w:cs="Calibri"/>
          <w:spacing w:val="-1"/>
          <w:sz w:val="22"/>
          <w:szCs w:val="22"/>
        </w:rPr>
        <w:t>gn</w:t>
      </w:r>
      <w:r>
        <w:rPr>
          <w:rFonts w:ascii="Calibri" w:eastAsia="Calibri" w:hAnsi="Calibri" w:cs="Calibri"/>
          <w:sz w:val="22"/>
          <w:szCs w:val="22"/>
        </w:rPr>
        <w:t>ed to th</w:t>
      </w:r>
      <w:r>
        <w:rPr>
          <w:rFonts w:ascii="Calibri" w:eastAsia="Calibri" w:hAnsi="Calibri" w:cs="Calibri"/>
          <w:spacing w:val="-1"/>
          <w:sz w:val="22"/>
          <w:szCs w:val="22"/>
        </w:rPr>
        <w:t>i</w:t>
      </w:r>
      <w:r>
        <w:rPr>
          <w:rFonts w:ascii="Calibri" w:eastAsia="Calibri" w:hAnsi="Calibri" w:cs="Calibri"/>
          <w:sz w:val="22"/>
          <w:szCs w:val="22"/>
        </w:rPr>
        <w:t>s n</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4"/>
          <w:sz w:val="22"/>
          <w:szCs w:val="22"/>
        </w:rPr>
        <w:t>k</w:t>
      </w:r>
      <w:r>
        <w:rPr>
          <w:rFonts w:ascii="Calibri" w:eastAsia="Calibri" w:hAnsi="Calibri" w:cs="Calibri"/>
          <w:sz w:val="22"/>
          <w:szCs w:val="22"/>
        </w:rPr>
        <w:t>.</w:t>
      </w:r>
    </w:p>
    <w:p w:rsidR="0073451B" w:rsidRDefault="009E0863" w:rsidP="0073451B">
      <w:pPr>
        <w:spacing w:before="19"/>
        <w:ind w:left="784" w:right="1274"/>
        <w:rPr>
          <w:rFonts w:ascii="Calibri" w:eastAsia="Calibri" w:hAnsi="Calibri" w:cs="Calibri"/>
          <w:sz w:val="22"/>
          <w:szCs w:val="22"/>
        </w:rPr>
      </w:pPr>
      <w:r>
        <w:rPr>
          <w:rFonts w:ascii="Calibri" w:eastAsia="Calibri" w:hAnsi="Calibri" w:cs="Calibri"/>
          <w:sz w:val="22"/>
          <w:szCs w:val="22"/>
        </w:rPr>
        <w:tab/>
        <w:t>1000000 01110111 00101000 10|</w:t>
      </w:r>
      <w:r w:rsidR="004E48F8">
        <w:rPr>
          <w:rFonts w:ascii="Calibri" w:eastAsia="Calibri" w:hAnsi="Calibri" w:cs="Calibri"/>
          <w:sz w:val="22"/>
          <w:szCs w:val="22"/>
        </w:rPr>
        <w:t>000000</w:t>
      </w:r>
    </w:p>
    <w:p w:rsidR="00FB7DAA" w:rsidRDefault="00856235" w:rsidP="009E0863">
      <w:pPr>
        <w:spacing w:before="19"/>
        <w:ind w:left="784" w:right="1274"/>
        <w:rPr>
          <w:sz w:val="28"/>
          <w:szCs w:val="28"/>
        </w:rPr>
      </w:pPr>
      <w:r>
        <w:rPr>
          <w:rFonts w:ascii="Calibri" w:eastAsia="Calibri" w:hAnsi="Calibri" w:cs="Calibri"/>
          <w:sz w:val="22"/>
          <w:szCs w:val="22"/>
        </w:rPr>
        <w:tab/>
        <w:t>1000000 01110111 00101000 10|000001 = 128.119.40.129</w:t>
      </w:r>
      <w:bookmarkStart w:id="0" w:name="_GoBack"/>
      <w:bookmarkEnd w:id="0"/>
      <w:r w:rsidR="009E0863">
        <w:rPr>
          <w:rFonts w:ascii="Calibri" w:eastAsia="Calibri" w:hAnsi="Calibri" w:cs="Calibri"/>
          <w:sz w:val="22"/>
          <w:szCs w:val="22"/>
        </w:rPr>
        <w:t>/26</w:t>
      </w:r>
    </w:p>
    <w:p w:rsidR="00FB7DAA" w:rsidRDefault="00C45BF8">
      <w:pPr>
        <w:spacing w:line="259" w:lineRule="auto"/>
        <w:ind w:left="1180" w:right="63" w:hanging="360"/>
        <w:rPr>
          <w:rFonts w:ascii="Calibri" w:eastAsia="Calibri" w:hAnsi="Calibri" w:cs="Calibri"/>
          <w:sz w:val="22"/>
          <w:szCs w:val="22"/>
        </w:rPr>
      </w:pPr>
      <w:r>
        <w:rPr>
          <w:rFonts w:ascii="Calibri" w:eastAsia="Calibri" w:hAnsi="Calibri" w:cs="Calibri"/>
          <w:spacing w:val="-1"/>
          <w:sz w:val="22"/>
          <w:szCs w:val="22"/>
        </w:rPr>
        <w:t>b</w:t>
      </w:r>
      <w:r>
        <w:rPr>
          <w:rFonts w:ascii="Calibri" w:eastAsia="Calibri" w:hAnsi="Calibri" w:cs="Calibri"/>
          <w:sz w:val="22"/>
          <w:szCs w:val="22"/>
        </w:rPr>
        <w:t xml:space="preserve">.  </w:t>
      </w:r>
      <w:r>
        <w:rPr>
          <w:rFonts w:ascii="Calibri" w:eastAsia="Calibri" w:hAnsi="Calibri" w:cs="Calibri"/>
          <w:spacing w:val="40"/>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furt</w:t>
      </w:r>
      <w:r>
        <w:rPr>
          <w:rFonts w:ascii="Calibri" w:eastAsia="Calibri" w:hAnsi="Calibri" w:cs="Calibri"/>
          <w:spacing w:val="-1"/>
          <w:sz w:val="22"/>
          <w:szCs w:val="22"/>
        </w:rPr>
        <w:t>h</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z w:val="22"/>
          <w:szCs w:val="22"/>
        </w:rPr>
        <w:t>say</w:t>
      </w:r>
      <w:r>
        <w:rPr>
          <w:rFonts w:ascii="Calibri" w:eastAsia="Calibri" w:hAnsi="Calibri" w:cs="Calibri"/>
          <w:spacing w:val="-1"/>
          <w:sz w:val="22"/>
          <w:szCs w:val="22"/>
        </w:rPr>
        <w:t xml:space="preserve"> </w:t>
      </w:r>
      <w:r>
        <w:rPr>
          <w:rFonts w:ascii="Calibri" w:eastAsia="Calibri" w:hAnsi="Calibri" w:cs="Calibri"/>
          <w:sz w:val="22"/>
          <w:szCs w:val="22"/>
        </w:rPr>
        <w:t>that an I</w:t>
      </w:r>
      <w:r>
        <w:rPr>
          <w:rFonts w:ascii="Calibri" w:eastAsia="Calibri" w:hAnsi="Calibri" w:cs="Calibri"/>
          <w:spacing w:val="-3"/>
          <w:sz w:val="22"/>
          <w:szCs w:val="22"/>
        </w:rPr>
        <w:t>S</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pacing w:val="2"/>
          <w:sz w:val="22"/>
          <w:szCs w:val="22"/>
        </w:rPr>
        <w:t>o</w:t>
      </w:r>
      <w:r>
        <w:rPr>
          <w:rFonts w:ascii="Calibri" w:eastAsia="Calibri" w:hAnsi="Calibri" w:cs="Calibri"/>
          <w:sz w:val="22"/>
          <w:szCs w:val="22"/>
        </w:rPr>
        <w:t>wns</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o</w:t>
      </w:r>
      <w:r>
        <w:rPr>
          <w:rFonts w:ascii="Calibri" w:eastAsia="Calibri" w:hAnsi="Calibri" w:cs="Calibri"/>
          <w:sz w:val="22"/>
          <w:szCs w:val="22"/>
        </w:rPr>
        <w:t>ck</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ad</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sses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m</w:t>
      </w:r>
      <w:r>
        <w:rPr>
          <w:rFonts w:ascii="Calibri" w:eastAsia="Calibri" w:hAnsi="Calibri" w:cs="Calibri"/>
          <w:spacing w:val="-1"/>
          <w:sz w:val="22"/>
          <w:szCs w:val="22"/>
        </w:rPr>
        <w:t xml:space="preserve"> 1</w:t>
      </w:r>
      <w:r>
        <w:rPr>
          <w:rFonts w:ascii="Calibri" w:eastAsia="Calibri" w:hAnsi="Calibri" w:cs="Calibri"/>
          <w:spacing w:val="1"/>
          <w:sz w:val="22"/>
          <w:szCs w:val="22"/>
        </w:rPr>
        <w:t>28</w:t>
      </w:r>
      <w:r>
        <w:rPr>
          <w:rFonts w:ascii="Calibri" w:eastAsia="Calibri" w:hAnsi="Calibri" w:cs="Calibri"/>
          <w:spacing w:val="-3"/>
          <w:sz w:val="22"/>
          <w:szCs w:val="22"/>
        </w:rPr>
        <w:t>.</w:t>
      </w:r>
      <w:r>
        <w:rPr>
          <w:rFonts w:ascii="Calibri" w:eastAsia="Calibri" w:hAnsi="Calibri" w:cs="Calibri"/>
          <w:spacing w:val="1"/>
          <w:sz w:val="22"/>
          <w:szCs w:val="22"/>
        </w:rPr>
        <w:t>1</w:t>
      </w:r>
      <w:r>
        <w:rPr>
          <w:rFonts w:ascii="Calibri" w:eastAsia="Calibri" w:hAnsi="Calibri" w:cs="Calibri"/>
          <w:spacing w:val="-2"/>
          <w:sz w:val="22"/>
          <w:szCs w:val="22"/>
        </w:rPr>
        <w:t>1</w:t>
      </w:r>
      <w:r>
        <w:rPr>
          <w:rFonts w:ascii="Calibri" w:eastAsia="Calibri" w:hAnsi="Calibri" w:cs="Calibri"/>
          <w:spacing w:val="1"/>
          <w:sz w:val="22"/>
          <w:szCs w:val="22"/>
        </w:rPr>
        <w:t>9</w:t>
      </w:r>
      <w:r>
        <w:rPr>
          <w:rFonts w:ascii="Calibri" w:eastAsia="Calibri" w:hAnsi="Calibri" w:cs="Calibri"/>
          <w:sz w:val="22"/>
          <w:szCs w:val="22"/>
        </w:rPr>
        <w:t>.</w:t>
      </w:r>
      <w:r>
        <w:rPr>
          <w:rFonts w:ascii="Calibri" w:eastAsia="Calibri" w:hAnsi="Calibri" w:cs="Calibri"/>
          <w:spacing w:val="-2"/>
          <w:sz w:val="22"/>
          <w:szCs w:val="22"/>
        </w:rPr>
        <w:t>4</w:t>
      </w:r>
      <w:r>
        <w:rPr>
          <w:rFonts w:ascii="Calibri" w:eastAsia="Calibri" w:hAnsi="Calibri" w:cs="Calibri"/>
          <w:spacing w:val="1"/>
          <w:sz w:val="22"/>
          <w:szCs w:val="22"/>
        </w:rPr>
        <w:t>0</w:t>
      </w:r>
      <w:r>
        <w:rPr>
          <w:rFonts w:ascii="Calibri" w:eastAsia="Calibri" w:hAnsi="Calibri" w:cs="Calibri"/>
          <w:sz w:val="22"/>
          <w:szCs w:val="22"/>
        </w:rPr>
        <w:t>.6</w:t>
      </w:r>
      <w:r>
        <w:rPr>
          <w:rFonts w:ascii="Calibri" w:eastAsia="Calibri" w:hAnsi="Calibri" w:cs="Calibri"/>
          <w:spacing w:val="-1"/>
          <w:sz w:val="22"/>
          <w:szCs w:val="22"/>
        </w:rPr>
        <w:t>4/</w:t>
      </w:r>
      <w:r>
        <w:rPr>
          <w:rFonts w:ascii="Calibri" w:eastAsia="Calibri" w:hAnsi="Calibri" w:cs="Calibri"/>
          <w:spacing w:val="1"/>
          <w:sz w:val="22"/>
          <w:szCs w:val="22"/>
        </w:rPr>
        <w:t>26</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This I</w:t>
      </w:r>
      <w:r>
        <w:rPr>
          <w:rFonts w:ascii="Calibri" w:eastAsia="Calibri" w:hAnsi="Calibri" w:cs="Calibri"/>
          <w:spacing w:val="-1"/>
          <w:sz w:val="22"/>
          <w:szCs w:val="22"/>
        </w:rPr>
        <w:t>S</w:t>
      </w:r>
      <w:r>
        <w:rPr>
          <w:rFonts w:ascii="Calibri" w:eastAsia="Calibri" w:hAnsi="Calibri" w:cs="Calibri"/>
          <w:sz w:val="22"/>
          <w:szCs w:val="22"/>
        </w:rPr>
        <w:t>P</w:t>
      </w:r>
      <w:r>
        <w:rPr>
          <w:rFonts w:ascii="Calibri" w:eastAsia="Calibri" w:hAnsi="Calibri" w:cs="Calibri"/>
          <w:spacing w:val="1"/>
          <w:sz w:val="22"/>
          <w:szCs w:val="22"/>
        </w:rPr>
        <w:t xml:space="preserve"> w</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 xml:space="preserve">s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3"/>
          <w:sz w:val="22"/>
          <w:szCs w:val="22"/>
        </w:rPr>
        <w:t>r</w:t>
      </w:r>
      <w:r>
        <w:rPr>
          <w:rFonts w:ascii="Calibri" w:eastAsia="Calibri" w:hAnsi="Calibri" w:cs="Calibri"/>
          <w:sz w:val="22"/>
          <w:szCs w:val="22"/>
        </w:rPr>
        <w:t>ea</w:t>
      </w:r>
      <w:r>
        <w:rPr>
          <w:rFonts w:ascii="Calibri" w:eastAsia="Calibri" w:hAnsi="Calibri" w:cs="Calibri"/>
          <w:spacing w:val="1"/>
          <w:sz w:val="22"/>
          <w:szCs w:val="22"/>
        </w:rPr>
        <w:t>t</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ep</w:t>
      </w:r>
      <w:r>
        <w:rPr>
          <w:rFonts w:ascii="Calibri" w:eastAsia="Calibri" w:hAnsi="Calibri" w:cs="Calibri"/>
          <w:sz w:val="22"/>
          <w:szCs w:val="22"/>
        </w:rPr>
        <w:t>arate</w:t>
      </w:r>
      <w:r>
        <w:rPr>
          <w:rFonts w:ascii="Calibri" w:eastAsia="Calibri" w:hAnsi="Calibri" w:cs="Calibri"/>
          <w:spacing w:val="1"/>
          <w:sz w:val="22"/>
          <w:szCs w:val="22"/>
        </w:rPr>
        <w:t xml:space="preserve"> </w:t>
      </w:r>
      <w:r>
        <w:rPr>
          <w:rFonts w:ascii="Calibri" w:eastAsia="Calibri" w:hAnsi="Calibri" w:cs="Calibri"/>
          <w:sz w:val="22"/>
          <w:szCs w:val="22"/>
        </w:rPr>
        <w:t>su</w:t>
      </w:r>
      <w:r>
        <w:rPr>
          <w:rFonts w:ascii="Calibri" w:eastAsia="Calibri" w:hAnsi="Calibri" w:cs="Calibri"/>
          <w:spacing w:val="-2"/>
          <w:sz w:val="22"/>
          <w:szCs w:val="22"/>
        </w:rPr>
        <w:t>b</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is b</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ck,</w:t>
      </w:r>
      <w:r>
        <w:rPr>
          <w:rFonts w:ascii="Calibri" w:eastAsia="Calibri" w:hAnsi="Calibri" w:cs="Calibri"/>
          <w:spacing w:val="-1"/>
          <w:sz w:val="22"/>
          <w:szCs w:val="22"/>
        </w:rPr>
        <w:t xml:space="preserve"> </w:t>
      </w:r>
      <w:r>
        <w:rPr>
          <w:rFonts w:ascii="Calibri" w:eastAsia="Calibri" w:hAnsi="Calibri" w:cs="Calibri"/>
          <w:spacing w:val="1"/>
          <w:sz w:val="22"/>
          <w:szCs w:val="22"/>
        </w:rPr>
        <w:t>w</w:t>
      </w:r>
      <w:r>
        <w:rPr>
          <w:rFonts w:ascii="Calibri" w:eastAsia="Calibri" w:hAnsi="Calibri" w:cs="Calibri"/>
          <w:sz w:val="22"/>
          <w:szCs w:val="22"/>
        </w:rPr>
        <w:t>ith</w:t>
      </w:r>
      <w:r>
        <w:rPr>
          <w:rFonts w:ascii="Calibri" w:eastAsia="Calibri" w:hAnsi="Calibri" w:cs="Calibri"/>
          <w:spacing w:val="-2"/>
          <w:sz w:val="22"/>
          <w:szCs w:val="22"/>
        </w:rPr>
        <w:t xml:space="preserve"> </w:t>
      </w:r>
      <w:r>
        <w:rPr>
          <w:rFonts w:ascii="Calibri" w:eastAsia="Calibri" w:hAnsi="Calibri" w:cs="Calibri"/>
          <w:sz w:val="22"/>
          <w:szCs w:val="22"/>
        </w:rPr>
        <w:t>each b</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ck</w:t>
      </w:r>
      <w:r>
        <w:rPr>
          <w:rFonts w:ascii="Calibri" w:eastAsia="Calibri" w:hAnsi="Calibri" w:cs="Calibri"/>
          <w:spacing w:val="-1"/>
          <w:sz w:val="22"/>
          <w:szCs w:val="22"/>
        </w:rPr>
        <w:t xml:space="preserve"> </w:t>
      </w:r>
      <w:r>
        <w:rPr>
          <w:rFonts w:ascii="Calibri" w:eastAsia="Calibri" w:hAnsi="Calibri" w:cs="Calibri"/>
          <w:sz w:val="22"/>
          <w:szCs w:val="22"/>
        </w:rPr>
        <w:t>having</w:t>
      </w:r>
      <w:r>
        <w:rPr>
          <w:rFonts w:ascii="Calibri" w:eastAsia="Calibri" w:hAnsi="Calibri" w:cs="Calibri"/>
          <w:spacing w:val="-3"/>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 sa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n</w:t>
      </w:r>
      <w:r>
        <w:rPr>
          <w:rFonts w:ascii="Calibri" w:eastAsia="Calibri" w:hAnsi="Calibri" w:cs="Calibri"/>
          <w:spacing w:val="-1"/>
          <w:sz w:val="22"/>
          <w:szCs w:val="22"/>
        </w:rPr>
        <w:t>u</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 xml:space="preserve">es.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are</w:t>
      </w:r>
      <w:r>
        <w:rPr>
          <w:rFonts w:ascii="Calibri" w:eastAsia="Calibri" w:hAnsi="Calibri" w:cs="Calibri"/>
          <w:spacing w:val="-1"/>
          <w:sz w:val="22"/>
          <w:szCs w:val="22"/>
        </w:rPr>
        <w:t xml:space="preserve"> </w:t>
      </w:r>
      <w:r>
        <w:rPr>
          <w:rFonts w:ascii="Calibri" w:eastAsia="Calibri" w:hAnsi="Calibri" w:cs="Calibri"/>
          <w:sz w:val="22"/>
          <w:szCs w:val="22"/>
        </w:rPr>
        <w:t>the pref</w:t>
      </w:r>
      <w:r>
        <w:rPr>
          <w:rFonts w:ascii="Calibri" w:eastAsia="Calibri" w:hAnsi="Calibri" w:cs="Calibri"/>
          <w:spacing w:val="-3"/>
          <w:sz w:val="22"/>
          <w:szCs w:val="22"/>
        </w:rPr>
        <w:t>i</w:t>
      </w:r>
      <w:r>
        <w:rPr>
          <w:rFonts w:ascii="Calibri" w:eastAsia="Calibri" w:hAnsi="Calibri" w:cs="Calibri"/>
          <w:sz w:val="22"/>
          <w:szCs w:val="22"/>
        </w:rPr>
        <w:t>x</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si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rm</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.C</w:t>
      </w:r>
      <w:r>
        <w:rPr>
          <w:rFonts w:ascii="Calibri" w:eastAsia="Calibri" w:hAnsi="Calibri" w:cs="Calibri"/>
          <w:spacing w:val="-1"/>
          <w:sz w:val="22"/>
          <w:szCs w:val="22"/>
        </w:rPr>
        <w:t>.D</w:t>
      </w:r>
      <w:r>
        <w:rPr>
          <w:rFonts w:ascii="Calibri" w:eastAsia="Calibri" w:hAnsi="Calibri" w:cs="Calibri"/>
          <w:spacing w:val="1"/>
          <w:sz w:val="22"/>
          <w:szCs w:val="22"/>
        </w:rPr>
        <w:t>/</w:t>
      </w:r>
      <w:r>
        <w:rPr>
          <w:rFonts w:ascii="Calibri" w:eastAsia="Calibri" w:hAnsi="Calibri" w:cs="Calibri"/>
          <w:sz w:val="22"/>
          <w:szCs w:val="22"/>
        </w:rPr>
        <w:t>X</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the f</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su</w:t>
      </w:r>
      <w:r>
        <w:rPr>
          <w:rFonts w:ascii="Calibri" w:eastAsia="Calibri" w:hAnsi="Calibri" w:cs="Calibri"/>
          <w:spacing w:val="-2"/>
          <w:sz w:val="22"/>
          <w:szCs w:val="22"/>
        </w:rPr>
        <w:t>b</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p>
    <w:p w:rsidR="009E0863" w:rsidRDefault="009E0863">
      <w:pPr>
        <w:spacing w:line="259" w:lineRule="auto"/>
        <w:ind w:left="1180" w:right="63" w:hanging="360"/>
        <w:rPr>
          <w:rFonts w:ascii="Calibri" w:eastAsia="Calibri" w:hAnsi="Calibri" w:cs="Calibri"/>
          <w:sz w:val="22"/>
          <w:szCs w:val="22"/>
        </w:rPr>
      </w:pPr>
      <w:r>
        <w:rPr>
          <w:rFonts w:ascii="Calibri" w:eastAsia="Calibri" w:hAnsi="Calibri" w:cs="Calibri"/>
          <w:sz w:val="22"/>
          <w:szCs w:val="22"/>
        </w:rPr>
        <w:tab/>
        <w:t>1000000 01110111 00101000 00|000000 = 128.119.40.</w:t>
      </w:r>
      <w:r w:rsidR="007041B2">
        <w:rPr>
          <w:rFonts w:ascii="Calibri" w:eastAsia="Calibri" w:hAnsi="Calibri" w:cs="Calibri"/>
          <w:sz w:val="22"/>
          <w:szCs w:val="22"/>
        </w:rPr>
        <w:t>0</w:t>
      </w:r>
    </w:p>
    <w:p w:rsidR="009E0863" w:rsidRDefault="009E0863" w:rsidP="009E0863">
      <w:pPr>
        <w:spacing w:line="259" w:lineRule="auto"/>
        <w:ind w:left="1180" w:right="63"/>
        <w:rPr>
          <w:rFonts w:ascii="Calibri" w:eastAsia="Calibri" w:hAnsi="Calibri" w:cs="Calibri"/>
          <w:sz w:val="22"/>
          <w:szCs w:val="22"/>
        </w:rPr>
      </w:pPr>
      <w:r>
        <w:rPr>
          <w:rFonts w:ascii="Calibri" w:eastAsia="Calibri" w:hAnsi="Calibri" w:cs="Calibri"/>
          <w:sz w:val="22"/>
          <w:szCs w:val="22"/>
        </w:rPr>
        <w:t>1000000 01110111 00101000 01|000000 =</w:t>
      </w:r>
      <w:r w:rsidR="007041B2">
        <w:rPr>
          <w:rFonts w:ascii="Calibri" w:eastAsia="Calibri" w:hAnsi="Calibri" w:cs="Calibri"/>
          <w:sz w:val="22"/>
          <w:szCs w:val="22"/>
        </w:rPr>
        <w:t xml:space="preserve"> </w:t>
      </w:r>
      <w:r>
        <w:rPr>
          <w:rFonts w:ascii="Calibri" w:eastAsia="Calibri" w:hAnsi="Calibri" w:cs="Calibri"/>
          <w:sz w:val="22"/>
          <w:szCs w:val="22"/>
        </w:rPr>
        <w:t>128.119.40.</w:t>
      </w:r>
      <w:r w:rsidR="007041B2">
        <w:rPr>
          <w:rFonts w:ascii="Calibri" w:eastAsia="Calibri" w:hAnsi="Calibri" w:cs="Calibri"/>
          <w:sz w:val="22"/>
          <w:szCs w:val="22"/>
        </w:rPr>
        <w:t>64</w:t>
      </w:r>
    </w:p>
    <w:p w:rsidR="009E0863" w:rsidRDefault="009E0863" w:rsidP="009E0863">
      <w:pPr>
        <w:spacing w:line="259" w:lineRule="auto"/>
        <w:ind w:left="1180" w:right="63"/>
        <w:rPr>
          <w:rFonts w:ascii="Calibri" w:eastAsia="Calibri" w:hAnsi="Calibri" w:cs="Calibri"/>
          <w:sz w:val="22"/>
          <w:szCs w:val="22"/>
        </w:rPr>
      </w:pPr>
      <w:r>
        <w:rPr>
          <w:rFonts w:ascii="Calibri" w:eastAsia="Calibri" w:hAnsi="Calibri" w:cs="Calibri"/>
          <w:sz w:val="22"/>
          <w:szCs w:val="22"/>
        </w:rPr>
        <w:t>1000000 01110111 00101000 10|000000 =</w:t>
      </w:r>
      <w:r w:rsidR="007041B2">
        <w:rPr>
          <w:rFonts w:ascii="Calibri" w:eastAsia="Calibri" w:hAnsi="Calibri" w:cs="Calibri"/>
          <w:sz w:val="22"/>
          <w:szCs w:val="22"/>
        </w:rPr>
        <w:t xml:space="preserve"> </w:t>
      </w:r>
      <w:r>
        <w:rPr>
          <w:rFonts w:ascii="Calibri" w:eastAsia="Calibri" w:hAnsi="Calibri" w:cs="Calibri"/>
          <w:sz w:val="22"/>
          <w:szCs w:val="22"/>
        </w:rPr>
        <w:t>128.119.40.</w:t>
      </w:r>
      <w:r w:rsidR="007041B2">
        <w:rPr>
          <w:rFonts w:ascii="Calibri" w:eastAsia="Calibri" w:hAnsi="Calibri" w:cs="Calibri"/>
          <w:sz w:val="22"/>
          <w:szCs w:val="22"/>
        </w:rPr>
        <w:t>128</w:t>
      </w:r>
    </w:p>
    <w:p w:rsidR="009E0863" w:rsidRDefault="009E0863" w:rsidP="009E0863">
      <w:pPr>
        <w:spacing w:line="259" w:lineRule="auto"/>
        <w:ind w:left="1180" w:right="63"/>
        <w:rPr>
          <w:rFonts w:ascii="Calibri" w:eastAsia="Calibri" w:hAnsi="Calibri" w:cs="Calibri"/>
          <w:sz w:val="22"/>
          <w:szCs w:val="22"/>
        </w:rPr>
      </w:pPr>
      <w:r>
        <w:rPr>
          <w:rFonts w:ascii="Calibri" w:eastAsia="Calibri" w:hAnsi="Calibri" w:cs="Calibri"/>
          <w:sz w:val="22"/>
          <w:szCs w:val="22"/>
        </w:rPr>
        <w:t>1000000 01110111 00101000 11|000000 =</w:t>
      </w:r>
      <w:r w:rsidR="007041B2">
        <w:rPr>
          <w:rFonts w:ascii="Calibri" w:eastAsia="Calibri" w:hAnsi="Calibri" w:cs="Calibri"/>
          <w:sz w:val="22"/>
          <w:szCs w:val="22"/>
        </w:rPr>
        <w:t xml:space="preserve"> </w:t>
      </w:r>
      <w:r>
        <w:rPr>
          <w:rFonts w:ascii="Calibri" w:eastAsia="Calibri" w:hAnsi="Calibri" w:cs="Calibri"/>
          <w:sz w:val="22"/>
          <w:szCs w:val="22"/>
        </w:rPr>
        <w:t>128.119.40.</w:t>
      </w:r>
      <w:r w:rsidR="007041B2">
        <w:rPr>
          <w:rFonts w:ascii="Calibri" w:eastAsia="Calibri" w:hAnsi="Calibri" w:cs="Calibri"/>
          <w:sz w:val="22"/>
          <w:szCs w:val="22"/>
        </w:rPr>
        <w:t>192</w:t>
      </w:r>
    </w:p>
    <w:p w:rsidR="00FB7DAA" w:rsidRDefault="00FB7DAA">
      <w:pPr>
        <w:spacing w:before="8" w:line="120" w:lineRule="exact"/>
        <w:rPr>
          <w:sz w:val="13"/>
          <w:szCs w:val="13"/>
        </w:rPr>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C45BF8">
      <w:pPr>
        <w:ind w:left="100"/>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wn</w:t>
      </w:r>
      <w:r>
        <w:rPr>
          <w:rFonts w:ascii="Calibri" w:eastAsia="Calibri" w:hAnsi="Calibri" w:cs="Calibri"/>
          <w:spacing w:val="-3"/>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d</w:t>
      </w:r>
      <w:r>
        <w:rPr>
          <w:rFonts w:ascii="Calibri" w:eastAsia="Calibri" w:hAnsi="Calibri" w:cs="Calibri"/>
          <w:sz w:val="22"/>
          <w:szCs w:val="22"/>
        </w:rPr>
        <w:t>s, de</w:t>
      </w:r>
      <w:r>
        <w:rPr>
          <w:rFonts w:ascii="Calibri" w:eastAsia="Calibri" w:hAnsi="Calibri" w:cs="Calibri"/>
          <w:spacing w:val="-2"/>
          <w:sz w:val="22"/>
          <w:szCs w:val="22"/>
        </w:rPr>
        <w:t>s</w:t>
      </w:r>
      <w:r>
        <w:rPr>
          <w:rFonts w:ascii="Calibri" w:eastAsia="Calibri" w:hAnsi="Calibri" w:cs="Calibri"/>
          <w:sz w:val="22"/>
          <w:szCs w:val="22"/>
        </w:rPr>
        <w:t>cri</w:t>
      </w:r>
      <w:r>
        <w:rPr>
          <w:rFonts w:ascii="Calibri" w:eastAsia="Calibri" w:hAnsi="Calibri" w:cs="Calibri"/>
          <w:spacing w:val="-3"/>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 xml:space="preserve">s </w:t>
      </w:r>
      <w:r>
        <w:rPr>
          <w:rFonts w:ascii="Calibri" w:eastAsia="Calibri" w:hAnsi="Calibri" w:cs="Calibri"/>
          <w:b/>
          <w:sz w:val="22"/>
          <w:szCs w:val="22"/>
        </w:rPr>
        <w:t>s</w:t>
      </w:r>
      <w:r>
        <w:rPr>
          <w:rFonts w:ascii="Calibri" w:eastAsia="Calibri" w:hAnsi="Calibri" w:cs="Calibri"/>
          <w:b/>
          <w:spacing w:val="-1"/>
          <w:sz w:val="22"/>
          <w:szCs w:val="22"/>
        </w:rPr>
        <w:t>ubne</w:t>
      </w:r>
      <w:r>
        <w:rPr>
          <w:rFonts w:ascii="Calibri" w:eastAsia="Calibri" w:hAnsi="Calibri" w:cs="Calibri"/>
          <w:b/>
          <w:sz w:val="22"/>
          <w:szCs w:val="22"/>
        </w:rPr>
        <w:t>t</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b/>
          <w:spacing w:val="-1"/>
          <w:sz w:val="22"/>
          <w:szCs w:val="22"/>
        </w:rPr>
        <w:t>p</w:t>
      </w:r>
      <w:r>
        <w:rPr>
          <w:rFonts w:ascii="Calibri" w:eastAsia="Calibri" w:hAnsi="Calibri" w:cs="Calibri"/>
          <w:b/>
          <w:spacing w:val="1"/>
          <w:sz w:val="22"/>
          <w:szCs w:val="22"/>
        </w:rPr>
        <w:t>r</w:t>
      </w:r>
      <w:r>
        <w:rPr>
          <w:rFonts w:ascii="Calibri" w:eastAsia="Calibri" w:hAnsi="Calibri" w:cs="Calibri"/>
          <w:b/>
          <w:spacing w:val="-1"/>
          <w:sz w:val="22"/>
          <w:szCs w:val="22"/>
        </w:rPr>
        <w:t>e</w:t>
      </w:r>
      <w:r>
        <w:rPr>
          <w:rFonts w:ascii="Calibri" w:eastAsia="Calibri" w:hAnsi="Calibri" w:cs="Calibri"/>
          <w:b/>
          <w:sz w:val="22"/>
          <w:szCs w:val="22"/>
        </w:rPr>
        <w:t>fix</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b/>
          <w:spacing w:val="-1"/>
          <w:sz w:val="22"/>
          <w:szCs w:val="22"/>
        </w:rPr>
        <w:t>an</w:t>
      </w:r>
      <w:r>
        <w:rPr>
          <w:rFonts w:ascii="Calibri" w:eastAsia="Calibri" w:hAnsi="Calibri" w:cs="Calibri"/>
          <w:b/>
          <w:sz w:val="22"/>
          <w:szCs w:val="22"/>
        </w:rPr>
        <w:t>d</w:t>
      </w:r>
      <w:r>
        <w:rPr>
          <w:rFonts w:ascii="Calibri" w:eastAsia="Calibri" w:hAnsi="Calibri" w:cs="Calibri"/>
          <w:b/>
          <w:spacing w:val="-1"/>
          <w:sz w:val="22"/>
          <w:szCs w:val="22"/>
        </w:rPr>
        <w:t xml:space="preserve"> </w:t>
      </w:r>
      <w:r>
        <w:rPr>
          <w:rFonts w:ascii="Calibri" w:eastAsia="Calibri" w:hAnsi="Calibri" w:cs="Calibri"/>
          <w:b/>
          <w:spacing w:val="1"/>
          <w:sz w:val="22"/>
          <w:szCs w:val="22"/>
        </w:rPr>
        <w:t>BG</w:t>
      </w:r>
      <w:r>
        <w:rPr>
          <w:rFonts w:ascii="Calibri" w:eastAsia="Calibri" w:hAnsi="Calibri" w:cs="Calibri"/>
          <w:b/>
          <w:sz w:val="22"/>
          <w:szCs w:val="22"/>
        </w:rPr>
        <w:t>P</w:t>
      </w:r>
      <w:r>
        <w:rPr>
          <w:rFonts w:ascii="Calibri" w:eastAsia="Calibri" w:hAnsi="Calibri" w:cs="Calibri"/>
          <w:b/>
          <w:spacing w:val="-2"/>
          <w:sz w:val="22"/>
          <w:szCs w:val="22"/>
        </w:rPr>
        <w:t xml:space="preserve"> </w:t>
      </w:r>
      <w:r>
        <w:rPr>
          <w:rFonts w:ascii="Calibri" w:eastAsia="Calibri" w:hAnsi="Calibri" w:cs="Calibri"/>
          <w:b/>
          <w:spacing w:val="1"/>
          <w:sz w:val="22"/>
          <w:szCs w:val="22"/>
        </w:rPr>
        <w:t>r</w:t>
      </w:r>
      <w:r>
        <w:rPr>
          <w:rFonts w:ascii="Calibri" w:eastAsia="Calibri" w:hAnsi="Calibri" w:cs="Calibri"/>
          <w:b/>
          <w:spacing w:val="-1"/>
          <w:sz w:val="22"/>
          <w:szCs w:val="22"/>
        </w:rPr>
        <w:t>ou</w:t>
      </w:r>
      <w:r>
        <w:rPr>
          <w:rFonts w:ascii="Calibri" w:eastAsia="Calibri" w:hAnsi="Calibri" w:cs="Calibri"/>
          <w:b/>
          <w:sz w:val="22"/>
          <w:szCs w:val="22"/>
        </w:rPr>
        <w:t>te</w:t>
      </w:r>
      <w:r>
        <w:rPr>
          <w:rFonts w:ascii="Calibri" w:eastAsia="Calibri" w:hAnsi="Calibri" w:cs="Calibri"/>
          <w:sz w:val="22"/>
          <w:szCs w:val="22"/>
        </w:rPr>
        <w:t>.</w:t>
      </w:r>
    </w:p>
    <w:p w:rsidR="007041B2" w:rsidRDefault="007041B2">
      <w:pPr>
        <w:ind w:left="100"/>
        <w:rPr>
          <w:rFonts w:ascii="Calibri" w:eastAsia="Calibri" w:hAnsi="Calibri" w:cs="Calibri"/>
          <w:sz w:val="22"/>
          <w:szCs w:val="22"/>
        </w:rPr>
      </w:pPr>
    </w:p>
    <w:p w:rsidR="007041B2" w:rsidRDefault="007041B2">
      <w:pPr>
        <w:ind w:left="100"/>
        <w:rPr>
          <w:rFonts w:ascii="Calibri" w:eastAsia="Calibri" w:hAnsi="Calibri" w:cs="Calibri"/>
          <w:sz w:val="22"/>
          <w:szCs w:val="22"/>
        </w:rPr>
      </w:pPr>
    </w:p>
    <w:p w:rsidR="007041B2" w:rsidRDefault="007041B2" w:rsidP="007041B2">
      <w:pPr>
        <w:pStyle w:val="ListParagraph"/>
        <w:numPr>
          <w:ilvl w:val="0"/>
          <w:numId w:val="4"/>
        </w:numPr>
        <w:rPr>
          <w:rFonts w:ascii="Calibri" w:eastAsia="Calibri" w:hAnsi="Calibri" w:cs="Calibri"/>
          <w:sz w:val="22"/>
          <w:szCs w:val="22"/>
        </w:rPr>
      </w:pPr>
      <w:r w:rsidRPr="007041B2">
        <w:rPr>
          <w:rFonts w:ascii="Calibri" w:eastAsia="Calibri" w:hAnsi="Calibri" w:cs="Calibri"/>
          <w:b/>
          <w:sz w:val="22"/>
          <w:szCs w:val="22"/>
        </w:rPr>
        <w:t>S</w:t>
      </w:r>
      <w:r w:rsidRPr="007041B2">
        <w:rPr>
          <w:rFonts w:ascii="Calibri" w:eastAsia="Calibri" w:hAnsi="Calibri" w:cs="Calibri"/>
          <w:b/>
          <w:spacing w:val="-1"/>
          <w:sz w:val="22"/>
          <w:szCs w:val="22"/>
        </w:rPr>
        <w:t>ubne</w:t>
      </w:r>
      <w:r w:rsidRPr="007041B2">
        <w:rPr>
          <w:rFonts w:ascii="Calibri" w:eastAsia="Calibri" w:hAnsi="Calibri" w:cs="Calibri"/>
          <w:b/>
          <w:sz w:val="22"/>
          <w:szCs w:val="22"/>
        </w:rPr>
        <w:t>t</w:t>
      </w:r>
      <w:r>
        <w:rPr>
          <w:rFonts w:ascii="Calibri" w:eastAsia="Calibri" w:hAnsi="Calibri" w:cs="Calibri"/>
          <w:sz w:val="22"/>
          <w:szCs w:val="22"/>
        </w:rPr>
        <w:t>: an identifiably separate part of a network</w:t>
      </w:r>
    </w:p>
    <w:p w:rsidR="007041B2" w:rsidRDefault="007041B2" w:rsidP="007041B2">
      <w:pPr>
        <w:pStyle w:val="ListParagraph"/>
        <w:numPr>
          <w:ilvl w:val="0"/>
          <w:numId w:val="4"/>
        </w:numPr>
        <w:rPr>
          <w:rFonts w:ascii="Calibri" w:eastAsia="Calibri" w:hAnsi="Calibri" w:cs="Calibri"/>
          <w:sz w:val="22"/>
          <w:szCs w:val="22"/>
        </w:rPr>
      </w:pPr>
      <w:r>
        <w:rPr>
          <w:rFonts w:ascii="Calibri" w:eastAsia="Calibri" w:hAnsi="Calibri" w:cs="Calibri"/>
          <w:b/>
          <w:spacing w:val="-1"/>
          <w:sz w:val="22"/>
          <w:szCs w:val="22"/>
        </w:rPr>
        <w:t>P</w:t>
      </w:r>
      <w:r w:rsidRPr="007041B2">
        <w:rPr>
          <w:rFonts w:ascii="Calibri" w:eastAsia="Calibri" w:hAnsi="Calibri" w:cs="Calibri"/>
          <w:b/>
          <w:spacing w:val="1"/>
          <w:sz w:val="22"/>
          <w:szCs w:val="22"/>
        </w:rPr>
        <w:t>r</w:t>
      </w:r>
      <w:r w:rsidRPr="007041B2">
        <w:rPr>
          <w:rFonts w:ascii="Calibri" w:eastAsia="Calibri" w:hAnsi="Calibri" w:cs="Calibri"/>
          <w:b/>
          <w:spacing w:val="-1"/>
          <w:sz w:val="22"/>
          <w:szCs w:val="22"/>
        </w:rPr>
        <w:t>e</w:t>
      </w:r>
      <w:r w:rsidRPr="007041B2">
        <w:rPr>
          <w:rFonts w:ascii="Calibri" w:eastAsia="Calibri" w:hAnsi="Calibri" w:cs="Calibri"/>
          <w:b/>
          <w:sz w:val="22"/>
          <w:szCs w:val="22"/>
        </w:rPr>
        <w:t>fix</w:t>
      </w:r>
      <w:r>
        <w:rPr>
          <w:rFonts w:ascii="Calibri" w:eastAsia="Calibri" w:hAnsi="Calibri" w:cs="Calibri"/>
          <w:sz w:val="22"/>
          <w:szCs w:val="22"/>
        </w:rPr>
        <w:t>: in networking prefix is the numbers before the more important number</w:t>
      </w:r>
    </w:p>
    <w:p w:rsidR="007041B2" w:rsidRDefault="007041B2" w:rsidP="007041B2">
      <w:pPr>
        <w:pStyle w:val="ListParagraph"/>
        <w:numPr>
          <w:ilvl w:val="0"/>
          <w:numId w:val="4"/>
        </w:numPr>
        <w:rPr>
          <w:rFonts w:ascii="Calibri" w:eastAsia="Calibri" w:hAnsi="Calibri" w:cs="Calibri"/>
          <w:sz w:val="22"/>
          <w:szCs w:val="22"/>
        </w:rPr>
      </w:pPr>
      <w:r w:rsidRPr="007041B2">
        <w:rPr>
          <w:rFonts w:ascii="Calibri" w:eastAsia="Calibri" w:hAnsi="Calibri" w:cs="Calibri"/>
          <w:b/>
          <w:spacing w:val="1"/>
          <w:sz w:val="22"/>
          <w:szCs w:val="22"/>
        </w:rPr>
        <w:t>BG</w:t>
      </w:r>
      <w:r w:rsidRPr="007041B2">
        <w:rPr>
          <w:rFonts w:ascii="Calibri" w:eastAsia="Calibri" w:hAnsi="Calibri" w:cs="Calibri"/>
          <w:b/>
          <w:sz w:val="22"/>
          <w:szCs w:val="22"/>
        </w:rPr>
        <w:t>P</w:t>
      </w:r>
      <w:r w:rsidRPr="007041B2">
        <w:rPr>
          <w:rFonts w:ascii="Calibri" w:eastAsia="Calibri" w:hAnsi="Calibri" w:cs="Calibri"/>
          <w:b/>
          <w:spacing w:val="-2"/>
          <w:sz w:val="22"/>
          <w:szCs w:val="22"/>
        </w:rPr>
        <w:t xml:space="preserve"> </w:t>
      </w:r>
      <w:r w:rsidRPr="007041B2">
        <w:rPr>
          <w:rFonts w:ascii="Calibri" w:eastAsia="Calibri" w:hAnsi="Calibri" w:cs="Calibri"/>
          <w:b/>
          <w:spacing w:val="1"/>
          <w:sz w:val="22"/>
          <w:szCs w:val="22"/>
        </w:rPr>
        <w:t>r</w:t>
      </w:r>
      <w:r w:rsidRPr="007041B2">
        <w:rPr>
          <w:rFonts w:ascii="Calibri" w:eastAsia="Calibri" w:hAnsi="Calibri" w:cs="Calibri"/>
          <w:b/>
          <w:spacing w:val="-1"/>
          <w:sz w:val="22"/>
          <w:szCs w:val="22"/>
        </w:rPr>
        <w:t>ou</w:t>
      </w:r>
      <w:r>
        <w:rPr>
          <w:rFonts w:ascii="Calibri" w:eastAsia="Calibri" w:hAnsi="Calibri" w:cs="Calibri"/>
          <w:b/>
          <w:sz w:val="22"/>
          <w:szCs w:val="22"/>
        </w:rPr>
        <w:t xml:space="preserve">te: </w:t>
      </w:r>
      <w:r>
        <w:rPr>
          <w:rFonts w:ascii="Calibri" w:eastAsia="Calibri" w:hAnsi="Calibri" w:cs="Calibri"/>
          <w:sz w:val="22"/>
          <w:szCs w:val="22"/>
        </w:rPr>
        <w:t>an external protocol used to exchange routing information among AS on the internet.</w:t>
      </w:r>
    </w:p>
    <w:p w:rsidR="007041B2" w:rsidRDefault="007041B2" w:rsidP="007041B2">
      <w:pPr>
        <w:rPr>
          <w:rFonts w:ascii="Calibri" w:eastAsia="Calibri" w:hAnsi="Calibri" w:cs="Calibri"/>
          <w:sz w:val="22"/>
          <w:szCs w:val="22"/>
        </w:rPr>
      </w:pPr>
    </w:p>
    <w:p w:rsidR="00FB7DAA" w:rsidRDefault="00C45BF8">
      <w:pPr>
        <w:spacing w:before="57"/>
        <w:ind w:left="100"/>
        <w:rPr>
          <w:rFonts w:ascii="Calibri" w:eastAsia="Calibri" w:hAnsi="Calibri" w:cs="Calibri"/>
          <w:sz w:val="22"/>
          <w:szCs w:val="22"/>
        </w:rPr>
      </w:pPr>
      <w:r>
        <w:rPr>
          <w:rFonts w:ascii="Calibri" w:eastAsia="Calibri" w:hAnsi="Calibri" w:cs="Calibri"/>
          <w:spacing w:val="1"/>
          <w:sz w:val="22"/>
          <w:szCs w:val="22"/>
        </w:rPr>
        <w:t>7</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say</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w</w:t>
      </w:r>
      <w:r>
        <w:rPr>
          <w:rFonts w:ascii="Calibri" w:eastAsia="Calibri" w:hAnsi="Calibri" w:cs="Calibri"/>
          <w:sz w:val="22"/>
          <w:szCs w:val="22"/>
        </w:rPr>
        <w:t>o</w:t>
      </w:r>
      <w:r>
        <w:rPr>
          <w:rFonts w:ascii="Calibri" w:eastAsia="Calibri" w:hAnsi="Calibri" w:cs="Calibri"/>
          <w:spacing w:val="1"/>
          <w:sz w:val="22"/>
          <w:szCs w:val="22"/>
        </w:rPr>
        <w:t xml:space="preserve"> p</w:t>
      </w:r>
      <w:r>
        <w:rPr>
          <w:rFonts w:ascii="Calibri" w:eastAsia="Calibri" w:hAnsi="Calibri" w:cs="Calibri"/>
          <w:sz w:val="22"/>
          <w:szCs w:val="22"/>
        </w:rPr>
        <w:t>a</w:t>
      </w:r>
      <w:r>
        <w:rPr>
          <w:rFonts w:ascii="Calibri" w:eastAsia="Calibri" w:hAnsi="Calibri" w:cs="Calibri"/>
          <w:spacing w:val="-2"/>
          <w:sz w:val="22"/>
          <w:szCs w:val="22"/>
        </w:rPr>
        <w:t>c</w:t>
      </w:r>
      <w:r>
        <w:rPr>
          <w:rFonts w:ascii="Calibri" w:eastAsia="Calibri" w:hAnsi="Calibri" w:cs="Calibri"/>
          <w:sz w:val="22"/>
          <w:szCs w:val="22"/>
        </w:rPr>
        <w:t>k</w:t>
      </w:r>
      <w:r>
        <w:rPr>
          <w:rFonts w:ascii="Calibri" w:eastAsia="Calibri" w:hAnsi="Calibri" w:cs="Calibri"/>
          <w:spacing w:val="1"/>
          <w:sz w:val="22"/>
          <w:szCs w:val="22"/>
        </w:rPr>
        <w:t>e</w:t>
      </w:r>
      <w:r>
        <w:rPr>
          <w:rFonts w:ascii="Calibri" w:eastAsia="Calibri" w:hAnsi="Calibri" w:cs="Calibri"/>
          <w:sz w:val="22"/>
          <w:szCs w:val="22"/>
        </w:rPr>
        <w:t>ts</w:t>
      </w:r>
      <w:r>
        <w:rPr>
          <w:rFonts w:ascii="Calibri" w:eastAsia="Calibri" w:hAnsi="Calibri" w:cs="Calibri"/>
          <w:spacing w:val="-4"/>
          <w:sz w:val="22"/>
          <w:szCs w:val="22"/>
        </w:rPr>
        <w:t xml:space="preserve"> </w:t>
      </w:r>
      <w:r>
        <w:rPr>
          <w:rFonts w:ascii="Calibri" w:eastAsia="Calibri" w:hAnsi="Calibri" w:cs="Calibri"/>
          <w:sz w:val="22"/>
          <w:szCs w:val="22"/>
        </w:rPr>
        <w:t>ar</w:t>
      </w:r>
      <w:r>
        <w:rPr>
          <w:rFonts w:ascii="Calibri" w:eastAsia="Calibri" w:hAnsi="Calibri" w:cs="Calibri"/>
          <w:spacing w:val="-1"/>
          <w:sz w:val="22"/>
          <w:szCs w:val="22"/>
        </w:rPr>
        <w:t>r</w:t>
      </w:r>
      <w:r>
        <w:rPr>
          <w:rFonts w:ascii="Calibri" w:eastAsia="Calibri" w:hAnsi="Calibri" w:cs="Calibri"/>
          <w:sz w:val="22"/>
          <w:szCs w:val="22"/>
        </w:rPr>
        <w:t>ive</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wo sepa</w:t>
      </w:r>
      <w:r>
        <w:rPr>
          <w:rFonts w:ascii="Calibri" w:eastAsia="Calibri" w:hAnsi="Calibri" w:cs="Calibri"/>
          <w:spacing w:val="-1"/>
          <w:sz w:val="22"/>
          <w:szCs w:val="22"/>
        </w:rPr>
        <w:t>r</w:t>
      </w:r>
      <w:r>
        <w:rPr>
          <w:rFonts w:ascii="Calibri" w:eastAsia="Calibri" w:hAnsi="Calibri" w:cs="Calibri"/>
          <w:spacing w:val="-3"/>
          <w:sz w:val="22"/>
          <w:szCs w:val="22"/>
        </w:rPr>
        <w:t>a</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p</w:t>
      </w:r>
      <w:r>
        <w:rPr>
          <w:rFonts w:ascii="Calibri" w:eastAsia="Calibri" w:hAnsi="Calibri" w:cs="Calibri"/>
          <w:spacing w:val="-3"/>
          <w:sz w:val="22"/>
          <w:szCs w:val="22"/>
        </w:rPr>
        <w:t>u</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t</w:t>
      </w:r>
      <w:r>
        <w:rPr>
          <w:rFonts w:ascii="Calibri" w:eastAsia="Calibri" w:hAnsi="Calibri" w:cs="Calibri"/>
          <w:sz w:val="22"/>
          <w:szCs w:val="22"/>
        </w:rPr>
        <w:t xml:space="preserve">s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1"/>
          <w:sz w:val="22"/>
          <w:szCs w:val="22"/>
        </w:rPr>
        <w:t>e</w:t>
      </w:r>
      <w:r>
        <w:rPr>
          <w:rFonts w:ascii="Calibri" w:eastAsia="Calibri" w:hAnsi="Calibri" w:cs="Calibri"/>
          <w:spacing w:val="-2"/>
          <w:sz w:val="22"/>
          <w:szCs w:val="22"/>
        </w:rPr>
        <w:t>x</w:t>
      </w:r>
      <w:r>
        <w:rPr>
          <w:rFonts w:ascii="Calibri" w:eastAsia="Calibri" w:hAnsi="Calibri" w:cs="Calibri"/>
          <w:sz w:val="22"/>
          <w:szCs w:val="22"/>
        </w:rPr>
        <w:t>act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z w:val="22"/>
          <w:szCs w:val="22"/>
        </w:rPr>
        <w:t>e.</w:t>
      </w:r>
    </w:p>
    <w:p w:rsidR="00FB7DAA" w:rsidRDefault="00C45BF8">
      <w:pPr>
        <w:spacing w:before="22"/>
        <w:ind w:left="460"/>
        <w:rPr>
          <w:rFonts w:ascii="Calibri" w:eastAsia="Calibri" w:hAnsi="Calibri" w:cs="Calibri"/>
          <w:sz w:val="22"/>
          <w:szCs w:val="22"/>
        </w:rPr>
      </w:pP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furt</w:t>
      </w:r>
      <w:r>
        <w:rPr>
          <w:rFonts w:ascii="Calibri" w:eastAsia="Calibri" w:hAnsi="Calibri" w:cs="Calibri"/>
          <w:spacing w:val="-1"/>
          <w:sz w:val="22"/>
          <w:szCs w:val="22"/>
        </w:rPr>
        <w:t>h</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z w:val="22"/>
          <w:szCs w:val="22"/>
        </w:rPr>
        <w:t>ass</w:t>
      </w:r>
      <w:r>
        <w:rPr>
          <w:rFonts w:ascii="Calibri" w:eastAsia="Calibri" w:hAnsi="Calibri" w:cs="Calibri"/>
          <w:spacing w:val="-1"/>
          <w:sz w:val="22"/>
          <w:szCs w:val="22"/>
        </w:rPr>
        <w:t>um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erwi</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cl</w:t>
      </w:r>
      <w:r>
        <w:rPr>
          <w:rFonts w:ascii="Calibri" w:eastAsia="Calibri" w:hAnsi="Calibri" w:cs="Calibri"/>
          <w:spacing w:val="-2"/>
          <w:sz w:val="22"/>
          <w:szCs w:val="22"/>
        </w:rPr>
        <w:t>e</w:t>
      </w:r>
      <w:r>
        <w:rPr>
          <w:rFonts w:ascii="Calibri" w:eastAsia="Calibri" w:hAnsi="Calibri" w:cs="Calibri"/>
          <w:spacing w:val="-3"/>
          <w:sz w:val="22"/>
          <w:szCs w:val="22"/>
        </w:rPr>
        <w:t>a</w:t>
      </w:r>
      <w:r>
        <w:rPr>
          <w:rFonts w:ascii="Calibri" w:eastAsia="Calibri" w:hAnsi="Calibri" w:cs="Calibri"/>
          <w:sz w:val="22"/>
          <w:szCs w:val="22"/>
        </w:rPr>
        <w:t xml:space="preserve">r </w:t>
      </w:r>
      <w:r>
        <w:rPr>
          <w:rFonts w:ascii="Calibri" w:eastAsia="Calibri" w:hAnsi="Calibri" w:cs="Calibri"/>
          <w:spacing w:val="1"/>
          <w:sz w:val="22"/>
          <w:szCs w:val="22"/>
        </w:rPr>
        <w:t>o</w:t>
      </w:r>
      <w:r>
        <w:rPr>
          <w:rFonts w:ascii="Calibri" w:eastAsia="Calibri" w:hAnsi="Calibri" w:cs="Calibri"/>
          <w:sz w:val="22"/>
          <w:szCs w:val="22"/>
        </w:rPr>
        <w:t>f pa</w:t>
      </w:r>
      <w:r>
        <w:rPr>
          <w:rFonts w:ascii="Calibri" w:eastAsia="Calibri" w:hAnsi="Calibri" w:cs="Calibri"/>
          <w:spacing w:val="-3"/>
          <w:sz w:val="22"/>
          <w:szCs w:val="22"/>
        </w:rPr>
        <w:t>c</w:t>
      </w:r>
      <w:r>
        <w:rPr>
          <w:rFonts w:ascii="Calibri" w:eastAsia="Calibri" w:hAnsi="Calibri" w:cs="Calibri"/>
          <w:sz w:val="22"/>
          <w:szCs w:val="22"/>
        </w:rPr>
        <w:t>k</w:t>
      </w:r>
      <w:r>
        <w:rPr>
          <w:rFonts w:ascii="Calibri" w:eastAsia="Calibri" w:hAnsi="Calibri" w:cs="Calibri"/>
          <w:spacing w:val="1"/>
          <w:sz w:val="22"/>
          <w:szCs w:val="22"/>
        </w:rPr>
        <w:t>e</w:t>
      </w:r>
      <w:r>
        <w:rPr>
          <w:rFonts w:ascii="Calibri" w:eastAsia="Calibri" w:hAnsi="Calibri" w:cs="Calibri"/>
          <w:spacing w:val="-2"/>
          <w:sz w:val="22"/>
          <w:szCs w:val="22"/>
        </w:rPr>
        <w:t>t</w:t>
      </w:r>
      <w:r>
        <w:rPr>
          <w:rFonts w:ascii="Calibri" w:eastAsia="Calibri" w:hAnsi="Calibri" w:cs="Calibri"/>
          <w:sz w:val="22"/>
          <w:szCs w:val="22"/>
        </w:rPr>
        <w:t>s. A</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w</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l</w:t>
      </w:r>
      <w:r>
        <w:rPr>
          <w:rFonts w:ascii="Calibri" w:eastAsia="Calibri" w:hAnsi="Calibri" w:cs="Calibri"/>
          <w:sz w:val="22"/>
          <w:szCs w:val="22"/>
        </w:rPr>
        <w:t>l</w:t>
      </w:r>
      <w:r>
        <w:rPr>
          <w:rFonts w:ascii="Calibri" w:eastAsia="Calibri" w:hAnsi="Calibri" w:cs="Calibri"/>
          <w:spacing w:val="1"/>
          <w:sz w:val="22"/>
          <w:szCs w:val="22"/>
        </w:rPr>
        <w:t>o</w:t>
      </w:r>
      <w:r>
        <w:rPr>
          <w:rFonts w:ascii="Calibri" w:eastAsia="Calibri" w:hAnsi="Calibri" w:cs="Calibri"/>
          <w:sz w:val="22"/>
          <w:szCs w:val="22"/>
        </w:rPr>
        <w:t>wing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pacing w:val="-3"/>
          <w:sz w:val="22"/>
          <w:szCs w:val="22"/>
        </w:rPr>
        <w:t>r</w:t>
      </w:r>
      <w:r>
        <w:rPr>
          <w:rFonts w:ascii="Calibri" w:eastAsia="Calibri" w:hAnsi="Calibri" w:cs="Calibri"/>
          <w:sz w:val="22"/>
          <w:szCs w:val="22"/>
        </w:rPr>
        <w:t>ee</w:t>
      </w:r>
    </w:p>
    <w:p w:rsidR="00FB7DAA" w:rsidRDefault="00C45BF8">
      <w:pPr>
        <w:spacing w:before="22"/>
        <w:ind w:left="460"/>
        <w:rPr>
          <w:rFonts w:ascii="Calibri" w:eastAsia="Calibri" w:hAnsi="Calibri" w:cs="Calibri"/>
          <w:sz w:val="22"/>
          <w:szCs w:val="22"/>
        </w:rPr>
      </w:pPr>
      <w:r>
        <w:rPr>
          <w:rFonts w:ascii="Calibri" w:eastAsia="Calibri" w:hAnsi="Calibri" w:cs="Calibri"/>
          <w:spacing w:val="-1"/>
          <w:sz w:val="22"/>
          <w:szCs w:val="22"/>
        </w:rPr>
        <w:t>qu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s</w:t>
      </w:r>
      <w:r>
        <w:rPr>
          <w:rFonts w:ascii="Calibri" w:eastAsia="Calibri" w:hAnsi="Calibri" w:cs="Calibri"/>
          <w:sz w:val="22"/>
          <w:szCs w:val="22"/>
        </w:rPr>
        <w:t>:</w:t>
      </w:r>
    </w:p>
    <w:p w:rsidR="00FB7DAA" w:rsidRPr="007041B2" w:rsidRDefault="00C45BF8" w:rsidP="007041B2">
      <w:pPr>
        <w:pStyle w:val="ListParagraph"/>
        <w:numPr>
          <w:ilvl w:val="0"/>
          <w:numId w:val="5"/>
        </w:numPr>
        <w:spacing w:before="19" w:line="259" w:lineRule="auto"/>
        <w:ind w:right="73"/>
        <w:rPr>
          <w:rFonts w:ascii="Calibri" w:eastAsia="Calibri" w:hAnsi="Calibri" w:cs="Calibri"/>
          <w:sz w:val="22"/>
          <w:szCs w:val="22"/>
        </w:rPr>
      </w:pPr>
      <w:r w:rsidRPr="007041B2">
        <w:rPr>
          <w:rFonts w:ascii="Calibri" w:eastAsia="Calibri" w:hAnsi="Calibri" w:cs="Calibri"/>
          <w:sz w:val="22"/>
          <w:szCs w:val="22"/>
        </w:rPr>
        <w:t xml:space="preserve">If the </w:t>
      </w:r>
      <w:r w:rsidRPr="007041B2">
        <w:rPr>
          <w:rFonts w:ascii="Calibri" w:eastAsia="Calibri" w:hAnsi="Calibri" w:cs="Calibri"/>
          <w:spacing w:val="-1"/>
          <w:sz w:val="22"/>
          <w:szCs w:val="22"/>
        </w:rPr>
        <w:t>t</w:t>
      </w:r>
      <w:r w:rsidRPr="007041B2">
        <w:rPr>
          <w:rFonts w:ascii="Calibri" w:eastAsia="Calibri" w:hAnsi="Calibri" w:cs="Calibri"/>
          <w:sz w:val="22"/>
          <w:szCs w:val="22"/>
        </w:rPr>
        <w:t xml:space="preserve">wo </w:t>
      </w:r>
      <w:r w:rsidRPr="007041B2">
        <w:rPr>
          <w:rFonts w:ascii="Calibri" w:eastAsia="Calibri" w:hAnsi="Calibri" w:cs="Calibri"/>
          <w:spacing w:val="-1"/>
          <w:sz w:val="22"/>
          <w:szCs w:val="22"/>
        </w:rPr>
        <w:t>p</w:t>
      </w:r>
      <w:r w:rsidRPr="007041B2">
        <w:rPr>
          <w:rFonts w:ascii="Calibri" w:eastAsia="Calibri" w:hAnsi="Calibri" w:cs="Calibri"/>
          <w:sz w:val="22"/>
          <w:szCs w:val="22"/>
        </w:rPr>
        <w:t>ac</w:t>
      </w:r>
      <w:r w:rsidRPr="007041B2">
        <w:rPr>
          <w:rFonts w:ascii="Calibri" w:eastAsia="Calibri" w:hAnsi="Calibri" w:cs="Calibri"/>
          <w:spacing w:val="-2"/>
          <w:sz w:val="22"/>
          <w:szCs w:val="22"/>
        </w:rPr>
        <w:t>k</w:t>
      </w:r>
      <w:r w:rsidRPr="007041B2">
        <w:rPr>
          <w:rFonts w:ascii="Calibri" w:eastAsia="Calibri" w:hAnsi="Calibri" w:cs="Calibri"/>
          <w:sz w:val="22"/>
          <w:szCs w:val="22"/>
        </w:rPr>
        <w:t>e</w:t>
      </w:r>
      <w:r w:rsidRPr="007041B2">
        <w:rPr>
          <w:rFonts w:ascii="Calibri" w:eastAsia="Calibri" w:hAnsi="Calibri" w:cs="Calibri"/>
          <w:spacing w:val="1"/>
          <w:sz w:val="22"/>
          <w:szCs w:val="22"/>
        </w:rPr>
        <w:t>t</w:t>
      </w:r>
      <w:r w:rsidRPr="007041B2">
        <w:rPr>
          <w:rFonts w:ascii="Calibri" w:eastAsia="Calibri" w:hAnsi="Calibri" w:cs="Calibri"/>
          <w:sz w:val="22"/>
          <w:szCs w:val="22"/>
        </w:rPr>
        <w:t>s a</w:t>
      </w:r>
      <w:r w:rsidRPr="007041B2">
        <w:rPr>
          <w:rFonts w:ascii="Calibri" w:eastAsia="Calibri" w:hAnsi="Calibri" w:cs="Calibri"/>
          <w:spacing w:val="-2"/>
          <w:sz w:val="22"/>
          <w:szCs w:val="22"/>
        </w:rPr>
        <w:t>r</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pacing w:val="-3"/>
          <w:sz w:val="22"/>
          <w:szCs w:val="22"/>
        </w:rPr>
        <w:t>f</w:t>
      </w:r>
      <w:r w:rsidRPr="007041B2">
        <w:rPr>
          <w:rFonts w:ascii="Calibri" w:eastAsia="Calibri" w:hAnsi="Calibri" w:cs="Calibri"/>
          <w:spacing w:val="1"/>
          <w:sz w:val="22"/>
          <w:szCs w:val="22"/>
        </w:rPr>
        <w:t>o</w:t>
      </w:r>
      <w:r w:rsidRPr="007041B2">
        <w:rPr>
          <w:rFonts w:ascii="Calibri" w:eastAsia="Calibri" w:hAnsi="Calibri" w:cs="Calibri"/>
          <w:sz w:val="22"/>
          <w:szCs w:val="22"/>
        </w:rPr>
        <w:t>r</w:t>
      </w:r>
      <w:r w:rsidRPr="007041B2">
        <w:rPr>
          <w:rFonts w:ascii="Calibri" w:eastAsia="Calibri" w:hAnsi="Calibri" w:cs="Calibri"/>
          <w:spacing w:val="-2"/>
          <w:sz w:val="22"/>
          <w:szCs w:val="22"/>
        </w:rPr>
        <w:t>w</w:t>
      </w:r>
      <w:r w:rsidRPr="007041B2">
        <w:rPr>
          <w:rFonts w:ascii="Calibri" w:eastAsia="Calibri" w:hAnsi="Calibri" w:cs="Calibri"/>
          <w:sz w:val="22"/>
          <w:szCs w:val="22"/>
        </w:rPr>
        <w:t>ar</w:t>
      </w:r>
      <w:r w:rsidRPr="007041B2">
        <w:rPr>
          <w:rFonts w:ascii="Calibri" w:eastAsia="Calibri" w:hAnsi="Calibri" w:cs="Calibri"/>
          <w:spacing w:val="-1"/>
          <w:sz w:val="22"/>
          <w:szCs w:val="22"/>
        </w:rPr>
        <w:t>d</w:t>
      </w:r>
      <w:r w:rsidRPr="007041B2">
        <w:rPr>
          <w:rFonts w:ascii="Calibri" w:eastAsia="Calibri" w:hAnsi="Calibri" w:cs="Calibri"/>
          <w:sz w:val="22"/>
          <w:szCs w:val="22"/>
        </w:rPr>
        <w:t>ed to t</w:t>
      </w:r>
      <w:r w:rsidRPr="007041B2">
        <w:rPr>
          <w:rFonts w:ascii="Calibri" w:eastAsia="Calibri" w:hAnsi="Calibri" w:cs="Calibri"/>
          <w:spacing w:val="-2"/>
          <w:sz w:val="22"/>
          <w:szCs w:val="22"/>
        </w:rPr>
        <w:t>w</w:t>
      </w:r>
      <w:r w:rsidRPr="007041B2">
        <w:rPr>
          <w:rFonts w:ascii="Calibri" w:eastAsia="Calibri" w:hAnsi="Calibri" w:cs="Calibri"/>
          <w:sz w:val="22"/>
          <w:szCs w:val="22"/>
        </w:rPr>
        <w:t>o</w:t>
      </w:r>
      <w:r w:rsidRPr="007041B2">
        <w:rPr>
          <w:rFonts w:ascii="Calibri" w:eastAsia="Calibri" w:hAnsi="Calibri" w:cs="Calibri"/>
          <w:spacing w:val="-1"/>
          <w:sz w:val="22"/>
          <w:szCs w:val="22"/>
        </w:rPr>
        <w:t xml:space="preserve"> </w:t>
      </w:r>
      <w:r w:rsidRPr="007041B2">
        <w:rPr>
          <w:rFonts w:ascii="Calibri" w:eastAsia="Calibri" w:hAnsi="Calibri" w:cs="Calibri"/>
          <w:sz w:val="22"/>
          <w:szCs w:val="22"/>
        </w:rPr>
        <w:t>separ</w:t>
      </w:r>
      <w:r w:rsidRPr="007041B2">
        <w:rPr>
          <w:rFonts w:ascii="Calibri" w:eastAsia="Calibri" w:hAnsi="Calibri" w:cs="Calibri"/>
          <w:spacing w:val="-1"/>
          <w:sz w:val="22"/>
          <w:szCs w:val="22"/>
        </w:rPr>
        <w:t>a</w:t>
      </w:r>
      <w:r w:rsidRPr="007041B2">
        <w:rPr>
          <w:rFonts w:ascii="Calibri" w:eastAsia="Calibri" w:hAnsi="Calibri" w:cs="Calibri"/>
          <w:spacing w:val="-2"/>
          <w:sz w:val="22"/>
          <w:szCs w:val="22"/>
        </w:rPr>
        <w:t>t</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pacing w:val="1"/>
          <w:sz w:val="22"/>
          <w:szCs w:val="22"/>
        </w:rPr>
        <w:t>o</w:t>
      </w:r>
      <w:r w:rsidRPr="007041B2">
        <w:rPr>
          <w:rFonts w:ascii="Calibri" w:eastAsia="Calibri" w:hAnsi="Calibri" w:cs="Calibri"/>
          <w:spacing w:val="-1"/>
          <w:sz w:val="22"/>
          <w:szCs w:val="22"/>
        </w:rPr>
        <w:t>u</w:t>
      </w:r>
      <w:r w:rsidRPr="007041B2">
        <w:rPr>
          <w:rFonts w:ascii="Calibri" w:eastAsia="Calibri" w:hAnsi="Calibri" w:cs="Calibri"/>
          <w:spacing w:val="-2"/>
          <w:sz w:val="22"/>
          <w:szCs w:val="22"/>
        </w:rPr>
        <w:t>t</w:t>
      </w:r>
      <w:r w:rsidRPr="007041B2">
        <w:rPr>
          <w:rFonts w:ascii="Calibri" w:eastAsia="Calibri" w:hAnsi="Calibri" w:cs="Calibri"/>
          <w:spacing w:val="-1"/>
          <w:sz w:val="22"/>
          <w:szCs w:val="22"/>
        </w:rPr>
        <w:t>pu</w:t>
      </w:r>
      <w:r w:rsidRPr="007041B2">
        <w:rPr>
          <w:rFonts w:ascii="Calibri" w:eastAsia="Calibri" w:hAnsi="Calibri" w:cs="Calibri"/>
          <w:sz w:val="22"/>
          <w:szCs w:val="22"/>
        </w:rPr>
        <w:t>t</w:t>
      </w:r>
      <w:r w:rsidRPr="007041B2">
        <w:rPr>
          <w:rFonts w:ascii="Calibri" w:eastAsia="Calibri" w:hAnsi="Calibri" w:cs="Calibri"/>
          <w:spacing w:val="1"/>
          <w:sz w:val="22"/>
          <w:szCs w:val="22"/>
        </w:rPr>
        <w:t xml:space="preserve"> </w:t>
      </w:r>
      <w:r w:rsidRPr="007041B2">
        <w:rPr>
          <w:rFonts w:ascii="Calibri" w:eastAsia="Calibri" w:hAnsi="Calibri" w:cs="Calibri"/>
          <w:spacing w:val="-1"/>
          <w:sz w:val="22"/>
          <w:szCs w:val="22"/>
        </w:rPr>
        <w:t>p</w:t>
      </w:r>
      <w:r w:rsidRPr="007041B2">
        <w:rPr>
          <w:rFonts w:ascii="Calibri" w:eastAsia="Calibri" w:hAnsi="Calibri" w:cs="Calibri"/>
          <w:spacing w:val="1"/>
          <w:sz w:val="22"/>
          <w:szCs w:val="22"/>
        </w:rPr>
        <w:t>o</w:t>
      </w:r>
      <w:r w:rsidRPr="007041B2">
        <w:rPr>
          <w:rFonts w:ascii="Calibri" w:eastAsia="Calibri" w:hAnsi="Calibri" w:cs="Calibri"/>
          <w:sz w:val="22"/>
          <w:szCs w:val="22"/>
        </w:rPr>
        <w:t>rts</w:t>
      </w:r>
      <w:r w:rsidRPr="007041B2">
        <w:rPr>
          <w:rFonts w:ascii="Calibri" w:eastAsia="Calibri" w:hAnsi="Calibri" w:cs="Calibri"/>
          <w:spacing w:val="1"/>
          <w:sz w:val="22"/>
          <w:szCs w:val="22"/>
        </w:rPr>
        <w:t xml:space="preserve"> </w:t>
      </w:r>
      <w:r w:rsidRPr="007041B2">
        <w:rPr>
          <w:rFonts w:ascii="Calibri" w:eastAsia="Calibri" w:hAnsi="Calibri" w:cs="Calibri"/>
          <w:spacing w:val="-3"/>
          <w:sz w:val="22"/>
          <w:szCs w:val="22"/>
        </w:rPr>
        <w:t>b</w:t>
      </w:r>
      <w:r w:rsidRPr="007041B2">
        <w:rPr>
          <w:rFonts w:ascii="Calibri" w:eastAsia="Calibri" w:hAnsi="Calibri" w:cs="Calibri"/>
          <w:sz w:val="22"/>
          <w:szCs w:val="22"/>
        </w:rPr>
        <w:t>y</w:t>
      </w:r>
      <w:r w:rsidRPr="007041B2">
        <w:rPr>
          <w:rFonts w:ascii="Calibri" w:eastAsia="Calibri" w:hAnsi="Calibri" w:cs="Calibri"/>
          <w:spacing w:val="1"/>
          <w:sz w:val="22"/>
          <w:szCs w:val="22"/>
        </w:rPr>
        <w:t xml:space="preserve"> </w:t>
      </w:r>
      <w:r w:rsidRPr="007041B2">
        <w:rPr>
          <w:rFonts w:ascii="Calibri" w:eastAsia="Calibri" w:hAnsi="Calibri" w:cs="Calibri"/>
          <w:spacing w:val="4"/>
          <w:sz w:val="22"/>
          <w:szCs w:val="22"/>
        </w:rPr>
        <w:t>t</w:t>
      </w:r>
      <w:r w:rsidRPr="007041B2">
        <w:rPr>
          <w:rFonts w:ascii="Calibri" w:eastAsia="Calibri" w:hAnsi="Calibri" w:cs="Calibri"/>
          <w:spacing w:val="-3"/>
          <w:sz w:val="22"/>
          <w:szCs w:val="22"/>
        </w:rPr>
        <w:t>h</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pacing w:val="-3"/>
          <w:sz w:val="22"/>
          <w:szCs w:val="22"/>
        </w:rPr>
        <w:t>r</w:t>
      </w:r>
      <w:r w:rsidRPr="007041B2">
        <w:rPr>
          <w:rFonts w:ascii="Calibri" w:eastAsia="Calibri" w:hAnsi="Calibri" w:cs="Calibri"/>
          <w:spacing w:val="1"/>
          <w:sz w:val="22"/>
          <w:szCs w:val="22"/>
        </w:rPr>
        <w:t>o</w:t>
      </w:r>
      <w:r w:rsidRPr="007041B2">
        <w:rPr>
          <w:rFonts w:ascii="Calibri" w:eastAsia="Calibri" w:hAnsi="Calibri" w:cs="Calibri"/>
          <w:spacing w:val="-1"/>
          <w:sz w:val="22"/>
          <w:szCs w:val="22"/>
        </w:rPr>
        <w:t>u</w:t>
      </w:r>
      <w:r w:rsidRPr="007041B2">
        <w:rPr>
          <w:rFonts w:ascii="Calibri" w:eastAsia="Calibri" w:hAnsi="Calibri" w:cs="Calibri"/>
          <w:sz w:val="22"/>
          <w:szCs w:val="22"/>
        </w:rPr>
        <w:t>t</w:t>
      </w:r>
      <w:r w:rsidRPr="007041B2">
        <w:rPr>
          <w:rFonts w:ascii="Calibri" w:eastAsia="Calibri" w:hAnsi="Calibri" w:cs="Calibri"/>
          <w:spacing w:val="1"/>
          <w:sz w:val="22"/>
          <w:szCs w:val="22"/>
        </w:rPr>
        <w:t>e</w:t>
      </w:r>
      <w:r w:rsidRPr="007041B2">
        <w:rPr>
          <w:rFonts w:ascii="Calibri" w:eastAsia="Calibri" w:hAnsi="Calibri" w:cs="Calibri"/>
          <w:sz w:val="22"/>
          <w:szCs w:val="22"/>
        </w:rPr>
        <w:t>r,</w:t>
      </w:r>
      <w:r w:rsidRPr="007041B2">
        <w:rPr>
          <w:rFonts w:ascii="Calibri" w:eastAsia="Calibri" w:hAnsi="Calibri" w:cs="Calibri"/>
          <w:spacing w:val="-2"/>
          <w:sz w:val="22"/>
          <w:szCs w:val="22"/>
        </w:rPr>
        <w:t xml:space="preserve"> </w:t>
      </w:r>
      <w:r w:rsidRPr="007041B2">
        <w:rPr>
          <w:rFonts w:ascii="Calibri" w:eastAsia="Calibri" w:hAnsi="Calibri" w:cs="Calibri"/>
          <w:sz w:val="22"/>
          <w:szCs w:val="22"/>
        </w:rPr>
        <w:t>is</w:t>
      </w:r>
      <w:r w:rsidRPr="007041B2">
        <w:rPr>
          <w:rFonts w:ascii="Calibri" w:eastAsia="Calibri" w:hAnsi="Calibri" w:cs="Calibri"/>
          <w:spacing w:val="1"/>
          <w:sz w:val="22"/>
          <w:szCs w:val="22"/>
        </w:rPr>
        <w:t xml:space="preserve"> </w:t>
      </w:r>
      <w:r w:rsidRPr="007041B2">
        <w:rPr>
          <w:rFonts w:ascii="Calibri" w:eastAsia="Calibri" w:hAnsi="Calibri" w:cs="Calibri"/>
          <w:spacing w:val="-3"/>
          <w:sz w:val="22"/>
          <w:szCs w:val="22"/>
        </w:rPr>
        <w:t>i</w:t>
      </w:r>
      <w:r w:rsidRPr="007041B2">
        <w:rPr>
          <w:rFonts w:ascii="Calibri" w:eastAsia="Calibri" w:hAnsi="Calibri" w:cs="Calibri"/>
          <w:sz w:val="22"/>
          <w:szCs w:val="22"/>
        </w:rPr>
        <w:t>t</w:t>
      </w:r>
      <w:r w:rsidRPr="007041B2">
        <w:rPr>
          <w:rFonts w:ascii="Calibri" w:eastAsia="Calibri" w:hAnsi="Calibri" w:cs="Calibri"/>
          <w:spacing w:val="1"/>
          <w:sz w:val="22"/>
          <w:szCs w:val="22"/>
        </w:rPr>
        <w:t xml:space="preserve"> </w:t>
      </w:r>
      <w:r w:rsidRPr="007041B2">
        <w:rPr>
          <w:rFonts w:ascii="Calibri" w:eastAsia="Calibri" w:hAnsi="Calibri" w:cs="Calibri"/>
          <w:spacing w:val="-1"/>
          <w:sz w:val="22"/>
          <w:szCs w:val="22"/>
        </w:rPr>
        <w:t>p</w:t>
      </w:r>
      <w:r w:rsidRPr="007041B2">
        <w:rPr>
          <w:rFonts w:ascii="Calibri" w:eastAsia="Calibri" w:hAnsi="Calibri" w:cs="Calibri"/>
          <w:spacing w:val="1"/>
          <w:sz w:val="22"/>
          <w:szCs w:val="22"/>
        </w:rPr>
        <w:t>o</w:t>
      </w:r>
      <w:r w:rsidRPr="007041B2">
        <w:rPr>
          <w:rFonts w:ascii="Calibri" w:eastAsia="Calibri" w:hAnsi="Calibri" w:cs="Calibri"/>
          <w:sz w:val="22"/>
          <w:szCs w:val="22"/>
        </w:rPr>
        <w:t>ssi</w:t>
      </w:r>
      <w:r w:rsidRPr="007041B2">
        <w:rPr>
          <w:rFonts w:ascii="Calibri" w:eastAsia="Calibri" w:hAnsi="Calibri" w:cs="Calibri"/>
          <w:spacing w:val="-1"/>
          <w:sz w:val="22"/>
          <w:szCs w:val="22"/>
        </w:rPr>
        <w:t>b</w:t>
      </w:r>
      <w:r w:rsidRPr="007041B2">
        <w:rPr>
          <w:rFonts w:ascii="Calibri" w:eastAsia="Calibri" w:hAnsi="Calibri" w:cs="Calibri"/>
          <w:sz w:val="22"/>
          <w:szCs w:val="22"/>
        </w:rPr>
        <w:t>le to</w:t>
      </w:r>
      <w:r w:rsidRPr="007041B2">
        <w:rPr>
          <w:rFonts w:ascii="Calibri" w:eastAsia="Calibri" w:hAnsi="Calibri" w:cs="Calibri"/>
          <w:spacing w:val="2"/>
          <w:sz w:val="22"/>
          <w:szCs w:val="22"/>
        </w:rPr>
        <w:t xml:space="preserve"> </w:t>
      </w:r>
      <w:r w:rsidRPr="007041B2">
        <w:rPr>
          <w:rFonts w:ascii="Calibri" w:eastAsia="Calibri" w:hAnsi="Calibri" w:cs="Calibri"/>
          <w:spacing w:val="-2"/>
          <w:sz w:val="22"/>
          <w:szCs w:val="22"/>
        </w:rPr>
        <w:t>f</w:t>
      </w:r>
      <w:r w:rsidRPr="007041B2">
        <w:rPr>
          <w:rFonts w:ascii="Calibri" w:eastAsia="Calibri" w:hAnsi="Calibri" w:cs="Calibri"/>
          <w:spacing w:val="1"/>
          <w:sz w:val="22"/>
          <w:szCs w:val="22"/>
        </w:rPr>
        <w:t>o</w:t>
      </w:r>
      <w:r w:rsidRPr="007041B2">
        <w:rPr>
          <w:rFonts w:ascii="Calibri" w:eastAsia="Calibri" w:hAnsi="Calibri" w:cs="Calibri"/>
          <w:sz w:val="22"/>
          <w:szCs w:val="22"/>
        </w:rPr>
        <w:t>rw</w:t>
      </w:r>
      <w:r w:rsidRPr="007041B2">
        <w:rPr>
          <w:rFonts w:ascii="Calibri" w:eastAsia="Calibri" w:hAnsi="Calibri" w:cs="Calibri"/>
          <w:spacing w:val="-2"/>
          <w:sz w:val="22"/>
          <w:szCs w:val="22"/>
        </w:rPr>
        <w:t>a</w:t>
      </w:r>
      <w:r w:rsidRPr="007041B2">
        <w:rPr>
          <w:rFonts w:ascii="Calibri" w:eastAsia="Calibri" w:hAnsi="Calibri" w:cs="Calibri"/>
          <w:sz w:val="22"/>
          <w:szCs w:val="22"/>
        </w:rPr>
        <w:t>rd</w:t>
      </w:r>
      <w:r w:rsidRPr="007041B2">
        <w:rPr>
          <w:rFonts w:ascii="Calibri" w:eastAsia="Calibri" w:hAnsi="Calibri" w:cs="Calibri"/>
          <w:spacing w:val="-1"/>
          <w:sz w:val="22"/>
          <w:szCs w:val="22"/>
        </w:rPr>
        <w:t xml:space="preserve"> </w:t>
      </w:r>
      <w:r w:rsidRPr="007041B2">
        <w:rPr>
          <w:rFonts w:ascii="Calibri" w:eastAsia="Calibri" w:hAnsi="Calibri" w:cs="Calibri"/>
          <w:spacing w:val="1"/>
          <w:sz w:val="22"/>
          <w:szCs w:val="22"/>
        </w:rPr>
        <w:t>t</w:t>
      </w:r>
      <w:r w:rsidRPr="007041B2">
        <w:rPr>
          <w:rFonts w:ascii="Calibri" w:eastAsia="Calibri" w:hAnsi="Calibri" w:cs="Calibri"/>
          <w:spacing w:val="-1"/>
          <w:sz w:val="22"/>
          <w:szCs w:val="22"/>
        </w:rPr>
        <w:t>h</w:t>
      </w:r>
      <w:r w:rsidRPr="007041B2">
        <w:rPr>
          <w:rFonts w:ascii="Calibri" w:eastAsia="Calibri" w:hAnsi="Calibri" w:cs="Calibri"/>
          <w:spacing w:val="-2"/>
          <w:sz w:val="22"/>
          <w:szCs w:val="22"/>
        </w:rPr>
        <w:t>e</w:t>
      </w:r>
      <w:r w:rsidRPr="007041B2">
        <w:rPr>
          <w:rFonts w:ascii="Calibri" w:eastAsia="Calibri" w:hAnsi="Calibri" w:cs="Calibri"/>
          <w:sz w:val="22"/>
          <w:szCs w:val="22"/>
        </w:rPr>
        <w:t>m</w:t>
      </w:r>
      <w:r w:rsidRPr="007041B2">
        <w:rPr>
          <w:rFonts w:ascii="Calibri" w:eastAsia="Calibri" w:hAnsi="Calibri" w:cs="Calibri"/>
          <w:spacing w:val="1"/>
          <w:sz w:val="22"/>
          <w:szCs w:val="22"/>
        </w:rPr>
        <w:t xml:space="preserve"> t</w:t>
      </w:r>
      <w:r w:rsidRPr="007041B2">
        <w:rPr>
          <w:rFonts w:ascii="Calibri" w:eastAsia="Calibri" w:hAnsi="Calibri" w:cs="Calibri"/>
          <w:spacing w:val="-1"/>
          <w:sz w:val="22"/>
          <w:szCs w:val="22"/>
        </w:rPr>
        <w:t>h</w:t>
      </w:r>
      <w:r w:rsidRPr="007041B2">
        <w:rPr>
          <w:rFonts w:ascii="Calibri" w:eastAsia="Calibri" w:hAnsi="Calibri" w:cs="Calibri"/>
          <w:spacing w:val="-3"/>
          <w:sz w:val="22"/>
          <w:szCs w:val="22"/>
        </w:rPr>
        <w:t>r</w:t>
      </w:r>
      <w:r w:rsidRPr="007041B2">
        <w:rPr>
          <w:rFonts w:ascii="Calibri" w:eastAsia="Calibri" w:hAnsi="Calibri" w:cs="Calibri"/>
          <w:spacing w:val="1"/>
          <w:sz w:val="22"/>
          <w:szCs w:val="22"/>
        </w:rPr>
        <w:t>o</w:t>
      </w:r>
      <w:r w:rsidRPr="007041B2">
        <w:rPr>
          <w:rFonts w:ascii="Calibri" w:eastAsia="Calibri" w:hAnsi="Calibri" w:cs="Calibri"/>
          <w:spacing w:val="-1"/>
          <w:sz w:val="22"/>
          <w:szCs w:val="22"/>
        </w:rPr>
        <w:t>ug</w:t>
      </w:r>
      <w:r w:rsidRPr="007041B2">
        <w:rPr>
          <w:rFonts w:ascii="Calibri" w:eastAsia="Calibri" w:hAnsi="Calibri" w:cs="Calibri"/>
          <w:sz w:val="22"/>
          <w:szCs w:val="22"/>
        </w:rPr>
        <w:t>h</w:t>
      </w:r>
      <w:r w:rsidRPr="007041B2">
        <w:rPr>
          <w:rFonts w:ascii="Calibri" w:eastAsia="Calibri" w:hAnsi="Calibri" w:cs="Calibri"/>
          <w:spacing w:val="-1"/>
          <w:sz w:val="22"/>
          <w:szCs w:val="22"/>
        </w:rPr>
        <w:t xml:space="preserve"> </w:t>
      </w:r>
      <w:r w:rsidRPr="007041B2">
        <w:rPr>
          <w:rFonts w:ascii="Calibri" w:eastAsia="Calibri" w:hAnsi="Calibri" w:cs="Calibri"/>
          <w:spacing w:val="-2"/>
          <w:sz w:val="22"/>
          <w:szCs w:val="22"/>
        </w:rPr>
        <w:t>t</w:t>
      </w:r>
      <w:r w:rsidRPr="007041B2">
        <w:rPr>
          <w:rFonts w:ascii="Calibri" w:eastAsia="Calibri" w:hAnsi="Calibri" w:cs="Calibri"/>
          <w:spacing w:val="-1"/>
          <w:sz w:val="22"/>
          <w:szCs w:val="22"/>
        </w:rPr>
        <w:t>h</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z w:val="22"/>
          <w:szCs w:val="22"/>
        </w:rPr>
        <w:t>swi</w:t>
      </w:r>
      <w:r w:rsidRPr="007041B2">
        <w:rPr>
          <w:rFonts w:ascii="Calibri" w:eastAsia="Calibri" w:hAnsi="Calibri" w:cs="Calibri"/>
          <w:spacing w:val="-2"/>
          <w:sz w:val="22"/>
          <w:szCs w:val="22"/>
        </w:rPr>
        <w:t>t</w:t>
      </w:r>
      <w:r w:rsidRPr="007041B2">
        <w:rPr>
          <w:rFonts w:ascii="Calibri" w:eastAsia="Calibri" w:hAnsi="Calibri" w:cs="Calibri"/>
          <w:sz w:val="22"/>
          <w:szCs w:val="22"/>
        </w:rPr>
        <w:t>ch fa</w:t>
      </w:r>
      <w:r w:rsidRPr="007041B2">
        <w:rPr>
          <w:rFonts w:ascii="Calibri" w:eastAsia="Calibri" w:hAnsi="Calibri" w:cs="Calibri"/>
          <w:spacing w:val="-1"/>
          <w:sz w:val="22"/>
          <w:szCs w:val="22"/>
        </w:rPr>
        <w:t>b</w:t>
      </w:r>
      <w:r w:rsidRPr="007041B2">
        <w:rPr>
          <w:rFonts w:ascii="Calibri" w:eastAsia="Calibri" w:hAnsi="Calibri" w:cs="Calibri"/>
          <w:sz w:val="22"/>
          <w:szCs w:val="22"/>
        </w:rPr>
        <w:t xml:space="preserve">ric </w:t>
      </w:r>
      <w:r w:rsidRPr="007041B2">
        <w:rPr>
          <w:rFonts w:ascii="Calibri" w:eastAsia="Calibri" w:hAnsi="Calibri" w:cs="Calibri"/>
          <w:spacing w:val="-2"/>
          <w:sz w:val="22"/>
          <w:szCs w:val="22"/>
        </w:rPr>
        <w:t>a</w:t>
      </w:r>
      <w:r w:rsidRPr="007041B2">
        <w:rPr>
          <w:rFonts w:ascii="Calibri" w:eastAsia="Calibri" w:hAnsi="Calibri" w:cs="Calibri"/>
          <w:sz w:val="22"/>
          <w:szCs w:val="22"/>
        </w:rPr>
        <w:t>t</w:t>
      </w:r>
      <w:r w:rsidRPr="007041B2">
        <w:rPr>
          <w:rFonts w:ascii="Calibri" w:eastAsia="Calibri" w:hAnsi="Calibri" w:cs="Calibri"/>
          <w:spacing w:val="1"/>
          <w:sz w:val="22"/>
          <w:szCs w:val="22"/>
        </w:rPr>
        <w:t xml:space="preserve"> </w:t>
      </w:r>
      <w:r w:rsidRPr="007041B2">
        <w:rPr>
          <w:rFonts w:ascii="Calibri" w:eastAsia="Calibri" w:hAnsi="Calibri" w:cs="Calibri"/>
          <w:sz w:val="22"/>
          <w:szCs w:val="22"/>
        </w:rPr>
        <w:t>the</w:t>
      </w:r>
      <w:r w:rsidRPr="007041B2">
        <w:rPr>
          <w:rFonts w:ascii="Calibri" w:eastAsia="Calibri" w:hAnsi="Calibri" w:cs="Calibri"/>
          <w:spacing w:val="-2"/>
          <w:sz w:val="22"/>
          <w:szCs w:val="22"/>
        </w:rPr>
        <w:t xml:space="preserve"> </w:t>
      </w:r>
      <w:r w:rsidRPr="007041B2">
        <w:rPr>
          <w:rFonts w:ascii="Calibri" w:eastAsia="Calibri" w:hAnsi="Calibri" w:cs="Calibri"/>
          <w:sz w:val="22"/>
          <w:szCs w:val="22"/>
        </w:rPr>
        <w:t>s</w:t>
      </w:r>
      <w:r w:rsidRPr="007041B2">
        <w:rPr>
          <w:rFonts w:ascii="Calibri" w:eastAsia="Calibri" w:hAnsi="Calibri" w:cs="Calibri"/>
          <w:spacing w:val="-2"/>
          <w:sz w:val="22"/>
          <w:szCs w:val="22"/>
        </w:rPr>
        <w:t>a</w:t>
      </w:r>
      <w:r w:rsidRPr="007041B2">
        <w:rPr>
          <w:rFonts w:ascii="Calibri" w:eastAsia="Calibri" w:hAnsi="Calibri" w:cs="Calibri"/>
          <w:spacing w:val="-1"/>
          <w:sz w:val="22"/>
          <w:szCs w:val="22"/>
        </w:rPr>
        <w:t>m</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z w:val="22"/>
          <w:szCs w:val="22"/>
        </w:rPr>
        <w:t>t</w:t>
      </w:r>
      <w:r w:rsidRPr="007041B2">
        <w:rPr>
          <w:rFonts w:ascii="Calibri" w:eastAsia="Calibri" w:hAnsi="Calibri" w:cs="Calibri"/>
          <w:spacing w:val="-2"/>
          <w:sz w:val="22"/>
          <w:szCs w:val="22"/>
        </w:rPr>
        <w:t>i</w:t>
      </w:r>
      <w:r w:rsidRPr="007041B2">
        <w:rPr>
          <w:rFonts w:ascii="Calibri" w:eastAsia="Calibri" w:hAnsi="Calibri" w:cs="Calibri"/>
          <w:spacing w:val="1"/>
          <w:sz w:val="22"/>
          <w:szCs w:val="22"/>
        </w:rPr>
        <w:t>m</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z w:val="22"/>
          <w:szCs w:val="22"/>
        </w:rPr>
        <w:t>if</w:t>
      </w:r>
      <w:r w:rsidRPr="007041B2">
        <w:rPr>
          <w:rFonts w:ascii="Calibri" w:eastAsia="Calibri" w:hAnsi="Calibri" w:cs="Calibri"/>
          <w:spacing w:val="-3"/>
          <w:sz w:val="22"/>
          <w:szCs w:val="22"/>
        </w:rPr>
        <w:t xml:space="preserve"> </w:t>
      </w:r>
      <w:r w:rsidRPr="007041B2">
        <w:rPr>
          <w:rFonts w:ascii="Calibri" w:eastAsia="Calibri" w:hAnsi="Calibri" w:cs="Calibri"/>
          <w:spacing w:val="1"/>
          <w:sz w:val="22"/>
          <w:szCs w:val="22"/>
        </w:rPr>
        <w:t>t</w:t>
      </w:r>
      <w:r w:rsidRPr="007041B2">
        <w:rPr>
          <w:rFonts w:ascii="Calibri" w:eastAsia="Calibri" w:hAnsi="Calibri" w:cs="Calibri"/>
          <w:spacing w:val="-1"/>
          <w:sz w:val="22"/>
          <w:szCs w:val="22"/>
        </w:rPr>
        <w:t>h</w:t>
      </w:r>
      <w:r w:rsidRPr="007041B2">
        <w:rPr>
          <w:rFonts w:ascii="Calibri" w:eastAsia="Calibri" w:hAnsi="Calibri" w:cs="Calibri"/>
          <w:sz w:val="22"/>
          <w:szCs w:val="22"/>
        </w:rPr>
        <w:t>e</w:t>
      </w:r>
      <w:r w:rsidRPr="007041B2">
        <w:rPr>
          <w:rFonts w:ascii="Calibri" w:eastAsia="Calibri" w:hAnsi="Calibri" w:cs="Calibri"/>
          <w:spacing w:val="1"/>
          <w:sz w:val="22"/>
          <w:szCs w:val="22"/>
        </w:rPr>
        <w:t xml:space="preserve"> </w:t>
      </w:r>
      <w:r w:rsidRPr="007041B2">
        <w:rPr>
          <w:rFonts w:ascii="Calibri" w:eastAsia="Calibri" w:hAnsi="Calibri" w:cs="Calibri"/>
          <w:spacing w:val="-3"/>
          <w:sz w:val="22"/>
          <w:szCs w:val="22"/>
        </w:rPr>
        <w:t>f</w:t>
      </w:r>
      <w:r w:rsidRPr="007041B2">
        <w:rPr>
          <w:rFonts w:ascii="Calibri" w:eastAsia="Calibri" w:hAnsi="Calibri" w:cs="Calibri"/>
          <w:sz w:val="22"/>
          <w:szCs w:val="22"/>
        </w:rPr>
        <w:t>a</w:t>
      </w:r>
      <w:r w:rsidRPr="007041B2">
        <w:rPr>
          <w:rFonts w:ascii="Calibri" w:eastAsia="Calibri" w:hAnsi="Calibri" w:cs="Calibri"/>
          <w:spacing w:val="-1"/>
          <w:sz w:val="22"/>
          <w:szCs w:val="22"/>
        </w:rPr>
        <w:t>b</w:t>
      </w:r>
      <w:r w:rsidRPr="007041B2">
        <w:rPr>
          <w:rFonts w:ascii="Calibri" w:eastAsia="Calibri" w:hAnsi="Calibri" w:cs="Calibri"/>
          <w:sz w:val="22"/>
          <w:szCs w:val="22"/>
        </w:rPr>
        <w:t>ric is us</w:t>
      </w:r>
      <w:r w:rsidRPr="007041B2">
        <w:rPr>
          <w:rFonts w:ascii="Calibri" w:eastAsia="Calibri" w:hAnsi="Calibri" w:cs="Calibri"/>
          <w:spacing w:val="-1"/>
          <w:sz w:val="22"/>
          <w:szCs w:val="22"/>
        </w:rPr>
        <w:t>in</w:t>
      </w:r>
      <w:r w:rsidRPr="007041B2">
        <w:rPr>
          <w:rFonts w:ascii="Calibri" w:eastAsia="Calibri" w:hAnsi="Calibri" w:cs="Calibri"/>
          <w:sz w:val="22"/>
          <w:szCs w:val="22"/>
        </w:rPr>
        <w:t>g</w:t>
      </w:r>
      <w:r w:rsidRPr="007041B2">
        <w:rPr>
          <w:rFonts w:ascii="Calibri" w:eastAsia="Calibri" w:hAnsi="Calibri" w:cs="Calibri"/>
          <w:spacing w:val="-3"/>
          <w:sz w:val="22"/>
          <w:szCs w:val="22"/>
        </w:rPr>
        <w:t xml:space="preserve"> </w:t>
      </w:r>
      <w:r w:rsidRPr="007041B2">
        <w:rPr>
          <w:rFonts w:ascii="Calibri" w:eastAsia="Calibri" w:hAnsi="Calibri" w:cs="Calibri"/>
          <w:sz w:val="22"/>
          <w:szCs w:val="22"/>
        </w:rPr>
        <w:t>a sha</w:t>
      </w:r>
      <w:r w:rsidRPr="007041B2">
        <w:rPr>
          <w:rFonts w:ascii="Calibri" w:eastAsia="Calibri" w:hAnsi="Calibri" w:cs="Calibri"/>
          <w:spacing w:val="-1"/>
          <w:sz w:val="22"/>
          <w:szCs w:val="22"/>
        </w:rPr>
        <w:t>r</w:t>
      </w:r>
      <w:r w:rsidRPr="007041B2">
        <w:rPr>
          <w:rFonts w:ascii="Calibri" w:eastAsia="Calibri" w:hAnsi="Calibri" w:cs="Calibri"/>
          <w:sz w:val="22"/>
          <w:szCs w:val="22"/>
        </w:rPr>
        <w:t xml:space="preserve">ed </w:t>
      </w:r>
      <w:r w:rsidRPr="007041B2">
        <w:rPr>
          <w:rFonts w:ascii="Calibri" w:eastAsia="Calibri" w:hAnsi="Calibri" w:cs="Calibri"/>
          <w:spacing w:val="-1"/>
          <w:sz w:val="22"/>
          <w:szCs w:val="22"/>
        </w:rPr>
        <w:t>bu</w:t>
      </w:r>
      <w:r w:rsidRPr="007041B2">
        <w:rPr>
          <w:rFonts w:ascii="Calibri" w:eastAsia="Calibri" w:hAnsi="Calibri" w:cs="Calibri"/>
          <w:sz w:val="22"/>
          <w:szCs w:val="22"/>
        </w:rPr>
        <w:t>s?</w:t>
      </w:r>
    </w:p>
    <w:p w:rsidR="00FB7DAA" w:rsidRDefault="000C3722" w:rsidP="000C3722">
      <w:pPr>
        <w:pStyle w:val="ListParagraph"/>
        <w:spacing w:before="19" w:line="259" w:lineRule="auto"/>
        <w:ind w:left="1180" w:right="73"/>
        <w:rPr>
          <w:rFonts w:ascii="Calibri" w:eastAsia="Calibri" w:hAnsi="Calibri" w:cs="Calibri"/>
          <w:sz w:val="22"/>
          <w:szCs w:val="22"/>
        </w:rPr>
      </w:pPr>
      <w:r>
        <w:rPr>
          <w:rFonts w:ascii="Calibri" w:eastAsia="Calibri" w:hAnsi="Calibri" w:cs="Calibri"/>
          <w:sz w:val="22"/>
          <w:szCs w:val="22"/>
        </w:rPr>
        <w:t>No, you can only transmit one packet at a time using a shared bus.</w:t>
      </w:r>
    </w:p>
    <w:p w:rsidR="000C3722" w:rsidRDefault="000C3722" w:rsidP="000C3722">
      <w:pPr>
        <w:pStyle w:val="ListParagraph"/>
        <w:spacing w:before="19" w:line="259" w:lineRule="auto"/>
        <w:ind w:left="1180" w:right="73"/>
        <w:rPr>
          <w:sz w:val="26"/>
          <w:szCs w:val="26"/>
        </w:rPr>
      </w:pPr>
    </w:p>
    <w:p w:rsidR="00FB7DAA" w:rsidRDefault="00C45BF8" w:rsidP="000C3722">
      <w:pPr>
        <w:pStyle w:val="ListParagraph"/>
        <w:numPr>
          <w:ilvl w:val="0"/>
          <w:numId w:val="5"/>
        </w:numPr>
        <w:spacing w:line="259" w:lineRule="auto"/>
        <w:ind w:right="135"/>
        <w:rPr>
          <w:rFonts w:ascii="Calibri" w:eastAsia="Calibri" w:hAnsi="Calibri" w:cs="Calibri"/>
          <w:sz w:val="22"/>
          <w:szCs w:val="22"/>
        </w:rPr>
      </w:pPr>
      <w:r w:rsidRPr="000C3722">
        <w:rPr>
          <w:rFonts w:ascii="Calibri" w:eastAsia="Calibri" w:hAnsi="Calibri" w:cs="Calibri"/>
          <w:sz w:val="22"/>
          <w:szCs w:val="22"/>
        </w:rPr>
        <w:t xml:space="preserve">If the </w:t>
      </w:r>
      <w:r w:rsidRPr="000C3722">
        <w:rPr>
          <w:rFonts w:ascii="Calibri" w:eastAsia="Calibri" w:hAnsi="Calibri" w:cs="Calibri"/>
          <w:spacing w:val="-1"/>
          <w:sz w:val="22"/>
          <w:szCs w:val="22"/>
        </w:rPr>
        <w:t>t</w:t>
      </w:r>
      <w:r w:rsidRPr="000C3722">
        <w:rPr>
          <w:rFonts w:ascii="Calibri" w:eastAsia="Calibri" w:hAnsi="Calibri" w:cs="Calibri"/>
          <w:sz w:val="22"/>
          <w:szCs w:val="22"/>
        </w:rPr>
        <w:t xml:space="preserve">wo </w:t>
      </w:r>
      <w:r w:rsidRPr="000C3722">
        <w:rPr>
          <w:rFonts w:ascii="Calibri" w:eastAsia="Calibri" w:hAnsi="Calibri" w:cs="Calibri"/>
          <w:spacing w:val="-1"/>
          <w:sz w:val="22"/>
          <w:szCs w:val="22"/>
        </w:rPr>
        <w:t>p</w:t>
      </w:r>
      <w:r w:rsidRPr="000C3722">
        <w:rPr>
          <w:rFonts w:ascii="Calibri" w:eastAsia="Calibri" w:hAnsi="Calibri" w:cs="Calibri"/>
          <w:sz w:val="22"/>
          <w:szCs w:val="22"/>
        </w:rPr>
        <w:t>ac</w:t>
      </w:r>
      <w:r w:rsidRPr="000C3722">
        <w:rPr>
          <w:rFonts w:ascii="Calibri" w:eastAsia="Calibri" w:hAnsi="Calibri" w:cs="Calibri"/>
          <w:spacing w:val="-2"/>
          <w:sz w:val="22"/>
          <w:szCs w:val="22"/>
        </w:rPr>
        <w:t>k</w:t>
      </w:r>
      <w:r w:rsidRPr="000C3722">
        <w:rPr>
          <w:rFonts w:ascii="Calibri" w:eastAsia="Calibri" w:hAnsi="Calibri" w:cs="Calibri"/>
          <w:sz w:val="22"/>
          <w:szCs w:val="22"/>
        </w:rPr>
        <w:t>e</w:t>
      </w:r>
      <w:r w:rsidRPr="000C3722">
        <w:rPr>
          <w:rFonts w:ascii="Calibri" w:eastAsia="Calibri" w:hAnsi="Calibri" w:cs="Calibri"/>
          <w:spacing w:val="1"/>
          <w:sz w:val="22"/>
          <w:szCs w:val="22"/>
        </w:rPr>
        <w:t>t</w:t>
      </w:r>
      <w:r w:rsidRPr="000C3722">
        <w:rPr>
          <w:rFonts w:ascii="Calibri" w:eastAsia="Calibri" w:hAnsi="Calibri" w:cs="Calibri"/>
          <w:sz w:val="22"/>
          <w:szCs w:val="22"/>
        </w:rPr>
        <w:t>s a</w:t>
      </w:r>
      <w:r w:rsidRPr="000C3722">
        <w:rPr>
          <w:rFonts w:ascii="Calibri" w:eastAsia="Calibri" w:hAnsi="Calibri" w:cs="Calibri"/>
          <w:spacing w:val="-2"/>
          <w:sz w:val="22"/>
          <w:szCs w:val="22"/>
        </w:rPr>
        <w:t>r</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f</w:t>
      </w:r>
      <w:r w:rsidRPr="000C3722">
        <w:rPr>
          <w:rFonts w:ascii="Calibri" w:eastAsia="Calibri" w:hAnsi="Calibri" w:cs="Calibri"/>
          <w:spacing w:val="1"/>
          <w:sz w:val="22"/>
          <w:szCs w:val="22"/>
        </w:rPr>
        <w:t>o</w:t>
      </w:r>
      <w:r w:rsidRPr="000C3722">
        <w:rPr>
          <w:rFonts w:ascii="Calibri" w:eastAsia="Calibri" w:hAnsi="Calibri" w:cs="Calibri"/>
          <w:sz w:val="22"/>
          <w:szCs w:val="22"/>
        </w:rPr>
        <w:t>r</w:t>
      </w:r>
      <w:r w:rsidRPr="000C3722">
        <w:rPr>
          <w:rFonts w:ascii="Calibri" w:eastAsia="Calibri" w:hAnsi="Calibri" w:cs="Calibri"/>
          <w:spacing w:val="-2"/>
          <w:sz w:val="22"/>
          <w:szCs w:val="22"/>
        </w:rPr>
        <w:t>w</w:t>
      </w:r>
      <w:r w:rsidRPr="000C3722">
        <w:rPr>
          <w:rFonts w:ascii="Calibri" w:eastAsia="Calibri" w:hAnsi="Calibri" w:cs="Calibri"/>
          <w:sz w:val="22"/>
          <w:szCs w:val="22"/>
        </w:rPr>
        <w:t>ar</w:t>
      </w:r>
      <w:r w:rsidRPr="000C3722">
        <w:rPr>
          <w:rFonts w:ascii="Calibri" w:eastAsia="Calibri" w:hAnsi="Calibri" w:cs="Calibri"/>
          <w:spacing w:val="-1"/>
          <w:sz w:val="22"/>
          <w:szCs w:val="22"/>
        </w:rPr>
        <w:t>d</w:t>
      </w:r>
      <w:r w:rsidRPr="000C3722">
        <w:rPr>
          <w:rFonts w:ascii="Calibri" w:eastAsia="Calibri" w:hAnsi="Calibri" w:cs="Calibri"/>
          <w:sz w:val="22"/>
          <w:szCs w:val="22"/>
        </w:rPr>
        <w:t>ed to the</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sa</w:t>
      </w:r>
      <w:r w:rsidRPr="000C3722">
        <w:rPr>
          <w:rFonts w:ascii="Calibri" w:eastAsia="Calibri" w:hAnsi="Calibri" w:cs="Calibri"/>
          <w:spacing w:val="-1"/>
          <w:sz w:val="22"/>
          <w:szCs w:val="22"/>
        </w:rPr>
        <w:t>m</w:t>
      </w:r>
      <w:r w:rsidRPr="000C3722">
        <w:rPr>
          <w:rFonts w:ascii="Calibri" w:eastAsia="Calibri" w:hAnsi="Calibri" w:cs="Calibri"/>
          <w:sz w:val="22"/>
          <w:szCs w:val="22"/>
        </w:rPr>
        <w:t xml:space="preserve">e </w:t>
      </w:r>
      <w:r w:rsidRPr="000C3722">
        <w:rPr>
          <w:rFonts w:ascii="Calibri" w:eastAsia="Calibri" w:hAnsi="Calibri" w:cs="Calibri"/>
          <w:spacing w:val="1"/>
          <w:sz w:val="22"/>
          <w:szCs w:val="22"/>
        </w:rPr>
        <w:t>o</w:t>
      </w:r>
      <w:r w:rsidRPr="000C3722">
        <w:rPr>
          <w:rFonts w:ascii="Calibri" w:eastAsia="Calibri" w:hAnsi="Calibri" w:cs="Calibri"/>
          <w:spacing w:val="-1"/>
          <w:sz w:val="22"/>
          <w:szCs w:val="22"/>
        </w:rPr>
        <w:t>u</w:t>
      </w:r>
      <w:r w:rsidRPr="000C3722">
        <w:rPr>
          <w:rFonts w:ascii="Calibri" w:eastAsia="Calibri" w:hAnsi="Calibri" w:cs="Calibri"/>
          <w:sz w:val="22"/>
          <w:szCs w:val="22"/>
        </w:rPr>
        <w:t>tp</w:t>
      </w:r>
      <w:r w:rsidRPr="000C3722">
        <w:rPr>
          <w:rFonts w:ascii="Calibri" w:eastAsia="Calibri" w:hAnsi="Calibri" w:cs="Calibri"/>
          <w:spacing w:val="-1"/>
          <w:sz w:val="22"/>
          <w:szCs w:val="22"/>
        </w:rPr>
        <w:t>u</w:t>
      </w:r>
      <w:r w:rsidRPr="000C3722">
        <w:rPr>
          <w:rFonts w:ascii="Calibri" w:eastAsia="Calibri" w:hAnsi="Calibri" w:cs="Calibri"/>
          <w:sz w:val="22"/>
          <w:szCs w:val="22"/>
        </w:rPr>
        <w:t>t</w:t>
      </w:r>
      <w:r w:rsidRPr="000C3722">
        <w:rPr>
          <w:rFonts w:ascii="Calibri" w:eastAsia="Calibri" w:hAnsi="Calibri" w:cs="Calibri"/>
          <w:spacing w:val="-1"/>
          <w:sz w:val="22"/>
          <w:szCs w:val="22"/>
        </w:rPr>
        <w:t xml:space="preserve"> p</w:t>
      </w:r>
      <w:r w:rsidRPr="000C3722">
        <w:rPr>
          <w:rFonts w:ascii="Calibri" w:eastAsia="Calibri" w:hAnsi="Calibri" w:cs="Calibri"/>
          <w:spacing w:val="1"/>
          <w:sz w:val="22"/>
          <w:szCs w:val="22"/>
        </w:rPr>
        <w:t>o</w:t>
      </w:r>
      <w:r w:rsidRPr="000C3722">
        <w:rPr>
          <w:rFonts w:ascii="Calibri" w:eastAsia="Calibri" w:hAnsi="Calibri" w:cs="Calibri"/>
          <w:sz w:val="22"/>
          <w:szCs w:val="22"/>
        </w:rPr>
        <w:t>rt</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b</w:t>
      </w:r>
      <w:r w:rsidRPr="000C3722">
        <w:rPr>
          <w:rFonts w:ascii="Calibri" w:eastAsia="Calibri" w:hAnsi="Calibri" w:cs="Calibri"/>
          <w:sz w:val="22"/>
          <w:szCs w:val="22"/>
        </w:rPr>
        <w:t>y</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t</w:t>
      </w:r>
      <w:r w:rsidRPr="000C3722">
        <w:rPr>
          <w:rFonts w:ascii="Calibri" w:eastAsia="Calibri" w:hAnsi="Calibri" w:cs="Calibri"/>
          <w:spacing w:val="-1"/>
          <w:sz w:val="22"/>
          <w:szCs w:val="22"/>
        </w:rPr>
        <w:t>h</w:t>
      </w:r>
      <w:r w:rsidRPr="000C3722">
        <w:rPr>
          <w:rFonts w:ascii="Calibri" w:eastAsia="Calibri" w:hAnsi="Calibri" w:cs="Calibri"/>
          <w:sz w:val="22"/>
          <w:szCs w:val="22"/>
        </w:rPr>
        <w:t>e</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r</w:t>
      </w:r>
      <w:r w:rsidRPr="000C3722">
        <w:rPr>
          <w:rFonts w:ascii="Calibri" w:eastAsia="Calibri" w:hAnsi="Calibri" w:cs="Calibri"/>
          <w:spacing w:val="1"/>
          <w:sz w:val="22"/>
          <w:szCs w:val="22"/>
        </w:rPr>
        <w:t>o</w:t>
      </w:r>
      <w:r w:rsidRPr="000C3722">
        <w:rPr>
          <w:rFonts w:ascii="Calibri" w:eastAsia="Calibri" w:hAnsi="Calibri" w:cs="Calibri"/>
          <w:spacing w:val="-1"/>
          <w:sz w:val="22"/>
          <w:szCs w:val="22"/>
        </w:rPr>
        <w:t>u</w:t>
      </w:r>
      <w:r w:rsidRPr="000C3722">
        <w:rPr>
          <w:rFonts w:ascii="Calibri" w:eastAsia="Calibri" w:hAnsi="Calibri" w:cs="Calibri"/>
          <w:spacing w:val="-2"/>
          <w:sz w:val="22"/>
          <w:szCs w:val="22"/>
        </w:rPr>
        <w:t>t</w:t>
      </w:r>
      <w:r w:rsidRPr="000C3722">
        <w:rPr>
          <w:rFonts w:ascii="Calibri" w:eastAsia="Calibri" w:hAnsi="Calibri" w:cs="Calibri"/>
          <w:sz w:val="22"/>
          <w:szCs w:val="22"/>
        </w:rPr>
        <w:t>er,</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is</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it</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p</w:t>
      </w:r>
      <w:r w:rsidRPr="000C3722">
        <w:rPr>
          <w:rFonts w:ascii="Calibri" w:eastAsia="Calibri" w:hAnsi="Calibri" w:cs="Calibri"/>
          <w:spacing w:val="1"/>
          <w:sz w:val="22"/>
          <w:szCs w:val="22"/>
        </w:rPr>
        <w:t>o</w:t>
      </w:r>
      <w:r w:rsidRPr="000C3722">
        <w:rPr>
          <w:rFonts w:ascii="Calibri" w:eastAsia="Calibri" w:hAnsi="Calibri" w:cs="Calibri"/>
          <w:spacing w:val="-2"/>
          <w:sz w:val="22"/>
          <w:szCs w:val="22"/>
        </w:rPr>
        <w:t>s</w:t>
      </w:r>
      <w:r w:rsidRPr="000C3722">
        <w:rPr>
          <w:rFonts w:ascii="Calibri" w:eastAsia="Calibri" w:hAnsi="Calibri" w:cs="Calibri"/>
          <w:sz w:val="22"/>
          <w:szCs w:val="22"/>
        </w:rPr>
        <w:t>si</w:t>
      </w:r>
      <w:r w:rsidRPr="000C3722">
        <w:rPr>
          <w:rFonts w:ascii="Calibri" w:eastAsia="Calibri" w:hAnsi="Calibri" w:cs="Calibri"/>
          <w:spacing w:val="-1"/>
          <w:sz w:val="22"/>
          <w:szCs w:val="22"/>
        </w:rPr>
        <w:t>b</w:t>
      </w:r>
      <w:r w:rsidRPr="000C3722">
        <w:rPr>
          <w:rFonts w:ascii="Calibri" w:eastAsia="Calibri" w:hAnsi="Calibri" w:cs="Calibri"/>
          <w:sz w:val="22"/>
          <w:szCs w:val="22"/>
        </w:rPr>
        <w:t xml:space="preserve">le </w:t>
      </w:r>
      <w:r w:rsidRPr="000C3722">
        <w:rPr>
          <w:rFonts w:ascii="Calibri" w:eastAsia="Calibri" w:hAnsi="Calibri" w:cs="Calibri"/>
          <w:spacing w:val="-1"/>
          <w:sz w:val="22"/>
          <w:szCs w:val="22"/>
        </w:rPr>
        <w:t>t</w:t>
      </w:r>
      <w:r w:rsidRPr="000C3722">
        <w:rPr>
          <w:rFonts w:ascii="Calibri" w:eastAsia="Calibri" w:hAnsi="Calibri" w:cs="Calibri"/>
          <w:sz w:val="22"/>
          <w:szCs w:val="22"/>
        </w:rPr>
        <w:t>o f</w:t>
      </w:r>
      <w:r w:rsidRPr="000C3722">
        <w:rPr>
          <w:rFonts w:ascii="Calibri" w:eastAsia="Calibri" w:hAnsi="Calibri" w:cs="Calibri"/>
          <w:spacing w:val="1"/>
          <w:sz w:val="22"/>
          <w:szCs w:val="22"/>
        </w:rPr>
        <w:t>o</w:t>
      </w:r>
      <w:r w:rsidRPr="000C3722">
        <w:rPr>
          <w:rFonts w:ascii="Calibri" w:eastAsia="Calibri" w:hAnsi="Calibri" w:cs="Calibri"/>
          <w:sz w:val="22"/>
          <w:szCs w:val="22"/>
        </w:rPr>
        <w:t>rward</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th</w:t>
      </w:r>
      <w:r w:rsidRPr="000C3722">
        <w:rPr>
          <w:rFonts w:ascii="Calibri" w:eastAsia="Calibri" w:hAnsi="Calibri" w:cs="Calibri"/>
          <w:spacing w:val="-2"/>
          <w:sz w:val="22"/>
          <w:szCs w:val="22"/>
        </w:rPr>
        <w:t>e</w:t>
      </w:r>
      <w:r w:rsidRPr="000C3722">
        <w:rPr>
          <w:rFonts w:ascii="Calibri" w:eastAsia="Calibri" w:hAnsi="Calibri" w:cs="Calibri"/>
          <w:sz w:val="22"/>
          <w:szCs w:val="22"/>
        </w:rPr>
        <w:t>m</w:t>
      </w:r>
      <w:r w:rsidRPr="000C3722">
        <w:rPr>
          <w:rFonts w:ascii="Calibri" w:eastAsia="Calibri" w:hAnsi="Calibri" w:cs="Calibri"/>
          <w:spacing w:val="1"/>
          <w:sz w:val="22"/>
          <w:szCs w:val="22"/>
        </w:rPr>
        <w:t xml:space="preserve"> t</w:t>
      </w:r>
      <w:r w:rsidRPr="000C3722">
        <w:rPr>
          <w:rFonts w:ascii="Calibri" w:eastAsia="Calibri" w:hAnsi="Calibri" w:cs="Calibri"/>
          <w:spacing w:val="-1"/>
          <w:sz w:val="22"/>
          <w:szCs w:val="22"/>
        </w:rPr>
        <w:t>h</w:t>
      </w:r>
      <w:r w:rsidRPr="000C3722">
        <w:rPr>
          <w:rFonts w:ascii="Calibri" w:eastAsia="Calibri" w:hAnsi="Calibri" w:cs="Calibri"/>
          <w:spacing w:val="-3"/>
          <w:sz w:val="22"/>
          <w:szCs w:val="22"/>
        </w:rPr>
        <w:t>r</w:t>
      </w:r>
      <w:r w:rsidRPr="000C3722">
        <w:rPr>
          <w:rFonts w:ascii="Calibri" w:eastAsia="Calibri" w:hAnsi="Calibri" w:cs="Calibri"/>
          <w:spacing w:val="1"/>
          <w:sz w:val="22"/>
          <w:szCs w:val="22"/>
        </w:rPr>
        <w:t>o</w:t>
      </w:r>
      <w:r w:rsidRPr="000C3722">
        <w:rPr>
          <w:rFonts w:ascii="Calibri" w:eastAsia="Calibri" w:hAnsi="Calibri" w:cs="Calibri"/>
          <w:spacing w:val="-1"/>
          <w:sz w:val="22"/>
          <w:szCs w:val="22"/>
        </w:rPr>
        <w:t>ug</w:t>
      </w:r>
      <w:r w:rsidRPr="000C3722">
        <w:rPr>
          <w:rFonts w:ascii="Calibri" w:eastAsia="Calibri" w:hAnsi="Calibri" w:cs="Calibri"/>
          <w:sz w:val="22"/>
          <w:szCs w:val="22"/>
        </w:rPr>
        <w:t>h</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t</w:t>
      </w:r>
      <w:r w:rsidRPr="000C3722">
        <w:rPr>
          <w:rFonts w:ascii="Calibri" w:eastAsia="Calibri" w:hAnsi="Calibri" w:cs="Calibri"/>
          <w:spacing w:val="-1"/>
          <w:sz w:val="22"/>
          <w:szCs w:val="22"/>
        </w:rPr>
        <w:t>h</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swit</w:t>
      </w:r>
      <w:r w:rsidRPr="000C3722">
        <w:rPr>
          <w:rFonts w:ascii="Calibri" w:eastAsia="Calibri" w:hAnsi="Calibri" w:cs="Calibri"/>
          <w:spacing w:val="1"/>
          <w:sz w:val="22"/>
          <w:szCs w:val="22"/>
        </w:rPr>
        <w:t>c</w:t>
      </w:r>
      <w:r w:rsidRPr="000C3722">
        <w:rPr>
          <w:rFonts w:ascii="Calibri" w:eastAsia="Calibri" w:hAnsi="Calibri" w:cs="Calibri"/>
          <w:sz w:val="22"/>
          <w:szCs w:val="22"/>
        </w:rPr>
        <w:t>h</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fab</w:t>
      </w:r>
      <w:r w:rsidRPr="000C3722">
        <w:rPr>
          <w:rFonts w:ascii="Calibri" w:eastAsia="Calibri" w:hAnsi="Calibri" w:cs="Calibri"/>
          <w:spacing w:val="-1"/>
          <w:sz w:val="22"/>
          <w:szCs w:val="22"/>
        </w:rPr>
        <w:t>r</w:t>
      </w:r>
      <w:r w:rsidRPr="000C3722">
        <w:rPr>
          <w:rFonts w:ascii="Calibri" w:eastAsia="Calibri" w:hAnsi="Calibri" w:cs="Calibri"/>
          <w:sz w:val="22"/>
          <w:szCs w:val="22"/>
        </w:rPr>
        <w:t>ic</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at</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the s</w:t>
      </w:r>
      <w:r w:rsidRPr="000C3722">
        <w:rPr>
          <w:rFonts w:ascii="Calibri" w:eastAsia="Calibri" w:hAnsi="Calibri" w:cs="Calibri"/>
          <w:spacing w:val="-3"/>
          <w:sz w:val="22"/>
          <w:szCs w:val="22"/>
        </w:rPr>
        <w:t>a</w:t>
      </w:r>
      <w:r w:rsidRPr="000C3722">
        <w:rPr>
          <w:rFonts w:ascii="Calibri" w:eastAsia="Calibri" w:hAnsi="Calibri" w:cs="Calibri"/>
          <w:spacing w:val="-1"/>
          <w:sz w:val="22"/>
          <w:szCs w:val="22"/>
        </w:rPr>
        <w:t>m</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t</w:t>
      </w:r>
      <w:r w:rsidRPr="000C3722">
        <w:rPr>
          <w:rFonts w:ascii="Calibri" w:eastAsia="Calibri" w:hAnsi="Calibri" w:cs="Calibri"/>
          <w:spacing w:val="-2"/>
          <w:sz w:val="22"/>
          <w:szCs w:val="22"/>
        </w:rPr>
        <w:t>i</w:t>
      </w:r>
      <w:r w:rsidRPr="000C3722">
        <w:rPr>
          <w:rFonts w:ascii="Calibri" w:eastAsia="Calibri" w:hAnsi="Calibri" w:cs="Calibri"/>
          <w:spacing w:val="1"/>
          <w:sz w:val="22"/>
          <w:szCs w:val="22"/>
        </w:rPr>
        <w:t>m</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if</w:t>
      </w:r>
      <w:r w:rsidRPr="000C3722">
        <w:rPr>
          <w:rFonts w:ascii="Calibri" w:eastAsia="Calibri" w:hAnsi="Calibri" w:cs="Calibri"/>
          <w:spacing w:val="-3"/>
          <w:sz w:val="22"/>
          <w:szCs w:val="22"/>
        </w:rPr>
        <w:t xml:space="preserve"> </w:t>
      </w:r>
      <w:r w:rsidRPr="000C3722">
        <w:rPr>
          <w:rFonts w:ascii="Calibri" w:eastAsia="Calibri" w:hAnsi="Calibri" w:cs="Calibri"/>
          <w:spacing w:val="1"/>
          <w:sz w:val="22"/>
          <w:szCs w:val="22"/>
        </w:rPr>
        <w:t>t</w:t>
      </w:r>
      <w:r w:rsidRPr="000C3722">
        <w:rPr>
          <w:rFonts w:ascii="Calibri" w:eastAsia="Calibri" w:hAnsi="Calibri" w:cs="Calibri"/>
          <w:spacing w:val="-1"/>
          <w:sz w:val="22"/>
          <w:szCs w:val="22"/>
        </w:rPr>
        <w:t>h</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fa</w:t>
      </w:r>
      <w:r w:rsidRPr="000C3722">
        <w:rPr>
          <w:rFonts w:ascii="Calibri" w:eastAsia="Calibri" w:hAnsi="Calibri" w:cs="Calibri"/>
          <w:spacing w:val="-1"/>
          <w:sz w:val="22"/>
          <w:szCs w:val="22"/>
        </w:rPr>
        <w:t>b</w:t>
      </w:r>
      <w:r w:rsidRPr="000C3722">
        <w:rPr>
          <w:rFonts w:ascii="Calibri" w:eastAsia="Calibri" w:hAnsi="Calibri" w:cs="Calibri"/>
          <w:sz w:val="22"/>
          <w:szCs w:val="22"/>
        </w:rPr>
        <w:t>ric is us</w:t>
      </w:r>
      <w:r w:rsidRPr="000C3722">
        <w:rPr>
          <w:rFonts w:ascii="Calibri" w:eastAsia="Calibri" w:hAnsi="Calibri" w:cs="Calibri"/>
          <w:spacing w:val="-1"/>
          <w:sz w:val="22"/>
          <w:szCs w:val="22"/>
        </w:rPr>
        <w:t>in</w:t>
      </w:r>
      <w:r w:rsidRPr="000C3722">
        <w:rPr>
          <w:rFonts w:ascii="Calibri" w:eastAsia="Calibri" w:hAnsi="Calibri" w:cs="Calibri"/>
          <w:sz w:val="22"/>
          <w:szCs w:val="22"/>
        </w:rPr>
        <w:t>g</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a</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c</w:t>
      </w:r>
      <w:r w:rsidRPr="000C3722">
        <w:rPr>
          <w:rFonts w:ascii="Calibri" w:eastAsia="Calibri" w:hAnsi="Calibri" w:cs="Calibri"/>
          <w:spacing w:val="-3"/>
          <w:sz w:val="22"/>
          <w:szCs w:val="22"/>
        </w:rPr>
        <w:t>r</w:t>
      </w:r>
      <w:r w:rsidRPr="000C3722">
        <w:rPr>
          <w:rFonts w:ascii="Calibri" w:eastAsia="Calibri" w:hAnsi="Calibri" w:cs="Calibri"/>
          <w:spacing w:val="1"/>
          <w:sz w:val="22"/>
          <w:szCs w:val="22"/>
        </w:rPr>
        <w:t>o</w:t>
      </w:r>
      <w:r w:rsidRPr="000C3722">
        <w:rPr>
          <w:rFonts w:ascii="Calibri" w:eastAsia="Calibri" w:hAnsi="Calibri" w:cs="Calibri"/>
          <w:sz w:val="22"/>
          <w:szCs w:val="22"/>
        </w:rPr>
        <w:t>ssb</w:t>
      </w:r>
      <w:r w:rsidRPr="000C3722">
        <w:rPr>
          <w:rFonts w:ascii="Calibri" w:eastAsia="Calibri" w:hAnsi="Calibri" w:cs="Calibri"/>
          <w:spacing w:val="-1"/>
          <w:sz w:val="22"/>
          <w:szCs w:val="22"/>
        </w:rPr>
        <w:t>a</w:t>
      </w:r>
      <w:r w:rsidRPr="000C3722">
        <w:rPr>
          <w:rFonts w:ascii="Calibri" w:eastAsia="Calibri" w:hAnsi="Calibri" w:cs="Calibri"/>
          <w:sz w:val="22"/>
          <w:szCs w:val="22"/>
        </w:rPr>
        <w:t>r?</w:t>
      </w:r>
    </w:p>
    <w:p w:rsidR="004C40B3" w:rsidRPr="004C40B3" w:rsidRDefault="004C40B3" w:rsidP="004C40B3">
      <w:pPr>
        <w:pStyle w:val="ListParagraph"/>
        <w:tabs>
          <w:tab w:val="left" w:pos="1180"/>
        </w:tabs>
        <w:spacing w:line="259" w:lineRule="auto"/>
        <w:ind w:left="1180" w:right="76"/>
        <w:rPr>
          <w:rFonts w:ascii="Calibri" w:eastAsia="Calibri" w:hAnsi="Calibri" w:cs="Calibri"/>
          <w:sz w:val="22"/>
          <w:szCs w:val="22"/>
        </w:rPr>
      </w:pPr>
      <w:r>
        <w:rPr>
          <w:rFonts w:ascii="Calibri" w:eastAsia="Calibri" w:hAnsi="Calibri" w:cs="Calibri"/>
          <w:sz w:val="22"/>
          <w:szCs w:val="22"/>
        </w:rPr>
        <w:t>No, in this case the two packets would have to use the same output bus at the same time, this isn’t possible.</w:t>
      </w:r>
    </w:p>
    <w:p w:rsidR="00FB7DAA" w:rsidRDefault="00FB7DAA">
      <w:pPr>
        <w:spacing w:line="200" w:lineRule="exact"/>
      </w:pPr>
    </w:p>
    <w:p w:rsidR="00FB7DAA" w:rsidRPr="000C3722" w:rsidRDefault="00C45BF8" w:rsidP="000C3722">
      <w:pPr>
        <w:pStyle w:val="ListParagraph"/>
        <w:numPr>
          <w:ilvl w:val="0"/>
          <w:numId w:val="5"/>
        </w:numPr>
        <w:tabs>
          <w:tab w:val="left" w:pos="1180"/>
        </w:tabs>
        <w:spacing w:line="259" w:lineRule="auto"/>
        <w:ind w:right="76"/>
        <w:rPr>
          <w:rFonts w:ascii="Calibri" w:eastAsia="Calibri" w:hAnsi="Calibri" w:cs="Calibri"/>
          <w:sz w:val="22"/>
          <w:szCs w:val="22"/>
        </w:rPr>
      </w:pPr>
      <w:r w:rsidRPr="000C3722">
        <w:rPr>
          <w:rFonts w:ascii="Calibri" w:eastAsia="Calibri" w:hAnsi="Calibri" w:cs="Calibri"/>
          <w:sz w:val="22"/>
          <w:szCs w:val="22"/>
        </w:rPr>
        <w:t xml:space="preserve">If the </w:t>
      </w:r>
      <w:r w:rsidRPr="000C3722">
        <w:rPr>
          <w:rFonts w:ascii="Calibri" w:eastAsia="Calibri" w:hAnsi="Calibri" w:cs="Calibri"/>
          <w:spacing w:val="-1"/>
          <w:sz w:val="22"/>
          <w:szCs w:val="22"/>
        </w:rPr>
        <w:t>t</w:t>
      </w:r>
      <w:r w:rsidRPr="000C3722">
        <w:rPr>
          <w:rFonts w:ascii="Calibri" w:eastAsia="Calibri" w:hAnsi="Calibri" w:cs="Calibri"/>
          <w:sz w:val="22"/>
          <w:szCs w:val="22"/>
        </w:rPr>
        <w:t xml:space="preserve">wo </w:t>
      </w:r>
      <w:r w:rsidRPr="000C3722">
        <w:rPr>
          <w:rFonts w:ascii="Calibri" w:eastAsia="Calibri" w:hAnsi="Calibri" w:cs="Calibri"/>
          <w:spacing w:val="-1"/>
          <w:sz w:val="22"/>
          <w:szCs w:val="22"/>
        </w:rPr>
        <w:t>p</w:t>
      </w:r>
      <w:r w:rsidRPr="000C3722">
        <w:rPr>
          <w:rFonts w:ascii="Calibri" w:eastAsia="Calibri" w:hAnsi="Calibri" w:cs="Calibri"/>
          <w:sz w:val="22"/>
          <w:szCs w:val="22"/>
        </w:rPr>
        <w:t>ac</w:t>
      </w:r>
      <w:r w:rsidRPr="000C3722">
        <w:rPr>
          <w:rFonts w:ascii="Calibri" w:eastAsia="Calibri" w:hAnsi="Calibri" w:cs="Calibri"/>
          <w:spacing w:val="-2"/>
          <w:sz w:val="22"/>
          <w:szCs w:val="22"/>
        </w:rPr>
        <w:t>k</w:t>
      </w:r>
      <w:r w:rsidRPr="000C3722">
        <w:rPr>
          <w:rFonts w:ascii="Calibri" w:eastAsia="Calibri" w:hAnsi="Calibri" w:cs="Calibri"/>
          <w:sz w:val="22"/>
          <w:szCs w:val="22"/>
        </w:rPr>
        <w:t>e</w:t>
      </w:r>
      <w:r w:rsidRPr="000C3722">
        <w:rPr>
          <w:rFonts w:ascii="Calibri" w:eastAsia="Calibri" w:hAnsi="Calibri" w:cs="Calibri"/>
          <w:spacing w:val="1"/>
          <w:sz w:val="22"/>
          <w:szCs w:val="22"/>
        </w:rPr>
        <w:t>t</w:t>
      </w:r>
      <w:r w:rsidRPr="000C3722">
        <w:rPr>
          <w:rFonts w:ascii="Calibri" w:eastAsia="Calibri" w:hAnsi="Calibri" w:cs="Calibri"/>
          <w:sz w:val="22"/>
          <w:szCs w:val="22"/>
        </w:rPr>
        <w:t>s a</w:t>
      </w:r>
      <w:r w:rsidRPr="000C3722">
        <w:rPr>
          <w:rFonts w:ascii="Calibri" w:eastAsia="Calibri" w:hAnsi="Calibri" w:cs="Calibri"/>
          <w:spacing w:val="-2"/>
          <w:sz w:val="22"/>
          <w:szCs w:val="22"/>
        </w:rPr>
        <w:t>r</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f</w:t>
      </w:r>
      <w:r w:rsidRPr="000C3722">
        <w:rPr>
          <w:rFonts w:ascii="Calibri" w:eastAsia="Calibri" w:hAnsi="Calibri" w:cs="Calibri"/>
          <w:spacing w:val="1"/>
          <w:sz w:val="22"/>
          <w:szCs w:val="22"/>
        </w:rPr>
        <w:t>o</w:t>
      </w:r>
      <w:r w:rsidRPr="000C3722">
        <w:rPr>
          <w:rFonts w:ascii="Calibri" w:eastAsia="Calibri" w:hAnsi="Calibri" w:cs="Calibri"/>
          <w:sz w:val="22"/>
          <w:szCs w:val="22"/>
        </w:rPr>
        <w:t>r</w:t>
      </w:r>
      <w:r w:rsidRPr="000C3722">
        <w:rPr>
          <w:rFonts w:ascii="Calibri" w:eastAsia="Calibri" w:hAnsi="Calibri" w:cs="Calibri"/>
          <w:spacing w:val="-2"/>
          <w:sz w:val="22"/>
          <w:szCs w:val="22"/>
        </w:rPr>
        <w:t>w</w:t>
      </w:r>
      <w:r w:rsidRPr="000C3722">
        <w:rPr>
          <w:rFonts w:ascii="Calibri" w:eastAsia="Calibri" w:hAnsi="Calibri" w:cs="Calibri"/>
          <w:sz w:val="22"/>
          <w:szCs w:val="22"/>
        </w:rPr>
        <w:t>ar</w:t>
      </w:r>
      <w:r w:rsidRPr="000C3722">
        <w:rPr>
          <w:rFonts w:ascii="Calibri" w:eastAsia="Calibri" w:hAnsi="Calibri" w:cs="Calibri"/>
          <w:spacing w:val="-1"/>
          <w:sz w:val="22"/>
          <w:szCs w:val="22"/>
        </w:rPr>
        <w:t>d</w:t>
      </w:r>
      <w:r w:rsidRPr="000C3722">
        <w:rPr>
          <w:rFonts w:ascii="Calibri" w:eastAsia="Calibri" w:hAnsi="Calibri" w:cs="Calibri"/>
          <w:sz w:val="22"/>
          <w:szCs w:val="22"/>
        </w:rPr>
        <w:t>ed to t</w:t>
      </w:r>
      <w:r w:rsidRPr="000C3722">
        <w:rPr>
          <w:rFonts w:ascii="Calibri" w:eastAsia="Calibri" w:hAnsi="Calibri" w:cs="Calibri"/>
          <w:spacing w:val="-2"/>
          <w:sz w:val="22"/>
          <w:szCs w:val="22"/>
        </w:rPr>
        <w:t>w</w:t>
      </w:r>
      <w:r w:rsidRPr="000C3722">
        <w:rPr>
          <w:rFonts w:ascii="Calibri" w:eastAsia="Calibri" w:hAnsi="Calibri" w:cs="Calibri"/>
          <w:sz w:val="22"/>
          <w:szCs w:val="22"/>
        </w:rPr>
        <w:t>o</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separ</w:t>
      </w:r>
      <w:r w:rsidRPr="000C3722">
        <w:rPr>
          <w:rFonts w:ascii="Calibri" w:eastAsia="Calibri" w:hAnsi="Calibri" w:cs="Calibri"/>
          <w:spacing w:val="-1"/>
          <w:sz w:val="22"/>
          <w:szCs w:val="22"/>
        </w:rPr>
        <w:t>a</w:t>
      </w:r>
      <w:r w:rsidRPr="000C3722">
        <w:rPr>
          <w:rFonts w:ascii="Calibri" w:eastAsia="Calibri" w:hAnsi="Calibri" w:cs="Calibri"/>
          <w:spacing w:val="-2"/>
          <w:sz w:val="22"/>
          <w:szCs w:val="22"/>
        </w:rPr>
        <w:t>t</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o</w:t>
      </w:r>
      <w:r w:rsidRPr="000C3722">
        <w:rPr>
          <w:rFonts w:ascii="Calibri" w:eastAsia="Calibri" w:hAnsi="Calibri" w:cs="Calibri"/>
          <w:spacing w:val="-1"/>
          <w:sz w:val="22"/>
          <w:szCs w:val="22"/>
        </w:rPr>
        <w:t>u</w:t>
      </w:r>
      <w:r w:rsidRPr="000C3722">
        <w:rPr>
          <w:rFonts w:ascii="Calibri" w:eastAsia="Calibri" w:hAnsi="Calibri" w:cs="Calibri"/>
          <w:spacing w:val="-2"/>
          <w:sz w:val="22"/>
          <w:szCs w:val="22"/>
        </w:rPr>
        <w:t>t</w:t>
      </w:r>
      <w:r w:rsidRPr="000C3722">
        <w:rPr>
          <w:rFonts w:ascii="Calibri" w:eastAsia="Calibri" w:hAnsi="Calibri" w:cs="Calibri"/>
          <w:spacing w:val="-1"/>
          <w:sz w:val="22"/>
          <w:szCs w:val="22"/>
        </w:rPr>
        <w:t>pu</w:t>
      </w:r>
      <w:r w:rsidRPr="000C3722">
        <w:rPr>
          <w:rFonts w:ascii="Calibri" w:eastAsia="Calibri" w:hAnsi="Calibri" w:cs="Calibri"/>
          <w:sz w:val="22"/>
          <w:szCs w:val="22"/>
        </w:rPr>
        <w:t>t</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p</w:t>
      </w:r>
      <w:r w:rsidRPr="000C3722">
        <w:rPr>
          <w:rFonts w:ascii="Calibri" w:eastAsia="Calibri" w:hAnsi="Calibri" w:cs="Calibri"/>
          <w:spacing w:val="1"/>
          <w:sz w:val="22"/>
          <w:szCs w:val="22"/>
        </w:rPr>
        <w:t>o</w:t>
      </w:r>
      <w:r w:rsidRPr="000C3722">
        <w:rPr>
          <w:rFonts w:ascii="Calibri" w:eastAsia="Calibri" w:hAnsi="Calibri" w:cs="Calibri"/>
          <w:sz w:val="22"/>
          <w:szCs w:val="22"/>
        </w:rPr>
        <w:t>rts</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b</w:t>
      </w:r>
      <w:r w:rsidRPr="000C3722">
        <w:rPr>
          <w:rFonts w:ascii="Calibri" w:eastAsia="Calibri" w:hAnsi="Calibri" w:cs="Calibri"/>
          <w:sz w:val="22"/>
          <w:szCs w:val="22"/>
        </w:rPr>
        <w:t>y</w:t>
      </w:r>
      <w:r w:rsidRPr="000C3722">
        <w:rPr>
          <w:rFonts w:ascii="Calibri" w:eastAsia="Calibri" w:hAnsi="Calibri" w:cs="Calibri"/>
          <w:spacing w:val="1"/>
          <w:sz w:val="22"/>
          <w:szCs w:val="22"/>
        </w:rPr>
        <w:t xml:space="preserve"> t</w:t>
      </w:r>
      <w:r w:rsidRPr="000C3722">
        <w:rPr>
          <w:rFonts w:ascii="Calibri" w:eastAsia="Calibri" w:hAnsi="Calibri" w:cs="Calibri"/>
          <w:spacing w:val="-3"/>
          <w:sz w:val="22"/>
          <w:szCs w:val="22"/>
        </w:rPr>
        <w:t>h</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r</w:t>
      </w:r>
      <w:r w:rsidRPr="000C3722">
        <w:rPr>
          <w:rFonts w:ascii="Calibri" w:eastAsia="Calibri" w:hAnsi="Calibri" w:cs="Calibri"/>
          <w:spacing w:val="1"/>
          <w:sz w:val="22"/>
          <w:szCs w:val="22"/>
        </w:rPr>
        <w:t>o</w:t>
      </w:r>
      <w:r w:rsidRPr="000C3722">
        <w:rPr>
          <w:rFonts w:ascii="Calibri" w:eastAsia="Calibri" w:hAnsi="Calibri" w:cs="Calibri"/>
          <w:spacing w:val="-1"/>
          <w:sz w:val="22"/>
          <w:szCs w:val="22"/>
        </w:rPr>
        <w:t>u</w:t>
      </w:r>
      <w:r w:rsidRPr="000C3722">
        <w:rPr>
          <w:rFonts w:ascii="Calibri" w:eastAsia="Calibri" w:hAnsi="Calibri" w:cs="Calibri"/>
          <w:sz w:val="22"/>
          <w:szCs w:val="22"/>
        </w:rPr>
        <w:t>t</w:t>
      </w:r>
      <w:r w:rsidRPr="000C3722">
        <w:rPr>
          <w:rFonts w:ascii="Calibri" w:eastAsia="Calibri" w:hAnsi="Calibri" w:cs="Calibri"/>
          <w:spacing w:val="1"/>
          <w:sz w:val="22"/>
          <w:szCs w:val="22"/>
        </w:rPr>
        <w:t>e</w:t>
      </w:r>
      <w:r w:rsidRPr="000C3722">
        <w:rPr>
          <w:rFonts w:ascii="Calibri" w:eastAsia="Calibri" w:hAnsi="Calibri" w:cs="Calibri"/>
          <w:sz w:val="22"/>
          <w:szCs w:val="22"/>
        </w:rPr>
        <w:t>r,</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is</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i</w:t>
      </w:r>
      <w:r w:rsidRPr="000C3722">
        <w:rPr>
          <w:rFonts w:ascii="Calibri" w:eastAsia="Calibri" w:hAnsi="Calibri" w:cs="Calibri"/>
          <w:sz w:val="22"/>
          <w:szCs w:val="22"/>
        </w:rPr>
        <w:t>t</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p</w:t>
      </w:r>
      <w:r w:rsidRPr="000C3722">
        <w:rPr>
          <w:rFonts w:ascii="Calibri" w:eastAsia="Calibri" w:hAnsi="Calibri" w:cs="Calibri"/>
          <w:spacing w:val="1"/>
          <w:sz w:val="22"/>
          <w:szCs w:val="22"/>
        </w:rPr>
        <w:t>o</w:t>
      </w:r>
      <w:r w:rsidRPr="000C3722">
        <w:rPr>
          <w:rFonts w:ascii="Calibri" w:eastAsia="Calibri" w:hAnsi="Calibri" w:cs="Calibri"/>
          <w:sz w:val="22"/>
          <w:szCs w:val="22"/>
        </w:rPr>
        <w:t>ssi</w:t>
      </w:r>
      <w:r w:rsidRPr="000C3722">
        <w:rPr>
          <w:rFonts w:ascii="Calibri" w:eastAsia="Calibri" w:hAnsi="Calibri" w:cs="Calibri"/>
          <w:spacing w:val="-1"/>
          <w:sz w:val="22"/>
          <w:szCs w:val="22"/>
        </w:rPr>
        <w:t>b</w:t>
      </w:r>
      <w:r w:rsidRPr="000C3722">
        <w:rPr>
          <w:rFonts w:ascii="Calibri" w:eastAsia="Calibri" w:hAnsi="Calibri" w:cs="Calibri"/>
          <w:sz w:val="22"/>
          <w:szCs w:val="22"/>
        </w:rPr>
        <w:t>le to</w:t>
      </w:r>
      <w:r w:rsidRPr="000C3722">
        <w:rPr>
          <w:rFonts w:ascii="Calibri" w:eastAsia="Calibri" w:hAnsi="Calibri" w:cs="Calibri"/>
          <w:spacing w:val="2"/>
          <w:sz w:val="22"/>
          <w:szCs w:val="22"/>
        </w:rPr>
        <w:t xml:space="preserve"> </w:t>
      </w:r>
      <w:r w:rsidRPr="000C3722">
        <w:rPr>
          <w:rFonts w:ascii="Calibri" w:eastAsia="Calibri" w:hAnsi="Calibri" w:cs="Calibri"/>
          <w:spacing w:val="-2"/>
          <w:sz w:val="22"/>
          <w:szCs w:val="22"/>
        </w:rPr>
        <w:t>f</w:t>
      </w:r>
      <w:r w:rsidRPr="000C3722">
        <w:rPr>
          <w:rFonts w:ascii="Calibri" w:eastAsia="Calibri" w:hAnsi="Calibri" w:cs="Calibri"/>
          <w:spacing w:val="1"/>
          <w:sz w:val="22"/>
          <w:szCs w:val="22"/>
        </w:rPr>
        <w:t>o</w:t>
      </w:r>
      <w:r w:rsidRPr="000C3722">
        <w:rPr>
          <w:rFonts w:ascii="Calibri" w:eastAsia="Calibri" w:hAnsi="Calibri" w:cs="Calibri"/>
          <w:sz w:val="22"/>
          <w:szCs w:val="22"/>
        </w:rPr>
        <w:t>rw</w:t>
      </w:r>
      <w:r w:rsidRPr="000C3722">
        <w:rPr>
          <w:rFonts w:ascii="Calibri" w:eastAsia="Calibri" w:hAnsi="Calibri" w:cs="Calibri"/>
          <w:spacing w:val="-2"/>
          <w:sz w:val="22"/>
          <w:szCs w:val="22"/>
        </w:rPr>
        <w:t>a</w:t>
      </w:r>
      <w:r w:rsidRPr="000C3722">
        <w:rPr>
          <w:rFonts w:ascii="Calibri" w:eastAsia="Calibri" w:hAnsi="Calibri" w:cs="Calibri"/>
          <w:sz w:val="22"/>
          <w:szCs w:val="22"/>
        </w:rPr>
        <w:t>rd</w:t>
      </w:r>
      <w:r w:rsidRPr="000C3722">
        <w:rPr>
          <w:rFonts w:ascii="Calibri" w:eastAsia="Calibri" w:hAnsi="Calibri" w:cs="Calibri"/>
          <w:spacing w:val="-1"/>
          <w:sz w:val="22"/>
          <w:szCs w:val="22"/>
        </w:rPr>
        <w:t xml:space="preserve"> </w:t>
      </w:r>
      <w:r w:rsidRPr="000C3722">
        <w:rPr>
          <w:rFonts w:ascii="Calibri" w:eastAsia="Calibri" w:hAnsi="Calibri" w:cs="Calibri"/>
          <w:spacing w:val="1"/>
          <w:sz w:val="22"/>
          <w:szCs w:val="22"/>
        </w:rPr>
        <w:t>t</w:t>
      </w:r>
      <w:r w:rsidRPr="000C3722">
        <w:rPr>
          <w:rFonts w:ascii="Calibri" w:eastAsia="Calibri" w:hAnsi="Calibri" w:cs="Calibri"/>
          <w:spacing w:val="-1"/>
          <w:sz w:val="22"/>
          <w:szCs w:val="22"/>
        </w:rPr>
        <w:t>h</w:t>
      </w:r>
      <w:r w:rsidRPr="000C3722">
        <w:rPr>
          <w:rFonts w:ascii="Calibri" w:eastAsia="Calibri" w:hAnsi="Calibri" w:cs="Calibri"/>
          <w:spacing w:val="-2"/>
          <w:sz w:val="22"/>
          <w:szCs w:val="22"/>
        </w:rPr>
        <w:t>e</w:t>
      </w:r>
      <w:r w:rsidRPr="000C3722">
        <w:rPr>
          <w:rFonts w:ascii="Calibri" w:eastAsia="Calibri" w:hAnsi="Calibri" w:cs="Calibri"/>
          <w:sz w:val="22"/>
          <w:szCs w:val="22"/>
        </w:rPr>
        <w:t>m</w:t>
      </w:r>
      <w:r w:rsidRPr="000C3722">
        <w:rPr>
          <w:rFonts w:ascii="Calibri" w:eastAsia="Calibri" w:hAnsi="Calibri" w:cs="Calibri"/>
          <w:spacing w:val="1"/>
          <w:sz w:val="22"/>
          <w:szCs w:val="22"/>
        </w:rPr>
        <w:t xml:space="preserve"> t</w:t>
      </w:r>
      <w:r w:rsidRPr="000C3722">
        <w:rPr>
          <w:rFonts w:ascii="Calibri" w:eastAsia="Calibri" w:hAnsi="Calibri" w:cs="Calibri"/>
          <w:spacing w:val="-1"/>
          <w:sz w:val="22"/>
          <w:szCs w:val="22"/>
        </w:rPr>
        <w:t>h</w:t>
      </w:r>
      <w:r w:rsidRPr="000C3722">
        <w:rPr>
          <w:rFonts w:ascii="Calibri" w:eastAsia="Calibri" w:hAnsi="Calibri" w:cs="Calibri"/>
          <w:spacing w:val="-3"/>
          <w:sz w:val="22"/>
          <w:szCs w:val="22"/>
        </w:rPr>
        <w:t>r</w:t>
      </w:r>
      <w:r w:rsidRPr="000C3722">
        <w:rPr>
          <w:rFonts w:ascii="Calibri" w:eastAsia="Calibri" w:hAnsi="Calibri" w:cs="Calibri"/>
          <w:spacing w:val="1"/>
          <w:sz w:val="22"/>
          <w:szCs w:val="22"/>
        </w:rPr>
        <w:t>o</w:t>
      </w:r>
      <w:r w:rsidRPr="000C3722">
        <w:rPr>
          <w:rFonts w:ascii="Calibri" w:eastAsia="Calibri" w:hAnsi="Calibri" w:cs="Calibri"/>
          <w:spacing w:val="-1"/>
          <w:sz w:val="22"/>
          <w:szCs w:val="22"/>
        </w:rPr>
        <w:t>ug</w:t>
      </w:r>
      <w:r w:rsidRPr="000C3722">
        <w:rPr>
          <w:rFonts w:ascii="Calibri" w:eastAsia="Calibri" w:hAnsi="Calibri" w:cs="Calibri"/>
          <w:sz w:val="22"/>
          <w:szCs w:val="22"/>
        </w:rPr>
        <w:t>h</w:t>
      </w:r>
      <w:r w:rsidRPr="000C3722">
        <w:rPr>
          <w:rFonts w:ascii="Calibri" w:eastAsia="Calibri" w:hAnsi="Calibri" w:cs="Calibri"/>
          <w:spacing w:val="-1"/>
          <w:sz w:val="22"/>
          <w:szCs w:val="22"/>
        </w:rPr>
        <w:t xml:space="preserve"> </w:t>
      </w:r>
      <w:r w:rsidRPr="000C3722">
        <w:rPr>
          <w:rFonts w:ascii="Calibri" w:eastAsia="Calibri" w:hAnsi="Calibri" w:cs="Calibri"/>
          <w:spacing w:val="-2"/>
          <w:sz w:val="22"/>
          <w:szCs w:val="22"/>
        </w:rPr>
        <w:t>t</w:t>
      </w:r>
      <w:r w:rsidRPr="000C3722">
        <w:rPr>
          <w:rFonts w:ascii="Calibri" w:eastAsia="Calibri" w:hAnsi="Calibri" w:cs="Calibri"/>
          <w:spacing w:val="-1"/>
          <w:sz w:val="22"/>
          <w:szCs w:val="22"/>
        </w:rPr>
        <w:t>h</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swi</w:t>
      </w:r>
      <w:r w:rsidRPr="000C3722">
        <w:rPr>
          <w:rFonts w:ascii="Calibri" w:eastAsia="Calibri" w:hAnsi="Calibri" w:cs="Calibri"/>
          <w:spacing w:val="-2"/>
          <w:sz w:val="22"/>
          <w:szCs w:val="22"/>
        </w:rPr>
        <w:t>t</w:t>
      </w:r>
      <w:r w:rsidRPr="000C3722">
        <w:rPr>
          <w:rFonts w:ascii="Calibri" w:eastAsia="Calibri" w:hAnsi="Calibri" w:cs="Calibri"/>
          <w:sz w:val="22"/>
          <w:szCs w:val="22"/>
        </w:rPr>
        <w:t>ch fa</w:t>
      </w:r>
      <w:r w:rsidRPr="000C3722">
        <w:rPr>
          <w:rFonts w:ascii="Calibri" w:eastAsia="Calibri" w:hAnsi="Calibri" w:cs="Calibri"/>
          <w:spacing w:val="-1"/>
          <w:sz w:val="22"/>
          <w:szCs w:val="22"/>
        </w:rPr>
        <w:t>b</w:t>
      </w:r>
      <w:r w:rsidRPr="000C3722">
        <w:rPr>
          <w:rFonts w:ascii="Calibri" w:eastAsia="Calibri" w:hAnsi="Calibri" w:cs="Calibri"/>
          <w:sz w:val="22"/>
          <w:szCs w:val="22"/>
        </w:rPr>
        <w:t xml:space="preserve">ric </w:t>
      </w:r>
      <w:r w:rsidRPr="000C3722">
        <w:rPr>
          <w:rFonts w:ascii="Calibri" w:eastAsia="Calibri" w:hAnsi="Calibri" w:cs="Calibri"/>
          <w:spacing w:val="-2"/>
          <w:sz w:val="22"/>
          <w:szCs w:val="22"/>
        </w:rPr>
        <w:t>a</w:t>
      </w:r>
      <w:r w:rsidRPr="000C3722">
        <w:rPr>
          <w:rFonts w:ascii="Calibri" w:eastAsia="Calibri" w:hAnsi="Calibri" w:cs="Calibri"/>
          <w:sz w:val="22"/>
          <w:szCs w:val="22"/>
        </w:rPr>
        <w:t>t</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the</w:t>
      </w:r>
      <w:r w:rsidRPr="000C3722">
        <w:rPr>
          <w:rFonts w:ascii="Calibri" w:eastAsia="Calibri" w:hAnsi="Calibri" w:cs="Calibri"/>
          <w:spacing w:val="-2"/>
          <w:sz w:val="22"/>
          <w:szCs w:val="22"/>
        </w:rPr>
        <w:t xml:space="preserve"> </w:t>
      </w:r>
      <w:r w:rsidRPr="000C3722">
        <w:rPr>
          <w:rFonts w:ascii="Calibri" w:eastAsia="Calibri" w:hAnsi="Calibri" w:cs="Calibri"/>
          <w:sz w:val="22"/>
          <w:szCs w:val="22"/>
        </w:rPr>
        <w:t>s</w:t>
      </w:r>
      <w:r w:rsidRPr="000C3722">
        <w:rPr>
          <w:rFonts w:ascii="Calibri" w:eastAsia="Calibri" w:hAnsi="Calibri" w:cs="Calibri"/>
          <w:spacing w:val="-2"/>
          <w:sz w:val="22"/>
          <w:szCs w:val="22"/>
        </w:rPr>
        <w:t>a</w:t>
      </w:r>
      <w:r w:rsidRPr="000C3722">
        <w:rPr>
          <w:rFonts w:ascii="Calibri" w:eastAsia="Calibri" w:hAnsi="Calibri" w:cs="Calibri"/>
          <w:spacing w:val="-1"/>
          <w:sz w:val="22"/>
          <w:szCs w:val="22"/>
        </w:rPr>
        <w:t>m</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t</w:t>
      </w:r>
      <w:r w:rsidRPr="000C3722">
        <w:rPr>
          <w:rFonts w:ascii="Calibri" w:eastAsia="Calibri" w:hAnsi="Calibri" w:cs="Calibri"/>
          <w:spacing w:val="-2"/>
          <w:sz w:val="22"/>
          <w:szCs w:val="22"/>
        </w:rPr>
        <w:t>i</w:t>
      </w:r>
      <w:r w:rsidRPr="000C3722">
        <w:rPr>
          <w:rFonts w:ascii="Calibri" w:eastAsia="Calibri" w:hAnsi="Calibri" w:cs="Calibri"/>
          <w:spacing w:val="1"/>
          <w:sz w:val="22"/>
          <w:szCs w:val="22"/>
        </w:rPr>
        <w:t>m</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z w:val="22"/>
          <w:szCs w:val="22"/>
        </w:rPr>
        <w:t>if</w:t>
      </w:r>
      <w:r w:rsidRPr="000C3722">
        <w:rPr>
          <w:rFonts w:ascii="Calibri" w:eastAsia="Calibri" w:hAnsi="Calibri" w:cs="Calibri"/>
          <w:spacing w:val="-3"/>
          <w:sz w:val="22"/>
          <w:szCs w:val="22"/>
        </w:rPr>
        <w:t xml:space="preserve"> </w:t>
      </w:r>
      <w:r w:rsidRPr="000C3722">
        <w:rPr>
          <w:rFonts w:ascii="Calibri" w:eastAsia="Calibri" w:hAnsi="Calibri" w:cs="Calibri"/>
          <w:spacing w:val="1"/>
          <w:sz w:val="22"/>
          <w:szCs w:val="22"/>
        </w:rPr>
        <w:t>t</w:t>
      </w:r>
      <w:r w:rsidRPr="000C3722">
        <w:rPr>
          <w:rFonts w:ascii="Calibri" w:eastAsia="Calibri" w:hAnsi="Calibri" w:cs="Calibri"/>
          <w:spacing w:val="-1"/>
          <w:sz w:val="22"/>
          <w:szCs w:val="22"/>
        </w:rPr>
        <w:t>h</w:t>
      </w:r>
      <w:r w:rsidRPr="000C3722">
        <w:rPr>
          <w:rFonts w:ascii="Calibri" w:eastAsia="Calibri" w:hAnsi="Calibri" w:cs="Calibri"/>
          <w:sz w:val="22"/>
          <w:szCs w:val="22"/>
        </w:rPr>
        <w:t>e</w:t>
      </w:r>
      <w:r w:rsidRPr="000C3722">
        <w:rPr>
          <w:rFonts w:ascii="Calibri" w:eastAsia="Calibri" w:hAnsi="Calibri" w:cs="Calibri"/>
          <w:spacing w:val="1"/>
          <w:sz w:val="22"/>
          <w:szCs w:val="22"/>
        </w:rPr>
        <w:t xml:space="preserve"> </w:t>
      </w:r>
      <w:r w:rsidRPr="000C3722">
        <w:rPr>
          <w:rFonts w:ascii="Calibri" w:eastAsia="Calibri" w:hAnsi="Calibri" w:cs="Calibri"/>
          <w:spacing w:val="-3"/>
          <w:sz w:val="22"/>
          <w:szCs w:val="22"/>
        </w:rPr>
        <w:t>f</w:t>
      </w:r>
      <w:r w:rsidRPr="000C3722">
        <w:rPr>
          <w:rFonts w:ascii="Calibri" w:eastAsia="Calibri" w:hAnsi="Calibri" w:cs="Calibri"/>
          <w:sz w:val="22"/>
          <w:szCs w:val="22"/>
        </w:rPr>
        <w:t>a</w:t>
      </w:r>
      <w:r w:rsidRPr="000C3722">
        <w:rPr>
          <w:rFonts w:ascii="Calibri" w:eastAsia="Calibri" w:hAnsi="Calibri" w:cs="Calibri"/>
          <w:spacing w:val="-1"/>
          <w:sz w:val="22"/>
          <w:szCs w:val="22"/>
        </w:rPr>
        <w:t>b</w:t>
      </w:r>
      <w:r w:rsidRPr="000C3722">
        <w:rPr>
          <w:rFonts w:ascii="Calibri" w:eastAsia="Calibri" w:hAnsi="Calibri" w:cs="Calibri"/>
          <w:sz w:val="22"/>
          <w:szCs w:val="22"/>
        </w:rPr>
        <w:t>ric is us</w:t>
      </w:r>
      <w:r w:rsidRPr="000C3722">
        <w:rPr>
          <w:rFonts w:ascii="Calibri" w:eastAsia="Calibri" w:hAnsi="Calibri" w:cs="Calibri"/>
          <w:spacing w:val="-1"/>
          <w:sz w:val="22"/>
          <w:szCs w:val="22"/>
        </w:rPr>
        <w:t>in</w:t>
      </w:r>
      <w:r w:rsidRPr="000C3722">
        <w:rPr>
          <w:rFonts w:ascii="Calibri" w:eastAsia="Calibri" w:hAnsi="Calibri" w:cs="Calibri"/>
          <w:sz w:val="22"/>
          <w:szCs w:val="22"/>
        </w:rPr>
        <w:t>g</w:t>
      </w:r>
      <w:r w:rsidRPr="000C3722">
        <w:rPr>
          <w:rFonts w:ascii="Calibri" w:eastAsia="Calibri" w:hAnsi="Calibri" w:cs="Calibri"/>
          <w:spacing w:val="-3"/>
          <w:sz w:val="22"/>
          <w:szCs w:val="22"/>
        </w:rPr>
        <w:t xml:space="preserve"> </w:t>
      </w:r>
      <w:r w:rsidRPr="000C3722">
        <w:rPr>
          <w:rFonts w:ascii="Calibri" w:eastAsia="Calibri" w:hAnsi="Calibri" w:cs="Calibri"/>
          <w:sz w:val="22"/>
          <w:szCs w:val="22"/>
        </w:rPr>
        <w:t>a cr</w:t>
      </w:r>
      <w:r w:rsidRPr="000C3722">
        <w:rPr>
          <w:rFonts w:ascii="Calibri" w:eastAsia="Calibri" w:hAnsi="Calibri" w:cs="Calibri"/>
          <w:spacing w:val="1"/>
          <w:sz w:val="22"/>
          <w:szCs w:val="22"/>
        </w:rPr>
        <w:t>o</w:t>
      </w:r>
      <w:r w:rsidRPr="000C3722">
        <w:rPr>
          <w:rFonts w:ascii="Calibri" w:eastAsia="Calibri" w:hAnsi="Calibri" w:cs="Calibri"/>
          <w:sz w:val="22"/>
          <w:szCs w:val="22"/>
        </w:rPr>
        <w:t>ssb</w:t>
      </w:r>
      <w:r w:rsidRPr="000C3722">
        <w:rPr>
          <w:rFonts w:ascii="Calibri" w:eastAsia="Calibri" w:hAnsi="Calibri" w:cs="Calibri"/>
          <w:spacing w:val="-1"/>
          <w:sz w:val="22"/>
          <w:szCs w:val="22"/>
        </w:rPr>
        <w:t>a</w:t>
      </w:r>
      <w:r w:rsidRPr="000C3722">
        <w:rPr>
          <w:rFonts w:ascii="Calibri" w:eastAsia="Calibri" w:hAnsi="Calibri" w:cs="Calibri"/>
          <w:spacing w:val="-3"/>
          <w:sz w:val="22"/>
          <w:szCs w:val="22"/>
        </w:rPr>
        <w:t>r</w:t>
      </w:r>
      <w:r w:rsidRPr="000C3722">
        <w:rPr>
          <w:rFonts w:ascii="Calibri" w:eastAsia="Calibri" w:hAnsi="Calibri" w:cs="Calibri"/>
          <w:sz w:val="22"/>
          <w:szCs w:val="22"/>
        </w:rPr>
        <w:t>?</w:t>
      </w:r>
    </w:p>
    <w:p w:rsidR="004C40B3" w:rsidRDefault="004C40B3" w:rsidP="004C40B3">
      <w:pPr>
        <w:pStyle w:val="ListParagraph"/>
        <w:spacing w:line="259" w:lineRule="auto"/>
        <w:ind w:left="1180" w:right="135"/>
      </w:pPr>
      <w:r>
        <w:rPr>
          <w:rFonts w:ascii="Calibri" w:eastAsia="Calibri" w:hAnsi="Calibri" w:cs="Calibri"/>
          <w:sz w:val="22"/>
          <w:szCs w:val="22"/>
        </w:rPr>
        <w:t>Yes, as long as the two packets use different input buses and different output buses, they can be forwarded in parallel.</w:t>
      </w:r>
    </w:p>
    <w:p w:rsidR="004C40B3" w:rsidRDefault="004C40B3" w:rsidP="000C3722">
      <w:pPr>
        <w:pStyle w:val="ListParagraph"/>
        <w:tabs>
          <w:tab w:val="left" w:pos="1180"/>
        </w:tabs>
        <w:spacing w:line="259" w:lineRule="auto"/>
        <w:ind w:left="1180" w:right="76"/>
      </w:pPr>
    </w:p>
    <w:p w:rsidR="00FB7DAA" w:rsidRDefault="00FB7DAA">
      <w:pPr>
        <w:spacing w:line="200" w:lineRule="exact"/>
      </w:pPr>
    </w:p>
    <w:p w:rsidR="00FB7DAA" w:rsidRDefault="00C45BF8">
      <w:pPr>
        <w:spacing w:line="257" w:lineRule="auto"/>
        <w:ind w:left="460" w:right="862" w:hanging="360"/>
        <w:rPr>
          <w:rFonts w:ascii="Calibri" w:eastAsia="Calibri" w:hAnsi="Calibri" w:cs="Calibri"/>
          <w:sz w:val="22"/>
          <w:szCs w:val="22"/>
        </w:rPr>
      </w:pPr>
      <w:r>
        <w:rPr>
          <w:rFonts w:ascii="Calibri" w:eastAsia="Calibri" w:hAnsi="Calibri" w:cs="Calibri"/>
          <w:spacing w:val="1"/>
          <w:sz w:val="22"/>
          <w:szCs w:val="22"/>
        </w:rPr>
        <w:t>8</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Can</w:t>
      </w:r>
      <w:r>
        <w:rPr>
          <w:rFonts w:ascii="Calibri" w:eastAsia="Calibri" w:hAnsi="Calibri" w:cs="Calibri"/>
          <w:spacing w:val="-1"/>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s be</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3"/>
          <w:sz w:val="22"/>
          <w:szCs w:val="22"/>
        </w:rPr>
        <w:t>r</w:t>
      </w:r>
      <w:r>
        <w:rPr>
          <w:rFonts w:ascii="Calibri" w:eastAsia="Calibri" w:hAnsi="Calibri" w:cs="Calibri"/>
          <w:spacing w:val="-1"/>
          <w:sz w:val="22"/>
          <w:szCs w:val="22"/>
        </w:rPr>
        <w:t>ou</w:t>
      </w:r>
      <w:r>
        <w:rPr>
          <w:rFonts w:ascii="Calibri" w:eastAsia="Calibri" w:hAnsi="Calibri" w:cs="Calibri"/>
          <w:sz w:val="22"/>
          <w:szCs w:val="22"/>
        </w:rPr>
        <w:t>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pat</w:t>
      </w:r>
      <w:r>
        <w:rPr>
          <w:rFonts w:ascii="Calibri" w:eastAsia="Calibri" w:hAnsi="Calibri" w:cs="Calibri"/>
          <w:spacing w:val="-1"/>
          <w:sz w:val="22"/>
          <w:szCs w:val="22"/>
        </w:rPr>
        <w:t>h</w:t>
      </w:r>
      <w:r>
        <w:rPr>
          <w:rFonts w:ascii="Calibri" w:eastAsia="Calibri" w:hAnsi="Calibri" w:cs="Calibri"/>
          <w:sz w:val="22"/>
          <w:szCs w:val="22"/>
        </w:rPr>
        <w:t>s by</w:t>
      </w:r>
      <w:r>
        <w:rPr>
          <w:rFonts w:ascii="Calibri" w:eastAsia="Calibri" w:hAnsi="Calibri" w:cs="Calibri"/>
          <w:spacing w:val="1"/>
          <w:sz w:val="22"/>
          <w:szCs w:val="22"/>
        </w:rPr>
        <w:t xml:space="preserve"> </w:t>
      </w:r>
      <w:r>
        <w:rPr>
          <w:rFonts w:ascii="Calibri" w:eastAsia="Calibri" w:hAnsi="Calibri" w:cs="Calibri"/>
          <w:sz w:val="22"/>
          <w:szCs w:val="22"/>
        </w:rPr>
        <w:t>B</w:t>
      </w:r>
      <w:r>
        <w:rPr>
          <w:rFonts w:ascii="Calibri" w:eastAsia="Calibri" w:hAnsi="Calibri" w:cs="Calibri"/>
          <w:spacing w:val="-3"/>
          <w:sz w:val="22"/>
          <w:szCs w:val="22"/>
        </w:rPr>
        <w:t>G</w:t>
      </w:r>
      <w:r>
        <w:rPr>
          <w:rFonts w:ascii="Calibri" w:eastAsia="Calibri" w:hAnsi="Calibri" w:cs="Calibri"/>
          <w:spacing w:val="-1"/>
          <w:sz w:val="22"/>
          <w:szCs w:val="22"/>
        </w:rPr>
        <w:t>P</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 xml:space="preserve">Is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2"/>
          <w:sz w:val="22"/>
          <w:szCs w:val="22"/>
        </w:rPr>
        <w:t>s</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le, descri</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z w:val="22"/>
          <w:szCs w:val="22"/>
        </w:rPr>
        <w:t>w. If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ssi</w:t>
      </w:r>
      <w:r>
        <w:rPr>
          <w:rFonts w:ascii="Calibri" w:eastAsia="Calibri" w:hAnsi="Calibri" w:cs="Calibri"/>
          <w:spacing w:val="-1"/>
          <w:sz w:val="22"/>
          <w:szCs w:val="22"/>
        </w:rPr>
        <w:t>b</w:t>
      </w:r>
      <w:r>
        <w:rPr>
          <w:rFonts w:ascii="Calibri" w:eastAsia="Calibri" w:hAnsi="Calibri" w:cs="Calibri"/>
          <w:sz w:val="22"/>
          <w:szCs w:val="22"/>
        </w:rPr>
        <w:t xml:space="preserve">le,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why</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pacing w:val="1"/>
          <w:sz w:val="22"/>
          <w:szCs w:val="22"/>
        </w:rPr>
        <w:t>o</w:t>
      </w:r>
      <w:r>
        <w:rPr>
          <w:rFonts w:ascii="Calibri" w:eastAsia="Calibri" w:hAnsi="Calibri" w:cs="Calibri"/>
          <w:sz w:val="22"/>
          <w:szCs w:val="22"/>
        </w:rPr>
        <w:t>t.</w:t>
      </w:r>
    </w:p>
    <w:p w:rsidR="004C40B3" w:rsidRDefault="004C40B3">
      <w:pPr>
        <w:spacing w:line="257" w:lineRule="auto"/>
        <w:ind w:left="460" w:right="862" w:hanging="360"/>
        <w:rPr>
          <w:rFonts w:ascii="Calibri" w:eastAsia="Calibri" w:hAnsi="Calibri" w:cs="Calibri"/>
          <w:sz w:val="22"/>
          <w:szCs w:val="22"/>
        </w:rPr>
      </w:pPr>
      <w:r>
        <w:rPr>
          <w:rFonts w:ascii="Calibri" w:eastAsia="Calibri" w:hAnsi="Calibri" w:cs="Calibri"/>
          <w:sz w:val="22"/>
          <w:szCs w:val="22"/>
        </w:rPr>
        <w:tab/>
        <w:t>Depends on internal or external BGP.</w:t>
      </w:r>
    </w:p>
    <w:p w:rsidR="00FB7DAA" w:rsidRDefault="000C3722" w:rsidP="004C40B3">
      <w:pPr>
        <w:spacing w:line="257" w:lineRule="auto"/>
        <w:ind w:left="460" w:right="862" w:hanging="360"/>
        <w:rPr>
          <w:rFonts w:ascii="Helvetica" w:hAnsi="Helvetica" w:cs="Helvetica"/>
          <w:color w:val="000000"/>
          <w:shd w:val="clear" w:color="auto" w:fill="FFFFFF"/>
        </w:rPr>
      </w:pPr>
      <w:r>
        <w:rPr>
          <w:rFonts w:ascii="Calibri" w:eastAsia="Calibri" w:hAnsi="Calibri" w:cs="Calibri"/>
          <w:sz w:val="22"/>
          <w:szCs w:val="22"/>
        </w:rPr>
        <w:tab/>
      </w:r>
      <w:r w:rsidR="004C40B3">
        <w:rPr>
          <w:rFonts w:ascii="Calibri" w:eastAsia="Calibri" w:hAnsi="Calibri" w:cs="Calibri"/>
          <w:sz w:val="22"/>
          <w:szCs w:val="22"/>
        </w:rPr>
        <w:t>Yes, using AS_PATH attribute a</w:t>
      </w:r>
      <w:r w:rsidR="004C40B3">
        <w:rPr>
          <w:rFonts w:ascii="Helvetica" w:hAnsi="Helvetica" w:cs="Helvetica"/>
          <w:color w:val="000000"/>
          <w:shd w:val="clear" w:color="auto" w:fill="FFFFFF"/>
        </w:rPr>
        <w:t>s a route crosses between autonomous systems, the AS number of the transmitting router is added to the AS_PATH attribute. If a router sees its own AS number in that path list, then it considers it to be a routing loop and ignores it.</w:t>
      </w:r>
    </w:p>
    <w:p w:rsidR="004C40B3" w:rsidRDefault="004C40B3" w:rsidP="004C40B3">
      <w:pPr>
        <w:spacing w:line="257" w:lineRule="auto"/>
        <w:ind w:left="460" w:right="862" w:hanging="360"/>
        <w:rPr>
          <w:sz w:val="24"/>
          <w:szCs w:val="24"/>
        </w:rPr>
      </w:pPr>
    </w:p>
    <w:p w:rsidR="00FB7DAA" w:rsidRDefault="00C45BF8">
      <w:pPr>
        <w:ind w:left="100"/>
        <w:rPr>
          <w:rFonts w:ascii="Calibri" w:eastAsia="Calibri" w:hAnsi="Calibri" w:cs="Calibri"/>
          <w:sz w:val="22"/>
          <w:szCs w:val="22"/>
        </w:rPr>
      </w:pPr>
      <w:r>
        <w:rPr>
          <w:rFonts w:ascii="Calibri" w:eastAsia="Calibri" w:hAnsi="Calibri" w:cs="Calibri"/>
          <w:spacing w:val="1"/>
          <w:sz w:val="22"/>
          <w:szCs w:val="22"/>
        </w:rPr>
        <w:t>9</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nv</w:t>
      </w:r>
      <w:r>
        <w:rPr>
          <w:rFonts w:ascii="Calibri" w:eastAsia="Calibri" w:hAnsi="Calibri" w:cs="Calibri"/>
          <w:sz w:val="22"/>
          <w:szCs w:val="22"/>
        </w:rPr>
        <w:t>ert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 xml:space="preserve">ress </w:t>
      </w:r>
      <w:r>
        <w:rPr>
          <w:rFonts w:ascii="Calibri" w:eastAsia="Calibri" w:hAnsi="Calibri" w:cs="Calibri"/>
          <w:spacing w:val="-2"/>
          <w:sz w:val="22"/>
          <w:szCs w:val="22"/>
        </w:rPr>
        <w:t>2</w:t>
      </w:r>
      <w:r>
        <w:rPr>
          <w:rFonts w:ascii="Calibri" w:eastAsia="Calibri" w:hAnsi="Calibri" w:cs="Calibri"/>
          <w:spacing w:val="1"/>
          <w:sz w:val="22"/>
          <w:szCs w:val="22"/>
        </w:rPr>
        <w:t>2</w:t>
      </w:r>
      <w:r>
        <w:rPr>
          <w:rFonts w:ascii="Calibri" w:eastAsia="Calibri" w:hAnsi="Calibri" w:cs="Calibri"/>
          <w:spacing w:val="-2"/>
          <w:sz w:val="22"/>
          <w:szCs w:val="22"/>
        </w:rPr>
        <w:t>3</w:t>
      </w:r>
      <w:r>
        <w:rPr>
          <w:rFonts w:ascii="Calibri" w:eastAsia="Calibri" w:hAnsi="Calibri" w:cs="Calibri"/>
          <w:sz w:val="22"/>
          <w:szCs w:val="22"/>
        </w:rPr>
        <w:t>.1.</w:t>
      </w:r>
      <w:r>
        <w:rPr>
          <w:rFonts w:ascii="Calibri" w:eastAsia="Calibri" w:hAnsi="Calibri" w:cs="Calibri"/>
          <w:spacing w:val="1"/>
          <w:sz w:val="22"/>
          <w:szCs w:val="22"/>
        </w:rPr>
        <w:t>3</w:t>
      </w:r>
      <w:r>
        <w:rPr>
          <w:rFonts w:ascii="Calibri" w:eastAsia="Calibri" w:hAnsi="Calibri" w:cs="Calibri"/>
          <w:sz w:val="22"/>
          <w:szCs w:val="22"/>
        </w:rPr>
        <w:t>.</w:t>
      </w:r>
      <w:r>
        <w:rPr>
          <w:rFonts w:ascii="Calibri" w:eastAsia="Calibri" w:hAnsi="Calibri" w:cs="Calibri"/>
          <w:spacing w:val="-2"/>
          <w:sz w:val="22"/>
          <w:szCs w:val="22"/>
        </w:rPr>
        <w:t>2</w:t>
      </w:r>
      <w:r>
        <w:rPr>
          <w:rFonts w:ascii="Calibri" w:eastAsia="Calibri" w:hAnsi="Calibri" w:cs="Calibri"/>
          <w:sz w:val="22"/>
          <w:szCs w:val="22"/>
        </w:rPr>
        <w:t>7</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 xml:space="preserve">s </w:t>
      </w:r>
      <w:r>
        <w:rPr>
          <w:rFonts w:ascii="Calibri" w:eastAsia="Calibri" w:hAnsi="Calibri" w:cs="Calibri"/>
          <w:spacing w:val="-1"/>
          <w:sz w:val="22"/>
          <w:szCs w:val="22"/>
        </w:rPr>
        <w:t>3</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1"/>
          <w:sz w:val="22"/>
          <w:szCs w:val="22"/>
        </w:rPr>
        <w:t>b</w:t>
      </w:r>
      <w:r>
        <w:rPr>
          <w:rFonts w:ascii="Calibri" w:eastAsia="Calibri" w:hAnsi="Calibri" w:cs="Calibri"/>
          <w:sz w:val="22"/>
          <w:szCs w:val="22"/>
        </w:rPr>
        <w:t>it bi</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eq</w:t>
      </w:r>
      <w:r>
        <w:rPr>
          <w:rFonts w:ascii="Calibri" w:eastAsia="Calibri" w:hAnsi="Calibri" w:cs="Calibri"/>
          <w:spacing w:val="-1"/>
          <w:sz w:val="22"/>
          <w:szCs w:val="22"/>
        </w:rPr>
        <w:t>u</w:t>
      </w:r>
      <w:r>
        <w:rPr>
          <w:rFonts w:ascii="Calibri" w:eastAsia="Calibri" w:hAnsi="Calibri" w:cs="Calibri"/>
          <w:sz w:val="22"/>
          <w:szCs w:val="22"/>
        </w:rPr>
        <w:t>ivalent.</w:t>
      </w:r>
    </w:p>
    <w:p w:rsidR="00FB7DAA" w:rsidRDefault="004C40B3" w:rsidP="00F82547">
      <w:pPr>
        <w:ind w:left="100"/>
        <w:rPr>
          <w:rFonts w:ascii="Calibri" w:eastAsia="Calibri" w:hAnsi="Calibri" w:cs="Calibri"/>
          <w:sz w:val="22"/>
          <w:szCs w:val="22"/>
        </w:rPr>
      </w:pPr>
      <w:r>
        <w:rPr>
          <w:rFonts w:ascii="Calibri" w:eastAsia="Calibri" w:hAnsi="Calibri" w:cs="Calibri"/>
          <w:sz w:val="22"/>
          <w:szCs w:val="22"/>
        </w:rPr>
        <w:tab/>
      </w:r>
      <w:r w:rsidR="00F82547">
        <w:rPr>
          <w:rFonts w:ascii="Calibri" w:eastAsia="Calibri" w:hAnsi="Calibri" w:cs="Calibri"/>
          <w:sz w:val="22"/>
          <w:szCs w:val="22"/>
        </w:rPr>
        <w:t>1101111 00000001 00000011 00011011</w:t>
      </w:r>
    </w:p>
    <w:p w:rsidR="00F82547" w:rsidRDefault="00F82547" w:rsidP="00F82547">
      <w:pPr>
        <w:ind w:left="100"/>
        <w:rPr>
          <w:sz w:val="26"/>
          <w:szCs w:val="26"/>
        </w:rPr>
      </w:pPr>
    </w:p>
    <w:p w:rsidR="00F82547" w:rsidRDefault="00F82547">
      <w:pPr>
        <w:rPr>
          <w:rFonts w:ascii="Calibri" w:eastAsia="Calibri" w:hAnsi="Calibri" w:cs="Calibri"/>
          <w:spacing w:val="1"/>
          <w:sz w:val="22"/>
          <w:szCs w:val="22"/>
        </w:rPr>
      </w:pPr>
      <w:r>
        <w:rPr>
          <w:rFonts w:ascii="Calibri" w:eastAsia="Calibri" w:hAnsi="Calibri" w:cs="Calibri"/>
          <w:spacing w:val="1"/>
          <w:sz w:val="22"/>
          <w:szCs w:val="22"/>
        </w:rPr>
        <w:br w:type="page"/>
      </w:r>
    </w:p>
    <w:p w:rsidR="00FB7DAA" w:rsidRDefault="00C45BF8">
      <w:pPr>
        <w:ind w:left="100"/>
        <w:rPr>
          <w:rFonts w:ascii="Calibri" w:eastAsia="Calibri" w:hAnsi="Calibri" w:cs="Calibri"/>
          <w:sz w:val="22"/>
          <w:szCs w:val="22"/>
        </w:rPr>
      </w:pPr>
      <w:r>
        <w:rPr>
          <w:rFonts w:ascii="Calibri" w:eastAsia="Calibri" w:hAnsi="Calibri" w:cs="Calibri"/>
          <w:spacing w:val="1"/>
          <w:sz w:val="22"/>
          <w:szCs w:val="22"/>
        </w:rPr>
        <w:lastRenderedPageBreak/>
        <w:t>10</w:t>
      </w:r>
      <w:r>
        <w:rPr>
          <w:rFonts w:ascii="Calibri" w:eastAsia="Calibri" w:hAnsi="Calibri" w:cs="Calibri"/>
          <w:sz w:val="22"/>
          <w:szCs w:val="22"/>
        </w:rPr>
        <w:t>.</w:t>
      </w:r>
      <w:r>
        <w:rPr>
          <w:rFonts w:ascii="Calibri" w:eastAsia="Calibri" w:hAnsi="Calibri" w:cs="Calibri"/>
          <w:spacing w:val="29"/>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say</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3"/>
          <w:sz w:val="22"/>
          <w:szCs w:val="22"/>
        </w:rPr>
        <w:t>a</w:t>
      </w:r>
      <w:r>
        <w:rPr>
          <w:rFonts w:ascii="Calibri" w:eastAsia="Calibri" w:hAnsi="Calibri" w:cs="Calibri"/>
          <w:sz w:val="22"/>
          <w:szCs w:val="22"/>
        </w:rPr>
        <w:t>tag</w:t>
      </w:r>
      <w:r>
        <w:rPr>
          <w:rFonts w:ascii="Calibri" w:eastAsia="Calibri" w:hAnsi="Calibri" w:cs="Calibri"/>
          <w:spacing w:val="-1"/>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 a</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i</w:t>
      </w:r>
      <w:r>
        <w:rPr>
          <w:rFonts w:ascii="Calibri" w:eastAsia="Calibri" w:hAnsi="Calibri" w:cs="Calibri"/>
          <w:spacing w:val="1"/>
          <w:sz w:val="22"/>
          <w:szCs w:val="22"/>
        </w:rPr>
        <w:t>m</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d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ly</w:t>
      </w:r>
      <w:r>
        <w:rPr>
          <w:rFonts w:ascii="Calibri" w:eastAsia="Calibri" w:hAnsi="Calibri" w:cs="Calibri"/>
          <w:spacing w:val="-2"/>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k</w:t>
      </w:r>
      <w:r>
        <w:rPr>
          <w:rFonts w:ascii="Calibri" w:eastAsia="Calibri" w:hAnsi="Calibri" w:cs="Calibri"/>
          <w:sz w:val="22"/>
          <w:szCs w:val="22"/>
        </w:rPr>
        <w:t>i</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 xml:space="preserve">s,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z w:val="22"/>
          <w:szCs w:val="22"/>
        </w:rPr>
        <w:t>ich</w:t>
      </w:r>
      <w:r>
        <w:rPr>
          <w:rFonts w:ascii="Calibri" w:eastAsia="Calibri" w:hAnsi="Calibri" w:cs="Calibri"/>
          <w:spacing w:val="-1"/>
          <w:sz w:val="22"/>
          <w:szCs w:val="22"/>
        </w:rPr>
        <w:t xml:space="preserve"> </w:t>
      </w:r>
      <w:r>
        <w:rPr>
          <w:rFonts w:ascii="Calibri" w:eastAsia="Calibri" w:hAnsi="Calibri" w:cs="Calibri"/>
          <w:sz w:val="22"/>
          <w:szCs w:val="22"/>
        </w:rPr>
        <w:t>inc</w:t>
      </w:r>
      <w:r>
        <w:rPr>
          <w:rFonts w:ascii="Calibri" w:eastAsia="Calibri" w:hAnsi="Calibri" w:cs="Calibri"/>
          <w:spacing w:val="-1"/>
          <w:sz w:val="22"/>
          <w:szCs w:val="22"/>
        </w:rPr>
        <w:t>lud</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h</w:t>
      </w:r>
      <w:r>
        <w:rPr>
          <w:rFonts w:ascii="Calibri" w:eastAsia="Calibri" w:hAnsi="Calibri" w:cs="Calibri"/>
          <w:sz w:val="22"/>
          <w:szCs w:val="22"/>
        </w:rPr>
        <w:t>ea</w:t>
      </w:r>
      <w:r>
        <w:rPr>
          <w:rFonts w:ascii="Calibri" w:eastAsia="Calibri" w:hAnsi="Calibri" w:cs="Calibri"/>
          <w:spacing w:val="-3"/>
          <w:sz w:val="22"/>
          <w:szCs w:val="22"/>
        </w:rPr>
        <w:t>d</w:t>
      </w:r>
      <w:r>
        <w:rPr>
          <w:rFonts w:ascii="Calibri" w:eastAsia="Calibri" w:hAnsi="Calibri" w:cs="Calibri"/>
          <w:sz w:val="22"/>
          <w:szCs w:val="22"/>
        </w:rPr>
        <w:t>er. Ass</w:t>
      </w:r>
      <w:r>
        <w:rPr>
          <w:rFonts w:ascii="Calibri" w:eastAsia="Calibri" w:hAnsi="Calibri" w:cs="Calibri"/>
          <w:spacing w:val="-1"/>
          <w:sz w:val="22"/>
          <w:szCs w:val="22"/>
        </w:rPr>
        <w:t>u</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w:t>
      </w:r>
    </w:p>
    <w:p w:rsidR="00FB7DAA" w:rsidRDefault="00C45BF8">
      <w:pPr>
        <w:spacing w:before="22" w:line="259" w:lineRule="auto"/>
        <w:ind w:left="460" w:right="827"/>
        <w:rPr>
          <w:rFonts w:ascii="Calibri" w:eastAsia="Calibri" w:hAnsi="Calibri" w:cs="Calibri"/>
          <w:sz w:val="22"/>
          <w:szCs w:val="22"/>
        </w:rPr>
      </w:pPr>
      <w:r>
        <w:rPr>
          <w:rFonts w:ascii="Calibri" w:eastAsia="Calibri" w:hAnsi="Calibri" w:cs="Calibri"/>
          <w:spacing w:val="1"/>
          <w:sz w:val="22"/>
          <w:szCs w:val="22"/>
        </w:rPr>
        <w:t>20</w:t>
      </w:r>
      <w:r>
        <w:rPr>
          <w:rFonts w:ascii="Calibri" w:eastAsia="Calibri" w:hAnsi="Calibri" w:cs="Calibri"/>
          <w:sz w:val="22"/>
          <w:szCs w:val="22"/>
        </w:rPr>
        <w:t>-</w:t>
      </w:r>
      <w:r>
        <w:rPr>
          <w:rFonts w:ascii="Calibri" w:eastAsia="Calibri" w:hAnsi="Calibri" w:cs="Calibri"/>
          <w:spacing w:val="-1"/>
          <w:sz w:val="22"/>
          <w:szCs w:val="22"/>
        </w:rPr>
        <w:t>by</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hea</w:t>
      </w:r>
      <w:r>
        <w:rPr>
          <w:rFonts w:ascii="Calibri" w:eastAsia="Calibri" w:hAnsi="Calibri" w:cs="Calibri"/>
          <w:spacing w:val="-3"/>
          <w:sz w:val="22"/>
          <w:szCs w:val="22"/>
        </w:rPr>
        <w:t>d</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z w:val="22"/>
          <w:szCs w:val="22"/>
        </w:rPr>
        <w:t>-</w:t>
      </w:r>
      <w:r>
        <w:rPr>
          <w:rFonts w:ascii="Calibri" w:eastAsia="Calibri" w:hAnsi="Calibri" w:cs="Calibri"/>
          <w:spacing w:val="-1"/>
          <w:sz w:val="22"/>
          <w:szCs w:val="22"/>
        </w:rPr>
        <w:t>b</w:t>
      </w:r>
      <w:r>
        <w:rPr>
          <w:rFonts w:ascii="Calibri" w:eastAsia="Calibri" w:hAnsi="Calibri" w:cs="Calibri"/>
          <w:spacing w:val="1"/>
          <w:sz w:val="22"/>
          <w:szCs w:val="22"/>
        </w:rPr>
        <w:t>y</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2"/>
          <w:sz w:val="22"/>
          <w:szCs w:val="22"/>
        </w:rPr>
        <w:t>C</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hea</w:t>
      </w:r>
      <w:r>
        <w:rPr>
          <w:rFonts w:ascii="Calibri" w:eastAsia="Calibri" w:hAnsi="Calibri" w:cs="Calibri"/>
          <w:spacing w:val="-3"/>
          <w:sz w:val="22"/>
          <w:szCs w:val="22"/>
        </w:rPr>
        <w:t>d</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1"/>
          <w:sz w:val="22"/>
          <w:szCs w:val="22"/>
        </w:rPr>
        <w:t xml:space="preserve"> m</w:t>
      </w:r>
      <w:r>
        <w:rPr>
          <w:rFonts w:ascii="Calibri" w:eastAsia="Calibri" w:hAnsi="Calibri" w:cs="Calibri"/>
          <w:sz w:val="22"/>
          <w:szCs w:val="22"/>
        </w:rPr>
        <w:t>any</w:t>
      </w:r>
      <w:r>
        <w:rPr>
          <w:rFonts w:ascii="Calibri" w:eastAsia="Calibri" w:hAnsi="Calibri" w:cs="Calibri"/>
          <w:spacing w:val="1"/>
          <w:sz w:val="22"/>
          <w:szCs w:val="22"/>
        </w:rPr>
        <w:t xml:space="preserve"> </w:t>
      </w:r>
      <w:r>
        <w:rPr>
          <w:rFonts w:ascii="Calibri" w:eastAsia="Calibri" w:hAnsi="Calibri" w:cs="Calibri"/>
          <w:sz w:val="22"/>
          <w:szCs w:val="22"/>
        </w:rPr>
        <w:t>data</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1"/>
          <w:sz w:val="22"/>
          <w:szCs w:val="22"/>
        </w:rPr>
        <w:t>u</w:t>
      </w:r>
      <w:r>
        <w:rPr>
          <w:rFonts w:ascii="Calibri" w:eastAsia="Calibri" w:hAnsi="Calibri" w:cs="Calibri"/>
          <w:sz w:val="22"/>
          <w:szCs w:val="22"/>
        </w:rPr>
        <w:t>ld</w:t>
      </w:r>
      <w:r>
        <w:rPr>
          <w:rFonts w:ascii="Calibri" w:eastAsia="Calibri" w:hAnsi="Calibri" w:cs="Calibri"/>
          <w:spacing w:val="-1"/>
          <w:sz w:val="22"/>
          <w:szCs w:val="22"/>
        </w:rPr>
        <w:t xml:space="preserve"> </w:t>
      </w:r>
      <w:r>
        <w:rPr>
          <w:rFonts w:ascii="Calibri" w:eastAsia="Calibri" w:hAnsi="Calibri" w:cs="Calibri"/>
          <w:sz w:val="22"/>
          <w:szCs w:val="22"/>
        </w:rPr>
        <w:t>be</w:t>
      </w:r>
      <w:r>
        <w:rPr>
          <w:rFonts w:ascii="Calibri" w:eastAsia="Calibri" w:hAnsi="Calibri" w:cs="Calibri"/>
          <w:spacing w:val="-2"/>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pacing w:val="-1"/>
          <w:sz w:val="22"/>
          <w:szCs w:val="22"/>
        </w:rPr>
        <w:t>qu</w:t>
      </w:r>
      <w:r>
        <w:rPr>
          <w:rFonts w:ascii="Calibri" w:eastAsia="Calibri" w:hAnsi="Calibri" w:cs="Calibri"/>
          <w:sz w:val="22"/>
          <w:szCs w:val="22"/>
        </w:rPr>
        <w:t xml:space="preserve">ired </w:t>
      </w:r>
      <w:r>
        <w:rPr>
          <w:rFonts w:ascii="Calibri" w:eastAsia="Calibri" w:hAnsi="Calibri" w:cs="Calibri"/>
          <w:spacing w:val="1"/>
          <w:sz w:val="22"/>
          <w:szCs w:val="22"/>
        </w:rPr>
        <w:t>t</w:t>
      </w:r>
      <w:r>
        <w:rPr>
          <w:rFonts w:ascii="Calibri" w:eastAsia="Calibri" w:hAnsi="Calibri" w:cs="Calibri"/>
          <w:sz w:val="22"/>
          <w:szCs w:val="22"/>
        </w:rPr>
        <w:t xml:space="preserve">o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wnl</w:t>
      </w:r>
      <w:r>
        <w:rPr>
          <w:rFonts w:ascii="Calibri" w:eastAsia="Calibri" w:hAnsi="Calibri" w:cs="Calibri"/>
          <w:spacing w:val="-2"/>
          <w:sz w:val="22"/>
          <w:szCs w:val="22"/>
        </w:rPr>
        <w:t>o</w:t>
      </w:r>
      <w:r>
        <w:rPr>
          <w:rFonts w:ascii="Calibri" w:eastAsia="Calibri" w:hAnsi="Calibri" w:cs="Calibri"/>
          <w:sz w:val="22"/>
          <w:szCs w:val="22"/>
        </w:rPr>
        <w:t>ad a</w:t>
      </w:r>
      <w:r>
        <w:rPr>
          <w:rFonts w:ascii="Calibri" w:eastAsia="Calibri" w:hAnsi="Calibri" w:cs="Calibri"/>
          <w:spacing w:val="-2"/>
          <w:sz w:val="22"/>
          <w:szCs w:val="22"/>
        </w:rPr>
        <w:t xml:space="preserve"> </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illi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3"/>
          <w:sz w:val="22"/>
          <w:szCs w:val="22"/>
        </w:rPr>
        <w:t>b</w:t>
      </w:r>
      <w:r>
        <w:rPr>
          <w:rFonts w:ascii="Calibri" w:eastAsia="Calibri" w:hAnsi="Calibri" w:cs="Calibri"/>
          <w:spacing w:val="1"/>
          <w:sz w:val="22"/>
          <w:szCs w:val="22"/>
        </w:rPr>
        <w:t>y</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3"/>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ke</w:t>
      </w:r>
      <w:r>
        <w:rPr>
          <w:rFonts w:ascii="Calibri" w:eastAsia="Calibri" w:hAnsi="Calibri" w:cs="Calibri"/>
          <w:spacing w:val="1"/>
          <w:sz w:val="22"/>
          <w:szCs w:val="22"/>
        </w:rPr>
        <w:t xml:space="preserve"> </w:t>
      </w:r>
      <w:r>
        <w:rPr>
          <w:rFonts w:ascii="Calibri" w:eastAsia="Calibri" w:hAnsi="Calibri" w:cs="Calibri"/>
          <w:sz w:val="22"/>
          <w:szCs w:val="22"/>
        </w:rPr>
        <w:t>su</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rk.</w:t>
      </w:r>
    </w:p>
    <w:p w:rsidR="00F82547" w:rsidRDefault="00F82547">
      <w:pPr>
        <w:spacing w:before="22" w:line="259" w:lineRule="auto"/>
        <w:ind w:left="460" w:right="827"/>
        <w:rPr>
          <w:rFonts w:ascii="Calibri" w:eastAsia="Calibri" w:hAnsi="Calibri" w:cs="Calibri"/>
          <w:sz w:val="22"/>
          <w:szCs w:val="22"/>
        </w:rPr>
      </w:pPr>
    </w:p>
    <w:p w:rsidR="00F82547" w:rsidRDefault="00F82547">
      <w:pPr>
        <w:spacing w:before="22" w:line="259" w:lineRule="auto"/>
        <w:ind w:left="460" w:right="827"/>
        <w:rPr>
          <w:rFonts w:ascii="Calibri" w:eastAsia="Calibri" w:hAnsi="Calibri" w:cs="Calibri"/>
          <w:sz w:val="22"/>
          <w:szCs w:val="22"/>
        </w:rPr>
      </w:pPr>
    </w:p>
    <w:p w:rsidR="00F82547" w:rsidRDefault="00F82547">
      <w:pPr>
        <w:spacing w:before="22" w:line="259" w:lineRule="auto"/>
        <w:ind w:left="460" w:right="827"/>
        <w:rPr>
          <w:rFonts w:ascii="Calibri" w:eastAsia="Calibri" w:hAnsi="Calibri" w:cs="Calibri"/>
          <w:sz w:val="22"/>
          <w:szCs w:val="22"/>
        </w:rPr>
      </w:pPr>
      <w:r>
        <w:rPr>
          <w:rFonts w:ascii="Calibri" w:eastAsia="Calibri" w:hAnsi="Calibri" w:cs="Calibri"/>
          <w:sz w:val="22"/>
          <w:szCs w:val="22"/>
        </w:rPr>
        <w:t>1.5 kilobits = 1.5 * 10</w:t>
      </w:r>
      <w:r>
        <w:rPr>
          <w:rFonts w:ascii="Calibri" w:eastAsia="Calibri" w:hAnsi="Calibri" w:cs="Calibri"/>
          <w:sz w:val="22"/>
          <w:szCs w:val="22"/>
          <w:vertAlign w:val="superscript"/>
        </w:rPr>
        <w:t xml:space="preserve">3 </w:t>
      </w:r>
      <w:r>
        <w:rPr>
          <w:rFonts w:ascii="Calibri" w:eastAsia="Calibri" w:hAnsi="Calibri" w:cs="Calibri"/>
          <w:sz w:val="22"/>
          <w:szCs w:val="22"/>
        </w:rPr>
        <w:t>= 1500 bits</w:t>
      </w:r>
      <w:r w:rsidR="00D948A2">
        <w:rPr>
          <w:rFonts w:ascii="Calibri" w:eastAsia="Calibri" w:hAnsi="Calibri" w:cs="Calibri"/>
          <w:sz w:val="22"/>
          <w:szCs w:val="22"/>
        </w:rPr>
        <w:t xml:space="preserve"> / 8 = 187.5 bytes</w:t>
      </w:r>
    </w:p>
    <w:p w:rsidR="00F82547" w:rsidRDefault="00F82547">
      <w:pPr>
        <w:spacing w:before="22" w:line="259" w:lineRule="auto"/>
        <w:ind w:left="460" w:right="827"/>
        <w:rPr>
          <w:rFonts w:ascii="Calibri" w:eastAsia="Calibri" w:hAnsi="Calibri" w:cs="Calibri"/>
          <w:sz w:val="22"/>
          <w:szCs w:val="22"/>
        </w:rPr>
      </w:pPr>
      <w:r>
        <w:rPr>
          <w:rFonts w:ascii="Calibri" w:eastAsia="Calibri" w:hAnsi="Calibri" w:cs="Calibri"/>
          <w:sz w:val="22"/>
          <w:szCs w:val="22"/>
        </w:rPr>
        <w:t>Head size is 40 bytes</w:t>
      </w:r>
    </w:p>
    <w:p w:rsidR="00F82547" w:rsidRDefault="00F82547">
      <w:pPr>
        <w:spacing w:before="22" w:line="259" w:lineRule="auto"/>
        <w:ind w:left="460" w:right="827"/>
        <w:rPr>
          <w:rFonts w:ascii="Calibri" w:eastAsia="Calibri" w:hAnsi="Calibri" w:cs="Calibri"/>
          <w:sz w:val="22"/>
          <w:szCs w:val="22"/>
        </w:rPr>
      </w:pPr>
      <w:r>
        <w:rPr>
          <w:rFonts w:ascii="Calibri" w:eastAsia="Calibri" w:hAnsi="Calibri" w:cs="Calibri"/>
          <w:sz w:val="22"/>
          <w:szCs w:val="22"/>
        </w:rPr>
        <w:t>File size = 5,000,000</w:t>
      </w:r>
    </w:p>
    <w:p w:rsidR="00F82547" w:rsidRDefault="00F82547">
      <w:pPr>
        <w:spacing w:before="22" w:line="259" w:lineRule="auto"/>
        <w:ind w:left="460" w:right="827"/>
        <w:rPr>
          <w:rFonts w:ascii="Calibri" w:eastAsia="Calibri" w:hAnsi="Calibri" w:cs="Calibri"/>
          <w:sz w:val="22"/>
          <w:szCs w:val="22"/>
        </w:rPr>
      </w:pPr>
    </w:p>
    <w:p w:rsidR="00F82547" w:rsidRDefault="00F82547">
      <w:pPr>
        <w:spacing w:before="22" w:line="259" w:lineRule="auto"/>
        <w:ind w:left="460" w:right="827"/>
        <w:rPr>
          <w:rFonts w:ascii="Calibri" w:eastAsia="Calibri" w:hAnsi="Calibri" w:cs="Calibri"/>
          <w:sz w:val="22"/>
          <w:szCs w:val="22"/>
        </w:rPr>
      </w:pPr>
      <w:r>
        <w:rPr>
          <w:rFonts w:ascii="Calibri" w:eastAsia="Calibri" w:hAnsi="Calibri" w:cs="Calibri"/>
          <w:sz w:val="22"/>
          <w:szCs w:val="22"/>
        </w:rPr>
        <w:t xml:space="preserve">Total size </w:t>
      </w:r>
      <w:r w:rsidR="00D948A2">
        <w:rPr>
          <w:rFonts w:ascii="Calibri" w:eastAsia="Calibri" w:hAnsi="Calibri" w:cs="Calibri"/>
          <w:sz w:val="22"/>
          <w:szCs w:val="22"/>
        </w:rPr>
        <w:t>a</w:t>
      </w:r>
      <w:r w:rsidR="00D701CC">
        <w:rPr>
          <w:rFonts w:ascii="Calibri" w:eastAsia="Calibri" w:hAnsi="Calibri" w:cs="Calibri"/>
          <w:sz w:val="22"/>
          <w:szCs w:val="22"/>
        </w:rPr>
        <w:t>fter subtracting header is 187</w:t>
      </w:r>
      <w:r>
        <w:rPr>
          <w:rFonts w:ascii="Calibri" w:eastAsia="Calibri" w:hAnsi="Calibri" w:cs="Calibri"/>
          <w:sz w:val="22"/>
          <w:szCs w:val="22"/>
        </w:rPr>
        <w:t xml:space="preserve"> – 40 </w:t>
      </w:r>
      <w:r w:rsidR="00D701CC">
        <w:rPr>
          <w:rFonts w:ascii="Calibri" w:eastAsia="Calibri" w:hAnsi="Calibri" w:cs="Calibri"/>
          <w:sz w:val="22"/>
          <w:szCs w:val="22"/>
        </w:rPr>
        <w:t>= 147 per datagram rounded up is 147</w:t>
      </w:r>
      <w:r w:rsidR="00D948A2">
        <w:rPr>
          <w:rFonts w:ascii="Calibri" w:eastAsia="Calibri" w:hAnsi="Calibri" w:cs="Calibri"/>
          <w:sz w:val="22"/>
          <w:szCs w:val="22"/>
        </w:rPr>
        <w:t>.</w:t>
      </w:r>
    </w:p>
    <w:p w:rsidR="00F82547" w:rsidRDefault="00F82547">
      <w:pPr>
        <w:spacing w:before="22" w:line="259" w:lineRule="auto"/>
        <w:ind w:left="460" w:right="827"/>
        <w:rPr>
          <w:rFonts w:ascii="Calibri" w:eastAsia="Calibri" w:hAnsi="Calibri" w:cs="Calibri"/>
          <w:sz w:val="22"/>
          <w:szCs w:val="22"/>
        </w:rPr>
      </w:pPr>
    </w:p>
    <w:p w:rsidR="00F82547" w:rsidRDefault="00D701CC">
      <w:pPr>
        <w:spacing w:before="22" w:line="259" w:lineRule="auto"/>
        <w:ind w:left="460" w:right="827"/>
        <w:rPr>
          <w:rFonts w:ascii="Calibri" w:eastAsia="Calibri" w:hAnsi="Calibri" w:cs="Calibri"/>
          <w:sz w:val="22"/>
          <w:szCs w:val="22"/>
        </w:rPr>
      </w:pPr>
      <w:r>
        <w:rPr>
          <w:rFonts w:ascii="Calibri" w:eastAsia="Calibri" w:hAnsi="Calibri" w:cs="Calibri"/>
          <w:sz w:val="22"/>
          <w:szCs w:val="22"/>
        </w:rPr>
        <w:t>File size / 147 = 34013.61</w:t>
      </w:r>
      <w:r w:rsidR="00D948A2">
        <w:rPr>
          <w:rFonts w:ascii="Calibri" w:eastAsia="Calibri" w:hAnsi="Calibri" w:cs="Calibri"/>
          <w:sz w:val="22"/>
          <w:szCs w:val="22"/>
        </w:rPr>
        <w:t xml:space="preserve"> data</w:t>
      </w:r>
      <w:r w:rsidR="00F82547">
        <w:rPr>
          <w:rFonts w:ascii="Calibri" w:eastAsia="Calibri" w:hAnsi="Calibri" w:cs="Calibri"/>
          <w:sz w:val="22"/>
          <w:szCs w:val="22"/>
        </w:rPr>
        <w:t>grams</w:t>
      </w:r>
      <w:r>
        <w:rPr>
          <w:rFonts w:ascii="Calibri" w:eastAsia="Calibri" w:hAnsi="Calibri" w:cs="Calibri"/>
          <w:sz w:val="22"/>
          <w:szCs w:val="22"/>
        </w:rPr>
        <w:t xml:space="preserve"> rounded up is 34014.</w:t>
      </w:r>
    </w:p>
    <w:p w:rsidR="00F82547" w:rsidRDefault="00F82547">
      <w:pPr>
        <w:rPr>
          <w:rFonts w:ascii="Calibri" w:eastAsia="Calibri" w:hAnsi="Calibri" w:cs="Calibri"/>
          <w:spacing w:val="1"/>
          <w:sz w:val="22"/>
          <w:szCs w:val="22"/>
        </w:rPr>
      </w:pPr>
      <w:r>
        <w:rPr>
          <w:rFonts w:ascii="Calibri" w:eastAsia="Calibri" w:hAnsi="Calibri" w:cs="Calibri"/>
          <w:spacing w:val="1"/>
          <w:sz w:val="22"/>
          <w:szCs w:val="22"/>
        </w:rPr>
        <w:br w:type="page"/>
      </w:r>
    </w:p>
    <w:p w:rsidR="00FB7DAA" w:rsidRDefault="00C45BF8">
      <w:pPr>
        <w:spacing w:before="57" w:line="259" w:lineRule="auto"/>
        <w:ind w:left="820" w:right="423" w:hanging="360"/>
        <w:jc w:val="both"/>
        <w:rPr>
          <w:rFonts w:ascii="Calibri" w:eastAsia="Calibri" w:hAnsi="Calibri" w:cs="Calibri"/>
          <w:sz w:val="22"/>
          <w:szCs w:val="22"/>
        </w:rPr>
      </w:pPr>
      <w:r>
        <w:rPr>
          <w:rFonts w:ascii="Calibri" w:eastAsia="Calibri" w:hAnsi="Calibri" w:cs="Calibri"/>
          <w:spacing w:val="1"/>
          <w:sz w:val="22"/>
          <w:szCs w:val="22"/>
        </w:rPr>
        <w:lastRenderedPageBreak/>
        <w:t>11</w:t>
      </w:r>
      <w:r>
        <w:rPr>
          <w:rFonts w:ascii="Calibri" w:eastAsia="Calibri" w:hAnsi="Calibri" w:cs="Calibri"/>
          <w:sz w:val="22"/>
          <w:szCs w:val="22"/>
        </w:rPr>
        <w:t>.</w:t>
      </w:r>
      <w:r>
        <w:rPr>
          <w:rFonts w:ascii="Calibri" w:eastAsia="Calibri" w:hAnsi="Calibri" w:cs="Calibri"/>
          <w:spacing w:val="29"/>
          <w:sz w:val="22"/>
          <w:szCs w:val="22"/>
        </w:rPr>
        <w:t xml:space="preserve"> </w:t>
      </w:r>
      <w:r>
        <w:rPr>
          <w:rFonts w:ascii="Calibri" w:eastAsia="Calibri" w:hAnsi="Calibri" w:cs="Calibri"/>
          <w:sz w:val="22"/>
          <w:szCs w:val="22"/>
        </w:rPr>
        <w:t>We</w:t>
      </w:r>
      <w:r>
        <w:rPr>
          <w:rFonts w:ascii="Calibri" w:eastAsia="Calibri" w:hAnsi="Calibri" w:cs="Calibri"/>
          <w:spacing w:val="-2"/>
          <w:sz w:val="22"/>
          <w:szCs w:val="22"/>
        </w:rPr>
        <w:t>’</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isc</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sed t</w:t>
      </w:r>
      <w:r>
        <w:rPr>
          <w:rFonts w:ascii="Calibri" w:eastAsia="Calibri" w:hAnsi="Calibri" w:cs="Calibri"/>
          <w:spacing w:val="-1"/>
          <w:sz w:val="22"/>
          <w:szCs w:val="22"/>
        </w:rPr>
        <w:t>h</w:t>
      </w:r>
      <w:r>
        <w:rPr>
          <w:rFonts w:ascii="Calibri" w:eastAsia="Calibri" w:hAnsi="Calibri" w:cs="Calibri"/>
          <w:spacing w:val="-3"/>
          <w:sz w:val="22"/>
          <w:szCs w:val="22"/>
        </w:rPr>
        <w:t>r</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z w:val="22"/>
          <w:szCs w:val="22"/>
        </w:rPr>
        <w:t>di</w:t>
      </w:r>
      <w:r>
        <w:rPr>
          <w:rFonts w:ascii="Calibri" w:eastAsia="Calibri" w:hAnsi="Calibri" w:cs="Calibri"/>
          <w:spacing w:val="-1"/>
          <w:sz w:val="22"/>
          <w:szCs w:val="22"/>
        </w:rPr>
        <w:t>f</w:t>
      </w:r>
      <w:r>
        <w:rPr>
          <w:rFonts w:ascii="Calibri" w:eastAsia="Calibri" w:hAnsi="Calibri" w:cs="Calibri"/>
          <w:spacing w:val="-3"/>
          <w:sz w:val="22"/>
          <w:szCs w:val="22"/>
        </w:rPr>
        <w:t>f</w:t>
      </w:r>
      <w:r>
        <w:rPr>
          <w:rFonts w:ascii="Calibri" w:eastAsia="Calibri" w:hAnsi="Calibri" w:cs="Calibri"/>
          <w:sz w:val="22"/>
          <w:szCs w:val="22"/>
        </w:rPr>
        <w:t>erent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y</w:t>
      </w:r>
      <w:r>
        <w:rPr>
          <w:rFonts w:ascii="Calibri" w:eastAsia="Calibri" w:hAnsi="Calibri" w:cs="Calibri"/>
          <w:spacing w:val="-1"/>
          <w:sz w:val="22"/>
          <w:szCs w:val="22"/>
        </w:rPr>
        <w:t>p</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2"/>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w</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ch</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a</w:t>
      </w:r>
      <w:r>
        <w:rPr>
          <w:rFonts w:ascii="Calibri" w:eastAsia="Calibri" w:hAnsi="Calibri" w:cs="Calibri"/>
          <w:spacing w:val="-1"/>
          <w:sz w:val="22"/>
          <w:szCs w:val="22"/>
        </w:rPr>
        <w:t>b</w:t>
      </w:r>
      <w:r>
        <w:rPr>
          <w:rFonts w:ascii="Calibri" w:eastAsia="Calibri" w:hAnsi="Calibri" w:cs="Calibri"/>
          <w:sz w:val="22"/>
          <w:szCs w:val="22"/>
        </w:rPr>
        <w:t>rics in</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In</w:t>
      </w:r>
      <w:r>
        <w:rPr>
          <w:rFonts w:ascii="Calibri" w:eastAsia="Calibri" w:hAnsi="Calibri" w:cs="Calibri"/>
          <w:spacing w:val="-3"/>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pacing w:val="-2"/>
          <w:sz w:val="22"/>
          <w:szCs w:val="22"/>
        </w:rPr>
        <w:t>w</w:t>
      </w:r>
      <w:r>
        <w:rPr>
          <w:rFonts w:ascii="Calibri" w:eastAsia="Calibri" w:hAnsi="Calibri" w:cs="Calibri"/>
          <w:sz w:val="22"/>
          <w:szCs w:val="22"/>
        </w:rPr>
        <w:t xml:space="preserve">n </w:t>
      </w:r>
      <w:r>
        <w:rPr>
          <w:rFonts w:ascii="Calibri" w:eastAsia="Calibri" w:hAnsi="Calibri" w:cs="Calibri"/>
          <w:spacing w:val="1"/>
          <w:sz w:val="22"/>
          <w:szCs w:val="22"/>
        </w:rPr>
        <w:t>wo</w:t>
      </w:r>
      <w:r>
        <w:rPr>
          <w:rFonts w:ascii="Calibri" w:eastAsia="Calibri" w:hAnsi="Calibri" w:cs="Calibri"/>
          <w:sz w:val="22"/>
          <w:szCs w:val="22"/>
        </w:rPr>
        <w:t>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 xml:space="preserve">and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e</w:t>
      </w:r>
      <w:r>
        <w:rPr>
          <w:rFonts w:ascii="Calibri" w:eastAsia="Calibri" w:hAnsi="Calibri" w:cs="Calibri"/>
          <w:sz w:val="22"/>
          <w:szCs w:val="22"/>
        </w:rPr>
        <w:t>ach</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pacing w:val="-2"/>
          <w:sz w:val="22"/>
          <w:szCs w:val="22"/>
        </w:rPr>
        <w:t>e</w:t>
      </w:r>
      <w:r>
        <w:rPr>
          <w:rFonts w:ascii="Calibri" w:eastAsia="Calibri" w:hAnsi="Calibri" w:cs="Calibri"/>
          <w:sz w:val="22"/>
          <w:szCs w:val="22"/>
        </w:rPr>
        <w:t xml:space="preserve">se </w:t>
      </w:r>
      <w:r>
        <w:rPr>
          <w:rFonts w:ascii="Calibri" w:eastAsia="Calibri" w:hAnsi="Calibri" w:cs="Calibri"/>
          <w:spacing w:val="1"/>
          <w:sz w:val="22"/>
          <w:szCs w:val="22"/>
        </w:rPr>
        <w:t>m</w:t>
      </w:r>
      <w:r>
        <w:rPr>
          <w:rFonts w:ascii="Calibri" w:eastAsia="Calibri" w:hAnsi="Calibri" w:cs="Calibri"/>
          <w:spacing w:val="-2"/>
          <w:sz w:val="22"/>
          <w:szCs w:val="22"/>
        </w:rPr>
        <w:t>et</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s. Can</w:t>
      </w:r>
      <w:r>
        <w:rPr>
          <w:rFonts w:ascii="Calibri" w:eastAsia="Calibri" w:hAnsi="Calibri" w:cs="Calibri"/>
          <w:spacing w:val="-1"/>
          <w:sz w:val="22"/>
          <w:szCs w:val="22"/>
        </w:rPr>
        <w:t xml:space="preserve"> </w:t>
      </w:r>
      <w:r>
        <w:rPr>
          <w:rFonts w:ascii="Calibri" w:eastAsia="Calibri" w:hAnsi="Calibri" w:cs="Calibri"/>
          <w:sz w:val="22"/>
          <w:szCs w:val="22"/>
        </w:rPr>
        <w:t>any</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se</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2"/>
          <w:sz w:val="22"/>
          <w:szCs w:val="22"/>
        </w:rPr>
        <w:t>m</w:t>
      </w:r>
      <w:r>
        <w:rPr>
          <w:rFonts w:ascii="Calibri" w:eastAsia="Calibri" w:hAnsi="Calibri" w:cs="Calibri"/>
          <w:spacing w:val="-1"/>
          <w:sz w:val="22"/>
          <w:szCs w:val="22"/>
        </w:rPr>
        <w:t>u</w:t>
      </w:r>
      <w:r>
        <w:rPr>
          <w:rFonts w:ascii="Calibri" w:eastAsia="Calibri" w:hAnsi="Calibri" w:cs="Calibri"/>
          <w:sz w:val="22"/>
          <w:szCs w:val="22"/>
        </w:rPr>
        <w:t>lti</w:t>
      </w:r>
      <w:r>
        <w:rPr>
          <w:rFonts w:ascii="Calibri" w:eastAsia="Calibri" w:hAnsi="Calibri" w:cs="Calibri"/>
          <w:spacing w:val="-1"/>
          <w:sz w:val="22"/>
          <w:szCs w:val="22"/>
        </w:rPr>
        <w:t>p</w:t>
      </w:r>
      <w:r>
        <w:rPr>
          <w:rFonts w:ascii="Calibri" w:eastAsia="Calibri" w:hAnsi="Calibri" w:cs="Calibri"/>
          <w:sz w:val="22"/>
          <w:szCs w:val="22"/>
        </w:rPr>
        <w:t>le p</w:t>
      </w:r>
      <w:r>
        <w:rPr>
          <w:rFonts w:ascii="Calibri" w:eastAsia="Calibri" w:hAnsi="Calibri" w:cs="Calibri"/>
          <w:spacing w:val="-3"/>
          <w:sz w:val="22"/>
          <w:szCs w:val="22"/>
        </w:rPr>
        <w:t>a</w:t>
      </w:r>
      <w:r>
        <w:rPr>
          <w:rFonts w:ascii="Calibri" w:eastAsia="Calibri" w:hAnsi="Calibri" w:cs="Calibri"/>
          <w:sz w:val="22"/>
          <w:szCs w:val="22"/>
        </w:rPr>
        <w:t>ck</w:t>
      </w:r>
      <w:r>
        <w:rPr>
          <w:rFonts w:ascii="Calibri" w:eastAsia="Calibri" w:hAnsi="Calibri" w:cs="Calibri"/>
          <w:spacing w:val="-1"/>
          <w:sz w:val="22"/>
          <w:szCs w:val="22"/>
        </w:rPr>
        <w:t>e</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ac</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ss</w:t>
      </w:r>
      <w:r>
        <w:rPr>
          <w:rFonts w:ascii="Calibri" w:eastAsia="Calibri" w:hAnsi="Calibri" w:cs="Calibri"/>
          <w:spacing w:val="-2"/>
          <w:sz w:val="22"/>
          <w:szCs w:val="22"/>
        </w:rPr>
        <w:t xml:space="preserve"> 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swi</w:t>
      </w:r>
      <w:r>
        <w:rPr>
          <w:rFonts w:ascii="Calibri" w:eastAsia="Calibri" w:hAnsi="Calibri" w:cs="Calibri"/>
          <w:spacing w:val="-2"/>
          <w:sz w:val="22"/>
          <w:szCs w:val="22"/>
        </w:rPr>
        <w:t>t</w:t>
      </w:r>
      <w:r>
        <w:rPr>
          <w:rFonts w:ascii="Calibri" w:eastAsia="Calibri" w:hAnsi="Calibri" w:cs="Calibri"/>
          <w:sz w:val="22"/>
          <w:szCs w:val="22"/>
        </w:rPr>
        <w:t>ch</w:t>
      </w:r>
      <w:r>
        <w:rPr>
          <w:rFonts w:ascii="Calibri" w:eastAsia="Calibri" w:hAnsi="Calibri" w:cs="Calibri"/>
          <w:spacing w:val="-1"/>
          <w:sz w:val="22"/>
          <w:szCs w:val="22"/>
        </w:rPr>
        <w:t>in</w:t>
      </w:r>
      <w:r>
        <w:rPr>
          <w:rFonts w:ascii="Calibri" w:eastAsia="Calibri" w:hAnsi="Calibri" w:cs="Calibri"/>
          <w:sz w:val="22"/>
          <w:szCs w:val="22"/>
        </w:rPr>
        <w:t>g fa</w:t>
      </w:r>
      <w:r>
        <w:rPr>
          <w:rFonts w:ascii="Calibri" w:eastAsia="Calibri" w:hAnsi="Calibri" w:cs="Calibri"/>
          <w:spacing w:val="-1"/>
          <w:sz w:val="22"/>
          <w:szCs w:val="22"/>
        </w:rPr>
        <w:t>b</w:t>
      </w:r>
      <w:r>
        <w:rPr>
          <w:rFonts w:ascii="Calibri" w:eastAsia="Calibri" w:hAnsi="Calibri" w:cs="Calibri"/>
          <w:sz w:val="22"/>
          <w:szCs w:val="22"/>
        </w:rPr>
        <w:t>ric at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is, in</w:t>
      </w:r>
      <w:r>
        <w:rPr>
          <w:rFonts w:ascii="Calibri" w:eastAsia="Calibri" w:hAnsi="Calibri" w:cs="Calibri"/>
          <w:spacing w:val="-1"/>
          <w:sz w:val="22"/>
          <w:szCs w:val="22"/>
        </w:rPr>
        <w:t xml:space="preserve"> </w:t>
      </w:r>
      <w:r>
        <w:rPr>
          <w:rFonts w:ascii="Calibri" w:eastAsia="Calibri" w:hAnsi="Calibri" w:cs="Calibri"/>
          <w:sz w:val="22"/>
          <w:szCs w:val="22"/>
        </w:rPr>
        <w:t>par</w:t>
      </w:r>
      <w:r>
        <w:rPr>
          <w:rFonts w:ascii="Calibri" w:eastAsia="Calibri" w:hAnsi="Calibri" w:cs="Calibri"/>
          <w:spacing w:val="-1"/>
          <w:sz w:val="22"/>
          <w:szCs w:val="22"/>
        </w:rPr>
        <w:t>a</w:t>
      </w:r>
      <w:r>
        <w:rPr>
          <w:rFonts w:ascii="Calibri" w:eastAsia="Calibri" w:hAnsi="Calibri" w:cs="Calibri"/>
          <w:sz w:val="22"/>
          <w:szCs w:val="22"/>
        </w:rPr>
        <w:t>l</w:t>
      </w:r>
      <w:r>
        <w:rPr>
          <w:rFonts w:ascii="Calibri" w:eastAsia="Calibri" w:hAnsi="Calibri" w:cs="Calibri"/>
          <w:spacing w:val="-3"/>
          <w:sz w:val="22"/>
          <w:szCs w:val="22"/>
        </w:rPr>
        <w:t>l</w:t>
      </w:r>
      <w:r>
        <w:rPr>
          <w:rFonts w:ascii="Calibri" w:eastAsia="Calibri" w:hAnsi="Calibri" w:cs="Calibri"/>
          <w:sz w:val="22"/>
          <w:szCs w:val="22"/>
        </w:rPr>
        <w:t>el)?</w:t>
      </w:r>
    </w:p>
    <w:p w:rsidR="00D701CC" w:rsidRDefault="00D701CC" w:rsidP="00D701CC">
      <w:pPr>
        <w:pStyle w:val="ListParagraph"/>
        <w:numPr>
          <w:ilvl w:val="0"/>
          <w:numId w:val="6"/>
        </w:numPr>
        <w:spacing w:before="57" w:line="259" w:lineRule="auto"/>
        <w:ind w:right="423"/>
        <w:jc w:val="both"/>
        <w:rPr>
          <w:rFonts w:ascii="Calibri" w:eastAsia="Calibri" w:hAnsi="Calibri" w:cs="Calibri"/>
          <w:sz w:val="22"/>
          <w:szCs w:val="22"/>
        </w:rPr>
      </w:pPr>
      <w:r>
        <w:rPr>
          <w:rFonts w:ascii="Calibri" w:eastAsia="Calibri" w:hAnsi="Calibri" w:cs="Calibri"/>
          <w:sz w:val="22"/>
          <w:szCs w:val="22"/>
        </w:rPr>
        <w:t>Memory:</w:t>
      </w:r>
      <w:r w:rsidR="00D04AD8">
        <w:rPr>
          <w:rFonts w:ascii="Calibri" w:eastAsia="Calibri" w:hAnsi="Calibri" w:cs="Calibri"/>
          <w:sz w:val="22"/>
          <w:szCs w:val="22"/>
        </w:rPr>
        <w:t xml:space="preserve"> yes can be but is limited by memory and bus speeds</w:t>
      </w:r>
    </w:p>
    <w:p w:rsidR="00D701CC" w:rsidRDefault="00D701CC" w:rsidP="00D701CC">
      <w:pPr>
        <w:pStyle w:val="ListParagraph"/>
        <w:numPr>
          <w:ilvl w:val="0"/>
          <w:numId w:val="6"/>
        </w:numPr>
        <w:spacing w:before="57" w:line="259" w:lineRule="auto"/>
        <w:ind w:right="423"/>
        <w:jc w:val="both"/>
        <w:rPr>
          <w:rFonts w:ascii="Calibri" w:eastAsia="Calibri" w:hAnsi="Calibri" w:cs="Calibri"/>
          <w:sz w:val="22"/>
          <w:szCs w:val="22"/>
        </w:rPr>
      </w:pPr>
      <w:r>
        <w:rPr>
          <w:rFonts w:ascii="Calibri" w:eastAsia="Calibri" w:hAnsi="Calibri" w:cs="Calibri"/>
          <w:sz w:val="22"/>
          <w:szCs w:val="22"/>
        </w:rPr>
        <w:t>Bus: No cannot be done in parallel</w:t>
      </w:r>
    </w:p>
    <w:p w:rsidR="00FB7DAA" w:rsidRDefault="006A05F2" w:rsidP="006A05F2">
      <w:pPr>
        <w:pStyle w:val="ListParagraph"/>
        <w:numPr>
          <w:ilvl w:val="0"/>
          <w:numId w:val="6"/>
        </w:numPr>
        <w:spacing w:before="57" w:line="200" w:lineRule="exact"/>
        <w:ind w:right="423"/>
        <w:jc w:val="both"/>
      </w:pPr>
      <w:r>
        <w:rPr>
          <w:rFonts w:ascii="Calibri" w:eastAsia="Calibri" w:hAnsi="Calibri" w:cs="Calibri"/>
          <w:sz w:val="22"/>
          <w:szCs w:val="22"/>
        </w:rPr>
        <w:t>Interconnection network (</w:t>
      </w:r>
      <w:r w:rsidR="00D04AD8" w:rsidRPr="006A05F2">
        <w:rPr>
          <w:rFonts w:ascii="Calibri" w:eastAsia="Calibri" w:hAnsi="Calibri" w:cs="Calibri"/>
          <w:sz w:val="22"/>
          <w:szCs w:val="22"/>
        </w:rPr>
        <w:t>Crossbar</w:t>
      </w:r>
      <w:r>
        <w:rPr>
          <w:rFonts w:ascii="Calibri" w:eastAsia="Calibri" w:hAnsi="Calibri" w:cs="Calibri"/>
          <w:sz w:val="22"/>
          <w:szCs w:val="22"/>
        </w:rPr>
        <w:t>)</w:t>
      </w:r>
      <w:r w:rsidR="00D04AD8" w:rsidRPr="006A05F2">
        <w:rPr>
          <w:rFonts w:ascii="Calibri" w:eastAsia="Calibri" w:hAnsi="Calibri" w:cs="Calibri"/>
          <w:sz w:val="22"/>
          <w:szCs w:val="22"/>
        </w:rPr>
        <w:t>: Can be if input and output buses are unique for each packet.</w:t>
      </w:r>
    </w:p>
    <w:p w:rsidR="00FB7DAA" w:rsidRDefault="00FB7DAA">
      <w:pPr>
        <w:spacing w:before="7" w:line="260" w:lineRule="exact"/>
        <w:rPr>
          <w:sz w:val="26"/>
          <w:szCs w:val="26"/>
        </w:rPr>
      </w:pPr>
    </w:p>
    <w:p w:rsidR="00FB7DAA" w:rsidRDefault="00C45BF8">
      <w:pPr>
        <w:spacing w:line="259" w:lineRule="auto"/>
        <w:ind w:left="820" w:right="176" w:hanging="360"/>
        <w:rPr>
          <w:rFonts w:ascii="Calibri" w:eastAsia="Calibri" w:hAnsi="Calibri" w:cs="Calibri"/>
          <w:sz w:val="22"/>
          <w:szCs w:val="22"/>
        </w:rPr>
      </w:pPr>
      <w:r>
        <w:rPr>
          <w:rFonts w:ascii="Calibri" w:eastAsia="Calibri" w:hAnsi="Calibri" w:cs="Calibri"/>
          <w:spacing w:val="1"/>
          <w:sz w:val="22"/>
          <w:szCs w:val="22"/>
        </w:rPr>
        <w:t>12</w:t>
      </w:r>
      <w:r>
        <w:rPr>
          <w:rFonts w:ascii="Calibri" w:eastAsia="Calibri" w:hAnsi="Calibri" w:cs="Calibri"/>
          <w:sz w:val="22"/>
          <w:szCs w:val="22"/>
        </w:rPr>
        <w:t>.</w:t>
      </w:r>
      <w:r>
        <w:rPr>
          <w:rFonts w:ascii="Calibri" w:eastAsia="Calibri" w:hAnsi="Calibri" w:cs="Calibri"/>
          <w:spacing w:val="29"/>
          <w:sz w:val="22"/>
          <w:szCs w:val="22"/>
        </w:rPr>
        <w:t xml:space="preserve"> </w:t>
      </w:r>
      <w:r>
        <w:rPr>
          <w:rFonts w:ascii="Calibri" w:eastAsia="Calibri" w:hAnsi="Calibri" w:cs="Calibri"/>
          <w:sz w:val="22"/>
          <w:szCs w:val="22"/>
        </w:rPr>
        <w:t>Ima</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y</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pacing w:val="1"/>
          <w:sz w:val="22"/>
          <w:szCs w:val="22"/>
        </w:rPr>
        <w:t>o</w:t>
      </w:r>
      <w:r>
        <w:rPr>
          <w:rFonts w:ascii="Calibri" w:eastAsia="Calibri" w:hAnsi="Calibri" w:cs="Calibri"/>
          <w:sz w:val="22"/>
          <w:szCs w:val="22"/>
        </w:rPr>
        <w:t>wn</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ad</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pacing w:val="4"/>
          <w:sz w:val="22"/>
          <w:szCs w:val="22"/>
        </w:rPr>
        <w:t>m</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3"/>
          <w:sz w:val="22"/>
          <w:szCs w:val="22"/>
        </w:rPr>
        <w:t>l</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descri</w:t>
      </w:r>
      <w:r>
        <w:rPr>
          <w:rFonts w:ascii="Calibri" w:eastAsia="Calibri" w:hAnsi="Calibri" w:cs="Calibri"/>
          <w:spacing w:val="-1"/>
          <w:sz w:val="22"/>
          <w:szCs w:val="22"/>
        </w:rPr>
        <w:t>b</w:t>
      </w:r>
      <w:r>
        <w:rPr>
          <w:rFonts w:ascii="Calibri" w:eastAsia="Calibri" w:hAnsi="Calibri" w:cs="Calibri"/>
          <w:sz w:val="22"/>
          <w:szCs w:val="22"/>
        </w:rPr>
        <w:t>ed in</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0</w:t>
      </w:r>
      <w:r>
        <w:rPr>
          <w:rFonts w:ascii="Calibri" w:eastAsia="Calibri" w:hAnsi="Calibri" w:cs="Calibri"/>
          <w:sz w:val="22"/>
          <w:szCs w:val="22"/>
        </w:rPr>
        <w:t>,</w:t>
      </w:r>
      <w:r>
        <w:rPr>
          <w:rFonts w:ascii="Calibri" w:eastAsia="Calibri" w:hAnsi="Calibri" w:cs="Calibri"/>
          <w:spacing w:val="-2"/>
          <w:sz w:val="22"/>
          <w:szCs w:val="22"/>
        </w:rPr>
        <w:t xml:space="preserve">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ur 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eh</w:t>
      </w:r>
      <w:r>
        <w:rPr>
          <w:rFonts w:ascii="Calibri" w:eastAsia="Calibri" w:hAnsi="Calibri" w:cs="Calibri"/>
          <w:spacing w:val="-1"/>
          <w:sz w:val="22"/>
          <w:szCs w:val="22"/>
        </w:rPr>
        <w:t>in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 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is us</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z w:val="22"/>
          <w:szCs w:val="22"/>
        </w:rPr>
        <w:t>Tra</w:t>
      </w:r>
      <w:r>
        <w:rPr>
          <w:rFonts w:ascii="Calibri" w:eastAsia="Calibri" w:hAnsi="Calibri" w:cs="Calibri"/>
          <w:spacing w:val="-1"/>
          <w:sz w:val="22"/>
          <w:szCs w:val="22"/>
        </w:rPr>
        <w:t>n</w:t>
      </w:r>
      <w:r>
        <w:rPr>
          <w:rFonts w:ascii="Calibri" w:eastAsia="Calibri" w:hAnsi="Calibri" w:cs="Calibri"/>
          <w:sz w:val="22"/>
          <w:szCs w:val="22"/>
        </w:rPr>
        <w:t>sl</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N</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w:t>
      </w:r>
      <w:r>
        <w:rPr>
          <w:rFonts w:ascii="Calibri" w:eastAsia="Calibri" w:hAnsi="Calibri" w:cs="Calibri"/>
          <w:sz w:val="22"/>
          <w:szCs w:val="22"/>
        </w:rPr>
        <w:t>e</w:t>
      </w:r>
      <w:r>
        <w:rPr>
          <w:rFonts w:ascii="Calibri" w:eastAsia="Calibri" w:hAnsi="Calibri" w:cs="Calibri"/>
          <w:spacing w:val="-2"/>
          <w:sz w:val="22"/>
          <w:szCs w:val="22"/>
        </w:rPr>
        <w:t>.</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ack</w:t>
      </w:r>
      <w:r>
        <w:rPr>
          <w:rFonts w:ascii="Calibri" w:eastAsia="Calibri" w:hAnsi="Calibri" w:cs="Calibri"/>
          <w:spacing w:val="-1"/>
          <w:sz w:val="22"/>
          <w:szCs w:val="22"/>
        </w:rPr>
        <w:t>e</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ent fr</w:t>
      </w:r>
      <w:r>
        <w:rPr>
          <w:rFonts w:ascii="Calibri" w:eastAsia="Calibri" w:hAnsi="Calibri" w:cs="Calibri"/>
          <w:spacing w:val="1"/>
          <w:sz w:val="22"/>
          <w:szCs w:val="22"/>
        </w:rPr>
        <w:t>o</w:t>
      </w:r>
      <w:r>
        <w:rPr>
          <w:rFonts w:ascii="Calibri" w:eastAsia="Calibri" w:hAnsi="Calibri" w:cs="Calibri"/>
          <w:sz w:val="22"/>
          <w:szCs w:val="22"/>
        </w:rPr>
        <w:t xml:space="preserve">m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will</w:t>
      </w:r>
      <w:r>
        <w:rPr>
          <w:rFonts w:ascii="Calibri" w:eastAsia="Calibri" w:hAnsi="Calibri" w:cs="Calibri"/>
          <w:spacing w:val="1"/>
          <w:sz w:val="22"/>
          <w:szCs w:val="22"/>
        </w:rPr>
        <w:t xml:space="preserve"> </w:t>
      </w:r>
      <w:r>
        <w:rPr>
          <w:rFonts w:ascii="Calibri" w:eastAsia="Calibri" w:hAnsi="Calibri" w:cs="Calibri"/>
          <w:spacing w:val="-1"/>
          <w:sz w:val="22"/>
          <w:szCs w:val="22"/>
        </w:rPr>
        <w:t>h</w:t>
      </w:r>
      <w:r>
        <w:rPr>
          <w:rFonts w:ascii="Calibri" w:eastAsia="Calibri" w:hAnsi="Calibri" w:cs="Calibri"/>
          <w:spacing w:val="-3"/>
          <w:sz w:val="22"/>
          <w:szCs w:val="22"/>
        </w:rPr>
        <w:t>a</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their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2"/>
          <w:sz w:val="22"/>
          <w:szCs w:val="22"/>
        </w:rPr>
        <w:t>s</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tra</w:t>
      </w:r>
      <w:r>
        <w:rPr>
          <w:rFonts w:ascii="Calibri" w:eastAsia="Calibri" w:hAnsi="Calibri" w:cs="Calibri"/>
          <w:spacing w:val="-1"/>
          <w:sz w:val="22"/>
          <w:szCs w:val="22"/>
        </w:rPr>
        <w:t>n</w:t>
      </w:r>
      <w:r>
        <w:rPr>
          <w:rFonts w:ascii="Calibri" w:eastAsia="Calibri" w:hAnsi="Calibri" w:cs="Calibri"/>
          <w:sz w:val="22"/>
          <w:szCs w:val="22"/>
        </w:rPr>
        <w:t>sl</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pacing w:val="-2"/>
          <w:sz w:val="22"/>
          <w:szCs w:val="22"/>
        </w:rPr>
        <w:t>s</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
          <w:sz w:val="22"/>
          <w:szCs w:val="22"/>
        </w:rPr>
        <w:t xml:space="preserve"> </w:t>
      </w:r>
      <w:r>
        <w:rPr>
          <w:rFonts w:ascii="Calibri" w:eastAsia="Calibri" w:hAnsi="Calibri" w:cs="Calibri"/>
          <w:sz w:val="22"/>
          <w:szCs w:val="22"/>
        </w:rPr>
        <w:t>else</w:t>
      </w:r>
      <w:r>
        <w:rPr>
          <w:rFonts w:ascii="Calibri" w:eastAsia="Calibri" w:hAnsi="Calibri" w:cs="Calibri"/>
          <w:spacing w:val="-1"/>
          <w:sz w:val="22"/>
          <w:szCs w:val="22"/>
        </w:rPr>
        <w:t xml:space="preserve"> </w:t>
      </w:r>
      <w:r>
        <w:rPr>
          <w:rFonts w:ascii="Calibri" w:eastAsia="Calibri" w:hAnsi="Calibri" w:cs="Calibri"/>
          <w:sz w:val="22"/>
          <w:szCs w:val="22"/>
        </w:rPr>
        <w:t>when t</w:t>
      </w:r>
      <w:r>
        <w:rPr>
          <w:rFonts w:ascii="Calibri" w:eastAsia="Calibri" w:hAnsi="Calibri" w:cs="Calibri"/>
          <w:spacing w:val="-3"/>
          <w:sz w:val="22"/>
          <w:szCs w:val="22"/>
        </w:rPr>
        <w:t>h</w:t>
      </w:r>
      <w:r>
        <w:rPr>
          <w:rFonts w:ascii="Calibri" w:eastAsia="Calibri" w:hAnsi="Calibri" w:cs="Calibri"/>
          <w:sz w:val="22"/>
          <w:szCs w:val="22"/>
        </w:rPr>
        <w:t>ey</w:t>
      </w:r>
      <w:r>
        <w:rPr>
          <w:rFonts w:ascii="Calibri" w:eastAsia="Calibri" w:hAnsi="Calibri" w:cs="Calibri"/>
          <w:spacing w:val="1"/>
          <w:sz w:val="22"/>
          <w:szCs w:val="22"/>
        </w:rPr>
        <w:t xml:space="preserve"> </w:t>
      </w:r>
      <w:r>
        <w:rPr>
          <w:rFonts w:ascii="Calibri" w:eastAsia="Calibri" w:hAnsi="Calibri" w:cs="Calibri"/>
          <w:spacing w:val="-3"/>
          <w:sz w:val="22"/>
          <w:szCs w:val="22"/>
        </w:rPr>
        <w:t>g</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z w:val="22"/>
          <w:szCs w:val="22"/>
        </w:rPr>
        <w:t>th</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 xml:space="preserve">r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 xml:space="preserve">t. If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pacing w:val="-1"/>
          <w:sz w:val="22"/>
          <w:szCs w:val="22"/>
        </w:rPr>
        <w:t>yo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are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y</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z w:val="22"/>
          <w:szCs w:val="22"/>
        </w:rPr>
        <w:t>wn</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ad</w:t>
      </w:r>
      <w:r>
        <w:rPr>
          <w:rFonts w:ascii="Calibri" w:eastAsia="Calibri" w:hAnsi="Calibri" w:cs="Calibri"/>
          <w:spacing w:val="-3"/>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 xml:space="preserve">is </w:t>
      </w:r>
      <w:r>
        <w:rPr>
          <w:rFonts w:ascii="Calibri" w:eastAsia="Calibri" w:hAnsi="Calibri" w:cs="Calibri"/>
          <w:i/>
          <w:spacing w:val="-1"/>
          <w:sz w:val="22"/>
          <w:szCs w:val="22"/>
        </w:rPr>
        <w:t>a</w:t>
      </w:r>
      <w:r>
        <w:rPr>
          <w:rFonts w:ascii="Calibri" w:eastAsia="Calibri" w:hAnsi="Calibri" w:cs="Calibri"/>
          <w:i/>
          <w:sz w:val="22"/>
          <w:szCs w:val="22"/>
        </w:rPr>
        <w:t xml:space="preserve">lso </w:t>
      </w:r>
      <w:r>
        <w:rPr>
          <w:rFonts w:ascii="Calibri" w:eastAsia="Calibri" w:hAnsi="Calibri" w:cs="Calibri"/>
          <w:spacing w:val="-1"/>
          <w:sz w:val="22"/>
          <w:szCs w:val="22"/>
        </w:rPr>
        <w:t>b</w:t>
      </w:r>
      <w:r>
        <w:rPr>
          <w:rFonts w:ascii="Calibri" w:eastAsia="Calibri" w:hAnsi="Calibri" w:cs="Calibri"/>
          <w:sz w:val="22"/>
          <w:szCs w:val="22"/>
        </w:rPr>
        <w:t>eh</w:t>
      </w:r>
      <w:r>
        <w:rPr>
          <w:rFonts w:ascii="Calibri" w:eastAsia="Calibri" w:hAnsi="Calibri" w:cs="Calibri"/>
          <w:spacing w:val="-1"/>
          <w:sz w:val="22"/>
          <w:szCs w:val="22"/>
        </w:rPr>
        <w:t>in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 xml:space="preserve">AT, </w:t>
      </w:r>
      <w:r>
        <w:rPr>
          <w:rFonts w:ascii="Calibri" w:eastAsia="Calibri" w:hAnsi="Calibri" w:cs="Calibri"/>
          <w:spacing w:val="-2"/>
          <w:sz w:val="22"/>
          <w:szCs w:val="22"/>
        </w:rPr>
        <w:t>c</w:t>
      </w:r>
      <w:r>
        <w:rPr>
          <w:rFonts w:ascii="Calibri" w:eastAsia="Calibri" w:hAnsi="Calibri" w:cs="Calibri"/>
          <w:sz w:val="22"/>
          <w:szCs w:val="22"/>
        </w:rPr>
        <w:t xml:space="preserve">an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pacing w:val="-3"/>
          <w:sz w:val="22"/>
          <w:szCs w:val="22"/>
        </w:rPr>
        <w:t>u</w:t>
      </w:r>
      <w:r>
        <w:rPr>
          <w:rFonts w:ascii="Calibri" w:eastAsia="Calibri" w:hAnsi="Calibri" w:cs="Calibri"/>
          <w:sz w:val="22"/>
          <w:szCs w:val="22"/>
        </w:rPr>
        <w:t>r 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lish a T</w:t>
      </w:r>
      <w:r>
        <w:rPr>
          <w:rFonts w:ascii="Calibri" w:eastAsia="Calibri" w:hAnsi="Calibri" w:cs="Calibri"/>
          <w:spacing w:val="-2"/>
          <w:sz w:val="22"/>
          <w:szCs w:val="22"/>
        </w:rPr>
        <w:t>C</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nn</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2"/>
          <w:sz w:val="22"/>
          <w:szCs w:val="22"/>
        </w:rPr>
        <w:t>s</w:t>
      </w:r>
      <w:r>
        <w:rPr>
          <w:rFonts w:ascii="Calibri" w:eastAsia="Calibri" w:hAnsi="Calibri" w:cs="Calibri"/>
          <w:sz w:val="22"/>
          <w:szCs w:val="22"/>
        </w:rPr>
        <w:t>er</w:t>
      </w:r>
      <w:r>
        <w:rPr>
          <w:rFonts w:ascii="Calibri" w:eastAsia="Calibri" w:hAnsi="Calibri" w:cs="Calibri"/>
          <w:spacing w:val="-1"/>
          <w:sz w:val="22"/>
          <w:szCs w:val="22"/>
        </w:rPr>
        <w:t>v</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3"/>
          <w:sz w:val="22"/>
          <w:szCs w:val="22"/>
        </w:rPr>
        <w:t>a</w:t>
      </w:r>
      <w:r>
        <w:rPr>
          <w:rFonts w:ascii="Calibri" w:eastAsia="Calibri" w:hAnsi="Calibri" w:cs="Calibri"/>
          <w:sz w:val="22"/>
          <w:szCs w:val="22"/>
        </w:rPr>
        <w:t>ssuming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 xml:space="preserve">at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pacing w:val="1"/>
          <w:sz w:val="22"/>
          <w:szCs w:val="22"/>
        </w:rPr>
        <w:t>o</w:t>
      </w:r>
      <w:r>
        <w:rPr>
          <w:rFonts w:ascii="Calibri" w:eastAsia="Calibri" w:hAnsi="Calibri" w:cs="Calibri"/>
          <w:sz w:val="22"/>
          <w:szCs w:val="22"/>
        </w:rPr>
        <w:t>wn</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ad a</w:t>
      </w:r>
      <w:r>
        <w:rPr>
          <w:rFonts w:ascii="Calibri" w:eastAsia="Calibri" w:hAnsi="Calibri" w:cs="Calibri"/>
          <w:spacing w:val="-1"/>
          <w:sz w:val="22"/>
          <w:szCs w:val="22"/>
        </w:rPr>
        <w:t>pp</w:t>
      </w:r>
      <w:r>
        <w:rPr>
          <w:rFonts w:ascii="Calibri" w:eastAsia="Calibri" w:hAnsi="Calibri" w:cs="Calibri"/>
          <w:sz w:val="22"/>
          <w:szCs w:val="22"/>
        </w:rPr>
        <w:t>l</w:t>
      </w:r>
      <w:r>
        <w:rPr>
          <w:rFonts w:ascii="Calibri" w:eastAsia="Calibri" w:hAnsi="Calibri" w:cs="Calibri"/>
          <w:spacing w:val="-1"/>
          <w:sz w:val="22"/>
          <w:szCs w:val="22"/>
        </w:rPr>
        <w:t>i</w:t>
      </w:r>
      <w:r>
        <w:rPr>
          <w:rFonts w:ascii="Calibri" w:eastAsia="Calibri" w:hAnsi="Calibri" w:cs="Calibri"/>
          <w:sz w:val="22"/>
          <w:szCs w:val="22"/>
        </w:rPr>
        <w:t>cat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as</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z w:val="22"/>
          <w:szCs w:val="22"/>
        </w:rPr>
        <w:t>n s</w:t>
      </w:r>
      <w:r>
        <w:rPr>
          <w:rFonts w:ascii="Calibri" w:eastAsia="Calibri" w:hAnsi="Calibri" w:cs="Calibri"/>
          <w:spacing w:val="-3"/>
          <w:sz w:val="22"/>
          <w:szCs w:val="22"/>
        </w:rPr>
        <w:t>p</w:t>
      </w:r>
      <w:r>
        <w:rPr>
          <w:rFonts w:ascii="Calibri" w:eastAsia="Calibri" w:hAnsi="Calibri" w:cs="Calibri"/>
          <w:sz w:val="22"/>
          <w:szCs w:val="22"/>
        </w:rPr>
        <w:t>ecifical</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pr</w:t>
      </w:r>
      <w:r>
        <w:rPr>
          <w:rFonts w:ascii="Calibri" w:eastAsia="Calibri" w:hAnsi="Calibri" w:cs="Calibri"/>
          <w:spacing w:val="-2"/>
          <w:sz w:val="22"/>
          <w:szCs w:val="22"/>
        </w:rPr>
        <w:t>o</w:t>
      </w:r>
      <w:r>
        <w:rPr>
          <w:rFonts w:ascii="Calibri" w:eastAsia="Calibri" w:hAnsi="Calibri" w:cs="Calibri"/>
          <w:spacing w:val="-1"/>
          <w:sz w:val="22"/>
          <w:szCs w:val="22"/>
        </w:rPr>
        <w:t>g</w:t>
      </w:r>
      <w:r>
        <w:rPr>
          <w:rFonts w:ascii="Calibri" w:eastAsia="Calibri" w:hAnsi="Calibri" w:cs="Calibri"/>
          <w:sz w:val="22"/>
          <w:szCs w:val="22"/>
        </w:rPr>
        <w:t>ra</w:t>
      </w:r>
      <w:r>
        <w:rPr>
          <w:rFonts w:ascii="Calibri" w:eastAsia="Calibri" w:hAnsi="Calibri" w:cs="Calibri"/>
          <w:spacing w:val="-2"/>
          <w:sz w:val="22"/>
          <w:szCs w:val="22"/>
        </w:rPr>
        <w:t>m</w:t>
      </w:r>
      <w:r>
        <w:rPr>
          <w:rFonts w:ascii="Calibri" w:eastAsia="Calibri" w:hAnsi="Calibri" w:cs="Calibri"/>
          <w:spacing w:val="1"/>
          <w:sz w:val="22"/>
          <w:szCs w:val="22"/>
        </w:rPr>
        <w:t>m</w:t>
      </w:r>
      <w:r>
        <w:rPr>
          <w:rFonts w:ascii="Calibri" w:eastAsia="Calibri" w:hAnsi="Calibri" w:cs="Calibri"/>
          <w:sz w:val="22"/>
          <w:szCs w:val="22"/>
        </w:rPr>
        <w:t xml:space="preserve">ed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z w:val="22"/>
          <w:szCs w:val="22"/>
        </w:rPr>
        <w:t>th eit</w:t>
      </w:r>
      <w:r>
        <w:rPr>
          <w:rFonts w:ascii="Calibri" w:eastAsia="Calibri" w:hAnsi="Calibri" w:cs="Calibri"/>
          <w:spacing w:val="-3"/>
          <w:sz w:val="22"/>
          <w:szCs w:val="22"/>
        </w:rPr>
        <w:t>h</w:t>
      </w:r>
      <w:r>
        <w:rPr>
          <w:rFonts w:ascii="Calibri" w:eastAsia="Calibri" w:hAnsi="Calibri" w:cs="Calibri"/>
          <w:sz w:val="22"/>
          <w:szCs w:val="22"/>
        </w:rPr>
        <w:t>er</w:t>
      </w:r>
      <w:r>
        <w:rPr>
          <w:rFonts w:ascii="Calibri" w:eastAsia="Calibri" w:hAnsi="Calibri" w:cs="Calibri"/>
          <w:spacing w:val="1"/>
          <w:sz w:val="22"/>
          <w:szCs w:val="22"/>
        </w:rPr>
        <w:t xml:space="preserve"> 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o</w:t>
      </w:r>
      <w:r>
        <w:rPr>
          <w:rFonts w:ascii="Calibri" w:eastAsia="Calibri" w:hAnsi="Calibri" w:cs="Calibri"/>
          <w:sz w:val="22"/>
          <w:szCs w:val="22"/>
        </w:rPr>
        <w:t xml:space="preserve">th </w:t>
      </w:r>
      <w:r>
        <w:rPr>
          <w:rFonts w:ascii="Calibri" w:eastAsia="Calibri" w:hAnsi="Calibri" w:cs="Calibri"/>
          <w:spacing w:val="-1"/>
          <w:sz w:val="22"/>
          <w:szCs w:val="22"/>
        </w:rPr>
        <w:t>N</w:t>
      </w:r>
      <w:r>
        <w:rPr>
          <w:rFonts w:ascii="Calibri" w:eastAsia="Calibri" w:hAnsi="Calibri" w:cs="Calibri"/>
          <w:sz w:val="22"/>
          <w:szCs w:val="22"/>
        </w:rPr>
        <w:t>ATs?</w:t>
      </w:r>
      <w:r>
        <w:rPr>
          <w:rFonts w:ascii="Calibri" w:eastAsia="Calibri" w:hAnsi="Calibri" w:cs="Calibri"/>
          <w:spacing w:val="1"/>
          <w:sz w:val="22"/>
          <w:szCs w:val="22"/>
        </w:rPr>
        <w:t xml:space="preserve"> W</w:t>
      </w:r>
      <w:r>
        <w:rPr>
          <w:rFonts w:ascii="Calibri" w:eastAsia="Calibri" w:hAnsi="Calibri" w:cs="Calibri"/>
          <w:spacing w:val="-3"/>
          <w:sz w:val="22"/>
          <w:szCs w:val="22"/>
        </w:rPr>
        <w:t>h</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why</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pacing w:val="1"/>
          <w:sz w:val="22"/>
          <w:szCs w:val="22"/>
        </w:rPr>
        <w:t>o</w:t>
      </w:r>
      <w:r>
        <w:rPr>
          <w:rFonts w:ascii="Calibri" w:eastAsia="Calibri" w:hAnsi="Calibri" w:cs="Calibri"/>
          <w:sz w:val="22"/>
          <w:szCs w:val="22"/>
        </w:rPr>
        <w:t>t?</w:t>
      </w:r>
    </w:p>
    <w:p w:rsidR="006370E8" w:rsidRDefault="006370E8">
      <w:pPr>
        <w:spacing w:line="259" w:lineRule="auto"/>
        <w:ind w:left="820" w:right="176" w:hanging="360"/>
        <w:rPr>
          <w:rFonts w:ascii="Calibri" w:eastAsia="Calibri" w:hAnsi="Calibri" w:cs="Calibri"/>
          <w:sz w:val="22"/>
          <w:szCs w:val="22"/>
        </w:rPr>
      </w:pPr>
      <w:r>
        <w:rPr>
          <w:rFonts w:ascii="Calibri" w:eastAsia="Calibri" w:hAnsi="Calibri" w:cs="Calibri"/>
          <w:sz w:val="22"/>
          <w:szCs w:val="22"/>
        </w:rPr>
        <w:tab/>
        <w:t xml:space="preserve">Yes, because the server will receive the request to download the file then send a request to establish a TCP connection with my computer or vice versa. It doesn’t matter if the application isn’t programmed for it as we can use </w:t>
      </w:r>
      <w:r w:rsidR="00856235">
        <w:rPr>
          <w:rFonts w:ascii="Calibri" w:eastAsia="Calibri" w:hAnsi="Calibri" w:cs="Calibri"/>
          <w:sz w:val="22"/>
          <w:szCs w:val="22"/>
        </w:rPr>
        <w:t>connection relays</w:t>
      </w:r>
      <w:r>
        <w:rPr>
          <w:rFonts w:ascii="Calibri" w:eastAsia="Calibri" w:hAnsi="Calibri" w:cs="Calibri"/>
          <w:sz w:val="22"/>
          <w:szCs w:val="22"/>
        </w:rPr>
        <w:t xml:space="preserve"> to work around it.</w:t>
      </w: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line="200" w:lineRule="exact"/>
      </w:pPr>
    </w:p>
    <w:p w:rsidR="00FB7DAA" w:rsidRDefault="00FB7DAA">
      <w:pPr>
        <w:spacing w:before="7" w:line="240" w:lineRule="exact"/>
        <w:rPr>
          <w:sz w:val="24"/>
          <w:szCs w:val="24"/>
        </w:rPr>
      </w:pPr>
    </w:p>
    <w:p w:rsidR="00FB7DAA" w:rsidRDefault="00C45BF8">
      <w:pPr>
        <w:ind w:left="100"/>
        <w:rPr>
          <w:rFonts w:ascii="Calibri Light" w:eastAsia="Calibri Light" w:hAnsi="Calibri Light" w:cs="Calibri Light"/>
          <w:sz w:val="32"/>
          <w:szCs w:val="32"/>
        </w:rPr>
      </w:pPr>
      <w:r>
        <w:rPr>
          <w:rFonts w:ascii="Calibri Light" w:eastAsia="Calibri Light" w:hAnsi="Calibri Light" w:cs="Calibri Light"/>
          <w:color w:val="2D74B5"/>
          <w:spacing w:val="-1"/>
          <w:sz w:val="32"/>
          <w:szCs w:val="32"/>
        </w:rPr>
        <w:t>I</w:t>
      </w:r>
      <w:r>
        <w:rPr>
          <w:rFonts w:ascii="Calibri Light" w:eastAsia="Calibri Light" w:hAnsi="Calibri Light" w:cs="Calibri Light"/>
          <w:color w:val="2D74B5"/>
          <w:sz w:val="32"/>
          <w:szCs w:val="32"/>
        </w:rPr>
        <w:t>NSTR</w:t>
      </w:r>
      <w:r>
        <w:rPr>
          <w:rFonts w:ascii="Calibri Light" w:eastAsia="Calibri Light" w:hAnsi="Calibri Light" w:cs="Calibri Light"/>
          <w:color w:val="2D74B5"/>
          <w:spacing w:val="3"/>
          <w:sz w:val="32"/>
          <w:szCs w:val="32"/>
        </w:rPr>
        <w:t>U</w:t>
      </w:r>
      <w:r>
        <w:rPr>
          <w:rFonts w:ascii="Calibri Light" w:eastAsia="Calibri Light" w:hAnsi="Calibri Light" w:cs="Calibri Light"/>
          <w:color w:val="2D74B5"/>
          <w:sz w:val="32"/>
          <w:szCs w:val="32"/>
        </w:rPr>
        <w:t>C</w:t>
      </w:r>
      <w:r>
        <w:rPr>
          <w:rFonts w:ascii="Calibri Light" w:eastAsia="Calibri Light" w:hAnsi="Calibri Light" w:cs="Calibri Light"/>
          <w:color w:val="2D74B5"/>
          <w:spacing w:val="1"/>
          <w:sz w:val="32"/>
          <w:szCs w:val="32"/>
        </w:rPr>
        <w:t>T</w:t>
      </w:r>
      <w:r>
        <w:rPr>
          <w:rFonts w:ascii="Calibri Light" w:eastAsia="Calibri Light" w:hAnsi="Calibri Light" w:cs="Calibri Light"/>
          <w:color w:val="2D74B5"/>
          <w:spacing w:val="-1"/>
          <w:sz w:val="32"/>
          <w:szCs w:val="32"/>
        </w:rPr>
        <w:t>I</w:t>
      </w:r>
      <w:r>
        <w:rPr>
          <w:rFonts w:ascii="Calibri Light" w:eastAsia="Calibri Light" w:hAnsi="Calibri Light" w:cs="Calibri Light"/>
          <w:color w:val="2D74B5"/>
          <w:sz w:val="32"/>
          <w:szCs w:val="32"/>
        </w:rPr>
        <w:t>ONS</w:t>
      </w:r>
    </w:p>
    <w:p w:rsidR="00FB7DAA" w:rsidRDefault="00C45BF8">
      <w:pPr>
        <w:spacing w:before="31" w:line="259" w:lineRule="auto"/>
        <w:ind w:left="100" w:right="205"/>
        <w:jc w:val="both"/>
        <w:rPr>
          <w:rFonts w:ascii="Calibri" w:eastAsia="Calibri" w:hAnsi="Calibri" w:cs="Calibri"/>
          <w:sz w:val="22"/>
          <w:szCs w:val="22"/>
        </w:rPr>
      </w:pPr>
      <w:r>
        <w:rPr>
          <w:rFonts w:ascii="Calibri" w:eastAsia="Calibri" w:hAnsi="Calibri" w:cs="Calibri"/>
          <w:sz w:val="22"/>
          <w:szCs w:val="22"/>
        </w:rPr>
        <w:t>Write</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ans</w:t>
      </w:r>
      <w:r>
        <w:rPr>
          <w:rFonts w:ascii="Calibri" w:eastAsia="Calibri" w:hAnsi="Calibri" w:cs="Calibri"/>
          <w:spacing w:val="-3"/>
          <w:sz w:val="22"/>
          <w:szCs w:val="22"/>
        </w:rPr>
        <w:t>w</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1"/>
          <w:sz w:val="22"/>
          <w:szCs w:val="22"/>
        </w:rPr>
        <w:t xml:space="preserve"> w</w:t>
      </w:r>
      <w:r>
        <w:rPr>
          <w:rFonts w:ascii="Calibri" w:eastAsia="Calibri" w:hAnsi="Calibri" w:cs="Calibri"/>
          <w:spacing w:val="-3"/>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i</w:t>
      </w:r>
      <w:r>
        <w:rPr>
          <w:rFonts w:ascii="Calibri" w:eastAsia="Calibri" w:hAnsi="Calibri" w:cs="Calibri"/>
          <w:spacing w:val="2"/>
          <w:sz w:val="22"/>
          <w:szCs w:val="22"/>
        </w:rPr>
        <w:t>t</w:t>
      </w:r>
      <w:r>
        <w:rPr>
          <w:rFonts w:ascii="Calibri" w:eastAsia="Calibri" w:hAnsi="Calibri" w:cs="Calibri"/>
          <w:sz w:val="22"/>
          <w:szCs w:val="22"/>
        </w:rPr>
        <w:t>, inc</w:t>
      </w:r>
      <w:r>
        <w:rPr>
          <w:rFonts w:ascii="Calibri" w:eastAsia="Calibri" w:hAnsi="Calibri" w:cs="Calibri"/>
          <w:spacing w:val="-1"/>
          <w:sz w:val="22"/>
          <w:szCs w:val="22"/>
        </w:rPr>
        <w:t>lud</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ap</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z w:val="22"/>
          <w:szCs w:val="22"/>
        </w:rPr>
        <w:t>eq</w:t>
      </w:r>
      <w:r>
        <w:rPr>
          <w:rFonts w:ascii="Calibri" w:eastAsia="Calibri" w:hAnsi="Calibri" w:cs="Calibri"/>
          <w:spacing w:val="-1"/>
          <w:sz w:val="22"/>
          <w:szCs w:val="22"/>
        </w:rPr>
        <w:t>u</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descri</w:t>
      </w:r>
      <w:r>
        <w:rPr>
          <w:rFonts w:ascii="Calibri" w:eastAsia="Calibri" w:hAnsi="Calibri" w:cs="Calibri"/>
          <w:spacing w:val="-1"/>
          <w:sz w:val="22"/>
          <w:szCs w:val="22"/>
        </w:rPr>
        <w:t>p</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s</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ub</w:t>
      </w:r>
      <w:r>
        <w:rPr>
          <w:rFonts w:ascii="Calibri" w:eastAsia="Calibri" w:hAnsi="Calibri" w:cs="Calibri"/>
          <w:spacing w:val="1"/>
          <w:sz w:val="22"/>
          <w:szCs w:val="22"/>
        </w:rPr>
        <w:t>m</w:t>
      </w:r>
      <w:r>
        <w:rPr>
          <w:rFonts w:ascii="Calibri" w:eastAsia="Calibri" w:hAnsi="Calibri" w:cs="Calibri"/>
          <w:sz w:val="22"/>
          <w:szCs w:val="22"/>
        </w:rPr>
        <w:t>it the r</w:t>
      </w:r>
      <w:r>
        <w:rPr>
          <w:rFonts w:ascii="Calibri" w:eastAsia="Calibri" w:hAnsi="Calibri" w:cs="Calibri"/>
          <w:spacing w:val="1"/>
          <w:sz w:val="22"/>
          <w:szCs w:val="22"/>
        </w:rPr>
        <w:t>e</w:t>
      </w:r>
      <w:r>
        <w:rPr>
          <w:rFonts w:ascii="Calibri" w:eastAsia="Calibri" w:hAnsi="Calibri" w:cs="Calibri"/>
          <w:sz w:val="22"/>
          <w:szCs w:val="22"/>
        </w:rPr>
        <w:t>su</w:t>
      </w:r>
      <w:r>
        <w:rPr>
          <w:rFonts w:ascii="Calibri" w:eastAsia="Calibri" w:hAnsi="Calibri" w:cs="Calibri"/>
          <w:spacing w:val="-1"/>
          <w:sz w:val="22"/>
          <w:szCs w:val="22"/>
        </w:rPr>
        <w:t>l</w:t>
      </w:r>
      <w:r>
        <w:rPr>
          <w:rFonts w:ascii="Calibri" w:eastAsia="Calibri" w:hAnsi="Calibri" w:cs="Calibri"/>
          <w:sz w:val="22"/>
          <w:szCs w:val="22"/>
        </w:rPr>
        <w:t>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
          <w:sz w:val="22"/>
          <w:szCs w:val="22"/>
        </w:rPr>
        <w:t xml:space="preserve"> </w:t>
      </w:r>
      <w:r>
        <w:rPr>
          <w:rFonts w:ascii="Calibri" w:eastAsia="Calibri" w:hAnsi="Calibri" w:cs="Calibri"/>
          <w:sz w:val="22"/>
          <w:szCs w:val="22"/>
        </w:rPr>
        <w:t>wo</w:t>
      </w:r>
      <w:r>
        <w:rPr>
          <w:rFonts w:ascii="Calibri" w:eastAsia="Calibri" w:hAnsi="Calibri" w:cs="Calibri"/>
          <w:spacing w:val="-1"/>
          <w:sz w:val="22"/>
          <w:szCs w:val="22"/>
        </w:rPr>
        <w:t>r</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do</w:t>
      </w:r>
      <w:r>
        <w:rPr>
          <w:rFonts w:ascii="Calibri" w:eastAsia="Calibri" w:hAnsi="Calibri" w:cs="Calibri"/>
          <w:spacing w:val="-2"/>
          <w:sz w:val="22"/>
          <w:szCs w:val="22"/>
        </w:rPr>
        <w:t>c</w:t>
      </w:r>
      <w:r>
        <w:rPr>
          <w:rFonts w:ascii="Calibri" w:eastAsia="Calibri" w:hAnsi="Calibri" w:cs="Calibri"/>
          <w:spacing w:val="-1"/>
          <w:sz w:val="22"/>
          <w:szCs w:val="22"/>
        </w:rPr>
        <w:t>u</w:t>
      </w:r>
      <w:r>
        <w:rPr>
          <w:rFonts w:ascii="Calibri" w:eastAsia="Calibri" w:hAnsi="Calibri" w:cs="Calibri"/>
          <w:spacing w:val="1"/>
          <w:sz w:val="22"/>
          <w:szCs w:val="22"/>
        </w:rPr>
        <w:t>m</w:t>
      </w:r>
      <w:r>
        <w:rPr>
          <w:rFonts w:ascii="Calibri" w:eastAsia="Calibri" w:hAnsi="Calibri" w:cs="Calibri"/>
          <w:sz w:val="22"/>
          <w:szCs w:val="22"/>
        </w:rPr>
        <w:t>ent u</w:t>
      </w:r>
      <w:r>
        <w:rPr>
          <w:rFonts w:ascii="Calibri" w:eastAsia="Calibri" w:hAnsi="Calibri" w:cs="Calibri"/>
          <w:spacing w:val="-1"/>
          <w:sz w:val="22"/>
          <w:szCs w:val="22"/>
        </w:rPr>
        <w:t>p</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ad</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Ca</w:t>
      </w:r>
      <w:r>
        <w:rPr>
          <w:rFonts w:ascii="Calibri" w:eastAsia="Calibri" w:hAnsi="Calibri" w:cs="Calibri"/>
          <w:spacing w:val="-3"/>
          <w:sz w:val="22"/>
          <w:szCs w:val="22"/>
        </w:rPr>
        <w:t>n</w:t>
      </w:r>
      <w:r>
        <w:rPr>
          <w:rFonts w:ascii="Calibri" w:eastAsia="Calibri" w:hAnsi="Calibri" w:cs="Calibri"/>
          <w:spacing w:val="1"/>
          <w:sz w:val="22"/>
          <w:szCs w:val="22"/>
        </w:rPr>
        <w:t>v</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z w:val="22"/>
          <w:szCs w:val="22"/>
        </w:rPr>
        <w:t>e</w:t>
      </w:r>
      <w:r>
        <w:rPr>
          <w:rFonts w:ascii="Calibri" w:eastAsia="Calibri" w:hAnsi="Calibri" w:cs="Calibri"/>
          <w:spacing w:val="-2"/>
          <w:sz w:val="22"/>
          <w:szCs w:val="22"/>
        </w:rPr>
        <w:t>i</w:t>
      </w:r>
      <w:r>
        <w:rPr>
          <w:rFonts w:ascii="Calibri" w:eastAsia="Calibri" w:hAnsi="Calibri" w:cs="Calibri"/>
          <w:sz w:val="22"/>
          <w:szCs w:val="22"/>
        </w:rPr>
        <w:t>ther sca</w:t>
      </w:r>
      <w:r>
        <w:rPr>
          <w:rFonts w:ascii="Calibri" w:eastAsia="Calibri" w:hAnsi="Calibri" w:cs="Calibri"/>
          <w:spacing w:val="2"/>
          <w:sz w:val="22"/>
          <w:szCs w:val="22"/>
        </w:rPr>
        <w:t>n</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pa</w:t>
      </w:r>
      <w:r>
        <w:rPr>
          <w:rFonts w:ascii="Calibri" w:eastAsia="Calibri" w:hAnsi="Calibri" w:cs="Calibri"/>
          <w:spacing w:val="-1"/>
          <w:sz w:val="22"/>
          <w:szCs w:val="22"/>
        </w:rPr>
        <w:t>p</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 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 w</w:t>
      </w:r>
      <w:r>
        <w:rPr>
          <w:rFonts w:ascii="Calibri" w:eastAsia="Calibri" w:hAnsi="Calibri" w:cs="Calibri"/>
          <w:spacing w:val="2"/>
          <w:sz w:val="22"/>
          <w:szCs w:val="22"/>
        </w:rPr>
        <w:t>o</w:t>
      </w:r>
      <w:r>
        <w:rPr>
          <w:rFonts w:ascii="Calibri" w:eastAsia="Calibri" w:hAnsi="Calibri" w:cs="Calibri"/>
          <w:sz w:val="22"/>
          <w:szCs w:val="22"/>
        </w:rPr>
        <w:t>rk</w:t>
      </w:r>
      <w:r>
        <w:rPr>
          <w:rFonts w:ascii="Calibri" w:eastAsia="Calibri" w:hAnsi="Calibri" w:cs="Calibri"/>
          <w:spacing w:val="-2"/>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i</w:t>
      </w:r>
      <w:r>
        <w:rPr>
          <w:rFonts w:ascii="Calibri" w:eastAsia="Calibri" w:hAnsi="Calibri" w:cs="Calibri"/>
          <w:sz w:val="22"/>
          <w:szCs w:val="22"/>
        </w:rPr>
        <w:t>tial</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c</w:t>
      </w:r>
      <w:r>
        <w:rPr>
          <w:rFonts w:ascii="Calibri" w:eastAsia="Calibri" w:hAnsi="Calibri" w:cs="Calibri"/>
          <w:spacing w:val="1"/>
          <w:sz w:val="22"/>
          <w:szCs w:val="22"/>
        </w:rPr>
        <w:t>om</w:t>
      </w:r>
      <w:r>
        <w:rPr>
          <w:rFonts w:ascii="Calibri" w:eastAsia="Calibri" w:hAnsi="Calibri" w:cs="Calibri"/>
          <w:spacing w:val="-1"/>
          <w:sz w:val="22"/>
          <w:szCs w:val="22"/>
        </w:rPr>
        <w:t>pu</w:t>
      </w:r>
      <w:r>
        <w:rPr>
          <w:rFonts w:ascii="Calibri" w:eastAsia="Calibri" w:hAnsi="Calibri" w:cs="Calibri"/>
          <w:spacing w:val="-2"/>
          <w:sz w:val="22"/>
          <w:szCs w:val="22"/>
        </w:rPr>
        <w:t>te</w:t>
      </w:r>
      <w:r>
        <w:rPr>
          <w:rFonts w:ascii="Calibri" w:eastAsia="Calibri" w:hAnsi="Calibri" w:cs="Calibri"/>
          <w:sz w:val="22"/>
          <w:szCs w:val="22"/>
        </w:rPr>
        <w:t xml:space="preserve">r. If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ha</w:t>
      </w:r>
      <w:r>
        <w:rPr>
          <w:rFonts w:ascii="Calibri" w:eastAsia="Calibri" w:hAnsi="Calibri" w:cs="Calibri"/>
          <w:spacing w:val="-2"/>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lti</w:t>
      </w:r>
      <w:r>
        <w:rPr>
          <w:rFonts w:ascii="Calibri" w:eastAsia="Calibri" w:hAnsi="Calibri" w:cs="Calibri"/>
          <w:spacing w:val="-1"/>
          <w:sz w:val="22"/>
          <w:szCs w:val="22"/>
        </w:rPr>
        <w:t>p</w:t>
      </w:r>
      <w:r>
        <w:rPr>
          <w:rFonts w:ascii="Calibri" w:eastAsia="Calibri" w:hAnsi="Calibri" w:cs="Calibri"/>
          <w:sz w:val="22"/>
          <w:szCs w:val="22"/>
        </w:rPr>
        <w:t>le fil</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please</w:t>
      </w:r>
      <w:r>
        <w:rPr>
          <w:rFonts w:ascii="Calibri" w:eastAsia="Calibri" w:hAnsi="Calibri" w:cs="Calibri"/>
          <w:spacing w:val="-1"/>
          <w:sz w:val="22"/>
          <w:szCs w:val="22"/>
        </w:rPr>
        <w:t xml:space="preserve"> </w:t>
      </w:r>
      <w:r>
        <w:rPr>
          <w:rFonts w:ascii="Calibri" w:eastAsia="Calibri" w:hAnsi="Calibri" w:cs="Calibri"/>
          <w:sz w:val="22"/>
          <w:szCs w:val="22"/>
        </w:rPr>
        <w:t>encl</w:t>
      </w:r>
      <w:r>
        <w:rPr>
          <w:rFonts w:ascii="Calibri" w:eastAsia="Calibri" w:hAnsi="Calibri" w:cs="Calibri"/>
          <w:spacing w:val="-1"/>
          <w:sz w:val="22"/>
          <w:szCs w:val="22"/>
        </w:rPr>
        <w:t>o</w:t>
      </w:r>
      <w:r>
        <w:rPr>
          <w:rFonts w:ascii="Calibri" w:eastAsia="Calibri" w:hAnsi="Calibri" w:cs="Calibri"/>
          <w:sz w:val="22"/>
          <w:szCs w:val="22"/>
        </w:rPr>
        <w:t>se</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in a z</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file.</w:t>
      </w:r>
    </w:p>
    <w:p w:rsidR="00FB7DAA" w:rsidRDefault="00FB7DAA">
      <w:pPr>
        <w:spacing w:before="8" w:line="140" w:lineRule="exact"/>
        <w:rPr>
          <w:sz w:val="15"/>
          <w:szCs w:val="15"/>
        </w:rPr>
      </w:pPr>
    </w:p>
    <w:p w:rsidR="00FB7DAA" w:rsidRDefault="00C45BF8">
      <w:pPr>
        <w:spacing w:line="403" w:lineRule="auto"/>
        <w:ind w:left="100" w:right="118"/>
        <w:rPr>
          <w:rFonts w:ascii="Calibri" w:eastAsia="Calibri" w:hAnsi="Calibri" w:cs="Calibri"/>
          <w:sz w:val="22"/>
          <w:szCs w:val="22"/>
        </w:rPr>
      </w:pPr>
      <w:r>
        <w:rPr>
          <w:rFonts w:ascii="Calibri" w:eastAsia="Calibri" w:hAnsi="Calibri" w:cs="Calibri"/>
          <w:sz w:val="22"/>
          <w:szCs w:val="22"/>
        </w:rPr>
        <w:t>I rec</w:t>
      </w:r>
      <w:r>
        <w:rPr>
          <w:rFonts w:ascii="Calibri" w:eastAsia="Calibri" w:hAnsi="Calibri" w:cs="Calibri"/>
          <w:spacing w:val="-1"/>
          <w:sz w:val="22"/>
          <w:szCs w:val="22"/>
        </w:rPr>
        <w:t>om</w:t>
      </w:r>
      <w:r>
        <w:rPr>
          <w:rFonts w:ascii="Calibri" w:eastAsia="Calibri" w:hAnsi="Calibri" w:cs="Calibri"/>
          <w:spacing w:val="1"/>
          <w:sz w:val="22"/>
          <w:szCs w:val="22"/>
        </w:rPr>
        <w:t>m</w:t>
      </w:r>
      <w:r>
        <w:rPr>
          <w:rFonts w:ascii="Calibri" w:eastAsia="Calibri" w:hAnsi="Calibri" w:cs="Calibri"/>
          <w:sz w:val="22"/>
          <w:szCs w:val="22"/>
        </w:rPr>
        <w:t>end</w:t>
      </w:r>
      <w:r>
        <w:rPr>
          <w:rFonts w:ascii="Calibri" w:eastAsia="Calibri" w:hAnsi="Calibri" w:cs="Calibri"/>
          <w:spacing w:val="-3"/>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w:t>
      </w:r>
      <w:r>
        <w:rPr>
          <w:rFonts w:ascii="Calibri" w:eastAsia="Calibri" w:hAnsi="Calibri" w:cs="Calibri"/>
          <w:spacing w:val="1"/>
          <w:sz w:val="22"/>
          <w:szCs w:val="22"/>
        </w:rPr>
        <w:t>o</w:t>
      </w:r>
      <w:r>
        <w:rPr>
          <w:rFonts w:ascii="Calibri" w:eastAsia="Calibri" w:hAnsi="Calibri" w:cs="Calibri"/>
          <w:sz w:val="22"/>
          <w:szCs w:val="22"/>
        </w:rPr>
        <w:t xml:space="preserve">rk in </w:t>
      </w:r>
      <w:r>
        <w:rPr>
          <w:rFonts w:ascii="Calibri" w:eastAsia="Calibri" w:hAnsi="Calibri" w:cs="Calibri"/>
          <w:spacing w:val="-3"/>
          <w:sz w:val="22"/>
          <w:szCs w:val="22"/>
        </w:rPr>
        <w:t>g</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up</w:t>
      </w:r>
      <w:r>
        <w:rPr>
          <w:rFonts w:ascii="Calibri" w:eastAsia="Calibri" w:hAnsi="Calibri" w:cs="Calibri"/>
          <w:sz w:val="22"/>
          <w:szCs w:val="22"/>
        </w:rPr>
        <w:t xml:space="preserve">s. If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se</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do</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yo</w:t>
      </w:r>
      <w:r>
        <w:rPr>
          <w:rFonts w:ascii="Calibri" w:eastAsia="Calibri" w:hAnsi="Calibri" w:cs="Calibri"/>
          <w:sz w:val="22"/>
          <w:szCs w:val="22"/>
        </w:rPr>
        <w:t>u</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still</w:t>
      </w:r>
      <w:r>
        <w:rPr>
          <w:rFonts w:ascii="Calibri" w:eastAsia="Calibri" w:hAnsi="Calibri" w:cs="Calibri"/>
          <w:spacing w:val="-2"/>
          <w:sz w:val="22"/>
          <w:szCs w:val="22"/>
        </w:rPr>
        <w:t xml:space="preserve"> </w:t>
      </w:r>
      <w:r>
        <w:rPr>
          <w:rFonts w:ascii="Calibri" w:eastAsia="Calibri" w:hAnsi="Calibri" w:cs="Calibri"/>
          <w:sz w:val="22"/>
          <w:szCs w:val="22"/>
        </w:rPr>
        <w:t>wri</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turn</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2"/>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 xml:space="preserve">r </w:t>
      </w:r>
      <w:r>
        <w:rPr>
          <w:rFonts w:ascii="Calibri" w:eastAsia="Calibri" w:hAnsi="Calibri" w:cs="Calibri"/>
          <w:spacing w:val="-1"/>
          <w:sz w:val="22"/>
          <w:szCs w:val="22"/>
        </w:rPr>
        <w:t>o</w:t>
      </w:r>
      <w:r>
        <w:rPr>
          <w:rFonts w:ascii="Calibri" w:eastAsia="Calibri" w:hAnsi="Calibri" w:cs="Calibri"/>
          <w:sz w:val="22"/>
          <w:szCs w:val="22"/>
        </w:rPr>
        <w:t xml:space="preserve">wn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 xml:space="preserve">rk. </w:t>
      </w:r>
      <w:r>
        <w:rPr>
          <w:rFonts w:ascii="Calibri" w:eastAsia="Calibri" w:hAnsi="Calibri" w:cs="Calibri"/>
          <w:spacing w:val="1"/>
          <w:sz w:val="22"/>
          <w:szCs w:val="22"/>
        </w:rPr>
        <w:t>P</w:t>
      </w:r>
      <w:r>
        <w:rPr>
          <w:rFonts w:ascii="Calibri" w:eastAsia="Calibri" w:hAnsi="Calibri" w:cs="Calibri"/>
          <w:sz w:val="22"/>
          <w:szCs w:val="22"/>
        </w:rPr>
        <w:t>lea</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 q</w:t>
      </w:r>
      <w:r>
        <w:rPr>
          <w:rFonts w:ascii="Calibri" w:eastAsia="Calibri" w:hAnsi="Calibri" w:cs="Calibri"/>
          <w:spacing w:val="-1"/>
          <w:sz w:val="22"/>
          <w:szCs w:val="22"/>
        </w:rPr>
        <w:t>u</w:t>
      </w:r>
      <w:r>
        <w:rPr>
          <w:rFonts w:ascii="Calibri" w:eastAsia="Calibri" w:hAnsi="Calibri" w:cs="Calibri"/>
          <w:spacing w:val="-2"/>
          <w:sz w:val="22"/>
          <w:szCs w:val="22"/>
        </w:rPr>
        <w:t>e</w:t>
      </w:r>
      <w:r>
        <w:rPr>
          <w:rFonts w:ascii="Calibri" w:eastAsia="Calibri" w:hAnsi="Calibri" w:cs="Calibri"/>
          <w:sz w:val="22"/>
          <w:szCs w:val="22"/>
        </w:rPr>
        <w:t>st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 rel</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pacing w:val="1"/>
          <w:sz w:val="22"/>
          <w:szCs w:val="22"/>
        </w:rPr>
        <w:t>v</w:t>
      </w:r>
      <w:r>
        <w:rPr>
          <w:rFonts w:ascii="Calibri" w:eastAsia="Calibri" w:hAnsi="Calibri" w:cs="Calibri"/>
          <w:sz w:val="22"/>
          <w:szCs w:val="22"/>
        </w:rPr>
        <w:t>as</w:t>
      </w:r>
      <w:r>
        <w:rPr>
          <w:rFonts w:ascii="Calibri" w:eastAsia="Calibri" w:hAnsi="Calibri" w:cs="Calibri"/>
          <w:spacing w:val="-1"/>
          <w:sz w:val="22"/>
          <w:szCs w:val="22"/>
        </w:rPr>
        <w:t xml:space="preserve"> D</w:t>
      </w:r>
      <w:r>
        <w:rPr>
          <w:rFonts w:ascii="Calibri" w:eastAsia="Calibri" w:hAnsi="Calibri" w:cs="Calibri"/>
          <w:sz w:val="22"/>
          <w:szCs w:val="22"/>
        </w:rPr>
        <w:t>isc</w:t>
      </w:r>
      <w:r>
        <w:rPr>
          <w:rFonts w:ascii="Calibri" w:eastAsia="Calibri" w:hAnsi="Calibri" w:cs="Calibri"/>
          <w:spacing w:val="-1"/>
          <w:sz w:val="22"/>
          <w:szCs w:val="22"/>
        </w:rPr>
        <w:t>u</w:t>
      </w:r>
      <w:r>
        <w:rPr>
          <w:rFonts w:ascii="Calibri" w:eastAsia="Calibri" w:hAnsi="Calibri" w:cs="Calibri"/>
          <w:sz w:val="22"/>
          <w:szCs w:val="22"/>
        </w:rPr>
        <w:t>ssi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w:t>
      </w:r>
    </w:p>
    <w:p w:rsidR="00FB7DAA" w:rsidRDefault="00C45BF8">
      <w:pPr>
        <w:spacing w:before="77"/>
        <w:ind w:left="100"/>
        <w:rPr>
          <w:rFonts w:ascii="Calibri Light" w:eastAsia="Calibri Light" w:hAnsi="Calibri Light" w:cs="Calibri Light"/>
          <w:sz w:val="32"/>
          <w:szCs w:val="32"/>
        </w:rPr>
      </w:pPr>
      <w:r>
        <w:rPr>
          <w:rFonts w:ascii="Calibri Light" w:eastAsia="Calibri Light" w:hAnsi="Calibri Light" w:cs="Calibri Light"/>
          <w:color w:val="2D74B5"/>
          <w:sz w:val="32"/>
          <w:szCs w:val="32"/>
        </w:rPr>
        <w:t>GRADI</w:t>
      </w:r>
      <w:r>
        <w:rPr>
          <w:rFonts w:ascii="Calibri Light" w:eastAsia="Calibri Light" w:hAnsi="Calibri Light" w:cs="Calibri Light"/>
          <w:color w:val="2D74B5"/>
          <w:spacing w:val="1"/>
          <w:sz w:val="32"/>
          <w:szCs w:val="32"/>
        </w:rPr>
        <w:t>N</w:t>
      </w:r>
      <w:r>
        <w:rPr>
          <w:rFonts w:ascii="Calibri Light" w:eastAsia="Calibri Light" w:hAnsi="Calibri Light" w:cs="Calibri Light"/>
          <w:color w:val="2D74B5"/>
          <w:sz w:val="32"/>
          <w:szCs w:val="32"/>
        </w:rPr>
        <w:t>G</w:t>
      </w:r>
    </w:p>
    <w:p w:rsidR="00FB7DAA" w:rsidRDefault="00C45BF8">
      <w:pPr>
        <w:spacing w:before="31" w:line="258" w:lineRule="auto"/>
        <w:ind w:left="100" w:right="68"/>
        <w:rPr>
          <w:rFonts w:ascii="Calibri" w:eastAsia="Calibri" w:hAnsi="Calibri" w:cs="Calibri"/>
          <w:sz w:val="22"/>
          <w:szCs w:val="22"/>
        </w:rPr>
      </w:pPr>
      <w:r>
        <w:rPr>
          <w:rFonts w:ascii="Calibri" w:eastAsia="Calibri" w:hAnsi="Calibri" w:cs="Calibri"/>
          <w:sz w:val="22"/>
          <w:szCs w:val="22"/>
        </w:rPr>
        <w:t>Each p</w:t>
      </w:r>
      <w:r>
        <w:rPr>
          <w:rFonts w:ascii="Calibri" w:eastAsia="Calibri" w:hAnsi="Calibri" w:cs="Calibri"/>
          <w:spacing w:val="-1"/>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 xml:space="preserve">s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rth</w:t>
      </w:r>
      <w:r>
        <w:rPr>
          <w:rFonts w:ascii="Calibri" w:eastAsia="Calibri" w:hAnsi="Calibri" w:cs="Calibri"/>
          <w:spacing w:val="-2"/>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if</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r</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s</w:t>
      </w:r>
      <w:r>
        <w:rPr>
          <w:rFonts w:ascii="Calibri" w:eastAsia="Calibri" w:hAnsi="Calibri" w:cs="Calibri"/>
          <w:sz w:val="22"/>
          <w:szCs w:val="22"/>
        </w:rPr>
        <w:t>w</w:t>
      </w:r>
      <w:r>
        <w:rPr>
          <w:rFonts w:ascii="Calibri" w:eastAsia="Calibri" w:hAnsi="Calibri" w:cs="Calibri"/>
          <w:spacing w:val="1"/>
          <w:sz w:val="22"/>
          <w:szCs w:val="22"/>
        </w:rPr>
        <w:t>e</w:t>
      </w:r>
      <w:r>
        <w:rPr>
          <w:rFonts w:ascii="Calibri" w:eastAsia="Calibri" w:hAnsi="Calibri" w:cs="Calibri"/>
          <w:sz w:val="22"/>
          <w:szCs w:val="22"/>
        </w:rPr>
        <w:t>red,</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1"/>
          <w:sz w:val="22"/>
          <w:szCs w:val="22"/>
        </w:rPr>
        <w:t>wo</w:t>
      </w:r>
      <w:r>
        <w:rPr>
          <w:rFonts w:ascii="Calibri" w:eastAsia="Calibri" w:hAnsi="Calibri" w:cs="Calibri"/>
          <w:spacing w:val="-3"/>
          <w:sz w:val="22"/>
          <w:szCs w:val="22"/>
        </w:rPr>
        <w:t>r</w:t>
      </w:r>
      <w:r>
        <w:rPr>
          <w:rFonts w:ascii="Calibri" w:eastAsia="Calibri" w:hAnsi="Calibri" w:cs="Calibri"/>
          <w:sz w:val="22"/>
          <w:szCs w:val="22"/>
        </w:rPr>
        <w:t>k</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with ap</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qu</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s and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1"/>
          <w:sz w:val="22"/>
          <w:szCs w:val="22"/>
        </w:rPr>
        <w:t>p</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If</w:t>
      </w:r>
      <w:r>
        <w:rPr>
          <w:rFonts w:ascii="Calibri" w:eastAsia="Calibri" w:hAnsi="Calibri" w:cs="Calibri"/>
          <w:spacing w:val="-3"/>
          <w:sz w:val="22"/>
          <w:szCs w:val="22"/>
        </w:rPr>
        <w:t xml:space="preserve"> </w:t>
      </w:r>
      <w:r>
        <w:rPr>
          <w:rFonts w:ascii="Calibri" w:eastAsia="Calibri" w:hAnsi="Calibri" w:cs="Calibri"/>
          <w:sz w:val="22"/>
          <w:szCs w:val="22"/>
        </w:rPr>
        <w:t>an a</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w</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ly</w:t>
      </w:r>
      <w:r>
        <w:rPr>
          <w:rFonts w:ascii="Calibri" w:eastAsia="Calibri" w:hAnsi="Calibri" w:cs="Calibri"/>
          <w:spacing w:val="-2"/>
          <w:sz w:val="22"/>
          <w:szCs w:val="22"/>
        </w:rPr>
        <w:t xml:space="preserve"> </w:t>
      </w:r>
      <w:r>
        <w:rPr>
          <w:rFonts w:ascii="Calibri" w:eastAsia="Calibri" w:hAnsi="Calibri" w:cs="Calibri"/>
          <w:sz w:val="22"/>
          <w:szCs w:val="22"/>
        </w:rPr>
        <w:t>parti</w:t>
      </w:r>
      <w:r>
        <w:rPr>
          <w:rFonts w:ascii="Calibri" w:eastAsia="Calibri" w:hAnsi="Calibri" w:cs="Calibri"/>
          <w:spacing w:val="-1"/>
          <w:sz w:val="22"/>
          <w:szCs w:val="22"/>
        </w:rPr>
        <w:t>a</w:t>
      </w:r>
      <w:r>
        <w:rPr>
          <w:rFonts w:ascii="Calibri" w:eastAsia="Calibri" w:hAnsi="Calibri" w:cs="Calibri"/>
          <w:sz w:val="22"/>
          <w:szCs w:val="22"/>
        </w:rPr>
        <w:t>l</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rre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 is g</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ss</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iss</w:t>
      </w:r>
      <w:r>
        <w:rPr>
          <w:rFonts w:ascii="Calibri" w:eastAsia="Calibri" w:hAnsi="Calibri" w:cs="Calibri"/>
          <w:spacing w:val="-3"/>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su</w:t>
      </w:r>
      <w:r>
        <w:rPr>
          <w:rFonts w:ascii="Calibri" w:eastAsia="Calibri" w:hAnsi="Calibri" w:cs="Calibri"/>
          <w:spacing w:val="-1"/>
          <w:sz w:val="22"/>
          <w:szCs w:val="22"/>
        </w:rPr>
        <w:t>pp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4"/>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1"/>
          <w:sz w:val="22"/>
          <w:szCs w:val="22"/>
        </w:rPr>
        <w:t>g</w:t>
      </w:r>
      <w:r>
        <w:rPr>
          <w:rFonts w:ascii="Calibri" w:eastAsia="Calibri" w:hAnsi="Calibri" w:cs="Calibri"/>
          <w:sz w:val="22"/>
          <w:szCs w:val="22"/>
        </w:rPr>
        <w:t>ra</w:t>
      </w:r>
      <w:r>
        <w:rPr>
          <w:rFonts w:ascii="Calibri" w:eastAsia="Calibri" w:hAnsi="Calibri" w:cs="Calibri"/>
          <w:spacing w:val="-1"/>
          <w:sz w:val="22"/>
          <w:szCs w:val="22"/>
        </w:rPr>
        <w:t>d</w:t>
      </w:r>
      <w:r>
        <w:rPr>
          <w:rFonts w:ascii="Calibri" w:eastAsia="Calibri" w:hAnsi="Calibri" w:cs="Calibri"/>
          <w:sz w:val="22"/>
          <w:szCs w:val="22"/>
        </w:rPr>
        <w:t>er</w:t>
      </w:r>
      <w:r>
        <w:rPr>
          <w:rFonts w:ascii="Calibri" w:eastAsia="Calibri" w:hAnsi="Calibri" w:cs="Calibri"/>
          <w:spacing w:val="1"/>
          <w:sz w:val="22"/>
          <w:szCs w:val="22"/>
        </w:rPr>
        <w:t xml:space="preserve"> m</w:t>
      </w:r>
      <w:r>
        <w:rPr>
          <w:rFonts w:ascii="Calibri" w:eastAsia="Calibri" w:hAnsi="Calibri" w:cs="Calibri"/>
          <w:spacing w:val="-3"/>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ins</w:t>
      </w:r>
      <w:r>
        <w:rPr>
          <w:rFonts w:ascii="Calibri" w:eastAsia="Calibri" w:hAnsi="Calibri" w:cs="Calibri"/>
          <w:spacing w:val="-2"/>
          <w:sz w:val="22"/>
          <w:szCs w:val="22"/>
        </w:rPr>
        <w:t>t</w:t>
      </w:r>
      <w:r>
        <w:rPr>
          <w:rFonts w:ascii="Calibri" w:eastAsia="Calibri" w:hAnsi="Calibri" w:cs="Calibri"/>
          <w:sz w:val="22"/>
          <w:szCs w:val="22"/>
        </w:rPr>
        <w:t>ead assi</w:t>
      </w:r>
      <w:r>
        <w:rPr>
          <w:rFonts w:ascii="Calibri" w:eastAsia="Calibri" w:hAnsi="Calibri" w:cs="Calibri"/>
          <w:spacing w:val="-1"/>
          <w:sz w:val="22"/>
          <w:szCs w:val="22"/>
        </w:rPr>
        <w:t>g</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s. 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 u</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w</w:t>
      </w:r>
      <w:r>
        <w:rPr>
          <w:rFonts w:ascii="Calibri" w:eastAsia="Calibri" w:hAnsi="Calibri" w:cs="Calibri"/>
          <w:sz w:val="22"/>
          <w:szCs w:val="22"/>
        </w:rPr>
        <w:t>ered 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 xml:space="preserve">are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rth</w:t>
      </w:r>
      <w:r>
        <w:rPr>
          <w:rFonts w:ascii="Calibri" w:eastAsia="Calibri" w:hAnsi="Calibri" w:cs="Calibri"/>
          <w:spacing w:val="-2"/>
          <w:sz w:val="22"/>
          <w:szCs w:val="22"/>
        </w:rPr>
        <w:t xml:space="preserve"> </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 t</w:t>
      </w:r>
      <w:r>
        <w:rPr>
          <w:rFonts w:ascii="Calibri" w:eastAsia="Calibri" w:hAnsi="Calibri" w:cs="Calibri"/>
          <w:spacing w:val="1"/>
          <w:sz w:val="22"/>
          <w:szCs w:val="22"/>
        </w:rPr>
        <w:t>o</w:t>
      </w:r>
      <w:r>
        <w:rPr>
          <w:rFonts w:ascii="Calibri" w:eastAsia="Calibri" w:hAnsi="Calibri" w:cs="Calibri"/>
          <w:sz w:val="22"/>
          <w:szCs w:val="22"/>
        </w:rPr>
        <w:t>tal</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2</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th</w:t>
      </w:r>
      <w:r>
        <w:rPr>
          <w:rFonts w:ascii="Calibri" w:eastAsia="Calibri" w:hAnsi="Calibri" w:cs="Calibri"/>
          <w:spacing w:val="-1"/>
          <w:sz w:val="22"/>
          <w:szCs w:val="22"/>
        </w:rPr>
        <w:t>i</w:t>
      </w:r>
      <w:r>
        <w:rPr>
          <w:rFonts w:ascii="Calibri" w:eastAsia="Calibri" w:hAnsi="Calibri" w:cs="Calibri"/>
          <w:sz w:val="22"/>
          <w:szCs w:val="22"/>
        </w:rPr>
        <w:t>s assig</w:t>
      </w:r>
      <w:r>
        <w:rPr>
          <w:rFonts w:ascii="Calibri" w:eastAsia="Calibri" w:hAnsi="Calibri" w:cs="Calibri"/>
          <w:spacing w:val="-4"/>
          <w:sz w:val="22"/>
          <w:szCs w:val="22"/>
        </w:rPr>
        <w:t>n</w:t>
      </w:r>
      <w:r>
        <w:rPr>
          <w:rFonts w:ascii="Calibri" w:eastAsia="Calibri" w:hAnsi="Calibri" w:cs="Calibri"/>
          <w:spacing w:val="1"/>
          <w:sz w:val="22"/>
          <w:szCs w:val="22"/>
        </w:rPr>
        <w:t>m</w:t>
      </w:r>
      <w:r>
        <w:rPr>
          <w:rFonts w:ascii="Calibri" w:eastAsia="Calibri" w:hAnsi="Calibri" w:cs="Calibri"/>
          <w:sz w:val="22"/>
          <w:szCs w:val="22"/>
        </w:rPr>
        <w:t>ent.</w:t>
      </w:r>
    </w:p>
    <w:sectPr w:rsidR="00FB7DAA">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0A9"/>
    <w:multiLevelType w:val="hybridMultilevel"/>
    <w:tmpl w:val="022EFDB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nsid w:val="41E1195A"/>
    <w:multiLevelType w:val="hybridMultilevel"/>
    <w:tmpl w:val="69A8B118"/>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
    <w:nsid w:val="45384231"/>
    <w:multiLevelType w:val="hybridMultilevel"/>
    <w:tmpl w:val="2DCE88BC"/>
    <w:lvl w:ilvl="0" w:tplc="DD78DD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A4C6E"/>
    <w:multiLevelType w:val="hybridMultilevel"/>
    <w:tmpl w:val="959897A0"/>
    <w:lvl w:ilvl="0" w:tplc="6342607A">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nsid w:val="4F2F0268"/>
    <w:multiLevelType w:val="hybridMultilevel"/>
    <w:tmpl w:val="FCD2BA00"/>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5">
    <w:nsid w:val="73764CEF"/>
    <w:multiLevelType w:val="multilevel"/>
    <w:tmpl w:val="403A66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B7DAA"/>
    <w:rsid w:val="000B5401"/>
    <w:rsid w:val="000C3722"/>
    <w:rsid w:val="0012005F"/>
    <w:rsid w:val="001C577C"/>
    <w:rsid w:val="001E056A"/>
    <w:rsid w:val="002C6860"/>
    <w:rsid w:val="002C7190"/>
    <w:rsid w:val="00324BE7"/>
    <w:rsid w:val="00425164"/>
    <w:rsid w:val="004C40B3"/>
    <w:rsid w:val="004E48F8"/>
    <w:rsid w:val="0054450F"/>
    <w:rsid w:val="006370E8"/>
    <w:rsid w:val="006A05F2"/>
    <w:rsid w:val="007041B2"/>
    <w:rsid w:val="0073451B"/>
    <w:rsid w:val="007E38DC"/>
    <w:rsid w:val="00856235"/>
    <w:rsid w:val="0090344A"/>
    <w:rsid w:val="009E0863"/>
    <w:rsid w:val="00C42DD4"/>
    <w:rsid w:val="00C45BF8"/>
    <w:rsid w:val="00C816CB"/>
    <w:rsid w:val="00D04AD8"/>
    <w:rsid w:val="00D701CC"/>
    <w:rsid w:val="00D948A2"/>
    <w:rsid w:val="00F82547"/>
    <w:rsid w:val="00FB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4450F"/>
    <w:pPr>
      <w:ind w:left="720"/>
      <w:contextualSpacing/>
    </w:pPr>
  </w:style>
  <w:style w:type="paragraph" w:styleId="BalloonText">
    <w:name w:val="Balloon Text"/>
    <w:basedOn w:val="Normal"/>
    <w:link w:val="BalloonTextChar"/>
    <w:uiPriority w:val="99"/>
    <w:semiHidden/>
    <w:unhideWhenUsed/>
    <w:rsid w:val="0054450F"/>
    <w:rPr>
      <w:rFonts w:ascii="Tahoma" w:hAnsi="Tahoma" w:cs="Tahoma"/>
      <w:sz w:val="16"/>
      <w:szCs w:val="16"/>
    </w:rPr>
  </w:style>
  <w:style w:type="character" w:customStyle="1" w:styleId="BalloonTextChar">
    <w:name w:val="Balloon Text Char"/>
    <w:basedOn w:val="DefaultParagraphFont"/>
    <w:link w:val="BalloonText"/>
    <w:uiPriority w:val="99"/>
    <w:semiHidden/>
    <w:rsid w:val="00544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4450F"/>
    <w:pPr>
      <w:ind w:left="720"/>
      <w:contextualSpacing/>
    </w:pPr>
  </w:style>
  <w:style w:type="paragraph" w:styleId="BalloonText">
    <w:name w:val="Balloon Text"/>
    <w:basedOn w:val="Normal"/>
    <w:link w:val="BalloonTextChar"/>
    <w:uiPriority w:val="99"/>
    <w:semiHidden/>
    <w:unhideWhenUsed/>
    <w:rsid w:val="0054450F"/>
    <w:rPr>
      <w:rFonts w:ascii="Tahoma" w:hAnsi="Tahoma" w:cs="Tahoma"/>
      <w:sz w:val="16"/>
      <w:szCs w:val="16"/>
    </w:rPr>
  </w:style>
  <w:style w:type="character" w:customStyle="1" w:styleId="BalloonTextChar">
    <w:name w:val="Balloon Text Char"/>
    <w:basedOn w:val="DefaultParagraphFont"/>
    <w:link w:val="BalloonText"/>
    <w:uiPriority w:val="99"/>
    <w:semiHidden/>
    <w:rsid w:val="00544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12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www.iplocation.n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in.net/whoi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5</cp:revision>
  <dcterms:created xsi:type="dcterms:W3CDTF">2016-03-01T02:47:00Z</dcterms:created>
  <dcterms:modified xsi:type="dcterms:W3CDTF">2016-03-01T03:31:00Z</dcterms:modified>
</cp:coreProperties>
</file>